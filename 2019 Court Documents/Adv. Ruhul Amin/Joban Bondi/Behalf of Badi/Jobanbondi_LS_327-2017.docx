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331" w:rsidRPr="00BD189B" w:rsidRDefault="00201331" w:rsidP="00201331">
      <w:pPr>
        <w:jc w:val="center"/>
        <w:rPr>
          <w:sz w:val="58"/>
        </w:rPr>
      </w:pPr>
      <w:r w:rsidRPr="00BD189B">
        <w:rPr>
          <w:sz w:val="60"/>
        </w:rPr>
        <w:t>‡gvKvg weÁ j¨vÛ mv‡f© UªvBeyb¨vj, Puv`cyi|</w:t>
      </w:r>
    </w:p>
    <w:p w:rsidR="00201331" w:rsidRPr="00BD189B" w:rsidRDefault="00201331" w:rsidP="00F71EEA">
      <w:pPr>
        <w:spacing w:after="0" w:line="240" w:lineRule="auto"/>
        <w:ind w:left="-900"/>
        <w:rPr>
          <w:sz w:val="35"/>
          <w:szCs w:val="35"/>
          <w:u w:val="single"/>
        </w:rPr>
      </w:pPr>
      <w:r w:rsidRPr="00BD189B">
        <w:rPr>
          <w:sz w:val="35"/>
          <w:szCs w:val="35"/>
          <w:u w:val="single"/>
        </w:rPr>
        <w:t>‡gvKÏgv bs-</w:t>
      </w:r>
      <w:r w:rsidR="00192A29" w:rsidRPr="00BD189B">
        <w:rPr>
          <w:sz w:val="35"/>
          <w:szCs w:val="35"/>
          <w:u w:val="single"/>
        </w:rPr>
        <w:t>327</w:t>
      </w:r>
      <w:r w:rsidR="00F47DAC" w:rsidRPr="00BD189B">
        <w:rPr>
          <w:sz w:val="35"/>
          <w:szCs w:val="35"/>
          <w:u w:val="single"/>
        </w:rPr>
        <w:t>/2017</w:t>
      </w:r>
      <w:r w:rsidRPr="00BD189B">
        <w:rPr>
          <w:sz w:val="35"/>
          <w:szCs w:val="35"/>
          <w:u w:val="single"/>
        </w:rPr>
        <w:t>Bs</w:t>
      </w:r>
    </w:p>
    <w:p w:rsidR="00201331" w:rsidRPr="00BD189B" w:rsidRDefault="00201331" w:rsidP="00201331">
      <w:pPr>
        <w:spacing w:after="0"/>
        <w:rPr>
          <w:sz w:val="35"/>
          <w:szCs w:val="35"/>
        </w:rPr>
      </w:pPr>
      <w:r w:rsidRPr="00BD189B">
        <w:rPr>
          <w:sz w:val="35"/>
          <w:szCs w:val="35"/>
        </w:rPr>
        <w:t>j¨vÛ mv‡f©</w:t>
      </w:r>
    </w:p>
    <w:p w:rsidR="00201331" w:rsidRPr="00BD189B" w:rsidRDefault="00E0161C" w:rsidP="009527AD">
      <w:pPr>
        <w:spacing w:after="0" w:line="360" w:lineRule="auto"/>
        <w:ind w:left="2160"/>
        <w:rPr>
          <w:sz w:val="35"/>
          <w:szCs w:val="35"/>
        </w:rPr>
      </w:pPr>
      <w:r w:rsidRPr="00BD189B">
        <w:rPr>
          <w:sz w:val="35"/>
          <w:szCs w:val="35"/>
        </w:rPr>
        <w:t>gvmy`yj Bmjvg</w:t>
      </w:r>
      <w:r w:rsidR="00201331" w:rsidRPr="00BD189B">
        <w:rPr>
          <w:sz w:val="35"/>
          <w:szCs w:val="35"/>
        </w:rPr>
        <w:tab/>
      </w:r>
      <w:r w:rsidR="004E09A6" w:rsidRPr="00BD189B">
        <w:rPr>
          <w:sz w:val="35"/>
          <w:szCs w:val="35"/>
        </w:rPr>
        <w:t>...</w:t>
      </w:r>
      <w:r w:rsidR="00201331" w:rsidRPr="00BD189B">
        <w:rPr>
          <w:sz w:val="35"/>
          <w:szCs w:val="35"/>
        </w:rPr>
        <w:t>.............ev`x|</w:t>
      </w:r>
    </w:p>
    <w:p w:rsidR="00201331" w:rsidRPr="00BD189B" w:rsidRDefault="00201331" w:rsidP="009527AD">
      <w:pPr>
        <w:spacing w:after="0" w:line="360" w:lineRule="auto"/>
        <w:ind w:left="2160" w:firstLine="720"/>
        <w:rPr>
          <w:sz w:val="35"/>
          <w:szCs w:val="35"/>
        </w:rPr>
      </w:pPr>
      <w:r w:rsidRPr="00BD189B">
        <w:rPr>
          <w:sz w:val="35"/>
          <w:szCs w:val="35"/>
        </w:rPr>
        <w:t>ebvg</w:t>
      </w:r>
    </w:p>
    <w:p w:rsidR="00C42D9C" w:rsidRPr="00BD189B" w:rsidRDefault="00E0161C" w:rsidP="00201331">
      <w:pPr>
        <w:spacing w:after="0"/>
        <w:ind w:left="2160"/>
        <w:rPr>
          <w:sz w:val="35"/>
          <w:szCs w:val="35"/>
        </w:rPr>
      </w:pPr>
      <w:r w:rsidRPr="00BD189B">
        <w:rPr>
          <w:sz w:val="35"/>
          <w:szCs w:val="35"/>
        </w:rPr>
        <w:t>Avjx Bgvg †PŠayix</w:t>
      </w:r>
      <w:r w:rsidR="00201331" w:rsidRPr="00BD189B">
        <w:rPr>
          <w:sz w:val="35"/>
          <w:szCs w:val="35"/>
        </w:rPr>
        <w:t xml:space="preserve"> Ms</w:t>
      </w:r>
      <w:r w:rsidR="00201331" w:rsidRPr="00BD189B">
        <w:rPr>
          <w:sz w:val="35"/>
          <w:szCs w:val="35"/>
        </w:rPr>
        <w:tab/>
        <w:t>.................weev`x|</w:t>
      </w:r>
    </w:p>
    <w:p w:rsidR="00C42D9C" w:rsidRPr="00BD189B" w:rsidRDefault="00C42D9C" w:rsidP="00C42D9C">
      <w:pPr>
        <w:spacing w:after="0"/>
        <w:ind w:left="1440"/>
        <w:jc w:val="right"/>
        <w:rPr>
          <w:sz w:val="16"/>
          <w:szCs w:val="16"/>
        </w:rPr>
      </w:pPr>
    </w:p>
    <w:p w:rsidR="00DE47A1" w:rsidRPr="00BD189B" w:rsidRDefault="00DE47A1" w:rsidP="00B3034F">
      <w:pPr>
        <w:spacing w:after="0" w:line="360" w:lineRule="auto"/>
        <w:ind w:firstLine="720"/>
        <w:jc w:val="both"/>
        <w:rPr>
          <w:sz w:val="35"/>
          <w:szCs w:val="35"/>
        </w:rPr>
      </w:pPr>
      <w:r w:rsidRPr="00BD189B">
        <w:rPr>
          <w:sz w:val="35"/>
          <w:szCs w:val="35"/>
        </w:rPr>
        <w:t>Avwg AÎ bs †gvKÏgvi</w:t>
      </w:r>
      <w:r w:rsidR="00F47DAC" w:rsidRPr="00BD189B">
        <w:rPr>
          <w:sz w:val="35"/>
          <w:szCs w:val="35"/>
        </w:rPr>
        <w:t xml:space="preserve"> </w:t>
      </w:r>
      <w:r w:rsidRPr="00BD189B">
        <w:rPr>
          <w:sz w:val="35"/>
          <w:szCs w:val="35"/>
        </w:rPr>
        <w:t xml:space="preserve">ev`x| Avgvi bvg </w:t>
      </w:r>
      <w:r w:rsidR="00E0161C" w:rsidRPr="00BD189B">
        <w:rPr>
          <w:sz w:val="35"/>
          <w:szCs w:val="35"/>
        </w:rPr>
        <w:t>gvmy`yj Bmjvg</w:t>
      </w:r>
      <w:r w:rsidR="00165001" w:rsidRPr="00BD189B">
        <w:rPr>
          <w:sz w:val="35"/>
          <w:szCs w:val="35"/>
        </w:rPr>
        <w:t xml:space="preserve">, wcZv- g„Z </w:t>
      </w:r>
      <w:r w:rsidR="00E0161C" w:rsidRPr="00BD189B">
        <w:rPr>
          <w:sz w:val="35"/>
          <w:szCs w:val="35"/>
        </w:rPr>
        <w:t>QvjvgZ Dj¨v gyÝx</w:t>
      </w:r>
      <w:r w:rsidR="003C6ACB" w:rsidRPr="00BD189B">
        <w:rPr>
          <w:sz w:val="35"/>
          <w:szCs w:val="35"/>
        </w:rPr>
        <w:t>,</w:t>
      </w:r>
      <w:r w:rsidR="00165001" w:rsidRPr="00BD189B">
        <w:rPr>
          <w:sz w:val="35"/>
          <w:szCs w:val="35"/>
        </w:rPr>
        <w:t xml:space="preserve"> mvs- </w:t>
      </w:r>
      <w:r w:rsidR="00E0161C" w:rsidRPr="00BD189B">
        <w:rPr>
          <w:sz w:val="35"/>
          <w:szCs w:val="35"/>
        </w:rPr>
        <w:t>nwibv</w:t>
      </w:r>
      <w:r w:rsidR="00165001" w:rsidRPr="00BD189B">
        <w:rPr>
          <w:sz w:val="35"/>
          <w:szCs w:val="35"/>
        </w:rPr>
        <w:t>,</w:t>
      </w:r>
      <w:r w:rsidR="003C6ACB" w:rsidRPr="00BD189B">
        <w:rPr>
          <w:sz w:val="35"/>
          <w:szCs w:val="35"/>
        </w:rPr>
        <w:t xml:space="preserve"> </w:t>
      </w:r>
      <w:r w:rsidR="00165001" w:rsidRPr="00BD189B">
        <w:rPr>
          <w:sz w:val="35"/>
          <w:szCs w:val="35"/>
        </w:rPr>
        <w:t xml:space="preserve">‡cvt </w:t>
      </w:r>
      <w:r w:rsidR="00E0161C" w:rsidRPr="00BD189B">
        <w:rPr>
          <w:sz w:val="35"/>
          <w:szCs w:val="35"/>
        </w:rPr>
        <w:t>wbwðšÍcyi</w:t>
      </w:r>
      <w:r w:rsidR="00165001" w:rsidRPr="00BD189B">
        <w:rPr>
          <w:sz w:val="35"/>
          <w:szCs w:val="35"/>
        </w:rPr>
        <w:t>,</w:t>
      </w:r>
      <w:r w:rsidR="003C6ACB" w:rsidRPr="00BD189B">
        <w:rPr>
          <w:sz w:val="35"/>
          <w:szCs w:val="35"/>
        </w:rPr>
        <w:t xml:space="preserve"> Dc‡Rjv- </w:t>
      </w:r>
      <w:r w:rsidR="00165001" w:rsidRPr="00BD189B">
        <w:rPr>
          <w:sz w:val="35"/>
          <w:szCs w:val="35"/>
        </w:rPr>
        <w:t>gZje DËi</w:t>
      </w:r>
      <w:r w:rsidR="003C6ACB" w:rsidRPr="00BD189B">
        <w:rPr>
          <w:sz w:val="35"/>
          <w:szCs w:val="35"/>
        </w:rPr>
        <w:t>, †Rjv- Puv`cyi</w:t>
      </w:r>
      <w:r w:rsidRPr="00BD189B">
        <w:rPr>
          <w:sz w:val="35"/>
          <w:szCs w:val="35"/>
        </w:rPr>
        <w:t>, eqm- AbygvwbK</w:t>
      </w:r>
      <w:r w:rsidR="005564EA" w:rsidRPr="00BD189B">
        <w:rPr>
          <w:sz w:val="35"/>
          <w:szCs w:val="35"/>
        </w:rPr>
        <w:t xml:space="preserve"> </w:t>
      </w:r>
      <w:r w:rsidR="007D54D4" w:rsidRPr="00BD189B">
        <w:rPr>
          <w:sz w:val="35"/>
          <w:szCs w:val="35"/>
        </w:rPr>
        <w:t xml:space="preserve">79 </w:t>
      </w:r>
      <w:r w:rsidRPr="00BD189B">
        <w:rPr>
          <w:sz w:val="35"/>
          <w:szCs w:val="35"/>
        </w:rPr>
        <w:t>ermi, †ckv-</w:t>
      </w:r>
      <w:r w:rsidR="00377C41" w:rsidRPr="00BD189B">
        <w:rPr>
          <w:sz w:val="35"/>
          <w:szCs w:val="35"/>
        </w:rPr>
        <w:t xml:space="preserve"> e¨emv</w:t>
      </w:r>
      <w:r w:rsidRPr="00BD189B">
        <w:rPr>
          <w:sz w:val="35"/>
          <w:szCs w:val="35"/>
        </w:rPr>
        <w:t xml:space="preserve">, ag©- Bmjvg, RvZxqZv- evsjv‡`kx| </w:t>
      </w:r>
    </w:p>
    <w:p w:rsidR="00DE47A1" w:rsidRPr="00BD189B" w:rsidRDefault="00DE47A1" w:rsidP="00DE47A1">
      <w:pPr>
        <w:spacing w:after="0" w:line="360" w:lineRule="auto"/>
        <w:jc w:val="both"/>
        <w:rPr>
          <w:sz w:val="35"/>
          <w:szCs w:val="35"/>
        </w:rPr>
      </w:pPr>
      <w:r w:rsidRPr="00BD189B">
        <w:rPr>
          <w:sz w:val="35"/>
          <w:szCs w:val="35"/>
          <w:u w:val="single"/>
        </w:rPr>
        <w:t>ms‡ÿ‡c ev`x c‡ÿ wjwLZ Revbew›`i weeiY mg~n</w:t>
      </w:r>
      <w:r w:rsidRPr="00BD189B">
        <w:rPr>
          <w:sz w:val="35"/>
          <w:szCs w:val="35"/>
        </w:rPr>
        <w:t>:-</w:t>
      </w:r>
    </w:p>
    <w:p w:rsidR="00DE47A1" w:rsidRDefault="00DE47A1" w:rsidP="00D06269">
      <w:pPr>
        <w:spacing w:after="0" w:line="420" w:lineRule="auto"/>
        <w:ind w:firstLine="720"/>
        <w:jc w:val="both"/>
        <w:rPr>
          <w:sz w:val="35"/>
          <w:szCs w:val="35"/>
        </w:rPr>
      </w:pPr>
      <w:r w:rsidRPr="00BD189B">
        <w:rPr>
          <w:sz w:val="35"/>
          <w:szCs w:val="35"/>
        </w:rPr>
        <w:t>Avwg AÎ †gvKÏgvi</w:t>
      </w:r>
      <w:r w:rsidR="0011034E" w:rsidRPr="00BD189B">
        <w:rPr>
          <w:sz w:val="35"/>
          <w:szCs w:val="35"/>
        </w:rPr>
        <w:t xml:space="preserve"> </w:t>
      </w:r>
      <w:r w:rsidRPr="00BD189B">
        <w:rPr>
          <w:sz w:val="35"/>
          <w:szCs w:val="35"/>
        </w:rPr>
        <w:t xml:space="preserve">ev`x| Avwg cÖwZÁv c~e©K njdbvgv mnKv‡i †NvlYv cÖ`vb Kwi‡ZwQ ‡h, </w:t>
      </w:r>
      <w:r w:rsidR="00BD189B">
        <w:rPr>
          <w:sz w:val="35"/>
          <w:szCs w:val="35"/>
        </w:rPr>
        <w:t>AÎv`vjZ Dc‡Rjv gZje DËi Gi AšÍM©Z wKs 38bs</w:t>
      </w:r>
      <w:r w:rsidR="00654F86">
        <w:rPr>
          <w:sz w:val="35"/>
          <w:szCs w:val="35"/>
        </w:rPr>
        <w:t xml:space="preserve"> wbwðšÍcyi</w:t>
      </w:r>
      <w:r w:rsidR="00BD189B">
        <w:rPr>
          <w:sz w:val="35"/>
          <w:szCs w:val="35"/>
        </w:rPr>
        <w:t xml:space="preserve"> †gŠRvi wm.Gm. 252bs LwZqvbfz³ 813 `v‡M †gvt 1.50 GKi f~wg Av›`‡i wnm¨v|.(Pvi) Avbv As‡k †gvt .37 GKi f~wg D³ LwZqv‡b Avwjg DwÏb gywÝ Ms 5 åvZvi bv‡g wnm¨v wZb Avbv Pvi MÐv Ask nv‡i †iKW©fz³ I cÖPvwiZ nq| cÖK…Z c‡ÿ D³ 5 åvZv g‡a¨ Av‡cv‡l D³ f~wg Avwjg DwÏb gyÝx GKK fv‡e †fvM `Lj Kwiqv Avwm‡Z _v‡K I i‡n| Bnv‡Z D³ Avwjg DwÏb gywÝi åZvMY mgcwigvb f~wg †ebvwjkx Acivci LwZqv‡bi f~wg Av›`‡i cÖvß nBqv †fvM `Lj Kwiqv Avwm‡Z _v‡K I i‡n| </w:t>
      </w:r>
    </w:p>
    <w:p w:rsidR="00BD189B" w:rsidRDefault="00BD189B" w:rsidP="00D06269">
      <w:pPr>
        <w:spacing w:after="0" w:line="420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ewY©Z fv‡e Avwjg DwÏb gywÝ gvwjK `LjKvi nBqv I _vwKqv A‡b¨i wbivs‡k wbivcwË‡Z wbwe©ev‡` wbR ¯^Z¡ I `Lj cÖPv‡i A‡b¨i ¯^Z¡ I `Lj A¯^xKv‡i Øv`k erm‡ii D×©Kvj hver †fvM `Lj Kwiqv Avwm‡Z _v‡K I i‡n| D³ Avwjg DwÏb gywÝ g„Zz¨Kv‡j †QjvgZ Dj¨v gywÝ‡K GK cyÎ Iqvwik we`¨gv‡b ci‡jvK MgY Kwi‡j D³ †QjvgZ Dj¨v gywÝ Zr Z¨vR¨ ex‡Ë gvwjK `LjKvi nq I _v‡K| D³ †QjvgZ Dj¨v gywÝ gvwjK _vwKqv †fvM `Lj KivKvjxb mg‡q D³ `v‡Mi f~wg Av›`‡i †gvt .1150 GKi f~wg</w:t>
      </w:r>
      <w:r w:rsidR="00BE6B94">
        <w:rPr>
          <w:sz w:val="35"/>
          <w:szCs w:val="35"/>
        </w:rPr>
        <w:t xml:space="preserve"> Ave`yj nvwg‡`i ¯¿x Ges b~iæj Bmjvg, gwbi †nv‡mb Ges mwn`yi ingvb Gi gvZvi wbKU weµq Kwiqv `Lj Ac©Y Kwiqv w`‡j Dnv‡Z Zvnviv gvwjK</w:t>
      </w:r>
      <w:r w:rsidR="00F3481A">
        <w:rPr>
          <w:sz w:val="35"/>
          <w:szCs w:val="35"/>
        </w:rPr>
        <w:t xml:space="preserve"> `LjKvi nq I _v‡K| cieZx©‡Z D³ LwiÏvi Avt nvwg` gywÝ‡K ¯^vgx Ges bRiæj Bmjvg Ms‡`i‡K wZb cyÎ Iqvwik ivwLqv g„Zz¨eiY Kwi‡j Zvnviv Zr Z¨vR¨ ex‡Ë gvwjK nBqv weMZ 21/10/1982Bs Zvwi‡L</w:t>
      </w:r>
      <w:r w:rsidR="00D17B84">
        <w:rPr>
          <w:sz w:val="35"/>
          <w:szCs w:val="35"/>
        </w:rPr>
        <w:t xml:space="preserve"> †iwRtK…Z 6473bs QvdKejv `wjj g~‡j bvwjkx mv‡eK 813 `v‡M †gvt</w:t>
      </w:r>
      <w:r w:rsidR="00BE6B94">
        <w:rPr>
          <w:sz w:val="35"/>
          <w:szCs w:val="35"/>
        </w:rPr>
        <w:t xml:space="preserve"> .1150 GKi</w:t>
      </w:r>
      <w:r w:rsidR="00D17B84">
        <w:rPr>
          <w:sz w:val="35"/>
          <w:szCs w:val="35"/>
        </w:rPr>
        <w:t xml:space="preserve"> f~wg ev`xi wbKU weµq Kwiqv `Lj Ac©Y Kwiqv w`‡j ev`x Dnv‡Z gvwjK `LjKvi nq I Av‡Q| </w:t>
      </w:r>
    </w:p>
    <w:p w:rsidR="00D17B84" w:rsidRDefault="00D17B84" w:rsidP="00D06269">
      <w:pPr>
        <w:spacing w:after="0" w:line="420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ev`xi wcZv †QjvgZ Dj¨v gyÝx nB‡Z LwiÏvi wmivRyj Bmjvg bvwjkx 813 `v‡M †gvt .15 GKi f~wg‡Z gvwjK `LjKvi _vKve¯’vq weMZ 14/03/1981Bs Zvwi‡L †iwRtK…Z 1388bs QvdKejv `wjj g~‡j †gvt .15 GKi f~wg ev`x I Zvnvi åvZv Kwei Avnv¤§` Lv‡bi wbKU </w:t>
      </w:r>
      <w:r w:rsidR="00EF039E">
        <w:rPr>
          <w:sz w:val="35"/>
          <w:szCs w:val="35"/>
        </w:rPr>
        <w:t xml:space="preserve">weµq Kwiqv `Lj </w:t>
      </w:r>
      <w:r w:rsidR="00EF039E">
        <w:rPr>
          <w:sz w:val="35"/>
          <w:szCs w:val="35"/>
        </w:rPr>
        <w:lastRenderedPageBreak/>
        <w:t xml:space="preserve">Ac©Y Kwiqv w`‡j ev`x </w:t>
      </w:r>
      <m:oMath>
        <m:f>
          <m:fPr>
            <m:ctrlPr>
              <w:rPr>
                <w:rFonts w:ascii="Cambria Math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cs="SutonnyMJ"/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5"/>
                <w:szCs w:val="35"/>
              </w:rPr>
              <m:t>2</m:t>
            </m:r>
          </m:den>
        </m:f>
      </m:oMath>
      <w:r w:rsidR="00EF039E">
        <w:rPr>
          <w:rFonts w:eastAsiaTheme="minorEastAsia"/>
          <w:sz w:val="35"/>
          <w:szCs w:val="35"/>
        </w:rPr>
        <w:t xml:space="preserve"> </w:t>
      </w:r>
      <w:r w:rsidR="00EF039E">
        <w:rPr>
          <w:sz w:val="35"/>
          <w:szCs w:val="35"/>
        </w:rPr>
        <w:t xml:space="preserve">As‡k †gvt .0750 GKi f~wg cÖvß nBqv gvwjK `LjKvi nq I Av‡Q| ev`xi wcZv ewb©Z †QjvgZ Dj¨v gywÝ nB‡Z Lwi` m~‡Î 813 `v‡M †gvt .11 GKi f~wg‡Z ‡gŠjfx †gvdv¾j †nv‡mb Lvb I Zvnvi ¯¿x †gvmvt nvwg`v †eMg gvwjK `LjKvi _vKve¯’vq weMZ 14/07/1984Bs Zvwi‡L †iwRtK…Z 13941bs QvdKejv `wjj g~‡j D³ †gvt .11 GKi f~wg ev`xi wbKU weµq Kwiqv `Lj Ac©Y Kwiqv w`‡j ev`x Zr  m~‡Î gvwjK `LjKvi nq I Av‡Q| D³ fv‡e ev`x wZb wKËv QvdKejv </w:t>
      </w:r>
      <w:r w:rsidR="00AC537F">
        <w:rPr>
          <w:sz w:val="35"/>
          <w:szCs w:val="35"/>
        </w:rPr>
        <w:t xml:space="preserve">`wjj g~‡j(.1150 + .0750 + .11)  = .30 GKi f~wg‡Z gvwjK `LjKvi nq I Av‡Q ewY©Z fv‡e gvwjK `LjxKvi nBqv I _vwKqv ev`x ixwZgZ LvRvbvw` Av`vq Kwiqv A‡b¨i wbivs‡k wbivcwË‡Z wbwe©ev‡` wbR ¯^Z¡ I `Lj cÖPv‡i A‡b¨i ¯^Z¡ I `Lj A¯^xKv‡i ixwZgZ `Lj †fvM Kwiqv Avwm‡Z _v‡K I i‡n| </w:t>
      </w:r>
    </w:p>
    <w:p w:rsidR="00AC537F" w:rsidRDefault="00AC537F" w:rsidP="00D06269">
      <w:pPr>
        <w:spacing w:after="0" w:line="420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t>ewY©Zfv‡e gvwjK `LjxKvi _vKve¯’vq weMZ evsjv‡`k †m‡Uj‡g›U Rwicvg‡j ev`xi gvwjK `Ljxq mv‡eK 813 `vM nvj we.Gm. 1854 `v‡M †gvt .30 GKi f~wg eyRviZ 474bs LwZqv‡b wjwce× I cÖPvwiZ nq| D³ LwZqvb Qvcv‡bv AvKv‡i cÖKvwkZ nB‡j Dnvi bKj cÖvß nBqv ‡`wL‡Z cvq</w:t>
      </w:r>
      <w:r w:rsidR="00200B67">
        <w:rPr>
          <w:sz w:val="35"/>
          <w:szCs w:val="35"/>
        </w:rPr>
        <w:t xml:space="preserve"> †h, Zvnvi bv‡g nvj 1854 `v‡Mi †gvt .30 GKi f~wgi ¯’‡j †gvt .20 GKi f~wg †iKW©fz³ nBqv iwnqv‡Q| D³ `v‡Mi eµx †gvt .10 GKi f~wg 1bs  weev`xi bv‡g we.Gm. 52bs LwZqv‡b †iKW©fz³ nBqv iwnqv‡Q| hvnv m¤ú~Y© ‡eAvBbx I ågvZ¥K Kvh©¨ e‡U| D³ f~wg‡Z 1bs weev`xi ‡Kvbiƒc ¯^Z¡ `Lj </w:t>
      </w:r>
      <w:r w:rsidR="00200B67">
        <w:rPr>
          <w:sz w:val="35"/>
          <w:szCs w:val="35"/>
        </w:rPr>
        <w:lastRenderedPageBreak/>
        <w:t>gvwjKZv we`¨gvb bvB ev wQj bv| Zv ¯^‡Z¡I 1bs weev`xi bv‡g D³ f~wg †iKW©fz³ nIqvq ev`xi gvivZ¥K ÿwZ I Awb‡ói KviY nBqv‡Q</w:t>
      </w:r>
      <w:r w:rsidR="00813443">
        <w:rPr>
          <w:sz w:val="35"/>
          <w:szCs w:val="35"/>
        </w:rPr>
        <w:t xml:space="preserve">| Kv‡RB 1bs weev`xi bvgxq we.Gm. 52bs LwZqvbfz³ 1854 `v‡Mi †gvt .10 GKi f~wg H LwZqvb nB‡Z KZ©b µ‡g ev`xi bvgxq nvj we.Gm. 783bs LwZqvbfz³ nvj 1854 `v‡M hy³µ‡g D³ LwZqvb ms‡kva‡bi Av‡`k nIqv </w:t>
      </w:r>
      <w:r w:rsidR="006F6329">
        <w:rPr>
          <w:sz w:val="35"/>
          <w:szCs w:val="35"/>
        </w:rPr>
        <w:t>GKvšÍ Avek¨K e‡U| Ab¨_vq ev`xi Ac~iYxq ÿwZ I Awb‡ói KviY e‡U|</w:t>
      </w:r>
    </w:p>
    <w:p w:rsidR="006F6329" w:rsidRPr="00BD189B" w:rsidRDefault="006F6329" w:rsidP="00D06269">
      <w:pPr>
        <w:spacing w:after="0" w:line="420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ev`x bvwjkx 813 `v‡M †gvt .30 GKi f~wg‡Z gvwjK `LjKvi _vKv ¯^‡Z¡I Zvnvi bv‡g we.Gm. 783bs LwZqvbfz³ 1854 `v‡M ‡gvt .20 GKi f~wg †iKW©fz³ nq| 1bs weev`x D³ LwZqv‡b wKsev `v‡M †Kvbiƒc gvwjK `LjKvi bv nBqv ¯^‡Z¡I Zvnvi bv‡g ev`xi gvwjKx `Ljxq †gvt .10 GKi f~wg †iKW©fz³ nIqvq ev`x eva¨ nBqv D³ LwZqvb ms‡kva‡bi cÖv_©bvq AÎ bs †gvKÏgv `v‡qi Kwi‡Z eva¨ nB‡jK Ges Z`ªæc cwZKvi cvB‡Z ev`x ¯^Z¡evb I `vex K‡i| </w:t>
      </w:r>
    </w:p>
    <w:p w:rsidR="00DE47A1" w:rsidRPr="00BD189B" w:rsidRDefault="00DE47A1" w:rsidP="00DE47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35"/>
          <w:szCs w:val="35"/>
        </w:rPr>
      </w:pPr>
      <w:r w:rsidRPr="00BD189B">
        <w:rPr>
          <w:sz w:val="35"/>
          <w:szCs w:val="35"/>
        </w:rPr>
        <w:t>ev`xi AviwR I Revbew›` mZ¨|</w:t>
      </w:r>
    </w:p>
    <w:p w:rsidR="00DE47A1" w:rsidRPr="00BD189B" w:rsidRDefault="00DE47A1" w:rsidP="00DE47A1">
      <w:pPr>
        <w:spacing w:line="240" w:lineRule="auto"/>
        <w:jc w:val="center"/>
        <w:rPr>
          <w:sz w:val="35"/>
          <w:szCs w:val="35"/>
        </w:rPr>
      </w:pPr>
      <w:r w:rsidRPr="00BD189B">
        <w:rPr>
          <w:sz w:val="35"/>
          <w:szCs w:val="35"/>
        </w:rPr>
        <w:t xml:space="preserve">-t </w:t>
      </w:r>
      <w:r w:rsidRPr="00BD189B">
        <w:rPr>
          <w:sz w:val="35"/>
          <w:szCs w:val="35"/>
          <w:u w:val="single"/>
        </w:rPr>
        <w:t>`vwLjx KvMRcÎ cÖ`k©bxi cÖv_©bv</w:t>
      </w:r>
      <w:r w:rsidRPr="00BD189B">
        <w:rPr>
          <w:sz w:val="35"/>
          <w:szCs w:val="35"/>
        </w:rPr>
        <w:t xml:space="preserve"> t-</w:t>
      </w:r>
    </w:p>
    <w:p w:rsidR="00DE47A1" w:rsidRPr="00BD189B" w:rsidRDefault="00B3034F" w:rsidP="00FC4D3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5"/>
          <w:szCs w:val="35"/>
        </w:rPr>
      </w:pPr>
      <w:r w:rsidRPr="00BD189B">
        <w:rPr>
          <w:sz w:val="35"/>
          <w:szCs w:val="35"/>
        </w:rPr>
        <w:t xml:space="preserve">mv‡eK </w:t>
      </w:r>
      <w:r w:rsidR="001B23BE" w:rsidRPr="00BD189B">
        <w:rPr>
          <w:sz w:val="35"/>
          <w:szCs w:val="35"/>
        </w:rPr>
        <w:t>38 nvj 43</w:t>
      </w:r>
      <w:r w:rsidR="00DE47A1" w:rsidRPr="00BD189B">
        <w:rPr>
          <w:sz w:val="35"/>
          <w:szCs w:val="35"/>
        </w:rPr>
        <w:t xml:space="preserve">bs </w:t>
      </w:r>
      <w:r w:rsidR="001B23BE" w:rsidRPr="00BD189B">
        <w:rPr>
          <w:sz w:val="35"/>
          <w:szCs w:val="35"/>
        </w:rPr>
        <w:t>wbwðšÍcyi</w:t>
      </w:r>
      <w:r w:rsidR="00DE47A1" w:rsidRPr="00BD189B">
        <w:rPr>
          <w:sz w:val="35"/>
          <w:szCs w:val="35"/>
        </w:rPr>
        <w:t xml:space="preserve"> †gŠRvi wm.Gm. </w:t>
      </w:r>
      <w:r w:rsidR="001B23BE" w:rsidRPr="00BD189B">
        <w:rPr>
          <w:sz w:val="35"/>
          <w:szCs w:val="35"/>
        </w:rPr>
        <w:t>252</w:t>
      </w:r>
      <w:r w:rsidR="00B41659" w:rsidRPr="00BD189B">
        <w:rPr>
          <w:sz w:val="35"/>
          <w:szCs w:val="35"/>
        </w:rPr>
        <w:t>bs</w:t>
      </w:r>
      <w:r w:rsidR="00DE47A1" w:rsidRPr="00BD189B">
        <w:rPr>
          <w:sz w:val="35"/>
          <w:szCs w:val="35"/>
        </w:rPr>
        <w:t xml:space="preserve"> LwZqv‡bi mB †gvniK…Z bKj- 0</w:t>
      </w:r>
      <w:r w:rsidR="001B23BE" w:rsidRPr="00BD189B">
        <w:rPr>
          <w:sz w:val="35"/>
          <w:szCs w:val="35"/>
        </w:rPr>
        <w:t>1</w:t>
      </w:r>
      <w:r w:rsidR="00DE47A1" w:rsidRPr="00BD189B">
        <w:rPr>
          <w:sz w:val="35"/>
          <w:szCs w:val="35"/>
        </w:rPr>
        <w:t xml:space="preserve"> d`©|</w:t>
      </w:r>
    </w:p>
    <w:p w:rsidR="001B23BE" w:rsidRPr="00BD189B" w:rsidRDefault="001B23BE" w:rsidP="001B23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5"/>
          <w:szCs w:val="35"/>
        </w:rPr>
      </w:pPr>
      <w:r w:rsidRPr="00BD189B">
        <w:rPr>
          <w:sz w:val="35"/>
          <w:szCs w:val="35"/>
        </w:rPr>
        <w:t>mv‡eK 38 nvj 43bs wbwðšÍcyi †gŠRvi we.Gm. 52 I 742bs LwZqv‡bi mB †gvniK…Z bKj- 02 d`©|</w:t>
      </w:r>
    </w:p>
    <w:p w:rsidR="00057DC1" w:rsidRPr="00BD189B" w:rsidRDefault="00F30AF0" w:rsidP="00FC4D3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5"/>
          <w:szCs w:val="35"/>
        </w:rPr>
      </w:pPr>
      <w:r w:rsidRPr="00BD189B">
        <w:rPr>
          <w:sz w:val="35"/>
          <w:szCs w:val="35"/>
        </w:rPr>
        <w:lastRenderedPageBreak/>
        <w:t>gvmy`yj Bmjvg</w:t>
      </w:r>
      <w:r w:rsidR="00057DC1" w:rsidRPr="00BD189B">
        <w:rPr>
          <w:sz w:val="35"/>
          <w:szCs w:val="35"/>
        </w:rPr>
        <w:t xml:space="preserve">- MÖnxZv, </w:t>
      </w:r>
      <w:r w:rsidRPr="00BD189B">
        <w:rPr>
          <w:sz w:val="35"/>
          <w:szCs w:val="35"/>
        </w:rPr>
        <w:t>Ave`yj nvwg` gyÝx Ms</w:t>
      </w:r>
      <w:r w:rsidR="00057DC1" w:rsidRPr="00BD189B">
        <w:rPr>
          <w:sz w:val="35"/>
          <w:szCs w:val="35"/>
        </w:rPr>
        <w:t>- `vZv bvgxq weMZ</w:t>
      </w:r>
      <w:r w:rsidR="00207C58" w:rsidRPr="00BD189B">
        <w:rPr>
          <w:sz w:val="35"/>
          <w:szCs w:val="35"/>
        </w:rPr>
        <w:t xml:space="preserve"> </w:t>
      </w:r>
      <w:r w:rsidRPr="00BD189B">
        <w:rPr>
          <w:sz w:val="35"/>
          <w:szCs w:val="35"/>
        </w:rPr>
        <w:t>21/10/1982</w:t>
      </w:r>
      <w:r w:rsidR="00207C58" w:rsidRPr="00BD189B">
        <w:rPr>
          <w:sz w:val="35"/>
          <w:szCs w:val="35"/>
        </w:rPr>
        <w:t xml:space="preserve">Bs Zvwi‡Li </w:t>
      </w:r>
      <w:r w:rsidRPr="00BD189B">
        <w:rPr>
          <w:sz w:val="35"/>
          <w:szCs w:val="35"/>
        </w:rPr>
        <w:t>6473</w:t>
      </w:r>
      <w:r w:rsidR="00207C58" w:rsidRPr="00BD189B">
        <w:rPr>
          <w:sz w:val="35"/>
          <w:szCs w:val="35"/>
        </w:rPr>
        <w:t xml:space="preserve">bs </w:t>
      </w:r>
      <w:r w:rsidR="00B41659" w:rsidRPr="00BD189B">
        <w:rPr>
          <w:sz w:val="35"/>
          <w:szCs w:val="35"/>
        </w:rPr>
        <w:t>mvdKejv</w:t>
      </w:r>
      <w:r w:rsidR="00207C58" w:rsidRPr="00BD189B">
        <w:rPr>
          <w:sz w:val="35"/>
          <w:szCs w:val="35"/>
        </w:rPr>
        <w:t xml:space="preserve"> `wj‡ji </w:t>
      </w:r>
      <w:r w:rsidRPr="00BD189B">
        <w:rPr>
          <w:sz w:val="35"/>
          <w:szCs w:val="35"/>
        </w:rPr>
        <w:t>g~jKwc</w:t>
      </w:r>
      <w:r w:rsidR="00207C58" w:rsidRPr="00BD189B">
        <w:rPr>
          <w:sz w:val="35"/>
          <w:szCs w:val="35"/>
        </w:rPr>
        <w:t>- 0</w:t>
      </w:r>
      <w:r w:rsidRPr="00BD189B">
        <w:rPr>
          <w:sz w:val="35"/>
          <w:szCs w:val="35"/>
        </w:rPr>
        <w:t>5</w:t>
      </w:r>
      <w:r w:rsidR="00207C58" w:rsidRPr="00BD189B">
        <w:rPr>
          <w:sz w:val="35"/>
          <w:szCs w:val="35"/>
        </w:rPr>
        <w:t xml:space="preserve"> d`©|</w:t>
      </w:r>
    </w:p>
    <w:p w:rsidR="00F30AF0" w:rsidRPr="00BD189B" w:rsidRDefault="0036467A" w:rsidP="00FC4D3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5"/>
          <w:szCs w:val="35"/>
        </w:rPr>
      </w:pPr>
      <w:r w:rsidRPr="00BD189B">
        <w:rPr>
          <w:sz w:val="35"/>
          <w:szCs w:val="35"/>
        </w:rPr>
        <w:t>‡gvt gvmy`yj Bmjvg Ms- MÖnxZv, ‡gvt wmivRyj nK miKvi- `vZv bvgxq weMZ 14/03/1981Bs Zvwi‡Li 1388bs mvdKejv `wj‡ji g~jKwc- 21 d`©|</w:t>
      </w:r>
    </w:p>
    <w:p w:rsidR="0036467A" w:rsidRPr="00BD189B" w:rsidRDefault="0036467A" w:rsidP="00FC4D3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5"/>
          <w:szCs w:val="35"/>
        </w:rPr>
      </w:pPr>
      <w:r w:rsidRPr="00BD189B">
        <w:rPr>
          <w:sz w:val="35"/>
          <w:szCs w:val="35"/>
        </w:rPr>
        <w:t>‡gvt gvmy`yj Bmjvg Ms- MÖnxZv, ‡gŠjfx †gvdv¾j †nv‡mb Ms- `vZv bvgxq weMZ 14/07/1984Bs Zvwi‡Li 139</w:t>
      </w:r>
      <w:r w:rsidR="009E14A4" w:rsidRPr="00BD189B">
        <w:rPr>
          <w:sz w:val="35"/>
          <w:szCs w:val="35"/>
        </w:rPr>
        <w:t>41</w:t>
      </w:r>
      <w:r w:rsidRPr="00BD189B">
        <w:rPr>
          <w:sz w:val="35"/>
          <w:szCs w:val="35"/>
        </w:rPr>
        <w:t xml:space="preserve">bs mvdKejv `wj‡ji g~jKwc- </w:t>
      </w:r>
      <w:r w:rsidR="009E14A4" w:rsidRPr="00BD189B">
        <w:rPr>
          <w:sz w:val="35"/>
          <w:szCs w:val="35"/>
        </w:rPr>
        <w:t>06</w:t>
      </w:r>
      <w:r w:rsidRPr="00BD189B">
        <w:rPr>
          <w:sz w:val="35"/>
          <w:szCs w:val="35"/>
        </w:rPr>
        <w:t xml:space="preserve"> d`©|</w:t>
      </w:r>
    </w:p>
    <w:p w:rsidR="00DE47A1" w:rsidRPr="00BD189B" w:rsidRDefault="00DE47A1" w:rsidP="00FC4D3F">
      <w:pPr>
        <w:spacing w:after="0" w:line="360" w:lineRule="auto"/>
        <w:jc w:val="both"/>
        <w:rPr>
          <w:sz w:val="35"/>
          <w:szCs w:val="35"/>
        </w:rPr>
      </w:pPr>
      <w:r w:rsidRPr="00BD189B">
        <w:rPr>
          <w:sz w:val="35"/>
          <w:szCs w:val="35"/>
        </w:rPr>
        <w:t>ev`x c‡ÿ `vwLjx ewY©Z KvMRcÎvw` cÖ`k©Yx wPwýZ Kivi cÖv_©bv Kwi|</w:t>
      </w:r>
    </w:p>
    <w:p w:rsidR="00DE47A1" w:rsidRPr="00BD189B" w:rsidRDefault="00DE47A1" w:rsidP="00FC4D3F">
      <w:pPr>
        <w:spacing w:after="0" w:line="360" w:lineRule="auto"/>
        <w:ind w:left="2880"/>
        <w:jc w:val="center"/>
        <w:rPr>
          <w:sz w:val="35"/>
          <w:szCs w:val="35"/>
          <w:u w:val="single"/>
        </w:rPr>
      </w:pPr>
      <w:r w:rsidRPr="00BD189B">
        <w:rPr>
          <w:sz w:val="35"/>
          <w:szCs w:val="35"/>
          <w:u w:val="single"/>
        </w:rPr>
        <w:t>mZ¨cvV</w:t>
      </w:r>
    </w:p>
    <w:p w:rsidR="00DE47A1" w:rsidRPr="00BD189B" w:rsidRDefault="00DE47A1" w:rsidP="00D06269">
      <w:pPr>
        <w:spacing w:after="0"/>
        <w:ind w:left="2880"/>
        <w:jc w:val="both"/>
        <w:rPr>
          <w:sz w:val="35"/>
          <w:szCs w:val="35"/>
        </w:rPr>
      </w:pPr>
      <w:r w:rsidRPr="00BD189B">
        <w:rPr>
          <w:sz w:val="35"/>
          <w:szCs w:val="35"/>
        </w:rPr>
        <w:t xml:space="preserve">AÎ njdbvgvq D‡jøwLZ hveZxq weeiY Avgvi Ávb I wek¦vm g‡Z mZ¨| AÎ mZ¨Zv ¯^xKv‡i A`¨ </w:t>
      </w:r>
      <w:r w:rsidR="009E14A4" w:rsidRPr="00BD189B">
        <w:rPr>
          <w:sz w:val="35"/>
          <w:szCs w:val="35"/>
        </w:rPr>
        <w:t>07/06</w:t>
      </w:r>
      <w:r w:rsidRPr="00BD189B">
        <w:rPr>
          <w:sz w:val="35"/>
          <w:szCs w:val="35"/>
        </w:rPr>
        <w:t>/2018Bs ZvwiL mKvj ...........NwUKvi mgq gvbbxq UªvBeyb¨v‡ji †m‡i¯Ív`vi mv‡n‡ei m¤§y‡L ¯^qs Dcw¯’Z nBqv wbR bvg ¯^vÿi Kwijvg|</w:t>
      </w:r>
    </w:p>
    <w:p w:rsidR="00DE47A1" w:rsidRPr="00BD189B" w:rsidRDefault="00DE47A1" w:rsidP="00DE47A1">
      <w:pPr>
        <w:spacing w:after="0"/>
        <w:ind w:left="2880"/>
        <w:jc w:val="center"/>
        <w:rPr>
          <w:sz w:val="35"/>
          <w:szCs w:val="35"/>
          <w:u w:val="single"/>
        </w:rPr>
      </w:pPr>
    </w:p>
    <w:p w:rsidR="00DE47A1" w:rsidRPr="00BD189B" w:rsidRDefault="00DE47A1" w:rsidP="00DE47A1">
      <w:pPr>
        <w:spacing w:after="0"/>
        <w:ind w:left="2880"/>
        <w:jc w:val="center"/>
        <w:rPr>
          <w:sz w:val="35"/>
          <w:szCs w:val="35"/>
          <w:u w:val="single"/>
        </w:rPr>
      </w:pPr>
      <w:r w:rsidRPr="00BD189B">
        <w:rPr>
          <w:sz w:val="35"/>
          <w:szCs w:val="35"/>
          <w:u w:val="single"/>
        </w:rPr>
        <w:tab/>
      </w:r>
      <w:r w:rsidRPr="00BD189B">
        <w:rPr>
          <w:sz w:val="35"/>
          <w:szCs w:val="35"/>
          <w:u w:val="single"/>
        </w:rPr>
        <w:tab/>
      </w:r>
      <w:r w:rsidRPr="00BD189B">
        <w:rPr>
          <w:sz w:val="35"/>
          <w:szCs w:val="35"/>
          <w:u w:val="single"/>
        </w:rPr>
        <w:tab/>
      </w:r>
      <w:r w:rsidRPr="00BD189B">
        <w:rPr>
          <w:sz w:val="35"/>
          <w:szCs w:val="35"/>
          <w:u w:val="single"/>
        </w:rPr>
        <w:tab/>
      </w:r>
    </w:p>
    <w:p w:rsidR="00DE47A1" w:rsidRPr="00BD189B" w:rsidRDefault="00DE47A1" w:rsidP="00DE47A1">
      <w:pPr>
        <w:spacing w:after="0"/>
        <w:ind w:left="2880"/>
        <w:jc w:val="center"/>
        <w:rPr>
          <w:sz w:val="35"/>
          <w:szCs w:val="35"/>
        </w:rPr>
      </w:pPr>
      <w:r w:rsidRPr="00BD189B">
        <w:rPr>
          <w:sz w:val="35"/>
          <w:szCs w:val="35"/>
        </w:rPr>
        <w:t>njdKvixi ¯^vÿi</w:t>
      </w:r>
    </w:p>
    <w:p w:rsidR="00DE47A1" w:rsidRPr="00BD189B" w:rsidRDefault="00DE47A1" w:rsidP="00DE47A1">
      <w:pPr>
        <w:spacing w:after="0"/>
        <w:ind w:left="2880"/>
        <w:jc w:val="both"/>
        <w:rPr>
          <w:sz w:val="35"/>
          <w:szCs w:val="35"/>
        </w:rPr>
      </w:pPr>
    </w:p>
    <w:p w:rsidR="00DE47A1" w:rsidRPr="00BD189B" w:rsidRDefault="00DE47A1" w:rsidP="00DE47A1">
      <w:pPr>
        <w:spacing w:after="0" w:line="240" w:lineRule="auto"/>
        <w:ind w:left="2880"/>
        <w:jc w:val="both"/>
        <w:rPr>
          <w:sz w:val="35"/>
          <w:szCs w:val="35"/>
        </w:rPr>
      </w:pPr>
      <w:r w:rsidRPr="00BD189B">
        <w:rPr>
          <w:sz w:val="35"/>
          <w:szCs w:val="35"/>
        </w:rPr>
        <w:t>Avwg AÎ njdKvix‡K wPwb| ‡m Avgvi m¤§y‡L Zvnvi wbR bvg ¯^vÿi Kwiqv‡Q| Avwg Zvnv‡K mbv³ Kwijvg|</w:t>
      </w:r>
    </w:p>
    <w:p w:rsidR="00DE47A1" w:rsidRPr="00BD189B" w:rsidRDefault="00DE47A1" w:rsidP="00DE47A1">
      <w:pPr>
        <w:spacing w:after="0"/>
        <w:ind w:left="2880"/>
        <w:jc w:val="both"/>
        <w:rPr>
          <w:sz w:val="35"/>
          <w:szCs w:val="35"/>
        </w:rPr>
      </w:pPr>
    </w:p>
    <w:p w:rsidR="00DE47A1" w:rsidRPr="00BD189B" w:rsidRDefault="00DE47A1" w:rsidP="00DE47A1">
      <w:pPr>
        <w:spacing w:after="0"/>
        <w:ind w:left="2880"/>
        <w:jc w:val="both"/>
        <w:rPr>
          <w:sz w:val="35"/>
          <w:szCs w:val="35"/>
        </w:rPr>
      </w:pPr>
    </w:p>
    <w:p w:rsidR="00DE47A1" w:rsidRPr="00BD189B" w:rsidRDefault="00DE47A1" w:rsidP="00DE47A1">
      <w:pPr>
        <w:spacing w:after="0" w:line="240" w:lineRule="auto"/>
        <w:ind w:left="2880"/>
        <w:jc w:val="center"/>
        <w:rPr>
          <w:sz w:val="35"/>
          <w:szCs w:val="35"/>
        </w:rPr>
      </w:pPr>
      <w:r w:rsidRPr="00BD189B">
        <w:rPr>
          <w:sz w:val="35"/>
          <w:szCs w:val="35"/>
        </w:rPr>
        <w:t>A¨vW‡fv‡KU</w:t>
      </w:r>
    </w:p>
    <w:p w:rsidR="007E4B56" w:rsidRPr="00BD189B" w:rsidRDefault="00DE47A1" w:rsidP="00D06269">
      <w:pPr>
        <w:spacing w:after="0"/>
        <w:ind w:left="2880"/>
        <w:jc w:val="center"/>
        <w:rPr>
          <w:sz w:val="35"/>
          <w:szCs w:val="35"/>
        </w:rPr>
      </w:pPr>
      <w:r w:rsidRPr="00BD189B">
        <w:rPr>
          <w:sz w:val="35"/>
          <w:szCs w:val="35"/>
        </w:rPr>
        <w:t>RR ‡KvU© Puv`cyi|</w:t>
      </w:r>
    </w:p>
    <w:sectPr w:rsidR="007E4B56" w:rsidRPr="00BD189B" w:rsidSect="00D205D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288" w:rsidRDefault="00524288" w:rsidP="00D205D2">
      <w:pPr>
        <w:spacing w:after="0" w:line="240" w:lineRule="auto"/>
      </w:pPr>
      <w:r>
        <w:separator/>
      </w:r>
    </w:p>
  </w:endnote>
  <w:endnote w:type="continuationSeparator" w:id="1">
    <w:p w:rsidR="00524288" w:rsidRDefault="00524288" w:rsidP="00D2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288" w:rsidRDefault="00524288" w:rsidP="00D205D2">
      <w:pPr>
        <w:spacing w:after="0" w:line="240" w:lineRule="auto"/>
      </w:pPr>
      <w:r>
        <w:separator/>
      </w:r>
    </w:p>
  </w:footnote>
  <w:footnote w:type="continuationSeparator" w:id="1">
    <w:p w:rsidR="00524288" w:rsidRDefault="00524288" w:rsidP="00D20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B67" w:rsidRDefault="00200B67" w:rsidP="00D205D2">
    <w:pPr>
      <w:pStyle w:val="Header"/>
      <w:jc w:val="center"/>
      <w:rPr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Pr="004B2855" w:rsidRDefault="00200B67" w:rsidP="00D205D2">
    <w:pPr>
      <w:pStyle w:val="Header"/>
      <w:jc w:val="center"/>
      <w:rPr>
        <w:sz w:val="20"/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Pr="00D205D2" w:rsidRDefault="00200B67" w:rsidP="00D205D2">
    <w:pPr>
      <w:pStyle w:val="Header"/>
      <w:jc w:val="center"/>
      <w:rPr>
        <w:sz w:val="18"/>
        <w:u w:val="single"/>
      </w:rPr>
    </w:pPr>
  </w:p>
  <w:p w:rsidR="00200B67" w:rsidRPr="00D205D2" w:rsidRDefault="00200B67" w:rsidP="00D205D2">
    <w:pPr>
      <w:pStyle w:val="Header"/>
      <w:jc w:val="center"/>
      <w:rPr>
        <w:u w:val="single"/>
      </w:rPr>
    </w:pPr>
    <w:r w:rsidRPr="00D205D2">
      <w:rPr>
        <w:u w:val="single"/>
      </w:rPr>
      <w:t xml:space="preserve">cvZv- </w:t>
    </w:r>
    <w:r>
      <w:rPr>
        <w:u w:val="single"/>
      </w:rPr>
      <w:t>0</w:t>
    </w:r>
    <w:sdt>
      <w:sdtPr>
        <w:rPr>
          <w:u w:val="single"/>
        </w:rPr>
        <w:id w:val="228688313"/>
        <w:docPartObj>
          <w:docPartGallery w:val="Page Numbers (Top of Page)"/>
          <w:docPartUnique/>
        </w:docPartObj>
      </w:sdtPr>
      <w:sdtContent>
        <w:r w:rsidR="00DD581F" w:rsidRPr="00D205D2">
          <w:rPr>
            <w:u w:val="single"/>
          </w:rPr>
          <w:fldChar w:fldCharType="begin"/>
        </w:r>
        <w:r w:rsidRPr="00D205D2">
          <w:rPr>
            <w:u w:val="single"/>
          </w:rPr>
          <w:instrText xml:space="preserve"> PAGE   \* MERGEFORMAT </w:instrText>
        </w:r>
        <w:r w:rsidR="00DD581F" w:rsidRPr="00D205D2">
          <w:rPr>
            <w:u w:val="single"/>
          </w:rPr>
          <w:fldChar w:fldCharType="separate"/>
        </w:r>
        <w:r w:rsidR="00654F86">
          <w:rPr>
            <w:noProof/>
            <w:u w:val="single"/>
          </w:rPr>
          <w:t>2</w:t>
        </w:r>
        <w:r w:rsidR="00DD581F" w:rsidRPr="00D205D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74D3A"/>
    <w:multiLevelType w:val="hybridMultilevel"/>
    <w:tmpl w:val="52724B50"/>
    <w:lvl w:ilvl="0" w:tplc="76286C4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A6812"/>
    <w:multiLevelType w:val="hybridMultilevel"/>
    <w:tmpl w:val="AA308FA4"/>
    <w:lvl w:ilvl="0" w:tplc="0D142118">
      <w:start w:val="1"/>
      <w:numFmt w:val="decimal"/>
      <w:lvlText w:val="%1|"/>
      <w:lvlJc w:val="left"/>
      <w:pPr>
        <w:ind w:left="36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D9C"/>
    <w:rsid w:val="00021411"/>
    <w:rsid w:val="0003495C"/>
    <w:rsid w:val="00052BA0"/>
    <w:rsid w:val="00057DC1"/>
    <w:rsid w:val="000607D0"/>
    <w:rsid w:val="00061709"/>
    <w:rsid w:val="000715CE"/>
    <w:rsid w:val="0007769B"/>
    <w:rsid w:val="00090D56"/>
    <w:rsid w:val="0009108C"/>
    <w:rsid w:val="00097CE4"/>
    <w:rsid w:val="000A24F4"/>
    <w:rsid w:val="000C1919"/>
    <w:rsid w:val="000C602D"/>
    <w:rsid w:val="000E361C"/>
    <w:rsid w:val="000F69CF"/>
    <w:rsid w:val="0011034E"/>
    <w:rsid w:val="00110353"/>
    <w:rsid w:val="00122546"/>
    <w:rsid w:val="00143B51"/>
    <w:rsid w:val="00154E3C"/>
    <w:rsid w:val="00165001"/>
    <w:rsid w:val="00166182"/>
    <w:rsid w:val="00170F0F"/>
    <w:rsid w:val="00192A29"/>
    <w:rsid w:val="001B23BE"/>
    <w:rsid w:val="001E649A"/>
    <w:rsid w:val="001F164B"/>
    <w:rsid w:val="001F6377"/>
    <w:rsid w:val="00200B67"/>
    <w:rsid w:val="00201331"/>
    <w:rsid w:val="0020405A"/>
    <w:rsid w:val="00207C58"/>
    <w:rsid w:val="002119FB"/>
    <w:rsid w:val="00277846"/>
    <w:rsid w:val="002949E7"/>
    <w:rsid w:val="00295ECE"/>
    <w:rsid w:val="002A00A3"/>
    <w:rsid w:val="002A1BB2"/>
    <w:rsid w:val="002B364C"/>
    <w:rsid w:val="002B44BA"/>
    <w:rsid w:val="002C2ABF"/>
    <w:rsid w:val="002C643B"/>
    <w:rsid w:val="002D3625"/>
    <w:rsid w:val="002E7378"/>
    <w:rsid w:val="002F4B2E"/>
    <w:rsid w:val="003017E0"/>
    <w:rsid w:val="003253D1"/>
    <w:rsid w:val="00356668"/>
    <w:rsid w:val="0035765E"/>
    <w:rsid w:val="003601A4"/>
    <w:rsid w:val="00360EDB"/>
    <w:rsid w:val="003643BD"/>
    <w:rsid w:val="0036467A"/>
    <w:rsid w:val="0036541F"/>
    <w:rsid w:val="0037535E"/>
    <w:rsid w:val="00377C41"/>
    <w:rsid w:val="00381F81"/>
    <w:rsid w:val="003918C3"/>
    <w:rsid w:val="00394FCC"/>
    <w:rsid w:val="003A1B25"/>
    <w:rsid w:val="003A1EDE"/>
    <w:rsid w:val="003B083E"/>
    <w:rsid w:val="003C6ACB"/>
    <w:rsid w:val="003E0A77"/>
    <w:rsid w:val="003E5E10"/>
    <w:rsid w:val="00426098"/>
    <w:rsid w:val="00440D38"/>
    <w:rsid w:val="0045060D"/>
    <w:rsid w:val="004514C6"/>
    <w:rsid w:val="004664DF"/>
    <w:rsid w:val="0047631F"/>
    <w:rsid w:val="00476980"/>
    <w:rsid w:val="00476E65"/>
    <w:rsid w:val="004975BF"/>
    <w:rsid w:val="004A07A2"/>
    <w:rsid w:val="004B2855"/>
    <w:rsid w:val="004D255A"/>
    <w:rsid w:val="004E09A6"/>
    <w:rsid w:val="004F2B6A"/>
    <w:rsid w:val="005131F3"/>
    <w:rsid w:val="00524288"/>
    <w:rsid w:val="00550BB1"/>
    <w:rsid w:val="005564EA"/>
    <w:rsid w:val="00577F25"/>
    <w:rsid w:val="005D2801"/>
    <w:rsid w:val="005E6896"/>
    <w:rsid w:val="005F0479"/>
    <w:rsid w:val="005F08EA"/>
    <w:rsid w:val="006070A7"/>
    <w:rsid w:val="006108F2"/>
    <w:rsid w:val="006151C4"/>
    <w:rsid w:val="0063128A"/>
    <w:rsid w:val="00640EE3"/>
    <w:rsid w:val="00642FD7"/>
    <w:rsid w:val="00654F86"/>
    <w:rsid w:val="00660FA2"/>
    <w:rsid w:val="006615A2"/>
    <w:rsid w:val="0068009E"/>
    <w:rsid w:val="006977E1"/>
    <w:rsid w:val="006A28FD"/>
    <w:rsid w:val="006A7415"/>
    <w:rsid w:val="006C2B7A"/>
    <w:rsid w:val="006E6BD2"/>
    <w:rsid w:val="006F0CEA"/>
    <w:rsid w:val="006F6329"/>
    <w:rsid w:val="007000C6"/>
    <w:rsid w:val="00706C38"/>
    <w:rsid w:val="00761DB8"/>
    <w:rsid w:val="00780ADB"/>
    <w:rsid w:val="00783D37"/>
    <w:rsid w:val="00785001"/>
    <w:rsid w:val="00791B6E"/>
    <w:rsid w:val="00792F41"/>
    <w:rsid w:val="007979A4"/>
    <w:rsid w:val="007A79D8"/>
    <w:rsid w:val="007B0142"/>
    <w:rsid w:val="007C4416"/>
    <w:rsid w:val="007D3998"/>
    <w:rsid w:val="007D54D4"/>
    <w:rsid w:val="007E4B56"/>
    <w:rsid w:val="007F2A18"/>
    <w:rsid w:val="007F5556"/>
    <w:rsid w:val="00813443"/>
    <w:rsid w:val="00817EBC"/>
    <w:rsid w:val="00823E43"/>
    <w:rsid w:val="0089413C"/>
    <w:rsid w:val="00894D06"/>
    <w:rsid w:val="008A2EDF"/>
    <w:rsid w:val="008D1EE2"/>
    <w:rsid w:val="008E58E9"/>
    <w:rsid w:val="009200F3"/>
    <w:rsid w:val="00923BA7"/>
    <w:rsid w:val="00925157"/>
    <w:rsid w:val="0093584A"/>
    <w:rsid w:val="00940488"/>
    <w:rsid w:val="00945FE2"/>
    <w:rsid w:val="00950C17"/>
    <w:rsid w:val="00951599"/>
    <w:rsid w:val="009527AD"/>
    <w:rsid w:val="00976C50"/>
    <w:rsid w:val="00977ABC"/>
    <w:rsid w:val="00990AAD"/>
    <w:rsid w:val="00990DC2"/>
    <w:rsid w:val="009A1657"/>
    <w:rsid w:val="009D53F2"/>
    <w:rsid w:val="009E14A4"/>
    <w:rsid w:val="00A1586C"/>
    <w:rsid w:val="00A21D75"/>
    <w:rsid w:val="00A25F56"/>
    <w:rsid w:val="00A26F41"/>
    <w:rsid w:val="00A36FEA"/>
    <w:rsid w:val="00A453E0"/>
    <w:rsid w:val="00A57CFB"/>
    <w:rsid w:val="00A80EB8"/>
    <w:rsid w:val="00A8176D"/>
    <w:rsid w:val="00A94E64"/>
    <w:rsid w:val="00AA6A6F"/>
    <w:rsid w:val="00AA7340"/>
    <w:rsid w:val="00AC537F"/>
    <w:rsid w:val="00AC7BBC"/>
    <w:rsid w:val="00AD5896"/>
    <w:rsid w:val="00AE06FC"/>
    <w:rsid w:val="00AE2F7D"/>
    <w:rsid w:val="00AF3879"/>
    <w:rsid w:val="00B13853"/>
    <w:rsid w:val="00B3034F"/>
    <w:rsid w:val="00B3235E"/>
    <w:rsid w:val="00B36F70"/>
    <w:rsid w:val="00B41659"/>
    <w:rsid w:val="00B569D5"/>
    <w:rsid w:val="00B75645"/>
    <w:rsid w:val="00B8142A"/>
    <w:rsid w:val="00B96C36"/>
    <w:rsid w:val="00BD189B"/>
    <w:rsid w:val="00BE3E3D"/>
    <w:rsid w:val="00BE6B94"/>
    <w:rsid w:val="00C42D9C"/>
    <w:rsid w:val="00C55EDD"/>
    <w:rsid w:val="00C74B1C"/>
    <w:rsid w:val="00CA067A"/>
    <w:rsid w:val="00CB17FF"/>
    <w:rsid w:val="00CB426D"/>
    <w:rsid w:val="00CE13F5"/>
    <w:rsid w:val="00CF4A6D"/>
    <w:rsid w:val="00D06269"/>
    <w:rsid w:val="00D174F1"/>
    <w:rsid w:val="00D17625"/>
    <w:rsid w:val="00D17B84"/>
    <w:rsid w:val="00D202CF"/>
    <w:rsid w:val="00D205D2"/>
    <w:rsid w:val="00D228F9"/>
    <w:rsid w:val="00D2360C"/>
    <w:rsid w:val="00D3799F"/>
    <w:rsid w:val="00D535ED"/>
    <w:rsid w:val="00D55F3D"/>
    <w:rsid w:val="00D7071B"/>
    <w:rsid w:val="00D75A00"/>
    <w:rsid w:val="00D773F0"/>
    <w:rsid w:val="00D80AE7"/>
    <w:rsid w:val="00D82699"/>
    <w:rsid w:val="00D84E63"/>
    <w:rsid w:val="00DA23BC"/>
    <w:rsid w:val="00DA3C37"/>
    <w:rsid w:val="00DB4D7A"/>
    <w:rsid w:val="00DB7CA0"/>
    <w:rsid w:val="00DD581F"/>
    <w:rsid w:val="00DE47A1"/>
    <w:rsid w:val="00DF1DD4"/>
    <w:rsid w:val="00DF74C2"/>
    <w:rsid w:val="00E0161C"/>
    <w:rsid w:val="00E04A06"/>
    <w:rsid w:val="00E12F28"/>
    <w:rsid w:val="00E376D8"/>
    <w:rsid w:val="00E41775"/>
    <w:rsid w:val="00E620BA"/>
    <w:rsid w:val="00E6395A"/>
    <w:rsid w:val="00E764CA"/>
    <w:rsid w:val="00E840B8"/>
    <w:rsid w:val="00E93E88"/>
    <w:rsid w:val="00EC04A8"/>
    <w:rsid w:val="00EF039E"/>
    <w:rsid w:val="00EF2955"/>
    <w:rsid w:val="00F30AF0"/>
    <w:rsid w:val="00F3481A"/>
    <w:rsid w:val="00F47DAC"/>
    <w:rsid w:val="00F50650"/>
    <w:rsid w:val="00F64DFE"/>
    <w:rsid w:val="00F71EEA"/>
    <w:rsid w:val="00F95388"/>
    <w:rsid w:val="00FC0FAE"/>
    <w:rsid w:val="00FC1227"/>
    <w:rsid w:val="00FC222B"/>
    <w:rsid w:val="00FC4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5D2"/>
  </w:style>
  <w:style w:type="paragraph" w:styleId="Footer">
    <w:name w:val="footer"/>
    <w:basedOn w:val="Normal"/>
    <w:link w:val="FooterChar"/>
    <w:uiPriority w:val="99"/>
    <w:semiHidden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5D2"/>
  </w:style>
  <w:style w:type="paragraph" w:styleId="ListParagraph">
    <w:name w:val="List Paragraph"/>
    <w:basedOn w:val="Normal"/>
    <w:uiPriority w:val="34"/>
    <w:qFormat/>
    <w:rsid w:val="00D20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10</cp:revision>
  <cp:lastPrinted>2018-05-15T16:07:00Z</cp:lastPrinted>
  <dcterms:created xsi:type="dcterms:W3CDTF">2018-06-07T03:28:00Z</dcterms:created>
  <dcterms:modified xsi:type="dcterms:W3CDTF">2018-06-07T04:37:00Z</dcterms:modified>
</cp:coreProperties>
</file>