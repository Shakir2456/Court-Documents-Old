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F9" w:rsidRPr="00863108" w:rsidRDefault="00623DF9" w:rsidP="00623DF9">
      <w:pPr>
        <w:jc w:val="center"/>
        <w:rPr>
          <w:sz w:val="58"/>
        </w:rPr>
      </w:pPr>
      <w:r w:rsidRPr="00863108">
        <w:rPr>
          <w:sz w:val="58"/>
        </w:rPr>
        <w:t>‡gvKvg weÁ j¨vÛ mv‡f© UªvBeyb¨vj, Puv`cyi|</w:t>
      </w:r>
    </w:p>
    <w:p w:rsidR="00623DF9" w:rsidRPr="00863108" w:rsidRDefault="00623DF9" w:rsidP="00623DF9">
      <w:pPr>
        <w:spacing w:after="0"/>
        <w:ind w:left="-1350"/>
        <w:rPr>
          <w:u w:val="single"/>
        </w:rPr>
      </w:pPr>
      <w:r w:rsidRPr="00863108">
        <w:t xml:space="preserve">     </w:t>
      </w:r>
      <w:r w:rsidRPr="00863108">
        <w:rPr>
          <w:u w:val="single"/>
        </w:rPr>
        <w:t>‡gvKÏgv bs-</w:t>
      </w:r>
      <w:r w:rsidR="005C642A">
        <w:rPr>
          <w:u w:val="single"/>
        </w:rPr>
        <w:t>1886</w:t>
      </w:r>
      <w:r w:rsidRPr="00863108">
        <w:rPr>
          <w:u w:val="single"/>
        </w:rPr>
        <w:t>/201</w:t>
      </w:r>
      <w:r w:rsidR="005C642A">
        <w:rPr>
          <w:u w:val="single"/>
        </w:rPr>
        <w:t>6</w:t>
      </w:r>
      <w:r w:rsidRPr="00863108">
        <w:rPr>
          <w:u w:val="single"/>
        </w:rPr>
        <w:t>Bs</w:t>
      </w:r>
    </w:p>
    <w:p w:rsidR="00623DF9" w:rsidRPr="00863108" w:rsidRDefault="00623DF9" w:rsidP="00623DF9">
      <w:pPr>
        <w:spacing w:after="0"/>
      </w:pPr>
      <w:r w:rsidRPr="00863108">
        <w:t>j¨vÛ mv‡f©</w:t>
      </w:r>
    </w:p>
    <w:p w:rsidR="00623DF9" w:rsidRPr="00863108" w:rsidRDefault="005C642A" w:rsidP="00390166">
      <w:pPr>
        <w:spacing w:after="0" w:line="360" w:lineRule="auto"/>
        <w:ind w:left="2160"/>
      </w:pPr>
      <w:r>
        <w:t>‡gvmvt nvwmbv †eMg</w:t>
      </w:r>
      <w:r w:rsidR="00623DF9" w:rsidRPr="00863108">
        <w:t xml:space="preserve"> Ms</w:t>
      </w:r>
      <w:r w:rsidR="00623DF9" w:rsidRPr="00863108">
        <w:tab/>
        <w:t>.............ev`x|</w:t>
      </w:r>
    </w:p>
    <w:p w:rsidR="00623DF9" w:rsidRPr="00863108" w:rsidRDefault="00623DF9" w:rsidP="00390166">
      <w:pPr>
        <w:spacing w:after="0" w:line="360" w:lineRule="auto"/>
        <w:ind w:left="2160" w:firstLine="720"/>
      </w:pPr>
      <w:r w:rsidRPr="00863108">
        <w:t>ebvg</w:t>
      </w:r>
    </w:p>
    <w:p w:rsidR="00623DF9" w:rsidRPr="002D22DB" w:rsidRDefault="005C642A" w:rsidP="00623DF9">
      <w:pPr>
        <w:spacing w:after="0" w:line="480" w:lineRule="auto"/>
        <w:ind w:left="2160" w:right="-954"/>
      </w:pPr>
      <w:r w:rsidRPr="002D22DB">
        <w:rPr>
          <w:szCs w:val="34"/>
        </w:rPr>
        <w:t>AwZwi³ †Rjv cÖkvmK</w:t>
      </w:r>
      <w:r w:rsidR="00623DF9" w:rsidRPr="002D22DB">
        <w:rPr>
          <w:szCs w:val="34"/>
        </w:rPr>
        <w:t xml:space="preserve"> Ms</w:t>
      </w:r>
      <w:r w:rsidR="00623DF9" w:rsidRPr="002D22DB">
        <w:tab/>
        <w:t>........weev`x|</w:t>
      </w:r>
    </w:p>
    <w:p w:rsidR="00DE47A1" w:rsidRPr="002D22DB" w:rsidRDefault="00DE47A1" w:rsidP="00390166">
      <w:pPr>
        <w:spacing w:after="0" w:line="396" w:lineRule="auto"/>
        <w:ind w:firstLine="720"/>
        <w:jc w:val="both"/>
        <w:rPr>
          <w:sz w:val="36"/>
          <w:szCs w:val="36"/>
        </w:rPr>
      </w:pPr>
      <w:r w:rsidRPr="002D22DB">
        <w:rPr>
          <w:sz w:val="36"/>
          <w:szCs w:val="36"/>
        </w:rPr>
        <w:t>Avwg AÎ bs †gvKÏgvi</w:t>
      </w:r>
      <w:r w:rsidR="006C4063" w:rsidRPr="002D22DB">
        <w:rPr>
          <w:sz w:val="36"/>
          <w:szCs w:val="36"/>
        </w:rPr>
        <w:t xml:space="preserve"> </w:t>
      </w:r>
      <w:r w:rsidR="002D22DB" w:rsidRPr="002D22DB">
        <w:rPr>
          <w:sz w:val="36"/>
          <w:szCs w:val="36"/>
        </w:rPr>
        <w:t>1</w:t>
      </w:r>
      <w:r w:rsidR="006C4063" w:rsidRPr="002D22DB">
        <w:rPr>
          <w:sz w:val="36"/>
          <w:szCs w:val="36"/>
        </w:rPr>
        <w:t>bs</w:t>
      </w:r>
      <w:r w:rsidR="0051149C" w:rsidRPr="002D22DB">
        <w:rPr>
          <w:sz w:val="36"/>
          <w:szCs w:val="36"/>
        </w:rPr>
        <w:t xml:space="preserve"> </w:t>
      </w:r>
      <w:r w:rsidR="00C962FA" w:rsidRPr="00863108">
        <w:rPr>
          <w:sz w:val="36"/>
          <w:szCs w:val="36"/>
        </w:rPr>
        <w:t>ev</w:t>
      </w:r>
      <w:r w:rsidR="00C962FA">
        <w:rPr>
          <w:sz w:val="36"/>
          <w:szCs w:val="36"/>
        </w:rPr>
        <w:t>w</w:t>
      </w:r>
      <w:r w:rsidR="00C962FA" w:rsidRPr="00863108">
        <w:rPr>
          <w:sz w:val="36"/>
          <w:szCs w:val="36"/>
        </w:rPr>
        <w:t>`</w:t>
      </w:r>
      <w:r w:rsidR="00C962FA">
        <w:rPr>
          <w:sz w:val="36"/>
          <w:szCs w:val="36"/>
        </w:rPr>
        <w:t>b</w:t>
      </w:r>
      <w:r w:rsidR="00C962FA" w:rsidRPr="00863108">
        <w:rPr>
          <w:sz w:val="36"/>
          <w:szCs w:val="36"/>
        </w:rPr>
        <w:t>x</w:t>
      </w:r>
      <w:r w:rsidR="003457D0" w:rsidRPr="002D22DB">
        <w:rPr>
          <w:sz w:val="36"/>
          <w:szCs w:val="36"/>
        </w:rPr>
        <w:t>| Avgvi bvg</w:t>
      </w:r>
      <w:r w:rsidR="007D64AE" w:rsidRPr="002D22DB">
        <w:rPr>
          <w:sz w:val="36"/>
          <w:szCs w:val="36"/>
        </w:rPr>
        <w:t xml:space="preserve"> </w:t>
      </w:r>
      <w:r w:rsidR="002D22DB" w:rsidRPr="002D22DB">
        <w:rPr>
          <w:sz w:val="36"/>
          <w:szCs w:val="36"/>
        </w:rPr>
        <w:t>‡gvmvt nvwmbv †eMg, cwZ- mwdKzi ‡iRv †PŠayix, mvs- †gveviK`x</w:t>
      </w:r>
      <w:r w:rsidRPr="002D22DB">
        <w:rPr>
          <w:sz w:val="36"/>
          <w:szCs w:val="36"/>
        </w:rPr>
        <w:t>,</w:t>
      </w:r>
      <w:r w:rsidR="002D22DB" w:rsidRPr="002D22DB">
        <w:rPr>
          <w:sz w:val="36"/>
          <w:szCs w:val="36"/>
        </w:rPr>
        <w:t xml:space="preserve"> †cvt eiw`qv, Dc‡Rjv I †Rjv- Puv`cyi, </w:t>
      </w:r>
      <w:r w:rsidRPr="002D22DB">
        <w:rPr>
          <w:sz w:val="36"/>
          <w:szCs w:val="36"/>
        </w:rPr>
        <w:t xml:space="preserve"> eqm- AbygvwbK</w:t>
      </w:r>
      <w:r w:rsidR="005564EA" w:rsidRPr="002D22DB">
        <w:rPr>
          <w:sz w:val="36"/>
          <w:szCs w:val="36"/>
        </w:rPr>
        <w:t xml:space="preserve"> </w:t>
      </w:r>
      <w:r w:rsidR="002D22DB" w:rsidRPr="002D22DB">
        <w:rPr>
          <w:color w:val="FFFFFF" w:themeColor="background1"/>
          <w:sz w:val="36"/>
          <w:szCs w:val="36"/>
        </w:rPr>
        <w:t>.......</w:t>
      </w:r>
      <w:r w:rsidR="007D54D4" w:rsidRPr="002D22DB">
        <w:rPr>
          <w:sz w:val="36"/>
          <w:szCs w:val="36"/>
        </w:rPr>
        <w:t xml:space="preserve"> </w:t>
      </w:r>
      <w:r w:rsidRPr="002D22DB">
        <w:rPr>
          <w:sz w:val="36"/>
          <w:szCs w:val="36"/>
        </w:rPr>
        <w:t>ermi, †ckv-</w:t>
      </w:r>
      <w:r w:rsidR="00377C41" w:rsidRPr="002D22DB">
        <w:rPr>
          <w:sz w:val="36"/>
          <w:szCs w:val="36"/>
        </w:rPr>
        <w:t xml:space="preserve"> </w:t>
      </w:r>
      <w:r w:rsidR="002D22DB" w:rsidRPr="002D22DB">
        <w:rPr>
          <w:sz w:val="36"/>
          <w:szCs w:val="36"/>
        </w:rPr>
        <w:t>M„wnYx</w:t>
      </w:r>
      <w:r w:rsidRPr="002D22DB">
        <w:rPr>
          <w:sz w:val="36"/>
          <w:szCs w:val="36"/>
        </w:rPr>
        <w:t xml:space="preserve">, ag©- Bmjvg, RvZxqZv- evsjv‡`kx| </w:t>
      </w:r>
    </w:p>
    <w:p w:rsidR="00DE47A1" w:rsidRPr="00863108" w:rsidRDefault="00DE47A1" w:rsidP="00DE47A1">
      <w:pPr>
        <w:spacing w:after="0" w:line="360" w:lineRule="auto"/>
        <w:jc w:val="both"/>
        <w:rPr>
          <w:sz w:val="36"/>
          <w:szCs w:val="36"/>
        </w:rPr>
      </w:pPr>
      <w:r w:rsidRPr="00863108">
        <w:rPr>
          <w:sz w:val="36"/>
          <w:szCs w:val="36"/>
          <w:u w:val="single"/>
        </w:rPr>
        <w:t>ms‡ÿ‡c ev`x c‡ÿ wjwLZ Revbew›`i weeiY mg~n</w:t>
      </w:r>
      <w:r w:rsidRPr="00863108">
        <w:rPr>
          <w:sz w:val="36"/>
          <w:szCs w:val="36"/>
        </w:rPr>
        <w:t>:-</w:t>
      </w:r>
    </w:p>
    <w:p w:rsidR="00552FD7" w:rsidRDefault="00DE47A1" w:rsidP="00552FD7">
      <w:pPr>
        <w:pStyle w:val="ListParagraph"/>
        <w:spacing w:line="420" w:lineRule="auto"/>
        <w:ind w:firstLine="72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Avwg AÎ †gvKÏgvi</w:t>
      </w:r>
      <w:r w:rsidR="00AE759F">
        <w:rPr>
          <w:sz w:val="36"/>
          <w:szCs w:val="36"/>
        </w:rPr>
        <w:t xml:space="preserve"> </w:t>
      </w:r>
      <w:r w:rsidR="002D22DB">
        <w:rPr>
          <w:sz w:val="36"/>
          <w:szCs w:val="36"/>
        </w:rPr>
        <w:t>1</w:t>
      </w:r>
      <w:r w:rsidR="00AE759F">
        <w:rPr>
          <w:sz w:val="36"/>
          <w:szCs w:val="36"/>
        </w:rPr>
        <w:t>bs</w:t>
      </w:r>
      <w:r w:rsidR="003457D0" w:rsidRPr="00863108">
        <w:rPr>
          <w:sz w:val="36"/>
          <w:szCs w:val="36"/>
        </w:rPr>
        <w:t xml:space="preserve"> </w:t>
      </w:r>
      <w:r w:rsidRPr="00863108">
        <w:rPr>
          <w:sz w:val="36"/>
          <w:szCs w:val="36"/>
        </w:rPr>
        <w:t>ev</w:t>
      </w:r>
      <w:r w:rsidR="00DA0BB8">
        <w:rPr>
          <w:sz w:val="36"/>
          <w:szCs w:val="36"/>
        </w:rPr>
        <w:t>w</w:t>
      </w:r>
      <w:r w:rsidRPr="00863108">
        <w:rPr>
          <w:sz w:val="36"/>
          <w:szCs w:val="36"/>
        </w:rPr>
        <w:t>`</w:t>
      </w:r>
      <w:r w:rsidR="00DA0BB8">
        <w:rPr>
          <w:sz w:val="36"/>
          <w:szCs w:val="36"/>
        </w:rPr>
        <w:t>b</w:t>
      </w:r>
      <w:r w:rsidRPr="00863108">
        <w:rPr>
          <w:sz w:val="36"/>
          <w:szCs w:val="36"/>
        </w:rPr>
        <w:t>x| Avwg cÖwZÁv c~e©K njdbvgv mnKv‡i †NvlYv cÖ`vb Kwi‡ZwQ ‡h,</w:t>
      </w:r>
      <w:r w:rsidR="00552FD7">
        <w:rPr>
          <w:sz w:val="36"/>
          <w:szCs w:val="36"/>
        </w:rPr>
        <w:t xml:space="preserve"> </w:t>
      </w:r>
      <w:r w:rsidR="00EA5D07">
        <w:rPr>
          <w:sz w:val="36"/>
          <w:szCs w:val="36"/>
        </w:rPr>
        <w:t>AÎv`vjZ</w:t>
      </w:r>
      <w:r w:rsidR="00DA0BB8">
        <w:rPr>
          <w:sz w:val="36"/>
          <w:szCs w:val="36"/>
        </w:rPr>
        <w:t xml:space="preserve"> Dc‡Rjv</w:t>
      </w:r>
      <w:r w:rsidR="00EA5D07">
        <w:rPr>
          <w:sz w:val="36"/>
          <w:szCs w:val="36"/>
        </w:rPr>
        <w:t xml:space="preserve"> gZje `wÿ‡Yi AšÍ©MZ wKs</w:t>
      </w:r>
      <w:r w:rsidR="00DA0BB8">
        <w:rPr>
          <w:sz w:val="36"/>
          <w:szCs w:val="36"/>
        </w:rPr>
        <w:t xml:space="preserve"> mv‡eK</w:t>
      </w:r>
      <w:r w:rsidR="00EA5D07">
        <w:rPr>
          <w:sz w:val="36"/>
          <w:szCs w:val="36"/>
        </w:rPr>
        <w:t xml:space="preserve"> 162 nvj 180bs ‡gveviK`x© mv‡eK 102bs LwZqvbfz³ †gvt 4.20 GKi f~wgi evwl©K LvRbv gs 23\3 cvB Rgvi Rwg‡Z GK KxËv ivqwZ ¯^‡Z¡ P›`ª‡gvnb `vm gRyg`vi gvwjK `LjKxKvi nq I _v‡K| ewY©Zfv‡e</w:t>
      </w:r>
      <w:r w:rsidR="002052A9">
        <w:rPr>
          <w:sz w:val="36"/>
          <w:szCs w:val="36"/>
        </w:rPr>
        <w:t xml:space="preserve"> P›`ª †gvnb `vm gRyg`vi gvwjK `LjKvi _vKve¯’vq</w:t>
      </w:r>
      <w:r w:rsidR="00EA5D07">
        <w:rPr>
          <w:sz w:val="36"/>
          <w:szCs w:val="36"/>
        </w:rPr>
        <w:t xml:space="preserve"> `~M©vcÖmbœ `vm gRyg`vi, gbni `vm gRyg`vi, †hv‡Mk P›`ª `vm gRyg`vi I i‡gk P›`ª `vm gRyg`vi‡K 4 </w:t>
      </w:r>
      <w:r w:rsidR="00EA5D07">
        <w:rPr>
          <w:sz w:val="36"/>
          <w:szCs w:val="36"/>
        </w:rPr>
        <w:lastRenderedPageBreak/>
        <w:t>cyÎ Iqvwik we`¨gv‡b ci‡jvK MgY Kwi‡j Zvnviv Zr Z¨vR¨ we‡Ë nvivnvwi fv‡e gvwjK `LjxKvi nq I _v‡K| ewb©Zfv‡e gvwjK `LjxKvi _vKve¯’vq `~M©vcÖmbœ `vm gRyg`vi AweevwnZ Ae¯’vq gbni `vm gRyg`vi, ‡hv‡Mk P›`ª `vm gRyg`vi I i‡gk P›`ª `vm gRyg`vi‡K 3 åvZv Iqvwik we`¨gv‡b ci‡jvK MgY Kwi‡j Zvnviv Zr Z¨vR¨ we‡Ë gvwjK `LjxKvi nq I _v‡K| ewY©Z fv‡e gbni `vm Ms 3 åvZv gvwjK `LjxKvi _vKve¯’vq bvwjkx mv‡eK 91 `v‡Mi †gvt .05 GKi f~wg Ges †ebvwjkx Acivci f~wg mn †gvt 1.01 GKi f~wg Lwi` Kwiqv Dnv‡Z `Lj cÖvß nBqv</w:t>
      </w:r>
      <w:r w:rsidR="00A26DEB">
        <w:rPr>
          <w:sz w:val="36"/>
          <w:szCs w:val="36"/>
        </w:rPr>
        <w:t xml:space="preserve"> †fvM `Lj Kwiqv Avwm‡Z _v‡K I i‡n| R‰bK c‡ik P›`ª PµeZx©i Iqvwik †MŠiv½ P›`ª PµeZx©, wbZvB PµeZx© I ejvB PµeZx© ev`xi gvwjKx `Ljxq bvwjkx I †ebvwjkx `v‡Mi f~wg m¤ú‡K© wg_¨v `vex </w:t>
      </w:r>
      <w:r w:rsidR="00A874B6">
        <w:rPr>
          <w:sz w:val="36"/>
          <w:szCs w:val="36"/>
        </w:rPr>
        <w:t>DÌvcb Kwi‡j ev`x †NvlYv cÖPv‡ii `vex‡Z weÁ gZje</w:t>
      </w:r>
      <w:r w:rsidR="00AB50D4">
        <w:rPr>
          <w:sz w:val="36"/>
          <w:szCs w:val="36"/>
        </w:rPr>
        <w:t xml:space="preserve"> wmwbqi</w:t>
      </w:r>
      <w:r w:rsidR="00A874B6">
        <w:rPr>
          <w:sz w:val="36"/>
          <w:szCs w:val="36"/>
        </w:rPr>
        <w:t xml:space="preserve"> mnKvix RR Av`vj‡Z †`Iqvbx- 46/1993Bs bs †gvKÏgv ewb©Z †MŠiv½ P›`ª PµeZx© Ms I miKv‡ii weiæ‡× `v‡qi Kwiq</w:t>
      </w:r>
      <w:r w:rsidR="00AB50D4">
        <w:rPr>
          <w:sz w:val="36"/>
          <w:szCs w:val="36"/>
        </w:rPr>
        <w:t>v</w:t>
      </w:r>
      <w:r w:rsidR="00A874B6">
        <w:rPr>
          <w:sz w:val="36"/>
          <w:szCs w:val="36"/>
        </w:rPr>
        <w:t xml:space="preserve"> cwiPvjbv KivKvjxb cÿMY</w:t>
      </w:r>
      <w:r w:rsidR="00AC49C5">
        <w:rPr>
          <w:sz w:val="36"/>
          <w:szCs w:val="36"/>
        </w:rPr>
        <w:t xml:space="preserve"> Av‡cvl idv wb®úwË nBqv GK †Qv‡jbvgv `vwLj K‡i Ges †Qv‡j g~‡j †gvKÏgvq wWµx cÖPvwiZ nq| D³ †gvKÏgvq miKvi c‡ÿ †Rjv cÖkvmK, Puv`cyi‡K 4bs weev`x †kÖYxfz³ Kiv nq| D³ </w:t>
      </w:r>
      <w:r w:rsidR="00AC49C5">
        <w:rPr>
          <w:sz w:val="36"/>
          <w:szCs w:val="36"/>
        </w:rPr>
        <w:lastRenderedPageBreak/>
        <w:t xml:space="preserve">†gvKÏgv m¤ú‡K© 4bs weev`x mg¨K AeMZ nq I _v‡K| D³ f~wg‡Z miKv‡ii †Kvbiƒc ¯^Z¡ ¯^v_© RwoZ bv _vKvq H </w:t>
      </w:r>
      <w:r w:rsidR="0089501B">
        <w:rPr>
          <w:sz w:val="36"/>
          <w:szCs w:val="36"/>
        </w:rPr>
        <w:t>†gvKÏgvq miKvi †Kvbiƒc cÖwZØw›ØZv K‡i bvB| d‡j miKvi mn Acivci weev`x‡`i weiæ‡× H †gvKÏgvq ev`xi AbyK~‡j ivq I wWµx cÖPvwiZ nq| D³ ivq</w:t>
      </w:r>
      <w:r w:rsidR="004B26EB">
        <w:rPr>
          <w:sz w:val="36"/>
          <w:szCs w:val="36"/>
        </w:rPr>
        <w:t xml:space="preserve"> g~‡j</w:t>
      </w:r>
      <w:r w:rsidR="0089501B">
        <w:rPr>
          <w:sz w:val="36"/>
          <w:szCs w:val="36"/>
        </w:rPr>
        <w:t xml:space="preserve"> bvwjkx I †ebvwjkx f~wg‡Z gvwjK</w:t>
      </w:r>
      <w:r w:rsidR="008C111F">
        <w:rPr>
          <w:sz w:val="36"/>
          <w:szCs w:val="36"/>
        </w:rPr>
        <w:t xml:space="preserve"> `LjxKvi nBqv I _vwKqv A‡b¨i wbivs‡k wbivcwË‡Z wbwe©ev‡` wbR ¯^Z¡ I `Lj cÖPv‡i A‡b¨i ¯^Z¡ I `Lj A¯^xKv‡i Øv`k erm‡ii eû DaŸ©Kvj hver GjvKvi me©mvavi‡Yi Rvbv g‡Z I †`Lv g‡Z ixwZgZ LvRbv U¨v· BZ¨vw` Av`vq Kwiqv </w:t>
      </w:r>
      <w:r w:rsidR="000B5A1E">
        <w:rPr>
          <w:sz w:val="36"/>
          <w:szCs w:val="36"/>
        </w:rPr>
        <w:t>gvwjK `LjxKvi nq I _v‡K|</w:t>
      </w:r>
    </w:p>
    <w:p w:rsidR="002251B9" w:rsidRDefault="002251B9" w:rsidP="00780F42">
      <w:pPr>
        <w:pStyle w:val="ListParagraph"/>
        <w:spacing w:line="408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Avey eK</w:t>
      </w:r>
      <w:r w:rsidR="004238B4">
        <w:rPr>
          <w:sz w:val="36"/>
          <w:szCs w:val="36"/>
        </w:rPr>
        <w:t>i</w:t>
      </w:r>
      <w:r>
        <w:rPr>
          <w:sz w:val="36"/>
          <w:szCs w:val="36"/>
        </w:rPr>
        <w:t xml:space="preserve"> wQwÏK gvwjK `LjxKvi nBqv I _vwKqv †fvM `Lj KivKvjxb mg‡q Zvnvi bM` UvKvi we‡kl cÖ‡qvR‡b Zvnvi gvwjKx </w:t>
      </w:r>
      <w:r w:rsidR="007369F0">
        <w:rPr>
          <w:sz w:val="36"/>
          <w:szCs w:val="36"/>
        </w:rPr>
        <w:t>`Ljxq bvwjkx mv‡eK 91 `v‡Mi f~wg Av›`‡i .0250 GKi f~wg weµq Kivi cÖ¯Íve Kwi‡j ev`xcÿ Zvnv Lwi` Kwi‡Z ¯^xKvi I m¤§Z nq| Z`ve¯’v</w:t>
      </w:r>
      <w:r w:rsidR="007563A9">
        <w:rPr>
          <w:sz w:val="36"/>
          <w:szCs w:val="36"/>
        </w:rPr>
        <w:t xml:space="preserve">q weMZ 20/11/2001Bs Zvwi‡L †iwRtK…Z 6264bs QvdKejv `wjj g~‡j ev`xcÿ D³ †gvt .0250 GKi f~wg Lwi` Kwiqv Dnv‡Z `Lj cÖvß nBqv gvwjK `LjxKvi nq I Av‡Q| Z`ve¯’vq ev`xcÿ D³ f~wg‡Z </w:t>
      </w:r>
      <w:r w:rsidR="005511D6">
        <w:rPr>
          <w:sz w:val="36"/>
          <w:szCs w:val="36"/>
        </w:rPr>
        <w:t xml:space="preserve">M„nv`x D‡Ëvjb Kwiqv weev`xcÿ </w:t>
      </w:r>
      <w:r w:rsidR="004238B4">
        <w:rPr>
          <w:sz w:val="36"/>
          <w:szCs w:val="36"/>
        </w:rPr>
        <w:t xml:space="preserve">I GjvKvi me©mvavi‡Yi Ávb †MvPi g‡Z I †`Lv g‡Z †fvM `Lj Kwiqv Avwm‡Z _v‡K I i‡n| </w:t>
      </w:r>
    </w:p>
    <w:p w:rsidR="005A3D0A" w:rsidRDefault="00D01170" w:rsidP="00D01170">
      <w:pPr>
        <w:pStyle w:val="ListParagraph"/>
        <w:spacing w:line="42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ewY©Zfv‡e </w:t>
      </w:r>
      <w:r w:rsidR="005A3D0A">
        <w:rPr>
          <w:sz w:val="36"/>
          <w:szCs w:val="36"/>
        </w:rPr>
        <w:t xml:space="preserve">gvwjK `LjKvi _vKve¯’vq weMZ evsjv‡`k †m‡Uj‡g›U Rwic PjvKvjxb mg‡q 1bs ev`xwb c`©vbkxj gwnjv †jvK nIqvq Ges 2bs ev`x K‡gv©cj‡ÿ¨ we‡`‡k Ae¯’vb Kivq Zvnv‡`i c‡ÿ we.Gm. Rwic m¤ú©‡K †LuvR Lei ivLv wKsev we.Gm. Rwic Kiv‡bv m¤¢e nq bvB| </w:t>
      </w:r>
      <w:r w:rsidR="003E64C9">
        <w:rPr>
          <w:sz w:val="36"/>
          <w:szCs w:val="36"/>
        </w:rPr>
        <w:t>B`vbxs ev`xcÿ †LuvR wbqv †`wL‡Z cvq Zvnv‡`i Lwi`v gvwjKx `Ljxq f~wg Zvnv‡`i bv‡g †iKW©fz³ bv nBqv Zvnv miKv‡ii bv‡g †iKW©fz³ nBqv iwnqv‡Q| hvnv m¤ú~b© ågvZ¥K Kvh©¨ e‡U| D³ f~wg‡Z miKvi K`vwcI gvwjK `LjKvi b‡n ev wQj bv| Bnv QvovI D³ f~wg m¤ú‡K©</w:t>
      </w:r>
      <w:r w:rsidR="00DA54EE">
        <w:rPr>
          <w:sz w:val="36"/>
          <w:szCs w:val="36"/>
        </w:rPr>
        <w:t xml:space="preserve"> ev`xi evqv ewY©Z Avey eKi wQwÏK Gi `v‡qiK…Z ¯^Z¡ †NvlYv cÖPv‡ii †gvKÏgvq miKvi cÿ wQj| miKv‡ii Rvbv g‡Z H †gvKÏgvq ev`x‡`i </w:t>
      </w:r>
      <w:r w:rsidR="005B5812">
        <w:rPr>
          <w:sz w:val="36"/>
          <w:szCs w:val="36"/>
        </w:rPr>
        <w:t>evqv Avey eKi wQwÏ‡Ki bv‡g ivq I wWµx cÖPvwiZ nq| D³ ivq I wWµx A`¨vewa envj I ejer iwnqv‡Q| Kv‡RB wbt¯^Z¡evb miKv‡ii bvgxq we.Gm. LwZqvb nB‡Z ev`x‡`i gvwjKx `Ljxq ZdwQj f~wg KZ©bµ‡g ev`x‡`i bv‡g be¨ we.Gm. LwZqvb m„Rb KiZt H LwZqv‡b D³ f~wg ¯’vbvšÍiµ‡g D³ LwZqvb ms‡kva‡bi Av‡`k nIqv GKvšÍ</w:t>
      </w:r>
      <w:r w:rsidR="00866937">
        <w:rPr>
          <w:sz w:val="36"/>
          <w:szCs w:val="36"/>
        </w:rPr>
        <w:t xml:space="preserve"> Avek¨K| bZzev ÿwZi KviY e‡U|</w:t>
      </w:r>
    </w:p>
    <w:p w:rsidR="00DE47A1" w:rsidRPr="00863108" w:rsidRDefault="00DE47A1" w:rsidP="00BB5F49">
      <w:pPr>
        <w:spacing w:after="0" w:line="480" w:lineRule="auto"/>
        <w:ind w:firstLine="72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ev`xi AviwR I Revbew›` mZ¨|</w:t>
      </w:r>
    </w:p>
    <w:p w:rsidR="00DE47A1" w:rsidRPr="00863108" w:rsidRDefault="00DE47A1" w:rsidP="008A2009">
      <w:pPr>
        <w:spacing w:after="0" w:line="360" w:lineRule="auto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lastRenderedPageBreak/>
        <w:t xml:space="preserve">-t </w:t>
      </w:r>
      <w:r w:rsidRPr="00863108">
        <w:rPr>
          <w:sz w:val="36"/>
          <w:szCs w:val="36"/>
          <w:u w:val="single"/>
        </w:rPr>
        <w:t>`vwLjx KvMRcÎ cÖ`k©bxi cÖv_©bv</w:t>
      </w:r>
      <w:r w:rsidRPr="00863108">
        <w:rPr>
          <w:sz w:val="36"/>
          <w:szCs w:val="36"/>
        </w:rPr>
        <w:t xml:space="preserve"> t-</w:t>
      </w:r>
    </w:p>
    <w:p w:rsidR="007A5D2E" w:rsidRDefault="007A5D2E" w:rsidP="008A200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mv‡eK 162 nvj 180bs ‡gveviK`x©</w:t>
      </w:r>
      <w:r w:rsidRPr="00841843">
        <w:rPr>
          <w:sz w:val="36"/>
          <w:szCs w:val="36"/>
        </w:rPr>
        <w:t xml:space="preserve"> †gŠRvi</w:t>
      </w:r>
      <w:r>
        <w:rPr>
          <w:sz w:val="36"/>
          <w:szCs w:val="36"/>
        </w:rPr>
        <w:t xml:space="preserve"> mv‡eK 102</w:t>
      </w:r>
      <w:r w:rsidRPr="00841843">
        <w:rPr>
          <w:sz w:val="36"/>
          <w:szCs w:val="36"/>
        </w:rPr>
        <w:t xml:space="preserve">bs LwZqv‡bi mB †gvniK…Z bKj- </w:t>
      </w:r>
      <w:r>
        <w:rPr>
          <w:sz w:val="36"/>
          <w:szCs w:val="36"/>
        </w:rPr>
        <w:t>0</w:t>
      </w:r>
      <w:r w:rsidR="008A2009">
        <w:rPr>
          <w:sz w:val="36"/>
          <w:szCs w:val="36"/>
        </w:rPr>
        <w:t>2</w:t>
      </w:r>
      <w:r w:rsidRPr="00841843">
        <w:rPr>
          <w:sz w:val="36"/>
          <w:szCs w:val="36"/>
        </w:rPr>
        <w:t xml:space="preserve"> d`©|</w:t>
      </w:r>
    </w:p>
    <w:p w:rsidR="00A63A2F" w:rsidRDefault="00A63A2F" w:rsidP="002666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841843">
        <w:rPr>
          <w:sz w:val="36"/>
          <w:szCs w:val="36"/>
        </w:rPr>
        <w:t xml:space="preserve">nvj </w:t>
      </w:r>
      <w:r w:rsidR="000C3260">
        <w:rPr>
          <w:sz w:val="36"/>
          <w:szCs w:val="36"/>
        </w:rPr>
        <w:t>180</w:t>
      </w:r>
      <w:r w:rsidRPr="00841843">
        <w:rPr>
          <w:sz w:val="36"/>
          <w:szCs w:val="36"/>
        </w:rPr>
        <w:t xml:space="preserve">bs </w:t>
      </w:r>
      <w:r w:rsidR="000C3260">
        <w:rPr>
          <w:sz w:val="36"/>
          <w:szCs w:val="36"/>
        </w:rPr>
        <w:t>‡gveviK`x©</w:t>
      </w:r>
      <w:r w:rsidRPr="00841843">
        <w:rPr>
          <w:sz w:val="36"/>
          <w:szCs w:val="36"/>
        </w:rPr>
        <w:t xml:space="preserve"> †gŠRvi</w:t>
      </w:r>
      <w:r w:rsidR="00A55879" w:rsidRPr="00841843">
        <w:rPr>
          <w:sz w:val="36"/>
          <w:szCs w:val="36"/>
        </w:rPr>
        <w:t xml:space="preserve"> </w:t>
      </w:r>
      <w:r w:rsidR="000C3260">
        <w:rPr>
          <w:sz w:val="36"/>
          <w:szCs w:val="36"/>
        </w:rPr>
        <w:t>1</w:t>
      </w:r>
      <w:r w:rsidR="00A55879" w:rsidRPr="00841843">
        <w:rPr>
          <w:sz w:val="36"/>
          <w:szCs w:val="36"/>
        </w:rPr>
        <w:t>bs</w:t>
      </w:r>
      <w:r w:rsidR="00DE47A1" w:rsidRPr="00841843">
        <w:rPr>
          <w:sz w:val="36"/>
          <w:szCs w:val="36"/>
        </w:rPr>
        <w:t xml:space="preserve"> LwZqv‡bi </w:t>
      </w:r>
      <w:r w:rsidR="002F607E" w:rsidRPr="00841843">
        <w:rPr>
          <w:sz w:val="36"/>
          <w:szCs w:val="36"/>
        </w:rPr>
        <w:t>mB †gvniK…Z bKj</w:t>
      </w:r>
      <w:r w:rsidR="00DE47A1" w:rsidRPr="00841843">
        <w:rPr>
          <w:sz w:val="36"/>
          <w:szCs w:val="36"/>
        </w:rPr>
        <w:t xml:space="preserve">- </w:t>
      </w:r>
      <w:r w:rsidR="00DD4584">
        <w:rPr>
          <w:sz w:val="36"/>
          <w:szCs w:val="36"/>
        </w:rPr>
        <w:t>0</w:t>
      </w:r>
      <w:r w:rsidR="00FB3BCA">
        <w:rPr>
          <w:sz w:val="36"/>
          <w:szCs w:val="36"/>
        </w:rPr>
        <w:t>1</w:t>
      </w:r>
      <w:r w:rsidR="00DE47A1" w:rsidRPr="00841843">
        <w:rPr>
          <w:sz w:val="36"/>
          <w:szCs w:val="36"/>
        </w:rPr>
        <w:t xml:space="preserve"> d`©|</w:t>
      </w:r>
    </w:p>
    <w:p w:rsidR="00DD4584" w:rsidRDefault="00546ADF" w:rsidP="002666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Aveyj Lv‡qi MvRx Ms</w:t>
      </w:r>
      <w:r w:rsidR="00DD4584">
        <w:rPr>
          <w:sz w:val="36"/>
          <w:szCs w:val="36"/>
        </w:rPr>
        <w:t xml:space="preserve">- MÖnxZv, </w:t>
      </w:r>
      <w:r>
        <w:rPr>
          <w:sz w:val="36"/>
          <w:szCs w:val="36"/>
        </w:rPr>
        <w:t>‡gvt Avey eKi wQwÏK</w:t>
      </w:r>
      <w:r w:rsidR="00DD4584">
        <w:rPr>
          <w:sz w:val="36"/>
          <w:szCs w:val="36"/>
        </w:rPr>
        <w:t xml:space="preserve">- `vZv bvgxq weMZ </w:t>
      </w:r>
      <w:r>
        <w:rPr>
          <w:sz w:val="36"/>
          <w:szCs w:val="36"/>
        </w:rPr>
        <w:t>20/11/2001</w:t>
      </w:r>
      <w:r w:rsidR="00DD4584">
        <w:rPr>
          <w:sz w:val="36"/>
          <w:szCs w:val="36"/>
        </w:rPr>
        <w:t xml:space="preserve">Bs Zvwi‡Li </w:t>
      </w:r>
      <w:r>
        <w:rPr>
          <w:sz w:val="36"/>
          <w:szCs w:val="36"/>
        </w:rPr>
        <w:t>6264</w:t>
      </w:r>
      <w:r w:rsidR="00DD4584">
        <w:rPr>
          <w:sz w:val="36"/>
          <w:szCs w:val="36"/>
        </w:rPr>
        <w:t xml:space="preserve">bs mvdKejv `wj‡ji </w:t>
      </w:r>
      <w:r>
        <w:rPr>
          <w:sz w:val="36"/>
          <w:szCs w:val="36"/>
        </w:rPr>
        <w:t>mZ¨vwqZ d‡Uv</w:t>
      </w:r>
      <w:r w:rsidR="00DD4584">
        <w:rPr>
          <w:sz w:val="36"/>
          <w:szCs w:val="36"/>
        </w:rPr>
        <w:t>Kwc</w:t>
      </w:r>
      <w:r w:rsidR="00AF22B7">
        <w:rPr>
          <w:sz w:val="36"/>
          <w:szCs w:val="36"/>
        </w:rPr>
        <w:t xml:space="preserve">- </w:t>
      </w:r>
      <w:r>
        <w:rPr>
          <w:sz w:val="36"/>
          <w:szCs w:val="36"/>
        </w:rPr>
        <w:t>1</w:t>
      </w:r>
      <w:r w:rsidR="00AF22B7">
        <w:rPr>
          <w:sz w:val="36"/>
          <w:szCs w:val="36"/>
        </w:rPr>
        <w:t>4 d`©|</w:t>
      </w:r>
    </w:p>
    <w:p w:rsidR="00DE47A1" w:rsidRPr="00863108" w:rsidRDefault="00DE47A1" w:rsidP="00FC4D3F">
      <w:pPr>
        <w:spacing w:after="0" w:line="360" w:lineRule="auto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ev`x c‡ÿ `vwLjx ewY©Z KvMRcÎvw` cÖ`k©Yx wPwýZ Kivi cÖv_©bv Kwi|</w:t>
      </w:r>
    </w:p>
    <w:p w:rsidR="00DE47A1" w:rsidRPr="00863108" w:rsidRDefault="00DE47A1" w:rsidP="00FC4D3F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863108">
        <w:rPr>
          <w:sz w:val="36"/>
          <w:szCs w:val="36"/>
          <w:u w:val="single"/>
        </w:rPr>
        <w:t>mZ¨cvV</w:t>
      </w:r>
    </w:p>
    <w:p w:rsidR="00DE47A1" w:rsidRPr="00863108" w:rsidRDefault="00DE47A1" w:rsidP="00F30DFF">
      <w:pPr>
        <w:spacing w:after="0" w:line="240" w:lineRule="auto"/>
        <w:ind w:left="288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 xml:space="preserve">AÎ njdbvgvq D‡jøwLZ hveZxq weeiY Avgvi Ávb I wek¦vm g‡Z mZ¨| AÎ mZ¨Zv ¯^xKv‡i A`¨ </w:t>
      </w:r>
      <w:r w:rsidR="008A2009">
        <w:rPr>
          <w:sz w:val="36"/>
          <w:szCs w:val="36"/>
        </w:rPr>
        <w:t>14</w:t>
      </w:r>
      <w:r w:rsidR="00BD4933">
        <w:rPr>
          <w:sz w:val="36"/>
          <w:szCs w:val="36"/>
        </w:rPr>
        <w:t>/10</w:t>
      </w:r>
      <w:r w:rsidRPr="00863108">
        <w:rPr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njdKvixi ¯^vÿi</w:t>
      </w: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 w:line="240" w:lineRule="auto"/>
        <w:ind w:left="288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Avwg AÎ njdKvix‡K wPwb| ‡m Avgvi m¤§y‡L Zvnvi wbR bvg ¯^vÿi Kwiqv‡Q| Avwg Zvnv‡K mbv³ Kwijvg|</w:t>
      </w: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 w:line="240" w:lineRule="auto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A¨vW‡fv‡KU</w:t>
      </w:r>
    </w:p>
    <w:p w:rsidR="007E4B56" w:rsidRPr="00863108" w:rsidRDefault="00DE47A1" w:rsidP="00D06269">
      <w:pPr>
        <w:spacing w:after="0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RR ‡KvU© Puv`cyi|</w:t>
      </w:r>
    </w:p>
    <w:sectPr w:rsidR="007E4B56" w:rsidRPr="00863108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A41" w:rsidRDefault="00AC7A41" w:rsidP="00D205D2">
      <w:pPr>
        <w:spacing w:after="0" w:line="240" w:lineRule="auto"/>
      </w:pPr>
      <w:r>
        <w:separator/>
      </w:r>
    </w:p>
  </w:endnote>
  <w:endnote w:type="continuationSeparator" w:id="1">
    <w:p w:rsidR="00AC7A41" w:rsidRDefault="00AC7A41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A41" w:rsidRDefault="00AC7A41" w:rsidP="00D205D2">
      <w:pPr>
        <w:spacing w:after="0" w:line="240" w:lineRule="auto"/>
      </w:pPr>
      <w:r>
        <w:separator/>
      </w:r>
    </w:p>
  </w:footnote>
  <w:footnote w:type="continuationSeparator" w:id="1">
    <w:p w:rsidR="00AC7A41" w:rsidRDefault="00AC7A41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D0A" w:rsidRDefault="005A3D0A" w:rsidP="00D205D2">
    <w:pPr>
      <w:pStyle w:val="Header"/>
      <w:jc w:val="center"/>
      <w:rPr>
        <w:u w:val="single"/>
      </w:rPr>
    </w:pPr>
  </w:p>
  <w:p w:rsidR="005A3D0A" w:rsidRDefault="005A3D0A" w:rsidP="00D205D2">
    <w:pPr>
      <w:pStyle w:val="Header"/>
      <w:jc w:val="center"/>
      <w:rPr>
        <w:u w:val="single"/>
      </w:rPr>
    </w:pPr>
  </w:p>
  <w:p w:rsidR="005A3D0A" w:rsidRDefault="005A3D0A" w:rsidP="00D205D2">
    <w:pPr>
      <w:pStyle w:val="Header"/>
      <w:jc w:val="center"/>
      <w:rPr>
        <w:u w:val="single"/>
      </w:rPr>
    </w:pPr>
  </w:p>
  <w:p w:rsidR="005A3D0A" w:rsidRDefault="005A3D0A" w:rsidP="00D205D2">
    <w:pPr>
      <w:pStyle w:val="Header"/>
      <w:jc w:val="center"/>
      <w:rPr>
        <w:u w:val="single"/>
      </w:rPr>
    </w:pPr>
  </w:p>
  <w:p w:rsidR="005A3D0A" w:rsidRDefault="005A3D0A" w:rsidP="00D205D2">
    <w:pPr>
      <w:pStyle w:val="Header"/>
      <w:jc w:val="center"/>
      <w:rPr>
        <w:u w:val="single"/>
      </w:rPr>
    </w:pPr>
  </w:p>
  <w:p w:rsidR="005A3D0A" w:rsidRDefault="005A3D0A" w:rsidP="00D205D2">
    <w:pPr>
      <w:pStyle w:val="Header"/>
      <w:jc w:val="center"/>
      <w:rPr>
        <w:u w:val="single"/>
      </w:rPr>
    </w:pPr>
  </w:p>
  <w:p w:rsidR="005A3D0A" w:rsidRPr="004B2855" w:rsidRDefault="005A3D0A" w:rsidP="00D205D2">
    <w:pPr>
      <w:pStyle w:val="Header"/>
      <w:jc w:val="center"/>
      <w:rPr>
        <w:sz w:val="20"/>
        <w:u w:val="single"/>
      </w:rPr>
    </w:pPr>
  </w:p>
  <w:p w:rsidR="005A3D0A" w:rsidRDefault="005A3D0A" w:rsidP="00D205D2">
    <w:pPr>
      <w:pStyle w:val="Header"/>
      <w:jc w:val="center"/>
      <w:rPr>
        <w:u w:val="single"/>
      </w:rPr>
    </w:pPr>
  </w:p>
  <w:p w:rsidR="005A3D0A" w:rsidRPr="00D205D2" w:rsidRDefault="005A3D0A" w:rsidP="00D205D2">
    <w:pPr>
      <w:pStyle w:val="Header"/>
      <w:jc w:val="center"/>
      <w:rPr>
        <w:sz w:val="18"/>
        <w:u w:val="single"/>
      </w:rPr>
    </w:pPr>
  </w:p>
  <w:p w:rsidR="005A3D0A" w:rsidRPr="00D205D2" w:rsidRDefault="005A3D0A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8B2B78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8B2B78" w:rsidRPr="00D205D2">
          <w:rPr>
            <w:u w:val="single"/>
          </w:rPr>
          <w:fldChar w:fldCharType="separate"/>
        </w:r>
        <w:r w:rsidR="00D43B45">
          <w:rPr>
            <w:noProof/>
            <w:u w:val="single"/>
          </w:rPr>
          <w:t>5</w:t>
        </w:r>
        <w:r w:rsidR="008B2B78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1909"/>
    <w:multiLevelType w:val="hybridMultilevel"/>
    <w:tmpl w:val="3C982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C5AA5"/>
    <w:multiLevelType w:val="hybridMultilevel"/>
    <w:tmpl w:val="CEA87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02BFC"/>
    <w:rsid w:val="0001011F"/>
    <w:rsid w:val="00012015"/>
    <w:rsid w:val="00021411"/>
    <w:rsid w:val="00030167"/>
    <w:rsid w:val="0003495C"/>
    <w:rsid w:val="00052BA0"/>
    <w:rsid w:val="00057DC1"/>
    <w:rsid w:val="000607D0"/>
    <w:rsid w:val="00061709"/>
    <w:rsid w:val="00064B74"/>
    <w:rsid w:val="000715CE"/>
    <w:rsid w:val="0007769B"/>
    <w:rsid w:val="00090D56"/>
    <w:rsid w:val="0009108C"/>
    <w:rsid w:val="00097CE4"/>
    <w:rsid w:val="000A24F4"/>
    <w:rsid w:val="000B5A1E"/>
    <w:rsid w:val="000B7BDC"/>
    <w:rsid w:val="000C1919"/>
    <w:rsid w:val="000C3260"/>
    <w:rsid w:val="000C602D"/>
    <w:rsid w:val="000D49D9"/>
    <w:rsid w:val="000E361C"/>
    <w:rsid w:val="000F69CF"/>
    <w:rsid w:val="0011034E"/>
    <w:rsid w:val="00110353"/>
    <w:rsid w:val="00122546"/>
    <w:rsid w:val="00143B51"/>
    <w:rsid w:val="00154E3C"/>
    <w:rsid w:val="00165001"/>
    <w:rsid w:val="00166182"/>
    <w:rsid w:val="00170F0F"/>
    <w:rsid w:val="00171DE5"/>
    <w:rsid w:val="00180437"/>
    <w:rsid w:val="00180F22"/>
    <w:rsid w:val="00191B3F"/>
    <w:rsid w:val="00192A29"/>
    <w:rsid w:val="00192FA2"/>
    <w:rsid w:val="001968A2"/>
    <w:rsid w:val="00197F31"/>
    <w:rsid w:val="001A707B"/>
    <w:rsid w:val="001B23BE"/>
    <w:rsid w:val="001B30BB"/>
    <w:rsid w:val="001C108A"/>
    <w:rsid w:val="001C2A5D"/>
    <w:rsid w:val="001C308D"/>
    <w:rsid w:val="001E649A"/>
    <w:rsid w:val="001F164B"/>
    <w:rsid w:val="001F6377"/>
    <w:rsid w:val="00200B67"/>
    <w:rsid w:val="00201331"/>
    <w:rsid w:val="0020405A"/>
    <w:rsid w:val="002052A9"/>
    <w:rsid w:val="002064A5"/>
    <w:rsid w:val="00207C58"/>
    <w:rsid w:val="002119FB"/>
    <w:rsid w:val="002251B9"/>
    <w:rsid w:val="0023755D"/>
    <w:rsid w:val="00252CC1"/>
    <w:rsid w:val="002542B5"/>
    <w:rsid w:val="002603E6"/>
    <w:rsid w:val="00260D64"/>
    <w:rsid w:val="0026666E"/>
    <w:rsid w:val="00277846"/>
    <w:rsid w:val="00277D00"/>
    <w:rsid w:val="00292BD0"/>
    <w:rsid w:val="002949E7"/>
    <w:rsid w:val="00295ECE"/>
    <w:rsid w:val="002A00A3"/>
    <w:rsid w:val="002A1A52"/>
    <w:rsid w:val="002A1BB2"/>
    <w:rsid w:val="002A1D2C"/>
    <w:rsid w:val="002A3F6C"/>
    <w:rsid w:val="002A72FC"/>
    <w:rsid w:val="002B26B7"/>
    <w:rsid w:val="002B300B"/>
    <w:rsid w:val="002B364C"/>
    <w:rsid w:val="002B44BA"/>
    <w:rsid w:val="002B5412"/>
    <w:rsid w:val="002C2ABF"/>
    <w:rsid w:val="002C643B"/>
    <w:rsid w:val="002D22DB"/>
    <w:rsid w:val="002D3625"/>
    <w:rsid w:val="002D7CC7"/>
    <w:rsid w:val="002E25CB"/>
    <w:rsid w:val="002E7378"/>
    <w:rsid w:val="002F4B2E"/>
    <w:rsid w:val="002F607E"/>
    <w:rsid w:val="002F7E80"/>
    <w:rsid w:val="003017E0"/>
    <w:rsid w:val="003253D1"/>
    <w:rsid w:val="00326EE1"/>
    <w:rsid w:val="003457D0"/>
    <w:rsid w:val="00345EAD"/>
    <w:rsid w:val="00346C68"/>
    <w:rsid w:val="003516FF"/>
    <w:rsid w:val="00356668"/>
    <w:rsid w:val="0035765E"/>
    <w:rsid w:val="003601A4"/>
    <w:rsid w:val="00360EDB"/>
    <w:rsid w:val="003643BD"/>
    <w:rsid w:val="0036467A"/>
    <w:rsid w:val="0036541F"/>
    <w:rsid w:val="00367D02"/>
    <w:rsid w:val="00372C2E"/>
    <w:rsid w:val="0037535E"/>
    <w:rsid w:val="00377C41"/>
    <w:rsid w:val="00381F81"/>
    <w:rsid w:val="00387D18"/>
    <w:rsid w:val="00390166"/>
    <w:rsid w:val="003918C3"/>
    <w:rsid w:val="00394FCC"/>
    <w:rsid w:val="003A1B25"/>
    <w:rsid w:val="003A1EDE"/>
    <w:rsid w:val="003B083E"/>
    <w:rsid w:val="003B4ADF"/>
    <w:rsid w:val="003C241F"/>
    <w:rsid w:val="003C6ACB"/>
    <w:rsid w:val="003E0A77"/>
    <w:rsid w:val="003E5E10"/>
    <w:rsid w:val="003E64C9"/>
    <w:rsid w:val="004238B4"/>
    <w:rsid w:val="00426098"/>
    <w:rsid w:val="00440D38"/>
    <w:rsid w:val="0045060D"/>
    <w:rsid w:val="004514C6"/>
    <w:rsid w:val="004664DF"/>
    <w:rsid w:val="0047631F"/>
    <w:rsid w:val="00476980"/>
    <w:rsid w:val="00476E65"/>
    <w:rsid w:val="004834F9"/>
    <w:rsid w:val="00485909"/>
    <w:rsid w:val="0049113C"/>
    <w:rsid w:val="004975BF"/>
    <w:rsid w:val="004A07A2"/>
    <w:rsid w:val="004A0B57"/>
    <w:rsid w:val="004B26EB"/>
    <w:rsid w:val="004B2855"/>
    <w:rsid w:val="004C7300"/>
    <w:rsid w:val="004D2405"/>
    <w:rsid w:val="004D255A"/>
    <w:rsid w:val="004D6CBB"/>
    <w:rsid w:val="004E09A6"/>
    <w:rsid w:val="004F2B6A"/>
    <w:rsid w:val="004F62F6"/>
    <w:rsid w:val="005027B8"/>
    <w:rsid w:val="0051149C"/>
    <w:rsid w:val="005131F3"/>
    <w:rsid w:val="00522026"/>
    <w:rsid w:val="00524288"/>
    <w:rsid w:val="00546ADF"/>
    <w:rsid w:val="00550BB1"/>
    <w:rsid w:val="005511D6"/>
    <w:rsid w:val="00552FD7"/>
    <w:rsid w:val="005564EA"/>
    <w:rsid w:val="0056350B"/>
    <w:rsid w:val="00577F25"/>
    <w:rsid w:val="00581EB7"/>
    <w:rsid w:val="005869F6"/>
    <w:rsid w:val="005A3D0A"/>
    <w:rsid w:val="005A4E6B"/>
    <w:rsid w:val="005B5812"/>
    <w:rsid w:val="005C4385"/>
    <w:rsid w:val="005C4855"/>
    <w:rsid w:val="005C642A"/>
    <w:rsid w:val="005C73A1"/>
    <w:rsid w:val="005D202B"/>
    <w:rsid w:val="005D2801"/>
    <w:rsid w:val="005E6896"/>
    <w:rsid w:val="005F0479"/>
    <w:rsid w:val="005F08EA"/>
    <w:rsid w:val="006070A7"/>
    <w:rsid w:val="006108F2"/>
    <w:rsid w:val="0061462A"/>
    <w:rsid w:val="006151C4"/>
    <w:rsid w:val="00623DF9"/>
    <w:rsid w:val="0063128A"/>
    <w:rsid w:val="00631A76"/>
    <w:rsid w:val="00640EE3"/>
    <w:rsid w:val="00641CAD"/>
    <w:rsid w:val="00642FD7"/>
    <w:rsid w:val="00654F86"/>
    <w:rsid w:val="00660FA2"/>
    <w:rsid w:val="006615A2"/>
    <w:rsid w:val="0068009E"/>
    <w:rsid w:val="00694AB2"/>
    <w:rsid w:val="006977E1"/>
    <w:rsid w:val="006A28FD"/>
    <w:rsid w:val="006A6E74"/>
    <w:rsid w:val="006A7415"/>
    <w:rsid w:val="006A7AC2"/>
    <w:rsid w:val="006B17AA"/>
    <w:rsid w:val="006B309A"/>
    <w:rsid w:val="006B4E5F"/>
    <w:rsid w:val="006C2B7A"/>
    <w:rsid w:val="006C4063"/>
    <w:rsid w:val="006E0E13"/>
    <w:rsid w:val="006E6BD2"/>
    <w:rsid w:val="006F0CEA"/>
    <w:rsid w:val="006F6329"/>
    <w:rsid w:val="007000C6"/>
    <w:rsid w:val="00706C38"/>
    <w:rsid w:val="007369F0"/>
    <w:rsid w:val="00740FA7"/>
    <w:rsid w:val="007563A9"/>
    <w:rsid w:val="007572CE"/>
    <w:rsid w:val="00761DB8"/>
    <w:rsid w:val="007755BC"/>
    <w:rsid w:val="00780ADB"/>
    <w:rsid w:val="00780F42"/>
    <w:rsid w:val="00783D37"/>
    <w:rsid w:val="00785001"/>
    <w:rsid w:val="00787BD3"/>
    <w:rsid w:val="007914DB"/>
    <w:rsid w:val="00791B6E"/>
    <w:rsid w:val="007926F9"/>
    <w:rsid w:val="00792F41"/>
    <w:rsid w:val="007979A4"/>
    <w:rsid w:val="007A5D2E"/>
    <w:rsid w:val="007A6ADA"/>
    <w:rsid w:val="007A72B6"/>
    <w:rsid w:val="007A79D8"/>
    <w:rsid w:val="007B0142"/>
    <w:rsid w:val="007C4416"/>
    <w:rsid w:val="007D3998"/>
    <w:rsid w:val="007D4443"/>
    <w:rsid w:val="007D54D4"/>
    <w:rsid w:val="007D64AE"/>
    <w:rsid w:val="007D7A82"/>
    <w:rsid w:val="007E1A59"/>
    <w:rsid w:val="007E4B56"/>
    <w:rsid w:val="007F2A18"/>
    <w:rsid w:val="007F5556"/>
    <w:rsid w:val="00800B32"/>
    <w:rsid w:val="00813443"/>
    <w:rsid w:val="00817EBC"/>
    <w:rsid w:val="00823E43"/>
    <w:rsid w:val="00836224"/>
    <w:rsid w:val="00841843"/>
    <w:rsid w:val="00841FB5"/>
    <w:rsid w:val="00863108"/>
    <w:rsid w:val="00866937"/>
    <w:rsid w:val="0089413C"/>
    <w:rsid w:val="00894D06"/>
    <w:rsid w:val="0089501B"/>
    <w:rsid w:val="008A2009"/>
    <w:rsid w:val="008A2EDF"/>
    <w:rsid w:val="008B2B78"/>
    <w:rsid w:val="008C111F"/>
    <w:rsid w:val="008C4794"/>
    <w:rsid w:val="008C53E8"/>
    <w:rsid w:val="008C703B"/>
    <w:rsid w:val="008D0FCA"/>
    <w:rsid w:val="008D1EE2"/>
    <w:rsid w:val="008E58E9"/>
    <w:rsid w:val="008E58FE"/>
    <w:rsid w:val="00906C4D"/>
    <w:rsid w:val="00910235"/>
    <w:rsid w:val="009118DA"/>
    <w:rsid w:val="009164B1"/>
    <w:rsid w:val="009200F3"/>
    <w:rsid w:val="00923BA7"/>
    <w:rsid w:val="00924B0E"/>
    <w:rsid w:val="00925157"/>
    <w:rsid w:val="0093584A"/>
    <w:rsid w:val="00936760"/>
    <w:rsid w:val="00940488"/>
    <w:rsid w:val="00945FE2"/>
    <w:rsid w:val="00950C17"/>
    <w:rsid w:val="00951599"/>
    <w:rsid w:val="00951E0E"/>
    <w:rsid w:val="00952092"/>
    <w:rsid w:val="009527AD"/>
    <w:rsid w:val="00964BCE"/>
    <w:rsid w:val="00966BD1"/>
    <w:rsid w:val="00975AB8"/>
    <w:rsid w:val="00976C50"/>
    <w:rsid w:val="00977ABC"/>
    <w:rsid w:val="00980DAE"/>
    <w:rsid w:val="00990AAD"/>
    <w:rsid w:val="00990DC2"/>
    <w:rsid w:val="009A1657"/>
    <w:rsid w:val="009B3B63"/>
    <w:rsid w:val="009B4382"/>
    <w:rsid w:val="009C486A"/>
    <w:rsid w:val="009D4747"/>
    <w:rsid w:val="009D53F2"/>
    <w:rsid w:val="009E0410"/>
    <w:rsid w:val="009E14A4"/>
    <w:rsid w:val="00A111D4"/>
    <w:rsid w:val="00A11F7F"/>
    <w:rsid w:val="00A156A1"/>
    <w:rsid w:val="00A1586C"/>
    <w:rsid w:val="00A15D92"/>
    <w:rsid w:val="00A167E1"/>
    <w:rsid w:val="00A16CB7"/>
    <w:rsid w:val="00A20A74"/>
    <w:rsid w:val="00A21D75"/>
    <w:rsid w:val="00A25F56"/>
    <w:rsid w:val="00A26DEB"/>
    <w:rsid w:val="00A26F41"/>
    <w:rsid w:val="00A32A7E"/>
    <w:rsid w:val="00A36FEA"/>
    <w:rsid w:val="00A453E0"/>
    <w:rsid w:val="00A55879"/>
    <w:rsid w:val="00A55984"/>
    <w:rsid w:val="00A57CFB"/>
    <w:rsid w:val="00A6295F"/>
    <w:rsid w:val="00A63A2F"/>
    <w:rsid w:val="00A80877"/>
    <w:rsid w:val="00A80EB8"/>
    <w:rsid w:val="00A8176D"/>
    <w:rsid w:val="00A832EE"/>
    <w:rsid w:val="00A874B6"/>
    <w:rsid w:val="00A94E64"/>
    <w:rsid w:val="00A95D98"/>
    <w:rsid w:val="00AA5E00"/>
    <w:rsid w:val="00AA6A6F"/>
    <w:rsid w:val="00AA7340"/>
    <w:rsid w:val="00AB50D4"/>
    <w:rsid w:val="00AC49C5"/>
    <w:rsid w:val="00AC537F"/>
    <w:rsid w:val="00AC7A41"/>
    <w:rsid w:val="00AC7BBC"/>
    <w:rsid w:val="00AD5896"/>
    <w:rsid w:val="00AE06FC"/>
    <w:rsid w:val="00AE1857"/>
    <w:rsid w:val="00AE2F7D"/>
    <w:rsid w:val="00AE759F"/>
    <w:rsid w:val="00AF22B7"/>
    <w:rsid w:val="00AF3879"/>
    <w:rsid w:val="00B13297"/>
    <w:rsid w:val="00B13853"/>
    <w:rsid w:val="00B3034F"/>
    <w:rsid w:val="00B3235E"/>
    <w:rsid w:val="00B36F70"/>
    <w:rsid w:val="00B41659"/>
    <w:rsid w:val="00B52795"/>
    <w:rsid w:val="00B569D5"/>
    <w:rsid w:val="00B62DCB"/>
    <w:rsid w:val="00B70AA0"/>
    <w:rsid w:val="00B75645"/>
    <w:rsid w:val="00B8142A"/>
    <w:rsid w:val="00B85697"/>
    <w:rsid w:val="00B92E08"/>
    <w:rsid w:val="00B93AED"/>
    <w:rsid w:val="00B96C36"/>
    <w:rsid w:val="00BB5F49"/>
    <w:rsid w:val="00BD189B"/>
    <w:rsid w:val="00BD4933"/>
    <w:rsid w:val="00BE3E3D"/>
    <w:rsid w:val="00BE6B94"/>
    <w:rsid w:val="00BF47CE"/>
    <w:rsid w:val="00C2503C"/>
    <w:rsid w:val="00C3014D"/>
    <w:rsid w:val="00C35F3C"/>
    <w:rsid w:val="00C371BD"/>
    <w:rsid w:val="00C428FE"/>
    <w:rsid w:val="00C42D9C"/>
    <w:rsid w:val="00C55EDD"/>
    <w:rsid w:val="00C73D7F"/>
    <w:rsid w:val="00C74B1C"/>
    <w:rsid w:val="00C93C9E"/>
    <w:rsid w:val="00C95793"/>
    <w:rsid w:val="00C962FA"/>
    <w:rsid w:val="00CA067A"/>
    <w:rsid w:val="00CB17FF"/>
    <w:rsid w:val="00CB426D"/>
    <w:rsid w:val="00CB69D3"/>
    <w:rsid w:val="00CB6EE9"/>
    <w:rsid w:val="00CE13F5"/>
    <w:rsid w:val="00CE5D8F"/>
    <w:rsid w:val="00CF4A6D"/>
    <w:rsid w:val="00CF6AEE"/>
    <w:rsid w:val="00D00F08"/>
    <w:rsid w:val="00D01170"/>
    <w:rsid w:val="00D04C13"/>
    <w:rsid w:val="00D06269"/>
    <w:rsid w:val="00D15642"/>
    <w:rsid w:val="00D174F1"/>
    <w:rsid w:val="00D17625"/>
    <w:rsid w:val="00D17B84"/>
    <w:rsid w:val="00D202CF"/>
    <w:rsid w:val="00D205D2"/>
    <w:rsid w:val="00D228F9"/>
    <w:rsid w:val="00D23141"/>
    <w:rsid w:val="00D2360C"/>
    <w:rsid w:val="00D3799F"/>
    <w:rsid w:val="00D4044C"/>
    <w:rsid w:val="00D43624"/>
    <w:rsid w:val="00D43B45"/>
    <w:rsid w:val="00D535ED"/>
    <w:rsid w:val="00D55F3D"/>
    <w:rsid w:val="00D61B58"/>
    <w:rsid w:val="00D7071B"/>
    <w:rsid w:val="00D75A00"/>
    <w:rsid w:val="00D76F83"/>
    <w:rsid w:val="00D773F0"/>
    <w:rsid w:val="00D80AE7"/>
    <w:rsid w:val="00D82699"/>
    <w:rsid w:val="00D84E63"/>
    <w:rsid w:val="00D85A56"/>
    <w:rsid w:val="00D86266"/>
    <w:rsid w:val="00DA0BB8"/>
    <w:rsid w:val="00DA23BC"/>
    <w:rsid w:val="00DA3C37"/>
    <w:rsid w:val="00DA54EE"/>
    <w:rsid w:val="00DB4D7A"/>
    <w:rsid w:val="00DB7CA0"/>
    <w:rsid w:val="00DD4584"/>
    <w:rsid w:val="00DD581F"/>
    <w:rsid w:val="00DE47A1"/>
    <w:rsid w:val="00DE4AD8"/>
    <w:rsid w:val="00DF1DD4"/>
    <w:rsid w:val="00DF74C2"/>
    <w:rsid w:val="00E0161C"/>
    <w:rsid w:val="00E04A06"/>
    <w:rsid w:val="00E12F28"/>
    <w:rsid w:val="00E15256"/>
    <w:rsid w:val="00E15ECB"/>
    <w:rsid w:val="00E23886"/>
    <w:rsid w:val="00E25DB9"/>
    <w:rsid w:val="00E26FF5"/>
    <w:rsid w:val="00E376D8"/>
    <w:rsid w:val="00E4041E"/>
    <w:rsid w:val="00E41775"/>
    <w:rsid w:val="00E510AF"/>
    <w:rsid w:val="00E620BA"/>
    <w:rsid w:val="00E62773"/>
    <w:rsid w:val="00E6395A"/>
    <w:rsid w:val="00E70CA6"/>
    <w:rsid w:val="00E764CA"/>
    <w:rsid w:val="00E81ECE"/>
    <w:rsid w:val="00E840B8"/>
    <w:rsid w:val="00E84A70"/>
    <w:rsid w:val="00E856A6"/>
    <w:rsid w:val="00E9064F"/>
    <w:rsid w:val="00E93E88"/>
    <w:rsid w:val="00EA0D0E"/>
    <w:rsid w:val="00EA32EA"/>
    <w:rsid w:val="00EA5D07"/>
    <w:rsid w:val="00EB35E8"/>
    <w:rsid w:val="00EC04A8"/>
    <w:rsid w:val="00EE2D8B"/>
    <w:rsid w:val="00EF039E"/>
    <w:rsid w:val="00EF1E41"/>
    <w:rsid w:val="00EF2955"/>
    <w:rsid w:val="00F16BBE"/>
    <w:rsid w:val="00F212AF"/>
    <w:rsid w:val="00F26ECA"/>
    <w:rsid w:val="00F30AF0"/>
    <w:rsid w:val="00F30DFF"/>
    <w:rsid w:val="00F3481A"/>
    <w:rsid w:val="00F46C70"/>
    <w:rsid w:val="00F47DAC"/>
    <w:rsid w:val="00F505C9"/>
    <w:rsid w:val="00F50650"/>
    <w:rsid w:val="00F542A5"/>
    <w:rsid w:val="00F563FC"/>
    <w:rsid w:val="00F6446C"/>
    <w:rsid w:val="00F64DFE"/>
    <w:rsid w:val="00F71EEA"/>
    <w:rsid w:val="00F765E1"/>
    <w:rsid w:val="00F87477"/>
    <w:rsid w:val="00F95388"/>
    <w:rsid w:val="00FA406A"/>
    <w:rsid w:val="00FB3BCA"/>
    <w:rsid w:val="00FC0FAE"/>
    <w:rsid w:val="00FC1227"/>
    <w:rsid w:val="00FC222B"/>
    <w:rsid w:val="00FC2232"/>
    <w:rsid w:val="00FC4D3F"/>
    <w:rsid w:val="00FD0589"/>
    <w:rsid w:val="00FD13BF"/>
    <w:rsid w:val="00FD1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SL Computer</cp:lastModifiedBy>
  <cp:revision>14</cp:revision>
  <cp:lastPrinted>2018-10-13T13:28:00Z</cp:lastPrinted>
  <dcterms:created xsi:type="dcterms:W3CDTF">2018-10-13T09:54:00Z</dcterms:created>
  <dcterms:modified xsi:type="dcterms:W3CDTF">2018-10-13T13:28:00Z</dcterms:modified>
</cp:coreProperties>
</file>