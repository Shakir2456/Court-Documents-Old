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BD189B" w:rsidRDefault="00201331" w:rsidP="00201331">
      <w:pPr>
        <w:jc w:val="center"/>
        <w:rPr>
          <w:sz w:val="58"/>
        </w:rPr>
      </w:pPr>
      <w:r w:rsidRPr="00BD189B">
        <w:rPr>
          <w:sz w:val="60"/>
        </w:rPr>
        <w:t>‡gvKvg weÁ j¨vÛ mv‡f© UªvBeyb¨vj, Puv`cyi|</w:t>
      </w:r>
    </w:p>
    <w:p w:rsidR="00201331" w:rsidRPr="00641CAD" w:rsidRDefault="00201331" w:rsidP="00F71EEA">
      <w:pPr>
        <w:spacing w:after="0" w:line="240" w:lineRule="auto"/>
        <w:ind w:left="-900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>‡gvKÏgv bs-</w:t>
      </w:r>
      <w:r w:rsidR="003516FF">
        <w:rPr>
          <w:sz w:val="36"/>
          <w:szCs w:val="36"/>
          <w:u w:val="single"/>
        </w:rPr>
        <w:t>1980</w:t>
      </w:r>
      <w:r w:rsidR="00F47DAC" w:rsidRPr="00641CAD">
        <w:rPr>
          <w:sz w:val="36"/>
          <w:szCs w:val="36"/>
          <w:u w:val="single"/>
        </w:rPr>
        <w:t>/201</w:t>
      </w:r>
      <w:r w:rsidR="003516FF">
        <w:rPr>
          <w:sz w:val="36"/>
          <w:szCs w:val="36"/>
          <w:u w:val="single"/>
        </w:rPr>
        <w:t>7</w:t>
      </w:r>
      <w:r w:rsidRPr="00641CAD">
        <w:rPr>
          <w:sz w:val="36"/>
          <w:szCs w:val="36"/>
          <w:u w:val="single"/>
        </w:rPr>
        <w:t>Bs</w:t>
      </w:r>
    </w:p>
    <w:p w:rsidR="00201331" w:rsidRPr="00641CAD" w:rsidRDefault="00201331" w:rsidP="00201331">
      <w:pPr>
        <w:spacing w:after="0"/>
        <w:rPr>
          <w:sz w:val="36"/>
          <w:szCs w:val="36"/>
        </w:rPr>
      </w:pPr>
      <w:r w:rsidRPr="00641CAD">
        <w:rPr>
          <w:sz w:val="36"/>
          <w:szCs w:val="36"/>
        </w:rPr>
        <w:t>j¨vÛ mv‡f©</w:t>
      </w:r>
    </w:p>
    <w:p w:rsidR="00201331" w:rsidRPr="00641CAD" w:rsidRDefault="007572CE" w:rsidP="009527AD">
      <w:pPr>
        <w:spacing w:after="0" w:line="360" w:lineRule="auto"/>
        <w:ind w:left="2160"/>
        <w:rPr>
          <w:sz w:val="36"/>
          <w:szCs w:val="36"/>
        </w:rPr>
      </w:pPr>
      <w:r w:rsidRPr="007572CE">
        <w:rPr>
          <w:sz w:val="36"/>
        </w:rPr>
        <w:t>‡gvt iæûj Avwgb miKvi</w:t>
      </w:r>
      <w:r w:rsidR="00201331" w:rsidRPr="00641CAD">
        <w:rPr>
          <w:sz w:val="36"/>
          <w:szCs w:val="36"/>
        </w:rPr>
        <w:tab/>
      </w:r>
      <w:r w:rsidR="004E09A6" w:rsidRPr="00641CAD">
        <w:rPr>
          <w:sz w:val="36"/>
          <w:szCs w:val="36"/>
        </w:rPr>
        <w:t>...</w:t>
      </w:r>
      <w:r w:rsidR="00201331" w:rsidRPr="00641CAD">
        <w:rPr>
          <w:sz w:val="36"/>
          <w:szCs w:val="36"/>
        </w:rPr>
        <w:t>.............ev`x|</w:t>
      </w:r>
    </w:p>
    <w:p w:rsidR="00201331" w:rsidRPr="00641CAD" w:rsidRDefault="00201331" w:rsidP="009527AD">
      <w:pPr>
        <w:spacing w:after="0" w:line="360" w:lineRule="auto"/>
        <w:ind w:left="2160" w:firstLine="720"/>
        <w:rPr>
          <w:sz w:val="36"/>
          <w:szCs w:val="36"/>
        </w:rPr>
      </w:pPr>
      <w:r w:rsidRPr="00641CAD">
        <w:rPr>
          <w:sz w:val="36"/>
          <w:szCs w:val="36"/>
        </w:rPr>
        <w:t>ebvg</w:t>
      </w:r>
    </w:p>
    <w:p w:rsidR="00C42D9C" w:rsidRPr="007572CE" w:rsidRDefault="007572CE" w:rsidP="00201331">
      <w:pPr>
        <w:spacing w:after="0"/>
        <w:ind w:left="2160"/>
        <w:rPr>
          <w:sz w:val="36"/>
          <w:szCs w:val="36"/>
        </w:rPr>
      </w:pPr>
      <w:r w:rsidRPr="007572CE">
        <w:rPr>
          <w:sz w:val="36"/>
        </w:rPr>
        <w:t>‡gvmvt gvKQz`v †eMg</w:t>
      </w:r>
      <w:r w:rsidR="00201331" w:rsidRPr="007572CE">
        <w:rPr>
          <w:sz w:val="36"/>
          <w:szCs w:val="36"/>
        </w:rPr>
        <w:t xml:space="preserve"> Ms</w:t>
      </w:r>
      <w:r w:rsidR="00201331" w:rsidRPr="007572CE">
        <w:rPr>
          <w:sz w:val="36"/>
          <w:szCs w:val="36"/>
        </w:rPr>
        <w:tab/>
        <w:t>.................weev`x|</w:t>
      </w:r>
    </w:p>
    <w:p w:rsidR="00C42D9C" w:rsidRPr="00641CAD" w:rsidRDefault="00C42D9C" w:rsidP="00C42D9C">
      <w:pPr>
        <w:spacing w:after="0"/>
        <w:ind w:left="1440"/>
        <w:jc w:val="right"/>
        <w:rPr>
          <w:sz w:val="36"/>
          <w:szCs w:val="36"/>
        </w:rPr>
      </w:pPr>
    </w:p>
    <w:p w:rsidR="00DE47A1" w:rsidRPr="00641CAD" w:rsidRDefault="00DE47A1" w:rsidP="00B3034F">
      <w:pPr>
        <w:spacing w:after="0" w:line="360" w:lineRule="auto"/>
        <w:ind w:firstLine="72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bs †gvKÏgvi</w:t>
      </w:r>
      <w:r w:rsidR="00F47DAC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 xml:space="preserve">ev`x| Avgvi bvg </w:t>
      </w:r>
      <w:r w:rsidR="007572CE" w:rsidRPr="007572CE">
        <w:rPr>
          <w:sz w:val="36"/>
        </w:rPr>
        <w:t>‡gvt iæûj Avwgb miKvi,  wcZv- g„Z Avnv¤§` Djøv wgqv, mvs- Av`k© gymwjg cvov, Kzwgjøv †ivW, Puv`cyi</w:t>
      </w:r>
      <w:r w:rsidRPr="007572CE">
        <w:rPr>
          <w:sz w:val="36"/>
          <w:szCs w:val="36"/>
        </w:rPr>
        <w:t>, eqm- AbygvwbK</w:t>
      </w:r>
      <w:r w:rsidR="005564EA" w:rsidRPr="007572CE">
        <w:rPr>
          <w:sz w:val="36"/>
          <w:szCs w:val="36"/>
        </w:rPr>
        <w:t xml:space="preserve"> </w:t>
      </w:r>
      <w:r w:rsidR="00B85697" w:rsidRPr="007572CE">
        <w:rPr>
          <w:sz w:val="36"/>
          <w:szCs w:val="36"/>
        </w:rPr>
        <w:t>...</w:t>
      </w:r>
      <w:r w:rsidR="00B85697">
        <w:rPr>
          <w:sz w:val="36"/>
          <w:szCs w:val="36"/>
        </w:rPr>
        <w:t>..</w:t>
      </w:r>
      <w:r w:rsidR="007D54D4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>ermi, †ckv-</w:t>
      </w:r>
      <w:r w:rsidR="00377C41" w:rsidRPr="00641CAD">
        <w:rPr>
          <w:sz w:val="36"/>
          <w:szCs w:val="36"/>
        </w:rPr>
        <w:t xml:space="preserve"> </w:t>
      </w:r>
      <w:r w:rsidR="007572CE">
        <w:rPr>
          <w:sz w:val="36"/>
          <w:szCs w:val="36"/>
        </w:rPr>
        <w:t>AvBbRxex</w:t>
      </w:r>
      <w:r w:rsidRPr="00641CAD">
        <w:rPr>
          <w:sz w:val="36"/>
          <w:szCs w:val="36"/>
        </w:rPr>
        <w:t xml:space="preserve">, ag©- Bmjvg, RvZxqZv- evsjv‡`kx| </w:t>
      </w:r>
    </w:p>
    <w:p w:rsidR="00DE47A1" w:rsidRPr="00641CAD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  <w:u w:val="single"/>
        </w:rPr>
        <w:t>ms‡ÿ‡c ev`x c‡ÿ wjwLZ Revbew›`i weeiY mg~n</w:t>
      </w:r>
      <w:r w:rsidRPr="00641CAD">
        <w:rPr>
          <w:sz w:val="36"/>
          <w:szCs w:val="36"/>
        </w:rPr>
        <w:t>:-</w:t>
      </w:r>
    </w:p>
    <w:p w:rsidR="00326EE1" w:rsidRPr="00641CAD" w:rsidRDefault="00DE47A1" w:rsidP="00C371BD">
      <w:pPr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†gvKÏgvi</w:t>
      </w:r>
      <w:r w:rsidR="0011034E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 xml:space="preserve">ev`x| Avwg cÖwZÁv c~e©K njdbvgv mnKv‡i †NvlYv cÖ`vb Kwi‡ZwQ ‡h, </w:t>
      </w:r>
      <w:r w:rsidR="00326EE1" w:rsidRPr="00641CAD">
        <w:rPr>
          <w:sz w:val="36"/>
          <w:szCs w:val="36"/>
        </w:rPr>
        <w:t>A</w:t>
      </w:r>
      <w:r w:rsidR="0049113C">
        <w:rPr>
          <w:sz w:val="36"/>
          <w:szCs w:val="36"/>
        </w:rPr>
        <w:t>Î</w:t>
      </w:r>
      <w:r w:rsidR="00326EE1" w:rsidRPr="00641CAD">
        <w:rPr>
          <w:sz w:val="36"/>
          <w:szCs w:val="36"/>
        </w:rPr>
        <w:t>v`vjZ I Dc‡Rjv Puv`cy‡ii AšÍM©Z wKs mv‡eK 89 nvj 92bs weòz`x †gŠRvi wm.Gm. 222bs LwZqvbfz³ ‡gvt 11.63 GKi f~wgi evwl©K LvRbv ms 38|</w:t>
      </w:r>
      <w:r w:rsidR="00326EE1" w:rsidRPr="00641CAD">
        <w:rPr>
          <w:rFonts w:ascii="TuragOMJ" w:hAnsi="TuragOMJ" w:cs="TuragOMJ"/>
          <w:sz w:val="36"/>
          <w:szCs w:val="36"/>
          <w:cs/>
          <w:lang w:bidi="bn-IN"/>
        </w:rPr>
        <w:t>৵</w:t>
      </w:r>
      <w:r w:rsidR="00326EE1" w:rsidRPr="00641CAD">
        <w:rPr>
          <w:sz w:val="36"/>
          <w:szCs w:val="36"/>
        </w:rPr>
        <w:t xml:space="preserve"> Rgvi Rwg‡Z 1 wKËv ivqwZ ¯^‡Z¡ wnt |/6\// µvšÍ As‡k KvgZvi Luv, wns /6||// As‡k gvwQg Lv, /6||// As‡k Av‡jd Lv, /6||// As‡k AvwRg Lv, wns /6||// µvšÍ As‡k gymjxg Lv Ges wns |/6\// µvšÍ As‡k Kwig Lv gvwjK `LjxKvi nq I _v‡K| cÖKvk _v‡K †h, D³ 222bs wm.Gm. I Zr Aaxb¯’ 223/1, 223/2 I 224/1 bs LwZqv‡bi mvKzj¨ f~wgmn †gvU 11.63 GKi f~wgi wns|/6||// µvšÍ As‡ki </w:t>
      </w:r>
      <w:r w:rsidR="00326EE1" w:rsidRPr="00641CAD">
        <w:rPr>
          <w:sz w:val="36"/>
          <w:szCs w:val="36"/>
        </w:rPr>
        <w:lastRenderedPageBreak/>
        <w:t xml:space="preserve">f~wg‡Z Igi Lv e‡›`ve¯Í g~‡j gvwjK `LjxKvi wQ‡jb| weMZ wm.Gm. Rixc Avi¤¢ nIqvi Ae¨vewnZ c~‡e© D³ Igi Lv g„Zz¨eiY K‡ib| g„Zz¨Kv‡j gymjxg Lv, gvwQg Lv, AvwRg Lv I Av‡jc Lv‡K 4 cyÎ Iqvwik ivwLqv g„Zz¨eiY K‡ib| d‡j weMZ wm.Gm. Rixcvg‡j D³ 222bs wm.Gm. LwZqv‡b gymjxg Lv, gvwQg Lv, AvwRg Lv I Av‡jc Lvb cÖ‡Z¨‡Ki bv‡g wns /6||// µvšÍ Ask wnmv‡e ‡iKW©fz³ I cÖPvwiZ nq| Igi Lv‡bi D³ cyÎM‡Yi GKwÎZ wns|/6\// As‡k †gvt 3.88 GKi f~wg Dci¯’ gwb‡ei LvRbvi UvKv evKx cwo‡j Dci¯’ gwbe Zvnv‡`i weiæ‡× Puv`cyi 1g gy‡Ýd Av`vj‡Z 1932Bs m‡bi 825bs evKx cov LRbvi bvwjk `v‡qi Kwiqv ewY©Z Igi Lvi cyÎ gwQg Lv, Av‡jd Lv, AvwRg Lv I gymwjg Lvi weiæ‡× D³ †gvKÏgvq wWµx jvf K‡i| H Av`vj‡Z D³ wWµxi Abye‡j 1932Bs m‡bi 615bs LvRbvi wWµxRvix †gvKÏgv `v‡qi Kwiqv cwiPvjbv KivKvjxb D³ f~wg wbjv‡g DwV‡j Zvnv cÖKvk¨ wbjv‡g weMZ 21/03/1933Bs Zvwi‡L gnvivbx cvj evKx cov m~‡Î m‡ev©”P Wv‡K 145/- UvKv g~‡j¨ wbjvg Lwi` KiZt weMZ 29/04/1933Bs Zvwi‡L D³ wbjvg P~ovšÍ wm×v‡šÍ eqbvgv cÖvß nq Ges Av`vjZ †hv‡M Dnv‡Z `Lj MÖnY Kwiqv gvwjK I `LjxKvi AeavwiZ nq| Z`ve¯’vq D³ Igi Lvi Iqvwik gwQg Lv, gymwjg Lv, Av‡jd Lv I AvwRg Lv cÖgyL e¨w³MY K‡qK ermi D³ gnvivbx cvj nB‡Z eM©v ¯^iƒ‡c wKQz wKQz dm‡ji Ask w`qv Zvnv‡Z `LjKvi _vKve¯’vq weMZ </w:t>
      </w:r>
      <w:r w:rsidR="00326EE1" w:rsidRPr="00641CAD">
        <w:rPr>
          <w:sz w:val="36"/>
          <w:szCs w:val="36"/>
        </w:rPr>
        <w:lastRenderedPageBreak/>
        <w:t>1348 evsjv m‡bi 7B †cŠl H‡K¨ 22/12/1941Bs Zvwi‡L m¤úvw`Z I weMZ 07/01/42Bs Zvwi‡L †iwRtK…Z cY cÖe„wË g~jK QvcKejv `wjj g~‡j gnvivYx cvj nB‡Z ewY©Z Igi Lvi cyÎ gymwjg Lv, gvwQg Lv, AvwRg Lv I Av‡jc Lv wm.Gm. 222 LwZqvbfz³ f~wg Z`axb cÖRvcËbxq D‡jøwLZ LwZqvb mg~‡ni f~wg mn wns |/6\// µvšÍ As‡k †gvt 3.88 GKi f~wg I Zvnvi hveZxq ¯^Z¡ ¯^v_© Lwi` KiZt H mKj f~wg‡Z gvwjK `LjKvi nq I _v‡K| Z`ve¯’vq D³ wm.Gm. 222bs LwZqvbfz³ mv‡eK 564 `v‡M †gvt 1.23 GKi f~wg I Acivci `v‡Mi f~wg mn †gvt 3.88 GKi f~wg D‡jøwLZ `wjj g~‡j Lwi` Kwiqv Igi Lvi 4 cyÎ gymwjg Lv, gvwQg Lv, AvwRg Lv, Av‡jc Lv Dnv‡Z gvwjK `LjKvi nq I _v‡K| Z`ve¯’vq cÖ‡Z¨K åvZv Lwi`g~‡j †gvt .97 GKi f~wg cÖvß nq| bvwjkx 564 `v‡Mi †gvt 1.23 GKi f~wg Av›`‡i 4 åvZv Lwi`g~‡j cÖ‡Z¨‡K †gvt .3075 GKi f~wg cÖvß nBqv gvwjK `LjxKvi nq I _v‡K| ewY©Zfv‡e gvwjK `LjxKvi nBqv I _vwKqv A‡b¨i wbivs‡k wbivcwË‡Z weev`xcÿ I GjvKvi me© mvavi‡Yi Ávb †MvPi g‡Z I †`Lvg‡Z ixwZgZ  LvRbv`x Av`vq µ‡g †fvM`Lj Kwiqv Avwm‡Z _v‡K I i‡n| weMZ Gm.G. Rixc Avg‡j Acivci kixKM‡Yi bv‡gi mwnZ Zvnv‡`i bv‡g Gm.G. 188bs LwZqv‡b †iKW© fz³ I cÖPvwiZ nq|</w:t>
      </w:r>
    </w:p>
    <w:p w:rsidR="00326EE1" w:rsidRPr="00641CAD" w:rsidRDefault="00326EE1" w:rsidP="00326EE1">
      <w:pPr>
        <w:numPr>
          <w:ilvl w:val="0"/>
          <w:numId w:val="4"/>
        </w:numPr>
        <w:spacing w:line="396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 ewY©Z fv‡e AvwRg Lv bvwjkx 564 `v‡Mi f~wg Av›`‡i .3075 GKi f~wg‡Z gvwjK `LjxKvi _vKve¯’vq †iv¯Íg Lv I Av°vQ Lvb †K 2 cyÎ </w:t>
      </w:r>
      <w:r w:rsidRPr="00641CAD">
        <w:rPr>
          <w:sz w:val="36"/>
          <w:szCs w:val="36"/>
        </w:rPr>
        <w:lastRenderedPageBreak/>
        <w:t xml:space="preserve">Ges KzjQzgv †eMg I dv‡Zgv †eMg‡K 2 Kb¨v Iqvwik we`¨gv‡b ci‡jvK Mgb Kwi‡j Zvnviv Zr Z¨vR¨ ex‡Ë nvivnvwi As‡k gvwjK `LjxKvi nq I _v‡K| bvwjkx 564 `v‡Mi f~wg‡Z Av‡jc Lv †gvt .3075 GKi f~wg‡Z gvwjK `LjxKvi _vKve¯’vq BDQzd Lv, weig Lv, Avnv¤§` Lv, Av`g Lv, †iŠkb Lv †K 5 cyÎ Iqvwik we`¨gv‡b ci‡jvK Mgb Kwi‡j Zvnviv Zr Z¨vR¨ex‡Ë nvivnvwi gvwjK `LjxKvi nq I _v‡K| bvwjkx 564 `v‡Mi f~wg‡Z gvwQg Lv †gvt .3075 GKi f~wg‡Z gvwjK `LjxKvi _vKve¯’vq Kvw`i Lv I me`vi Lv‡K 2 cyÎ Iqvwik we`¨gv‡b ci‡jvK Mgb Kwi‡j Zvnviv Zr Z¨vR¨ ex‡Ë nvivnvwi As‡k gvwjK `LjxKvi nq I _v‡K| Kvw`i Lv g„Zz¨Kv‡j Kvjy Lv‡K 1 cyÎ Iqvwik ivwLqv hvq| D³ Kvjy Lv Zr Z¨vR¨ ex‡Ë gvwjK `LjxKvi nq I _v‡K| </w:t>
      </w:r>
    </w:p>
    <w:p w:rsidR="00326EE1" w:rsidRPr="00641CAD" w:rsidRDefault="00326EE1" w:rsidP="00C371BD">
      <w:pPr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ewY©Zfv‡e AvRxg Lv‡bi cyÎ †iv¯Íg Lv, Av°vQ Lv, Av‡jc Lv‡bi cyÎ BDQzd Lv, weig Lv, Avnv¤§` Lv, Av`g Lv Ges gvwQg Lv‡bi cyÎ Kvw`i Lv‡bi Iqvwik cyÎ Kvjy Lv weMZ 04/08/1993Bs Zvwi‡L ‡iwRtK…Z </w:t>
      </w:r>
      <w:r w:rsidR="00F6446C">
        <w:rPr>
          <w:sz w:val="36"/>
          <w:szCs w:val="36"/>
        </w:rPr>
        <w:t>3680</w:t>
      </w:r>
      <w:r w:rsidRPr="00641CAD">
        <w:rPr>
          <w:sz w:val="36"/>
          <w:szCs w:val="36"/>
        </w:rPr>
        <w:t xml:space="preserve">bs mvdKejv `wjj g~‡j mv‡eK 564 `v‡M †gvt .12 GKi f~wg ev`xi wbKU weµq Kwiqv `Ljvc©Y Kwiqv w`‡j ev`x D³ f~wg‡Z `Lj cÖvß nBqv gvwjK `LjxKvi nq I Av‡Q| Z`ve¯’vq D³ f~wg m¤ú‡K© 1198/2005-2006bs bvgRvix I Rgv LvwiR †gvKÏgv g~‡j LvwiR Kwiqv LvwiRx 1847bs LwZqvb cÖvß nBqv ixwZgZ </w:t>
      </w:r>
      <w:r w:rsidRPr="00641CAD">
        <w:rPr>
          <w:sz w:val="36"/>
          <w:szCs w:val="36"/>
        </w:rPr>
        <w:lastRenderedPageBreak/>
        <w:t>LvRbv`x Av`vq Kwiqv c„_K †cŠi †nvwìs m„Rb Kwiqv D³ f~wgi Pvwiw`‡K cvKv evDÛvix Iqvj wbg©vb Kwiqv weev`xcÿ I GjvKvi me©mvavi‡Yi Ávb †MvPi g‡Z †`Lv g‡Z A‡b¨i wbivs‡k wbivcwË‡Z Z_vq g~j¨evb e„ÿv`x †ivcb I iÿYv‡eÿY Kwiqv †fvM `Lj Kwiqv Avwm‡Z‡Q|</w:t>
      </w:r>
    </w:p>
    <w:p w:rsidR="00326EE1" w:rsidRPr="00641CAD" w:rsidRDefault="00326EE1" w:rsidP="00C371BD">
      <w:pPr>
        <w:numPr>
          <w:ilvl w:val="0"/>
          <w:numId w:val="4"/>
        </w:numPr>
        <w:spacing w:line="384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 bvwjkx wm.Gm. 266bs LwZqvbfz³ †gvt 1.32 GKi f~wg‡Z ewY©Z Igi Luvi cyÎ Av‡jc Lvb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2A1A52">
        <w:rPr>
          <w:rFonts w:eastAsiaTheme="minorEastAsia"/>
          <w:sz w:val="36"/>
          <w:szCs w:val="36"/>
        </w:rPr>
        <w:t>. Avbv</w:t>
      </w:r>
      <w:r w:rsidRPr="00641CAD">
        <w:rPr>
          <w:sz w:val="36"/>
          <w:szCs w:val="36"/>
        </w:rPr>
        <w:t xml:space="preserve"> As‡k, Avw</w:t>
      </w:r>
      <w:r w:rsidR="00372C2E">
        <w:rPr>
          <w:sz w:val="36"/>
          <w:szCs w:val="36"/>
        </w:rPr>
        <w:t>R</w:t>
      </w:r>
      <w:r w:rsidRPr="00641CAD">
        <w:rPr>
          <w:sz w:val="36"/>
          <w:szCs w:val="36"/>
        </w:rPr>
        <w:t xml:space="preserve">g Luv wns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2A1A52">
        <w:rPr>
          <w:rFonts w:eastAsiaTheme="minorEastAsia"/>
          <w:sz w:val="36"/>
          <w:szCs w:val="36"/>
        </w:rPr>
        <w:t>.</w:t>
      </w:r>
      <w:r w:rsidRPr="00641CAD">
        <w:rPr>
          <w:sz w:val="36"/>
          <w:szCs w:val="36"/>
        </w:rPr>
        <w:t xml:space="preserve"> </w:t>
      </w:r>
      <w:r w:rsidR="002A1A52">
        <w:rPr>
          <w:sz w:val="36"/>
          <w:szCs w:val="36"/>
        </w:rPr>
        <w:t>Avbv</w:t>
      </w:r>
      <w:r w:rsidRPr="00641CAD">
        <w:rPr>
          <w:sz w:val="36"/>
          <w:szCs w:val="36"/>
        </w:rPr>
        <w:t xml:space="preserve"> As‡k, </w:t>
      </w:r>
      <w:r w:rsidR="00A111D4">
        <w:rPr>
          <w:sz w:val="36"/>
          <w:szCs w:val="36"/>
        </w:rPr>
        <w:t xml:space="preserve">gvwQg Lv wns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A111D4">
        <w:rPr>
          <w:rFonts w:eastAsiaTheme="minorEastAsia"/>
          <w:sz w:val="36"/>
          <w:szCs w:val="36"/>
        </w:rPr>
        <w:t>.</w:t>
      </w:r>
      <w:r w:rsidR="00372C2E">
        <w:rPr>
          <w:rFonts w:eastAsiaTheme="minorEastAsia"/>
          <w:sz w:val="36"/>
          <w:szCs w:val="36"/>
        </w:rPr>
        <w:t xml:space="preserve"> Avbv As‡k</w:t>
      </w:r>
      <w:r w:rsidRPr="00641CAD">
        <w:rPr>
          <w:sz w:val="36"/>
          <w:szCs w:val="36"/>
        </w:rPr>
        <w:t>,</w:t>
      </w:r>
      <w:r w:rsidR="00372C2E">
        <w:rPr>
          <w:sz w:val="36"/>
          <w:szCs w:val="36"/>
        </w:rPr>
        <w:t xml:space="preserve"> gyQwjg Lv wns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372C2E">
        <w:rPr>
          <w:rFonts w:eastAsiaTheme="minorEastAsia"/>
          <w:sz w:val="36"/>
          <w:szCs w:val="36"/>
        </w:rPr>
        <w:t>. As‡k,</w:t>
      </w:r>
      <w:r w:rsidRPr="00641CAD">
        <w:rPr>
          <w:sz w:val="36"/>
          <w:szCs w:val="36"/>
        </w:rPr>
        <w:t xml:space="preserve"> wns|/6||// µvšÍ As‡k KgZvi Lv I wns</w:t>
      </w:r>
      <w:r w:rsidR="00A111D4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A111D4">
        <w:rPr>
          <w:rFonts w:eastAsiaTheme="minorEastAsia"/>
          <w:sz w:val="36"/>
          <w:szCs w:val="36"/>
        </w:rPr>
        <w:t>13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Pr="00641CAD">
        <w:rPr>
          <w:sz w:val="36"/>
          <w:szCs w:val="36"/>
        </w:rPr>
        <w:t xml:space="preserve"> µvšÍ As‡k Kwig Lv gvwjK `LjxKvi nq I _v‡K| D³ wm.Gm. 266 bs LwZqvbfz³ 563 `v‡M †gvU f~wg .60 GKi nq| D³ `v‡Mi f~wg‡Z Igi Lvi cyÎ gymjxg Lv, gvwQg Lv, AvwRg Lv I Av‡jc Lv 4 åvZv cÖ‡Z¨‡K †gvt .15 GKi f~wg cÖvß nq| cÖKvk _v‡K †h, wm.Gm. LwZqv‡bi D³ 563 `v‡Mi wecixZ gšÍe¨ Kjv‡g Ò`s gymjxg Lv MsÓ wjwc e× iwnqv‡Q| D³ 563 `v‡Mi f~wg‡Z gvwQg Lv †gvt .15 GKi f~wg‡Z gvwjK `LjxKvi _vKve¯’vq cÖvKewY©Z †iv¯Í</w:t>
      </w:r>
      <w:r w:rsidR="00E15256">
        <w:rPr>
          <w:sz w:val="36"/>
          <w:szCs w:val="36"/>
        </w:rPr>
        <w:t>g</w:t>
      </w:r>
      <w:r w:rsidRPr="00641CAD">
        <w:rPr>
          <w:sz w:val="36"/>
          <w:szCs w:val="36"/>
        </w:rPr>
        <w:t xml:space="preserve"> Lv I Av°vQ Lv †K 2 cyÎ Ges KzjQzgv †eMg I dv‡Zgv †eMg‡K 2 Kb¨v Iqvwik we`¨gv‡b ci‡jvK MgY Kwi‡j Zvnviv Zr Z¨vR¨ex‡Ë nvivnvwi As‡k gvwjK `LjxKvi nq I _v‡K| Aci kixK Av‡jc Lv D³ 563 `v‡Mi f~wg Av›`‡i †gvt .15 GKi f~wg‡Z gvwjK `LjxKvi _vKve¯’vq BDQzd Lv, </w:t>
      </w:r>
      <w:r w:rsidRPr="00641CAD">
        <w:rPr>
          <w:sz w:val="36"/>
          <w:szCs w:val="36"/>
        </w:rPr>
        <w:lastRenderedPageBreak/>
        <w:t xml:space="preserve">weig Lv, Avnv¤§` Lv, Av`g Lv I †iŠkb Lv †K 5 cyÎ Iqvwik we`¨gv‡b ci‡jvK Mgb Kwi‡j Zvnviv Zr Z¨vR¨ ex‡Ë gvwjK `LjxKvi nq I _v‡K| </w:t>
      </w:r>
      <w:r w:rsidR="00E15256">
        <w:rPr>
          <w:sz w:val="36"/>
          <w:szCs w:val="36"/>
        </w:rPr>
        <w:t>D³</w:t>
      </w:r>
      <w:r w:rsidRPr="00641CAD">
        <w:rPr>
          <w:sz w:val="36"/>
          <w:szCs w:val="36"/>
        </w:rPr>
        <w:t xml:space="preserve"> LwZqv‡bi Aci kixK gvwQg Lv †gvt .15 GKi f~wg‡Z gvwjK `LjxKvi _vKve¯’vq Kvw`i Lv I me`i Lv †K 2 cyÎ Iqvwik we`¨gv‡b ci‡jvK Mgb Kwi‡j Zvnviv Zr Z¨vR¨ ex‡Ë gvwjK `LjxKvi nq I _v‡K| Kvw`i Lv g„Zz¨Kv‡j Kvjy Lv †K Iqvwik cyÎ ivwLqv hvq| D³ Kvjy Lv Zr Z¨vR¨ ex‡Ë gvwjK `LjxKvi nq I _v‡K|</w:t>
      </w:r>
    </w:p>
    <w:p w:rsidR="00326EE1" w:rsidRPr="00641CAD" w:rsidRDefault="00326EE1" w:rsidP="00C371BD">
      <w:pPr>
        <w:numPr>
          <w:ilvl w:val="0"/>
          <w:numId w:val="4"/>
        </w:numPr>
        <w:spacing w:line="384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weMZ Gm.G. Rixcvg‡j Zvnv‡`i bvg Gm.G. 254bs LwZqv‡b ï×iƒ‡c †iKW©fz³ I cÖPvwiZ nq| ewY©Zfv‡e gvwjK `LjxKvi _vKve¯’vq ixwZgZ LvRbv`x Av`vq µ‡g A‡b¨i wbivs‡k wbivcwË‡Z wbwe©ev‡` wbR ¯^Z¡ I `Lj cÖPv‡i A‡b¨i ¯^Z¡ I `Lj A¯^xKv‡i GjvKvi me© mvavi‡bi ‡`Lv g‡Z I Ávb †MvPi g‡Z †fvM `Lj Kwiqv Avwm‡Z _v‡K I i‡n| ewY©Zfv‡e gvwjK `LjxKvi _vKve¯’vq †iv¯Íg Lv, Av°vQ Lv, BDQzd Lv, weig Lv, Avnv¤§` Lv, Av`g Lv Ges Kvjy Lv Zvnv‡`i gvwjKx `Ljxq 563 `v‡Mi f~wg Av›`‡i †gvt .06 GKi f~wg weMZ 04/08/1993Bs Zvwi‡L †iwRtK…Z</w:t>
      </w:r>
      <w:r w:rsidR="00E15256">
        <w:rPr>
          <w:sz w:val="36"/>
          <w:szCs w:val="36"/>
        </w:rPr>
        <w:t xml:space="preserve"> 3680bs</w:t>
      </w:r>
      <w:r w:rsidRPr="00641CAD">
        <w:rPr>
          <w:sz w:val="36"/>
          <w:szCs w:val="36"/>
        </w:rPr>
        <w:t xml:space="preserve"> mvdKejv `wjjg~‡j ev`xi wbKU weµq Kwiqv `Ljvc©Y Kwiqv w`‡j ev`x D³ †gvt .06 GKi f~wg‡Z gvwjK `LjxKvi nq I Av‡Q| Z`ve¯’vq ev`x D³ f~wg m¤ú‡K© 1198/2005-2006bs bvgRvix I </w:t>
      </w:r>
      <w:r w:rsidRPr="00641CAD">
        <w:rPr>
          <w:sz w:val="36"/>
          <w:szCs w:val="36"/>
        </w:rPr>
        <w:lastRenderedPageBreak/>
        <w:t xml:space="preserve">RgvLvwiR †gvKÏgv g~‡j LvwiR Kwiqv LvwiRx 1847bs LwZqvb cÖvß nBqv </w:t>
      </w:r>
      <w:r w:rsidR="00581EB7">
        <w:rPr>
          <w:sz w:val="36"/>
          <w:szCs w:val="36"/>
        </w:rPr>
        <w:t xml:space="preserve">Z`vbye‡j </w:t>
      </w:r>
      <w:r w:rsidRPr="00641CAD">
        <w:rPr>
          <w:sz w:val="36"/>
          <w:szCs w:val="36"/>
        </w:rPr>
        <w:t>ixwZgZ LvRbv`x Av`vq Kwiqv Ges †cŠi †nvwìs Lywjqv</w:t>
      </w:r>
      <w:r w:rsidR="00581EB7">
        <w:rPr>
          <w:sz w:val="36"/>
          <w:szCs w:val="36"/>
        </w:rPr>
        <w:t xml:space="preserve"> </w:t>
      </w:r>
      <w:r w:rsidR="00E15256">
        <w:rPr>
          <w:sz w:val="36"/>
          <w:szCs w:val="36"/>
        </w:rPr>
        <w:t xml:space="preserve"> </w:t>
      </w:r>
      <w:r w:rsidR="00581EB7" w:rsidRPr="00581EB7">
        <w:rPr>
          <w:rFonts w:asciiTheme="minorHAnsi" w:hAnsiTheme="minorHAnsi" w:cstheme="minorHAnsi"/>
          <w:sz w:val="36"/>
          <w:szCs w:val="36"/>
        </w:rPr>
        <w:t>I</w:t>
      </w:r>
      <w:r w:rsidR="00581EB7">
        <w:rPr>
          <w:rFonts w:asciiTheme="minorHAnsi" w:hAnsiTheme="minorHAnsi" w:cstheme="minorHAnsi"/>
          <w:sz w:val="36"/>
          <w:szCs w:val="36"/>
        </w:rPr>
        <w:t>P</w:t>
      </w:r>
      <w:r w:rsidR="00581EB7" w:rsidRPr="00581EB7">
        <w:rPr>
          <w:rFonts w:asciiTheme="minorHAnsi" w:hAnsiTheme="minorHAnsi" w:cstheme="minorHAnsi"/>
          <w:sz w:val="36"/>
          <w:szCs w:val="36"/>
        </w:rPr>
        <w:t xml:space="preserve"> No. 15-1077-01</w:t>
      </w:r>
      <w:r w:rsidR="00581EB7">
        <w:rPr>
          <w:sz w:val="36"/>
          <w:szCs w:val="36"/>
        </w:rPr>
        <w:t>bs g~‡j</w:t>
      </w:r>
      <w:r w:rsidRPr="00641CAD">
        <w:rPr>
          <w:sz w:val="36"/>
          <w:szCs w:val="36"/>
        </w:rPr>
        <w:t xml:space="preserve"> ixwZgZ †fvM `Lj Kwiqv Avwm‡Z‡Q| Z`ve¯’vq ev`x D³ f~wg‡Z cvKv evDÛvix Iqvj wbg©vY Kwiqv Z_vq M„nv`x D‡Ëvjb Kwiqv K‡ZKvs‡k †`vKvb Ni¯’vcb Kwiqv Z_vq fvovwUqv emvBqv fvovwUqv gva¨‡g `Lj †fvM Kwiqv Avwm‡Z‡Q| ev`x Zvnvi gvwjKx `Ljxq f~wg m¤ú‡K© ¯’vbxq Puv`cyi †cŠimfvi 1077-01bs †nvwìs g~‡j ixwZgZ †cŠiKi Av`vq Kwiqv `Lj †fvM Kwiqv Avwm‡Z‡Q|</w:t>
      </w:r>
    </w:p>
    <w:p w:rsidR="00581EB7" w:rsidRDefault="00326EE1" w:rsidP="00581EB7">
      <w:pPr>
        <w:numPr>
          <w:ilvl w:val="0"/>
          <w:numId w:val="4"/>
        </w:numPr>
        <w:spacing w:line="396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ewY©Zfv‡e ev`x bvwjkx mv‡eK 564 `v‡M †gvt .12 GKi Ges bvwjkx mv‡eK 563 `v‡M †gvt .06 GKi f~wg ewY©Z 04/08/1993Bs Zvwi‡L †iwRtK…Z</w:t>
      </w:r>
      <w:r w:rsidR="00581EB7">
        <w:rPr>
          <w:sz w:val="36"/>
          <w:szCs w:val="36"/>
        </w:rPr>
        <w:t xml:space="preserve"> 3680bs</w:t>
      </w:r>
      <w:r w:rsidRPr="00641CAD">
        <w:rPr>
          <w:sz w:val="36"/>
          <w:szCs w:val="36"/>
        </w:rPr>
        <w:t xml:space="preserve"> QvdKejv `wjj g~‡j Lwi` Kwiqv Lwi`vewa A‡b¨i wbivs‡k wbivcwË‡Z wbwe©ev‡`, wbR ¯^Z¡ I `Lj cÖPv‡i A‡b¨i ¯^Z¡ I `Lj A¯^xKv‡i weev`xcÿ I GjvKvi me© mvavi‡Yi Ávb †MvPi g‡Z I †`Lv g‡Z Øv`k erm‡ii eû D×©Kvj hver †fvM `Lj Kwiqv Avwm‡Z‡Q| </w:t>
      </w:r>
    </w:p>
    <w:p w:rsidR="006F6329" w:rsidRPr="00581EB7" w:rsidRDefault="00326EE1" w:rsidP="00346C68">
      <w:pPr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581EB7">
        <w:rPr>
          <w:sz w:val="36"/>
          <w:szCs w:val="36"/>
        </w:rPr>
        <w:t xml:space="preserve">ev`x bvwjkx f~wg‡Z gvwjK `LjxKvi nIqv I _vKv ¯^‡Z¡I weMZ evsjv‡`k †m‡Uj‡g›U Rixcvg‡j weev`x‡`i bv‡g bvwjkx we.Gm. LwZqv‡b †iKW©fz³ nBqv _v‡K| ev`x D³ welq m¤ú‡K© †iKW© </w:t>
      </w:r>
      <w:r w:rsidRPr="00581EB7">
        <w:rPr>
          <w:sz w:val="36"/>
          <w:szCs w:val="36"/>
        </w:rPr>
        <w:lastRenderedPageBreak/>
        <w:t xml:space="preserve">Kiv‡bvi `vwqZ¡ Zvnvi evqv‡`i Dci w`qv wQj| wKš‘ Zvnv‡`i Am‡PZbZvi my‡hv‡M weev`xcÿ †iKW©Kvix Kg©Pvix‡`i †hvMmvR‡m _vwKqv, Zvnvw`M‡K A‰ea Dcv‡q eva¨ Kwiqv ev`xi gvwjKx `Ljxq ZdwQj ewY©Z f~wg weev`xi bv‡g we.Gm. LwZqv‡b †iKW©fz³ Kwiqv iv‡L| hvnv m¤ú~Y© †e-AvBbx I ågvZ¥K Kvh©¨ e‡U| bvwjkx f~wg ev`xi bv‡g †iKW© fz³ bv nIqvq ev`xi gvivZ¥K ÿwZ I Awb‡ói KviY nBqv‡Q| ev`x B`vbxs we.Gm. Rix‡c †iKW©K…Z LwZqvb cÖvß nBqv mv‡eK 564 nvj 1295 I 1296 `v‡M ev`xi gvwjKx `Ljxq .12 GKi f~wg mn †gvU †gvt 1.08 GKi f~wg m¤ú‡K© we.Gm. 27 LwZqv‡b .24 GKi, we.Gm. 132 LwZqv‡b †gvt .36 GKi, we.Gm. 228bs LwZqv‡b †gvt .36 GKi Ges we.Gm. 1113bs LwZqv‡b †gvt .12 GKi f~wg weev`x‡`i bv‡g †iKW©fz³ nBqv iwnqv‡Q| mv‡eK 563 `vM nvj 1294 Ges 1297 `vM m„R‡b we.Gm. 27 LwZqv‡b .11 GKi, we.Gm. 132 LwZqv‡b †gvt .12 GKi Ges we.Gm. 228bs LwZqv‡b .17 GKi f~wg </w:t>
      </w:r>
      <w:r w:rsidR="002F607E" w:rsidRPr="00581EB7">
        <w:rPr>
          <w:sz w:val="36"/>
          <w:szCs w:val="36"/>
        </w:rPr>
        <w:t xml:space="preserve">weev`x‡`i bv‡g </w:t>
      </w:r>
      <w:r w:rsidRPr="00581EB7">
        <w:rPr>
          <w:sz w:val="36"/>
          <w:szCs w:val="36"/>
        </w:rPr>
        <w:t xml:space="preserve">†iKW©fz³ nBqv iwnqv‡Q| hvnv m¤ú~Y© ågvZ¥K I †e-AvBbx Kvh©¨ e‡U| †Kbbv D³ g~j weev`xMY cÖvKewY©Z gymwjg Lv, gvwQg Lv, AvwRg Lv, Av‡jc Lv cÖgyL 4 åvZv g‡a¨ gymwjg Lvi ‡Ri Iqvwik e‡U| D‡jøwLZ 564 I 563 `v‡Mi m¤úwË‡Z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4</m:t>
            </m:r>
          </m:den>
        </m:f>
      </m:oMath>
      <w:r w:rsidRPr="00581EB7">
        <w:rPr>
          <w:sz w:val="36"/>
          <w:szCs w:val="36"/>
        </w:rPr>
        <w:t xml:space="preserve"> As‡ki gvwjK weev`x‡`i c~e©eZx© gymwjg Lvi †Ri Iqvwik wnmv‡e cÖvcK nB‡Z cv‡i| Z‡e weev`xcÿ Zvnv‡`i wnm¨vwZwi³ eû m¤úwË wewfbœ †jv‡Ki wbKU weµq Kwiqv </w:t>
      </w:r>
      <w:r w:rsidRPr="00581EB7">
        <w:rPr>
          <w:sz w:val="36"/>
          <w:szCs w:val="36"/>
        </w:rPr>
        <w:lastRenderedPageBreak/>
        <w:t>wbt ¯^Z¡evb nIqv ¯^‡Z¡I cÖfve LvUvBqv I A‰ea Dcv‡q RixcKviK Kg©Pvix I Zr mswkøó mKj‡K eva¨ Kwiqv ewY©Zfv‡e †iKW© KivBqv iv‡L ewjqv GÿY we.Gm. LwZqvb ch©v‡jvPbvq cwijwÿZ nB‡Z‡Q| ev`x D‡jøwLZ we.Gm. LwZqvb mg~n Av›`‡i mv‡eK 564 nvj 1295 `v‡Mi Av›`‡i we.Gm. 27, 132, 228 I 1113bs LwZqvb mg~n nB‡Z †gvt .12 GKi Ges mv‡eK 563 nvj 1294 `v‡Mi Av›`‡i we.Gm. 27, 132 I 228bs LwZqvb nB‡Z †gvt .06 GKi f~wg KZ©b Kwiqv Zb¥‡g© ev`xi bv‡g be¨ LwZqvb m„Rb µ‡g H LwZqv‡b D³ f~wg ¯’vbvšÍiµ‡g D³ LwZqvb ms‡kva‡bi Av‡`k nIqv GKvšÍ Avek¨K| bZzev ÿwZi KviY weavq ev`x eva¨ nBqv cÖv_x©Z cÖwZKv‡ii cÖv_©bvq AÎ †gvKÏgv `v‡qi Kwi‡jK Ges Z`ªæc cÖwZKvi cvB‡Z ¯^Z¡evb I `vex K‡i|</w:t>
      </w:r>
      <w:r w:rsidR="006F6329" w:rsidRPr="00581EB7">
        <w:rPr>
          <w:sz w:val="36"/>
          <w:szCs w:val="36"/>
        </w:rPr>
        <w:t xml:space="preserve"> </w:t>
      </w:r>
    </w:p>
    <w:p w:rsidR="00DE47A1" w:rsidRDefault="00DE47A1" w:rsidP="00DE47A1">
      <w:pPr>
        <w:spacing w:after="0" w:line="360" w:lineRule="auto"/>
        <w:ind w:firstLine="72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ev`xi AviwR I Revbew›` mZ¨|</w:t>
      </w:r>
    </w:p>
    <w:p w:rsidR="00522026" w:rsidRPr="00641CAD" w:rsidRDefault="00522026" w:rsidP="002542B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>1-36bs weev`xcÿ †gvKÏgv</w:t>
      </w:r>
      <w:r w:rsidR="00A11F7F">
        <w:rPr>
          <w:sz w:val="36"/>
          <w:szCs w:val="36"/>
        </w:rPr>
        <w:t>q wjwLZ eY©bv `vwLj K‡i| Zvnv‡`i eY©bvq D‡jøwLZ weeiY mg~‡j wg_¨v, ev‡bvqvU, ZÂKZvg~jK Ges miRwg‡bi wecixZ e‡U| hvnv GB ev`x</w:t>
      </w:r>
      <w:r w:rsidR="002542B5">
        <w:rPr>
          <w:sz w:val="36"/>
          <w:szCs w:val="36"/>
        </w:rPr>
        <w:t xml:space="preserve"> `„pZvi mwnZ A¯^xKvi Kwi‡Z‡Q|</w:t>
      </w:r>
    </w:p>
    <w:p w:rsidR="00DE47A1" w:rsidRPr="00641CAD" w:rsidRDefault="00DE47A1" w:rsidP="00DE47A1">
      <w:pPr>
        <w:spacing w:line="240" w:lineRule="auto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 xml:space="preserve">-t </w:t>
      </w:r>
      <w:r w:rsidRPr="00641CAD">
        <w:rPr>
          <w:sz w:val="36"/>
          <w:szCs w:val="36"/>
          <w:u w:val="single"/>
        </w:rPr>
        <w:t>`vwLjx KvMRcÎ cÖ`k©bxi cÖv_©bv</w:t>
      </w:r>
      <w:r w:rsidRPr="00641CAD">
        <w:rPr>
          <w:sz w:val="36"/>
          <w:szCs w:val="36"/>
        </w:rPr>
        <w:t xml:space="preserve"> t-</w:t>
      </w:r>
    </w:p>
    <w:p w:rsidR="00DE47A1" w:rsidRPr="00641CAD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mv‡eK </w:t>
      </w:r>
      <w:r w:rsidR="00012015" w:rsidRPr="00641CAD">
        <w:rPr>
          <w:sz w:val="36"/>
          <w:szCs w:val="36"/>
        </w:rPr>
        <w:t>89bs</w:t>
      </w:r>
      <w:r w:rsidR="001B23BE" w:rsidRPr="00641CAD">
        <w:rPr>
          <w:sz w:val="36"/>
          <w:szCs w:val="36"/>
        </w:rPr>
        <w:t xml:space="preserve"> nvj </w:t>
      </w:r>
      <w:r w:rsidR="00012015" w:rsidRPr="00641CAD">
        <w:rPr>
          <w:sz w:val="36"/>
          <w:szCs w:val="36"/>
        </w:rPr>
        <w:t>92</w:t>
      </w:r>
      <w:r w:rsidR="00DE47A1" w:rsidRPr="00641CAD">
        <w:rPr>
          <w:sz w:val="36"/>
          <w:szCs w:val="36"/>
        </w:rPr>
        <w:t xml:space="preserve">bs </w:t>
      </w:r>
      <w:r w:rsidR="00012015" w:rsidRPr="00641CAD">
        <w:rPr>
          <w:sz w:val="36"/>
          <w:szCs w:val="36"/>
        </w:rPr>
        <w:t>weòz`x</w:t>
      </w:r>
      <w:r w:rsidR="00DE47A1" w:rsidRPr="00641CAD">
        <w:rPr>
          <w:sz w:val="36"/>
          <w:szCs w:val="36"/>
        </w:rPr>
        <w:t xml:space="preserve"> †gŠRvi wm.Gm. </w:t>
      </w:r>
      <w:r w:rsidR="00012015" w:rsidRPr="00641CAD">
        <w:rPr>
          <w:sz w:val="36"/>
          <w:szCs w:val="36"/>
        </w:rPr>
        <w:t>222</w:t>
      </w:r>
      <w:r w:rsidR="00E9064F">
        <w:rPr>
          <w:sz w:val="36"/>
          <w:szCs w:val="36"/>
        </w:rPr>
        <w:t xml:space="preserve"> I 266</w:t>
      </w:r>
      <w:r w:rsidR="00B41659" w:rsidRPr="00641CAD">
        <w:rPr>
          <w:sz w:val="36"/>
          <w:szCs w:val="36"/>
        </w:rPr>
        <w:t>bs</w:t>
      </w:r>
      <w:r w:rsidR="00012015" w:rsidRPr="00641CAD">
        <w:rPr>
          <w:sz w:val="36"/>
          <w:szCs w:val="36"/>
        </w:rPr>
        <w:t xml:space="preserve"> I Avi.Gm. 188</w:t>
      </w:r>
      <w:r w:rsidR="00E9064F">
        <w:rPr>
          <w:sz w:val="36"/>
          <w:szCs w:val="36"/>
        </w:rPr>
        <w:t xml:space="preserve"> I 254</w:t>
      </w:r>
      <w:r w:rsidR="00012015" w:rsidRPr="00641CAD">
        <w:rPr>
          <w:sz w:val="36"/>
          <w:szCs w:val="36"/>
        </w:rPr>
        <w:t>bs</w:t>
      </w:r>
      <w:r w:rsidR="00DE47A1" w:rsidRPr="00641CAD">
        <w:rPr>
          <w:sz w:val="36"/>
          <w:szCs w:val="36"/>
        </w:rPr>
        <w:t xml:space="preserve"> LwZqv‡bi </w:t>
      </w:r>
      <w:r w:rsidR="002F607E">
        <w:rPr>
          <w:sz w:val="36"/>
          <w:szCs w:val="36"/>
        </w:rPr>
        <w:t>mB †gvniK…Z bKj</w:t>
      </w:r>
      <w:r w:rsidR="00DE47A1" w:rsidRPr="00641CAD">
        <w:rPr>
          <w:sz w:val="36"/>
          <w:szCs w:val="36"/>
        </w:rPr>
        <w:t xml:space="preserve">- </w:t>
      </w:r>
      <w:r w:rsidR="00E9064F">
        <w:rPr>
          <w:sz w:val="36"/>
          <w:szCs w:val="36"/>
        </w:rPr>
        <w:t>09</w:t>
      </w:r>
      <w:r w:rsidR="00DE47A1" w:rsidRPr="00641CAD">
        <w:rPr>
          <w:sz w:val="36"/>
          <w:szCs w:val="36"/>
        </w:rPr>
        <w:t xml:space="preserve"> d`©|</w:t>
      </w:r>
    </w:p>
    <w:p w:rsidR="00E9064F" w:rsidRDefault="00F542A5" w:rsidP="00E9064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mv‡eK 89bs nvj 92bs weòz`x †gŠRvi</w:t>
      </w:r>
      <w:r w:rsidR="001B23BE" w:rsidRPr="00641CAD">
        <w:rPr>
          <w:sz w:val="36"/>
          <w:szCs w:val="36"/>
        </w:rPr>
        <w:t xml:space="preserve"> we.Gm. </w:t>
      </w:r>
      <w:r w:rsidRPr="00641CAD">
        <w:rPr>
          <w:sz w:val="36"/>
          <w:szCs w:val="36"/>
        </w:rPr>
        <w:t>27, 1113, 132 I 228</w:t>
      </w:r>
      <w:r w:rsidR="001B23BE" w:rsidRPr="00641CAD">
        <w:rPr>
          <w:sz w:val="36"/>
          <w:szCs w:val="36"/>
        </w:rPr>
        <w:t>bs LwZqv‡bi mB †gvniK…Z bKj- 0</w:t>
      </w:r>
      <w:r w:rsidRPr="00641CAD">
        <w:rPr>
          <w:sz w:val="36"/>
          <w:szCs w:val="36"/>
        </w:rPr>
        <w:t>5</w:t>
      </w:r>
      <w:r w:rsidR="001B23BE" w:rsidRPr="00641CAD">
        <w:rPr>
          <w:sz w:val="36"/>
          <w:szCs w:val="36"/>
        </w:rPr>
        <w:t xml:space="preserve"> d`©|</w:t>
      </w:r>
    </w:p>
    <w:p w:rsidR="00E9064F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‡gvt iæûj Avwgb miKvi(ev`x) bvgxq </w:t>
      </w:r>
      <w:r w:rsidR="00E9064F">
        <w:rPr>
          <w:sz w:val="36"/>
          <w:szCs w:val="36"/>
        </w:rPr>
        <w:t xml:space="preserve">H †gŠRvi LvwiRx </w:t>
      </w:r>
      <w:r>
        <w:rPr>
          <w:sz w:val="36"/>
          <w:szCs w:val="36"/>
        </w:rPr>
        <w:t>1847bs LwZqvb Ges LvRbv</w:t>
      </w:r>
      <w:r w:rsidR="002F607E">
        <w:rPr>
          <w:sz w:val="36"/>
          <w:szCs w:val="36"/>
        </w:rPr>
        <w:t xml:space="preserve"> Av`v‡qi</w:t>
      </w:r>
      <w:r>
        <w:rPr>
          <w:sz w:val="36"/>
          <w:szCs w:val="36"/>
        </w:rPr>
        <w:t xml:space="preserve"> `vwLjvi g~jKwc- 03 d`©|</w:t>
      </w:r>
    </w:p>
    <w:p w:rsidR="00D61B58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iæûj Avwgb miKvi(ev`x) bvgxq ¯’vbxq Puuv`cyi †cŠimfvi †cŠiKi cwi‡kv‡ai g~jKwc- 01 d`©|</w:t>
      </w:r>
    </w:p>
    <w:p w:rsidR="0036467A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Rvgvj Lv Ms --MÖnxZv, kÖxgwZ gnvivbx cvj Ms --`vZv bvgxq 07/01/1942Bs Zvwi‡Li 432bs mvdKejv `wj‡ji mB‡gvniK…Z bKj- 12 d`©|</w:t>
      </w:r>
    </w:p>
    <w:p w:rsidR="00D61B58" w:rsidRPr="00E9064F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iæûj Avwgb miKvi --MÖnxZv, </w:t>
      </w:r>
      <w:r w:rsidR="00D4044C">
        <w:rPr>
          <w:sz w:val="36"/>
          <w:szCs w:val="36"/>
        </w:rPr>
        <w:t>‡gvt iæ¯Íg Lv</w:t>
      </w:r>
      <w:r>
        <w:rPr>
          <w:sz w:val="36"/>
          <w:szCs w:val="36"/>
        </w:rPr>
        <w:t xml:space="preserve"> Ms --`vZv bvgxq </w:t>
      </w:r>
      <w:r w:rsidR="00D4044C">
        <w:rPr>
          <w:sz w:val="36"/>
          <w:szCs w:val="36"/>
        </w:rPr>
        <w:t>04/08/1993</w:t>
      </w:r>
      <w:r>
        <w:rPr>
          <w:sz w:val="36"/>
          <w:szCs w:val="36"/>
        </w:rPr>
        <w:t xml:space="preserve">Bs Zvwi‡Li </w:t>
      </w:r>
      <w:r w:rsidR="00D4044C">
        <w:rPr>
          <w:sz w:val="36"/>
          <w:szCs w:val="36"/>
        </w:rPr>
        <w:t>3680</w:t>
      </w:r>
      <w:r>
        <w:rPr>
          <w:sz w:val="36"/>
          <w:szCs w:val="36"/>
        </w:rPr>
        <w:t xml:space="preserve">bs mvdKejv `wj‡ji </w:t>
      </w:r>
      <w:r w:rsidR="00D4044C">
        <w:rPr>
          <w:sz w:val="36"/>
          <w:szCs w:val="36"/>
        </w:rPr>
        <w:t>g~jKwc</w:t>
      </w:r>
      <w:r>
        <w:rPr>
          <w:sz w:val="36"/>
          <w:szCs w:val="36"/>
        </w:rPr>
        <w:t xml:space="preserve">- </w:t>
      </w:r>
      <w:r w:rsidR="00D4044C">
        <w:rPr>
          <w:sz w:val="36"/>
          <w:szCs w:val="36"/>
        </w:rPr>
        <w:t>07</w:t>
      </w:r>
      <w:r>
        <w:rPr>
          <w:sz w:val="36"/>
          <w:szCs w:val="36"/>
        </w:rPr>
        <w:t xml:space="preserve"> d`©|</w:t>
      </w:r>
    </w:p>
    <w:p w:rsidR="00DE47A1" w:rsidRPr="00641CAD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ev`x c‡ÿ `vwLjx ewY©Z KvMRcÎvw` cÖ`k©Yx wPwýZ Kivi cÖv_©bv Kwi|</w:t>
      </w:r>
    </w:p>
    <w:p w:rsidR="00DE47A1" w:rsidRPr="00641CAD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>mZ¨cvV</w:t>
      </w:r>
    </w:p>
    <w:p w:rsidR="00DE47A1" w:rsidRPr="00641CAD" w:rsidRDefault="00DE47A1" w:rsidP="00D06269">
      <w:pPr>
        <w:spacing w:after="0"/>
        <w:ind w:left="288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AÎ njdbvgvq D‡jøwLZ hveZxq weeiY Avgvi Ávb I wek¦vm g‡Z mZ¨| AÎ mZ¨Zv ¯^xKv‡i A`¨ </w:t>
      </w:r>
      <w:r w:rsidR="002D7CC7">
        <w:rPr>
          <w:sz w:val="36"/>
          <w:szCs w:val="36"/>
        </w:rPr>
        <w:t>......</w:t>
      </w:r>
      <w:r w:rsidR="00641CAD" w:rsidRPr="00641CAD">
        <w:rPr>
          <w:sz w:val="36"/>
          <w:szCs w:val="36"/>
        </w:rPr>
        <w:t>/07</w:t>
      </w:r>
      <w:r w:rsidRPr="00641CAD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njdKvixi ¯^vÿi</w:t>
      </w: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A¨vW‡fv‡KU</w:t>
      </w:r>
    </w:p>
    <w:p w:rsidR="007E4B56" w:rsidRPr="00641CAD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RR ‡KvU© Puv`cyi|</w:t>
      </w:r>
    </w:p>
    <w:sectPr w:rsidR="007E4B56" w:rsidRPr="00641CAD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8A2" w:rsidRDefault="001968A2" w:rsidP="00D205D2">
      <w:pPr>
        <w:spacing w:after="0" w:line="240" w:lineRule="auto"/>
      </w:pPr>
      <w:r>
        <w:separator/>
      </w:r>
    </w:p>
  </w:endnote>
  <w:endnote w:type="continuationSeparator" w:id="1">
    <w:p w:rsidR="001968A2" w:rsidRDefault="001968A2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rag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8A2" w:rsidRDefault="001968A2" w:rsidP="00D205D2">
      <w:pPr>
        <w:spacing w:after="0" w:line="240" w:lineRule="auto"/>
      </w:pPr>
      <w:r>
        <w:separator/>
      </w:r>
    </w:p>
  </w:footnote>
  <w:footnote w:type="continuationSeparator" w:id="1">
    <w:p w:rsidR="001968A2" w:rsidRDefault="001968A2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4B2855" w:rsidRDefault="00200B67" w:rsidP="00D205D2">
    <w:pPr>
      <w:pStyle w:val="Header"/>
      <w:jc w:val="center"/>
      <w:rPr>
        <w:sz w:val="20"/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D205D2" w:rsidRDefault="00200B67" w:rsidP="00D205D2">
    <w:pPr>
      <w:pStyle w:val="Header"/>
      <w:jc w:val="center"/>
      <w:rPr>
        <w:sz w:val="18"/>
        <w:u w:val="single"/>
      </w:rPr>
    </w:pPr>
  </w:p>
  <w:p w:rsidR="00200B67" w:rsidRPr="00D205D2" w:rsidRDefault="00200B6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4A0B57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4A0B57" w:rsidRPr="00D205D2">
          <w:rPr>
            <w:u w:val="single"/>
          </w:rPr>
          <w:fldChar w:fldCharType="separate"/>
        </w:r>
        <w:r w:rsidR="007572CE">
          <w:rPr>
            <w:noProof/>
            <w:u w:val="single"/>
          </w:rPr>
          <w:t>10</w:t>
        </w:r>
        <w:r w:rsidR="004A0B57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12015"/>
    <w:rsid w:val="00021411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92A29"/>
    <w:rsid w:val="001968A2"/>
    <w:rsid w:val="001B23BE"/>
    <w:rsid w:val="001E649A"/>
    <w:rsid w:val="001F164B"/>
    <w:rsid w:val="001F6377"/>
    <w:rsid w:val="00200B67"/>
    <w:rsid w:val="00201331"/>
    <w:rsid w:val="0020405A"/>
    <w:rsid w:val="00207C58"/>
    <w:rsid w:val="002119FB"/>
    <w:rsid w:val="002542B5"/>
    <w:rsid w:val="00277846"/>
    <w:rsid w:val="002949E7"/>
    <w:rsid w:val="00295ECE"/>
    <w:rsid w:val="002A00A3"/>
    <w:rsid w:val="002A1A52"/>
    <w:rsid w:val="002A1BB2"/>
    <w:rsid w:val="002B364C"/>
    <w:rsid w:val="002B44BA"/>
    <w:rsid w:val="002C2ABF"/>
    <w:rsid w:val="002C643B"/>
    <w:rsid w:val="002D3625"/>
    <w:rsid w:val="002D7CC7"/>
    <w:rsid w:val="002E7378"/>
    <w:rsid w:val="002F4B2E"/>
    <w:rsid w:val="002F607E"/>
    <w:rsid w:val="003017E0"/>
    <w:rsid w:val="003253D1"/>
    <w:rsid w:val="00326EE1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918C3"/>
    <w:rsid w:val="00394FCC"/>
    <w:rsid w:val="003A1B25"/>
    <w:rsid w:val="003A1EDE"/>
    <w:rsid w:val="003B083E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9113C"/>
    <w:rsid w:val="004975BF"/>
    <w:rsid w:val="004A07A2"/>
    <w:rsid w:val="004A0B57"/>
    <w:rsid w:val="004B2855"/>
    <w:rsid w:val="004D255A"/>
    <w:rsid w:val="004D6CBB"/>
    <w:rsid w:val="004E09A6"/>
    <w:rsid w:val="004F2B6A"/>
    <w:rsid w:val="005131F3"/>
    <w:rsid w:val="00522026"/>
    <w:rsid w:val="00524288"/>
    <w:rsid w:val="00550BB1"/>
    <w:rsid w:val="005564EA"/>
    <w:rsid w:val="00577F25"/>
    <w:rsid w:val="00581EB7"/>
    <w:rsid w:val="005869F6"/>
    <w:rsid w:val="005C73A1"/>
    <w:rsid w:val="005D2801"/>
    <w:rsid w:val="005E6896"/>
    <w:rsid w:val="005F0479"/>
    <w:rsid w:val="005F08EA"/>
    <w:rsid w:val="006070A7"/>
    <w:rsid w:val="006108F2"/>
    <w:rsid w:val="006151C4"/>
    <w:rsid w:val="0063128A"/>
    <w:rsid w:val="00640EE3"/>
    <w:rsid w:val="00641CAD"/>
    <w:rsid w:val="00642FD7"/>
    <w:rsid w:val="00654F86"/>
    <w:rsid w:val="00660FA2"/>
    <w:rsid w:val="006615A2"/>
    <w:rsid w:val="0068009E"/>
    <w:rsid w:val="006977E1"/>
    <w:rsid w:val="006A28FD"/>
    <w:rsid w:val="006A7415"/>
    <w:rsid w:val="006C2B7A"/>
    <w:rsid w:val="006E6BD2"/>
    <w:rsid w:val="006F0CEA"/>
    <w:rsid w:val="006F6329"/>
    <w:rsid w:val="007000C6"/>
    <w:rsid w:val="00706C38"/>
    <w:rsid w:val="00740FA7"/>
    <w:rsid w:val="007572CE"/>
    <w:rsid w:val="00761DB8"/>
    <w:rsid w:val="00780ADB"/>
    <w:rsid w:val="00783D37"/>
    <w:rsid w:val="00785001"/>
    <w:rsid w:val="00791B6E"/>
    <w:rsid w:val="00792F41"/>
    <w:rsid w:val="007979A4"/>
    <w:rsid w:val="007A79D8"/>
    <w:rsid w:val="007B0142"/>
    <w:rsid w:val="007C4416"/>
    <w:rsid w:val="007D3998"/>
    <w:rsid w:val="007D54D4"/>
    <w:rsid w:val="007D7A82"/>
    <w:rsid w:val="007E4B56"/>
    <w:rsid w:val="007F2A18"/>
    <w:rsid w:val="007F5556"/>
    <w:rsid w:val="00813443"/>
    <w:rsid w:val="00817EBC"/>
    <w:rsid w:val="00823E43"/>
    <w:rsid w:val="0089413C"/>
    <w:rsid w:val="00894D06"/>
    <w:rsid w:val="008A2EDF"/>
    <w:rsid w:val="008D1EE2"/>
    <w:rsid w:val="008E58E9"/>
    <w:rsid w:val="009164B1"/>
    <w:rsid w:val="009200F3"/>
    <w:rsid w:val="00923BA7"/>
    <w:rsid w:val="00925157"/>
    <w:rsid w:val="0093584A"/>
    <w:rsid w:val="00940488"/>
    <w:rsid w:val="00945FE2"/>
    <w:rsid w:val="00950C17"/>
    <w:rsid w:val="00951599"/>
    <w:rsid w:val="009527AD"/>
    <w:rsid w:val="00975AB8"/>
    <w:rsid w:val="00976C50"/>
    <w:rsid w:val="00977ABC"/>
    <w:rsid w:val="00990AAD"/>
    <w:rsid w:val="00990DC2"/>
    <w:rsid w:val="009A1657"/>
    <w:rsid w:val="009D53F2"/>
    <w:rsid w:val="009E14A4"/>
    <w:rsid w:val="00A111D4"/>
    <w:rsid w:val="00A11F7F"/>
    <w:rsid w:val="00A1586C"/>
    <w:rsid w:val="00A21D75"/>
    <w:rsid w:val="00A25F56"/>
    <w:rsid w:val="00A26F41"/>
    <w:rsid w:val="00A36FEA"/>
    <w:rsid w:val="00A453E0"/>
    <w:rsid w:val="00A57CFB"/>
    <w:rsid w:val="00A80EB8"/>
    <w:rsid w:val="00A8176D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853"/>
    <w:rsid w:val="00B3034F"/>
    <w:rsid w:val="00B3235E"/>
    <w:rsid w:val="00B36F70"/>
    <w:rsid w:val="00B41659"/>
    <w:rsid w:val="00B569D5"/>
    <w:rsid w:val="00B75645"/>
    <w:rsid w:val="00B8142A"/>
    <w:rsid w:val="00B85697"/>
    <w:rsid w:val="00B93AED"/>
    <w:rsid w:val="00B96C36"/>
    <w:rsid w:val="00BD189B"/>
    <w:rsid w:val="00BE3E3D"/>
    <w:rsid w:val="00BE6B94"/>
    <w:rsid w:val="00C2503C"/>
    <w:rsid w:val="00C35F3C"/>
    <w:rsid w:val="00C371BD"/>
    <w:rsid w:val="00C428FE"/>
    <w:rsid w:val="00C42D9C"/>
    <w:rsid w:val="00C55EDD"/>
    <w:rsid w:val="00C74B1C"/>
    <w:rsid w:val="00CA067A"/>
    <w:rsid w:val="00CB17FF"/>
    <w:rsid w:val="00CB426D"/>
    <w:rsid w:val="00CB6EE9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35ED"/>
    <w:rsid w:val="00D55F3D"/>
    <w:rsid w:val="00D61B58"/>
    <w:rsid w:val="00D7071B"/>
    <w:rsid w:val="00D75A00"/>
    <w:rsid w:val="00D773F0"/>
    <w:rsid w:val="00D80AE7"/>
    <w:rsid w:val="00D82699"/>
    <w:rsid w:val="00D84E63"/>
    <w:rsid w:val="00DA23BC"/>
    <w:rsid w:val="00DA3C37"/>
    <w:rsid w:val="00DB4D7A"/>
    <w:rsid w:val="00DB7CA0"/>
    <w:rsid w:val="00DD581F"/>
    <w:rsid w:val="00DE47A1"/>
    <w:rsid w:val="00DF1DD4"/>
    <w:rsid w:val="00DF74C2"/>
    <w:rsid w:val="00E0161C"/>
    <w:rsid w:val="00E04A06"/>
    <w:rsid w:val="00E12F28"/>
    <w:rsid w:val="00E15256"/>
    <w:rsid w:val="00E376D8"/>
    <w:rsid w:val="00E41775"/>
    <w:rsid w:val="00E620BA"/>
    <w:rsid w:val="00E6395A"/>
    <w:rsid w:val="00E764CA"/>
    <w:rsid w:val="00E81ECE"/>
    <w:rsid w:val="00E840B8"/>
    <w:rsid w:val="00E9064F"/>
    <w:rsid w:val="00E93E88"/>
    <w:rsid w:val="00EC04A8"/>
    <w:rsid w:val="00EE2D8B"/>
    <w:rsid w:val="00EF039E"/>
    <w:rsid w:val="00EF2955"/>
    <w:rsid w:val="00F16BBE"/>
    <w:rsid w:val="00F30AF0"/>
    <w:rsid w:val="00F3481A"/>
    <w:rsid w:val="00F47DAC"/>
    <w:rsid w:val="00F50650"/>
    <w:rsid w:val="00F542A5"/>
    <w:rsid w:val="00F6446C"/>
    <w:rsid w:val="00F64DFE"/>
    <w:rsid w:val="00F71EEA"/>
    <w:rsid w:val="00F95388"/>
    <w:rsid w:val="00FC0FAE"/>
    <w:rsid w:val="00FC1227"/>
    <w:rsid w:val="00FC222B"/>
    <w:rsid w:val="00FC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12</cp:revision>
  <cp:lastPrinted>2018-07-09T14:32:00Z</cp:lastPrinted>
  <dcterms:created xsi:type="dcterms:W3CDTF">2018-07-09T13:51:00Z</dcterms:created>
  <dcterms:modified xsi:type="dcterms:W3CDTF">2018-08-13T11:59:00Z</dcterms:modified>
</cp:coreProperties>
</file>