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331" w:rsidRPr="005E6896" w:rsidRDefault="00201331" w:rsidP="00201331">
      <w:pPr>
        <w:jc w:val="center"/>
        <w:rPr>
          <w:b/>
          <w:sz w:val="58"/>
        </w:rPr>
      </w:pPr>
      <w:r w:rsidRPr="005E6896">
        <w:rPr>
          <w:b/>
          <w:sz w:val="58"/>
        </w:rPr>
        <w:t>‡gvKvg weÁ j¨vÛ mv‡f© UªvBeyb¨vj, Puv`cyi|</w:t>
      </w:r>
    </w:p>
    <w:p w:rsidR="00201331" w:rsidRPr="005E6896" w:rsidRDefault="00201331" w:rsidP="00201331">
      <w:pPr>
        <w:spacing w:after="0"/>
        <w:ind w:left="-1350"/>
        <w:rPr>
          <w:b/>
          <w:u w:val="single"/>
        </w:rPr>
      </w:pPr>
      <w:r w:rsidRPr="005E6896">
        <w:rPr>
          <w:b/>
          <w:u w:val="single"/>
        </w:rPr>
        <w:t>‡gvKÏgv bs-1441/2015Bs</w:t>
      </w:r>
    </w:p>
    <w:p w:rsidR="00201331" w:rsidRPr="005E6896" w:rsidRDefault="00201331" w:rsidP="00201331">
      <w:pPr>
        <w:spacing w:after="0"/>
        <w:rPr>
          <w:b/>
        </w:rPr>
      </w:pPr>
      <w:r w:rsidRPr="005E6896">
        <w:rPr>
          <w:b/>
        </w:rPr>
        <w:t>j¨vÛ mv‡f©</w:t>
      </w:r>
    </w:p>
    <w:p w:rsidR="00201331" w:rsidRPr="005E6896" w:rsidRDefault="00201331" w:rsidP="00201331">
      <w:pPr>
        <w:spacing w:after="0"/>
        <w:ind w:left="2160"/>
        <w:rPr>
          <w:b/>
        </w:rPr>
      </w:pPr>
      <w:r w:rsidRPr="005E6896">
        <w:rPr>
          <w:b/>
        </w:rPr>
        <w:t>ivav we‡bv` †`ebv_</w:t>
      </w:r>
      <w:r w:rsidRPr="005E6896">
        <w:rPr>
          <w:b/>
        </w:rPr>
        <w:tab/>
      </w:r>
      <w:r w:rsidRPr="005E6896">
        <w:rPr>
          <w:b/>
        </w:rPr>
        <w:tab/>
        <w:t>.............ev`x|</w:t>
      </w:r>
    </w:p>
    <w:p w:rsidR="00201331" w:rsidRPr="005E6896" w:rsidRDefault="00201331" w:rsidP="00201331">
      <w:pPr>
        <w:spacing w:after="0"/>
        <w:ind w:left="2160" w:firstLine="720"/>
        <w:rPr>
          <w:b/>
        </w:rPr>
      </w:pPr>
      <w:r w:rsidRPr="005E6896">
        <w:rPr>
          <w:b/>
        </w:rPr>
        <w:t>ebvg</w:t>
      </w:r>
    </w:p>
    <w:p w:rsidR="00C42D9C" w:rsidRPr="005E6896" w:rsidRDefault="00201331" w:rsidP="00201331">
      <w:pPr>
        <w:spacing w:after="0"/>
        <w:ind w:left="2160"/>
        <w:rPr>
          <w:b/>
          <w:sz w:val="36"/>
        </w:rPr>
      </w:pPr>
      <w:r w:rsidRPr="005E6896">
        <w:rPr>
          <w:b/>
        </w:rPr>
        <w:t>‡Rjv cÖkvmK, Puv`cyi Ms</w:t>
      </w:r>
      <w:r w:rsidRPr="005E6896">
        <w:rPr>
          <w:b/>
        </w:rPr>
        <w:tab/>
        <w:t>.................weev`x|</w:t>
      </w:r>
    </w:p>
    <w:p w:rsidR="00C42D9C" w:rsidRPr="005E6896" w:rsidRDefault="00C42D9C" w:rsidP="00C42D9C">
      <w:pPr>
        <w:spacing w:after="0"/>
        <w:ind w:left="1440"/>
        <w:jc w:val="right"/>
        <w:rPr>
          <w:b/>
          <w:sz w:val="16"/>
          <w:szCs w:val="16"/>
        </w:rPr>
      </w:pPr>
    </w:p>
    <w:p w:rsidR="00201331" w:rsidRPr="005E6896" w:rsidRDefault="00201331" w:rsidP="005E6896">
      <w:pPr>
        <w:spacing w:after="0" w:line="360" w:lineRule="auto"/>
        <w:jc w:val="both"/>
        <w:rPr>
          <w:b/>
          <w:sz w:val="36"/>
        </w:rPr>
      </w:pPr>
      <w:r w:rsidRPr="005E6896">
        <w:rPr>
          <w:b/>
          <w:sz w:val="36"/>
        </w:rPr>
        <w:t>ev`x c‡ÿ wjwLZ Revbew›`:-</w:t>
      </w:r>
    </w:p>
    <w:p w:rsidR="00C42D9C" w:rsidRPr="005E6896" w:rsidRDefault="00201331" w:rsidP="003B083E">
      <w:pPr>
        <w:spacing w:after="0" w:line="360" w:lineRule="auto"/>
        <w:ind w:firstLine="720"/>
        <w:jc w:val="both"/>
        <w:rPr>
          <w:b/>
          <w:sz w:val="36"/>
        </w:rPr>
      </w:pPr>
      <w:r w:rsidRPr="005E6896">
        <w:rPr>
          <w:b/>
          <w:sz w:val="36"/>
        </w:rPr>
        <w:t>Avwg AÎ bs †gvKÏgvi ev`x| Avgvi bvg ivav we‡bv` †`ebv_</w:t>
      </w:r>
      <w:r w:rsidR="00C42D9C" w:rsidRPr="005E6896">
        <w:rPr>
          <w:b/>
          <w:sz w:val="36"/>
        </w:rPr>
        <w:t xml:space="preserve">, wcZv- g„Z </w:t>
      </w:r>
      <w:r w:rsidRPr="005E6896">
        <w:rPr>
          <w:b/>
          <w:sz w:val="36"/>
        </w:rPr>
        <w:t>wecxb P›`ª †`ebv_</w:t>
      </w:r>
      <w:r w:rsidR="00C42D9C" w:rsidRPr="005E6896">
        <w:rPr>
          <w:b/>
          <w:sz w:val="36"/>
        </w:rPr>
        <w:t xml:space="preserve">, mvs- </w:t>
      </w:r>
      <w:r w:rsidRPr="005E6896">
        <w:rPr>
          <w:b/>
          <w:sz w:val="36"/>
        </w:rPr>
        <w:t>Zv¤ªkvmb</w:t>
      </w:r>
      <w:r w:rsidR="00C42D9C" w:rsidRPr="005E6896">
        <w:rPr>
          <w:b/>
          <w:sz w:val="36"/>
        </w:rPr>
        <w:t xml:space="preserve">, †cvt </w:t>
      </w:r>
      <w:r w:rsidRPr="005E6896">
        <w:rPr>
          <w:b/>
          <w:sz w:val="36"/>
        </w:rPr>
        <w:t>mywe`cyi</w:t>
      </w:r>
      <w:r w:rsidR="00C42D9C" w:rsidRPr="005E6896">
        <w:rPr>
          <w:b/>
          <w:sz w:val="36"/>
        </w:rPr>
        <w:t>, Dc‡Rjv</w:t>
      </w:r>
      <w:r w:rsidRPr="005E6896">
        <w:rPr>
          <w:b/>
          <w:sz w:val="36"/>
        </w:rPr>
        <w:t>-</w:t>
      </w:r>
      <w:r w:rsidR="00C42D9C" w:rsidRPr="005E6896">
        <w:rPr>
          <w:b/>
          <w:sz w:val="36"/>
        </w:rPr>
        <w:t xml:space="preserve"> dwi`MÄ, †Rjv- Pvu`cyi, eqm- Abygv</w:t>
      </w:r>
      <w:r w:rsidRPr="005E6896">
        <w:rPr>
          <w:b/>
          <w:sz w:val="36"/>
        </w:rPr>
        <w:t>w</w:t>
      </w:r>
      <w:r w:rsidR="00C42D9C" w:rsidRPr="005E6896">
        <w:rPr>
          <w:b/>
          <w:sz w:val="36"/>
        </w:rPr>
        <w:t>b</w:t>
      </w:r>
      <w:r w:rsidRPr="005E6896">
        <w:rPr>
          <w:b/>
          <w:sz w:val="36"/>
        </w:rPr>
        <w:t xml:space="preserve">K 80 </w:t>
      </w:r>
      <w:r w:rsidR="00C42D9C" w:rsidRPr="005E6896">
        <w:rPr>
          <w:b/>
          <w:sz w:val="36"/>
        </w:rPr>
        <w:t>ermi, †ckv- K…wl, ag©</w:t>
      </w:r>
      <w:r w:rsidRPr="005E6896">
        <w:rPr>
          <w:b/>
          <w:sz w:val="36"/>
        </w:rPr>
        <w:t>-</w:t>
      </w:r>
      <w:r w:rsidR="00C42D9C" w:rsidRPr="005E6896">
        <w:rPr>
          <w:b/>
          <w:sz w:val="36"/>
        </w:rPr>
        <w:t xml:space="preserve"> </w:t>
      </w:r>
      <w:r w:rsidRPr="005E6896">
        <w:rPr>
          <w:b/>
          <w:sz w:val="36"/>
        </w:rPr>
        <w:t>mbvZb</w:t>
      </w:r>
      <w:r w:rsidR="00C42D9C" w:rsidRPr="005E6896">
        <w:rPr>
          <w:b/>
          <w:sz w:val="36"/>
        </w:rPr>
        <w:t>, RvZxqZv</w:t>
      </w:r>
      <w:r w:rsidRPr="005E6896">
        <w:rPr>
          <w:b/>
          <w:sz w:val="36"/>
        </w:rPr>
        <w:t>-</w:t>
      </w:r>
      <w:r w:rsidR="00C42D9C" w:rsidRPr="005E6896">
        <w:rPr>
          <w:b/>
          <w:sz w:val="36"/>
        </w:rPr>
        <w:t xml:space="preserve"> evsjv‡`kx|</w:t>
      </w:r>
      <w:r w:rsidRPr="005E6896">
        <w:rPr>
          <w:b/>
          <w:sz w:val="36"/>
        </w:rPr>
        <w:t xml:space="preserve"> </w:t>
      </w:r>
    </w:p>
    <w:p w:rsidR="003643BD" w:rsidRPr="005E6896" w:rsidRDefault="003643BD" w:rsidP="00C42D9C">
      <w:pPr>
        <w:spacing w:after="0"/>
        <w:ind w:firstLine="720"/>
        <w:jc w:val="both"/>
        <w:rPr>
          <w:b/>
          <w:sz w:val="16"/>
          <w:szCs w:val="16"/>
        </w:rPr>
      </w:pPr>
    </w:p>
    <w:p w:rsidR="00C42D9C" w:rsidRPr="005E6896" w:rsidRDefault="00C42D9C" w:rsidP="00D205D2">
      <w:pPr>
        <w:spacing w:after="0" w:line="360" w:lineRule="auto"/>
        <w:jc w:val="both"/>
        <w:rPr>
          <w:b/>
          <w:sz w:val="36"/>
        </w:rPr>
      </w:pPr>
      <w:r w:rsidRPr="005E6896">
        <w:rPr>
          <w:b/>
          <w:sz w:val="36"/>
          <w:u w:val="single"/>
        </w:rPr>
        <w:t>ms‡ÿ‡c ev`x c‡ÿ wjwLZ Revbew›`i weeiY mg~n</w:t>
      </w:r>
      <w:r w:rsidRPr="005E6896">
        <w:rPr>
          <w:b/>
          <w:sz w:val="36"/>
        </w:rPr>
        <w:t>:-</w:t>
      </w:r>
    </w:p>
    <w:p w:rsidR="00D82699" w:rsidRPr="005E6896" w:rsidRDefault="00C42D9C" w:rsidP="003B083E">
      <w:pPr>
        <w:spacing w:after="0" w:line="456" w:lineRule="auto"/>
        <w:ind w:firstLine="720"/>
        <w:jc w:val="both"/>
        <w:rPr>
          <w:b/>
          <w:sz w:val="36"/>
        </w:rPr>
      </w:pPr>
      <w:r w:rsidRPr="005E6896">
        <w:rPr>
          <w:b/>
          <w:sz w:val="36"/>
        </w:rPr>
        <w:t>Avwg AÎ †gvKÏgvi ev`x</w:t>
      </w:r>
      <w:r w:rsidR="00E41775" w:rsidRPr="005E6896">
        <w:rPr>
          <w:b/>
          <w:sz w:val="36"/>
        </w:rPr>
        <w:t>|</w:t>
      </w:r>
      <w:r w:rsidRPr="005E6896">
        <w:rPr>
          <w:b/>
          <w:sz w:val="36"/>
        </w:rPr>
        <w:t xml:space="preserve"> Avwg cÖwZÁv c~e©K njdbvgv mnKv‡i †NvlYv cÖ`vb Kwi‡ZwQ ‡h, †Rjv- Puv`cyi, Dc‡Rjv- dwi`M‡Äi AšÍ©MZ mv‡eK 26</w:t>
      </w:r>
      <w:r w:rsidR="00201331" w:rsidRPr="005E6896">
        <w:rPr>
          <w:b/>
          <w:sz w:val="36"/>
        </w:rPr>
        <w:t>2</w:t>
      </w:r>
      <w:r w:rsidRPr="005E6896">
        <w:rPr>
          <w:b/>
          <w:sz w:val="36"/>
        </w:rPr>
        <w:t>bs</w:t>
      </w:r>
      <w:r w:rsidR="00201331" w:rsidRPr="005E6896">
        <w:rPr>
          <w:b/>
          <w:sz w:val="36"/>
        </w:rPr>
        <w:t xml:space="preserve"> Zv¤ªkvmb †gŠRvi wm.Gm. 121bs LwZqv‡bi 1&amp; Avbv †gvt 11.00 GKi f~wg‡Z wcZv¤^i bv_ wnm¨v cuvP Avbv Qq MÐv `yB Kov `yB µvšÍ As‡k ivqwZ ¯^‡Z¡ gvwjK `LjKvi wQ‡jb| wm.Gm. 121bs LwZqv‡b wcZv¤^i bv_ wn‡m¨ </w:t>
      </w:r>
      <m:oMath>
        <m:f>
          <m:fPr>
            <m:ctrlPr>
              <w:rPr>
                <w:rFonts w:ascii="Cambria Math" w:hAnsi="AtraiMJ" w:cs="AtraiMJ"/>
                <w:b/>
                <w:i/>
                <w:sz w:val="36"/>
              </w:rPr>
            </m:ctrlPr>
          </m:fPr>
          <m:num>
            <m:r>
              <m:rPr>
                <m:nor/>
              </m:rPr>
              <w:rPr>
                <w:rFonts w:ascii="AtraiMJ" w:hAnsi="AtraiMJ" w:cs="AtraiMJ"/>
                <w:b/>
                <w:sz w:val="36"/>
              </w:rPr>
              <m:t>1</m:t>
            </m:r>
          </m:num>
          <m:den>
            <m:r>
              <m:rPr>
                <m:nor/>
              </m:rPr>
              <w:rPr>
                <w:rFonts w:ascii="AtraiMJ" w:hAnsi="AtraiMJ" w:cs="AtraiMJ"/>
                <w:b/>
                <w:sz w:val="36"/>
              </w:rPr>
              <m:t>3</m:t>
            </m:r>
          </m:den>
        </m:f>
      </m:oMath>
      <w:r w:rsidR="00201331" w:rsidRPr="005E6896">
        <w:rPr>
          <w:b/>
          <w:sz w:val="36"/>
        </w:rPr>
        <w:t xml:space="preserve"> As‡k †gvt 3.6667 GKi f~wg‡Z gvwjK _vwKqv wewcb P›`ª †`ebv_ †K GK cyÎ Iqvwik we`¨gv‡b g„Zz¨eiY K‡ib| Bnv‡Z </w:t>
      </w:r>
      <w:r w:rsidR="00201331" w:rsidRPr="005E6896">
        <w:rPr>
          <w:b/>
          <w:sz w:val="36"/>
        </w:rPr>
        <w:lastRenderedPageBreak/>
        <w:t xml:space="preserve">wm.Gm. 121bs LwZqv‡b f~wg‡Z wewcb P›`ª †`ebv_ wn‡m¨ </w:t>
      </w:r>
      <m:oMath>
        <m:f>
          <m:fPr>
            <m:ctrlPr>
              <w:rPr>
                <w:rFonts w:ascii="Cambria Math" w:hAnsi="AtraiMJ" w:cs="AtraiMJ"/>
                <w:b/>
                <w:i/>
                <w:sz w:val="36"/>
              </w:rPr>
            </m:ctrlPr>
          </m:fPr>
          <m:num>
            <m:r>
              <m:rPr>
                <m:nor/>
              </m:rPr>
              <w:rPr>
                <w:rFonts w:ascii="AtraiMJ" w:hAnsi="AtraiMJ" w:cs="AtraiMJ"/>
                <w:b/>
                <w:sz w:val="36"/>
              </w:rPr>
              <m:t>1</m:t>
            </m:r>
          </m:num>
          <m:den>
            <m:r>
              <m:rPr>
                <m:nor/>
              </m:rPr>
              <w:rPr>
                <w:rFonts w:ascii="AtraiMJ" w:hAnsi="AtraiMJ" w:cs="AtraiMJ"/>
                <w:b/>
                <w:sz w:val="36"/>
              </w:rPr>
              <m:t>3</m:t>
            </m:r>
          </m:den>
        </m:f>
      </m:oMath>
      <w:r w:rsidR="00201331" w:rsidRPr="005E6896">
        <w:rPr>
          <w:b/>
          <w:sz w:val="36"/>
        </w:rPr>
        <w:t xml:space="preserve"> As‡k ˆcwÎK Iqvwik m~‡Î †gvt 3.6667 GKi f~wg‡Z gvwjK `LjKvi nq| wewcY P›`ª †`ebv_ ˆcwÎK Iqvwik m~‡Î gvwjK `LjKvi _vwKqv g‡bviÄb †`ebv_ I ev`x ivav we‡bv` †`ebv_ †K `yB cyÎ Iqvwik we`¨gv‡b g„Zz¨eiY K‡ib| wewcb P›`ª †`ebv‡_i g„Zz¨Kv‡j Zvnvi cyÎ ivav we‡bv` †`ebv_ bvevjK wQ‡jb| wm.Gm. 121bs LwZqv‡bi f~wg</w:t>
      </w:r>
      <w:r w:rsidR="00D82699" w:rsidRPr="005E6896">
        <w:rPr>
          <w:b/>
          <w:sz w:val="36"/>
        </w:rPr>
        <w:t xml:space="preserve"> Avi.Gm. 98bs LwZqv‡b †iKW© nq| Avi.Gm. 98bs LwZqv‡b g‡bviÄb †`ebv‡_i bvg †iKW© nq| ivav we‡bv` †`ebv_ bvevjK _vKvq Avi.Gm. 98bs LwZqv‡b ivav we‡bv` †`ebv‡_i bvg †iKW© nq bvB| g‡bviÄb †`ebv_ I ev`x ivav we‡bv` †`ebv_ ˆcwÎK Iqvwik m~‡Î wm.Gm. 121bs Avi.Gm. 98bs LwZqv‡bi †gvt 3.6667 GKi f~wg‡Z mgvb mgvb As‡k gvwjK `LjKvi wQ‡jb|</w:t>
      </w:r>
      <w:r w:rsidR="002C2ABF" w:rsidRPr="005E6896">
        <w:rPr>
          <w:b/>
          <w:sz w:val="36"/>
        </w:rPr>
        <w:t xml:space="preserve"> g‡bviÄb †`ebv_ ˆcwÎK Iqvwik m~‡Î gvwjK _vwKqv weMZ 26/06/1974Bs Zvwi‡Li †iwRtK…Z 2892bs mvdKejv g~‡j bvwjkx wm.Gm. 121bs Avi.Gm. 98bs LwZqv‡bi 498, 491, 474, 473, 475, 490 I 469 `v‡Mi A›`‡i .61 GKi f~wg Zvnvi m‡nv`i åvZv GB ev`x ivav we‡bv` †`ebv‡_i eive‡i `Lj n¯ÍvšÍ‡i weµq K‡ib| ivav we‡bv` ‡`ebv_ ˆcwÎK Iqvwik m~‡Î I m‡nv`i åvZv g‡bviÄb †`ebv_ nB‡Z Lwi` </w:t>
      </w:r>
      <w:r w:rsidR="002C2ABF" w:rsidRPr="005E6896">
        <w:rPr>
          <w:b/>
          <w:sz w:val="36"/>
        </w:rPr>
        <w:lastRenderedPageBreak/>
        <w:t>m~‡Î wm.Gm. 121bs Avi.Gm. 98bs LwZqv‡bi f~wgw¯’Z c~e©eZx© µ‡g wbwg©Z emZ M„nvw`‡Z ¯^cwiev‡i emevm Kwiqv Ges bvj f~wg‡Z Pvl evBb µ‡g dmjvw` Drcbœ Kwiqv wbqv miRwg‡b †fvM `LjiZ _vKve¯’vq ivav we‡bv` †`ebv‡_i gvwjKx `Ljxq wm.Gm. 121bs Avi.Gm. 98bs LwZqv‡bi 498, 491, 474, 47</w:t>
      </w:r>
      <w:r w:rsidR="006A7415" w:rsidRPr="005E6896">
        <w:rPr>
          <w:b/>
          <w:sz w:val="36"/>
        </w:rPr>
        <w:t>0</w:t>
      </w:r>
      <w:r w:rsidR="002C2ABF" w:rsidRPr="005E6896">
        <w:rPr>
          <w:b/>
          <w:sz w:val="36"/>
        </w:rPr>
        <w:t>, 4</w:t>
      </w:r>
      <w:r w:rsidR="006A7415" w:rsidRPr="005E6896">
        <w:rPr>
          <w:b/>
          <w:sz w:val="36"/>
        </w:rPr>
        <w:t>99</w:t>
      </w:r>
      <w:r w:rsidR="002C2ABF" w:rsidRPr="005E6896">
        <w:rPr>
          <w:b/>
          <w:sz w:val="36"/>
        </w:rPr>
        <w:t>, 490 I 469 `v‡Mi A›`‡i</w:t>
      </w:r>
      <w:r w:rsidR="006A7415" w:rsidRPr="005E6896">
        <w:rPr>
          <w:b/>
          <w:sz w:val="36"/>
        </w:rPr>
        <w:t xml:space="preserve"> †gv</w:t>
      </w:r>
      <w:r w:rsidR="00B8142A" w:rsidRPr="005E6896">
        <w:rPr>
          <w:b/>
          <w:sz w:val="36"/>
        </w:rPr>
        <w:t>t</w:t>
      </w:r>
      <w:r w:rsidR="006A7415" w:rsidRPr="005E6896">
        <w:rPr>
          <w:b/>
          <w:sz w:val="36"/>
        </w:rPr>
        <w:t xml:space="preserve"> 1.19 GKi f~wg mn Aci †ebvwjkx LwZqv‡bi GKz‡b †gvt 1.44 GKi f~wg eZ©gvb evsjv‡`k RwicKv‡j Awc©Z m¤úwËi ÔLÕ ZvwjKvq _vKvi wel‡q cÖKvk cvq| ev`x ivav we‡bv` †`ebv_ D³ wel‡q Rvwb‡Z cvwiqv Zvnvi gvwjKx `Ljxq bvwjkx wm.Gm. 121bs Avi.Gm. 98bs LwZqv‡bi 498, 491, 474, 473, 475, 490 I 469 `v‡Mi A›`‡i h_vµ‡g †gvt .18, .9, .22, .24, .04, .01, .41 GKi f~wg mn Aci †ebvwjkx LwZqv‡bi I †ebvwjkx `v‡Mi †gvt .25 GKi GKz‡b †gvt 1.44 GKi f~wg Awc©Z m¤úwËi ZvwjKv Aegyw³i Rb¨ Av‡e`b Kwi‡j KZ…©c‡ÿi Av‡`‡k mnKvix Kwgkbvi (f~wg) I dwi`MÄ Kvh©vj‡qi Kvbyb‡Mv I Znwkj`vi miRwg‡b Z`šÍ Kwiqv cÖwZ‡e`b `vwLj K‡ib| D³ cÖwZ‡e`b I KvMRcÎ ch©¨v‡jvPbv Kwiqv mnKvix Kwgkbvi(f~wg) dwi`MÄ Aegyw³i mycvwikmn AwZwi³ †Rjv cÖkvmK(ivR¯^) Puv`cyi Av`vj‡Z KvMRcÎ †cÖiY K‡ib| </w:t>
      </w:r>
      <w:r w:rsidR="006A7415" w:rsidRPr="005E6896">
        <w:rPr>
          <w:b/>
          <w:sz w:val="36"/>
        </w:rPr>
        <w:lastRenderedPageBreak/>
        <w:t>Z`ve¯’vq AwZwi³ †Rjv cÖkvmK(ivR¯^) Puv`cyi Gi Kvh©¨vj‡q 35/93-94bs wf.wc</w:t>
      </w:r>
      <w:r w:rsidR="00B8142A" w:rsidRPr="005E6896">
        <w:rPr>
          <w:b/>
          <w:sz w:val="36"/>
        </w:rPr>
        <w:t>.</w:t>
      </w:r>
      <w:r w:rsidR="006A7415" w:rsidRPr="005E6896">
        <w:rPr>
          <w:b/>
          <w:sz w:val="36"/>
        </w:rPr>
        <w:t xml:space="preserve"> wgm ‡KBm iæRy nq| D³ wf.wc. wgm †KB‡m AwZwi³ †Rjv cÖkvmK (ivR¯^) Puv`cyi KvMRcÎ ch©v‡jvPbv Kwiqv I ïbvbxi ci Aegyw³i mycvwik mnKv‡i †Rjv cÖkvmK Puv`cyi Gi eive‡i b_x †cÖiY K‡ib| Z`ve¯’vq †Rjv cÖkvmK Puv`cyi weMZ 12/09/1994Bs Zvwi‡L Aegyw³i cÖ¯Íve Aby‡gv`b K‡ib| eZ©gvb evsjv‡`k RwicKv‡j ev`xi gvwjKx `Ljxq bvwjkx I †ebvwjkx f~wg evsjv‡`k Rwicx wW.wc. 345bs LwZqv‡b †iKW© nq| evsjv‡`k Rwicx wW.wc. 645 LwZqv‡b wm.Gm. 121bs Avi.Gm. 98bs LwZqv‡bi mv‡eK 473, 474 `v‡Mi †gvt .09 GKi f~wg nvj we.Gm. 760 Ges mv‡eK 469 I 498 `v‡Mi †gvt .56 GKi f~wg nvj 761 `v‡M Ges mv‡eK 499 I 498 `v‡Mi †gvt .22 GKi f~wg nvj 770 `v‡M iƒcvšÍwiZ nBqv Acivci †ebvwjkx `v‡Mi f~wgmn wW.wc. </w:t>
      </w:r>
      <w:r w:rsidR="005D2801" w:rsidRPr="005E6896">
        <w:rPr>
          <w:b/>
          <w:sz w:val="36"/>
        </w:rPr>
        <w:t xml:space="preserve">345bs LwZqv‡b ‡iKW© nBqv Zmw`KK…Z nq| ev`x mv‡eK 473 I 474 nvj 760 `v‡M wfwU ‡gvt .09 GKi Ges mv‡eK 469 I 498 `vM nvj 761 `v‡M bvj †gvt .56 GKi I mv‡eK 499 I 498 `vM nvj 770 `v‡M bvj †gvt .22 GKi f~wg‡Z GKK gvwjK `LjKvi _vwKqv Pvl evBb µ‡g dmjvw` Drcbœ Kwiqv I wbqv Ges wfwU f~wg‡Z †gŠmygx dmjvw` Drcbœ Kwiqv I </w:t>
      </w:r>
      <w:r w:rsidR="005D2801" w:rsidRPr="005E6896">
        <w:rPr>
          <w:b/>
          <w:sz w:val="36"/>
        </w:rPr>
        <w:lastRenderedPageBreak/>
        <w:t>wbqv ixwZgZ †fvM `LjiZ Av‡Q| B`vbxs evsjv‡`k Rwicx we.Gm. LwZqvb P~ovšÍ iƒ‡c cÖKvwkZ I cÖPvwiZ nq| D³ welq Rvwb‡Z cvwiqv ev`x we.Gm. LwZqvb msMÖn Kwiqv Dnv cvV KivBqv Rvwb‡Z cv‡i we.Gm. 345bs LwZqv‡b ev`xi gvwjKx `Ljxq mv‡eK 473 I 474 `vM nvj 760 `v‡Mi †gvt .09 GKi Ges mv‡eK 469 I 498 `vM nvj 761 `v‡M †gvt .56 GKi Ges mv‡eK 499 I 498 `vM nvj 770 `v‡Mi †gvt .22 GKi f~wg fzj I ågvZ¥K fv‡e ev`xi bvgxq we.Gm. 345bs LwZqv‡b †iKW© nq bvB| Zrci we.Gm. b·v msMÖn Kwiqv we.Gm. b·v ch©v‡jvPbv KivBqv we.Gm. b·vq nvj 760, 761, 770 `vM my®úó D‡jøL Av‡Q g‡g© Rvwb‡Z cv‡i| ev`x mv‡f©qvi Øviv we.Gm. b·vq D‡jøwLZ nvj 760, 761 I 770 `vM Ges miRwg‡b cwigvc KivBqv bvwjkx 760 `vM f~wgi cwigvb †gvt .09 GKi Ges nvj 761 `v‡M †gvt .56 GKi I nvj 770 `v‡M f~wgi cwigvY †gvt .22 GKi †iKW© nIqvi wel‡q Rvwb‡Z cv‡i| we.Gm. b·vq bvwjkx 760 `vM 761 `vM cvkvcvwk Aew¯’Z e‡U| bvwjkx 761 `v‡Mi DË‡i 76</w:t>
      </w:r>
      <w:r w:rsidR="00B8142A" w:rsidRPr="005E6896">
        <w:rPr>
          <w:b/>
          <w:sz w:val="36"/>
        </w:rPr>
        <w:t>2</w:t>
      </w:r>
      <w:r w:rsidR="005D2801" w:rsidRPr="005E6896">
        <w:rPr>
          <w:b/>
          <w:sz w:val="36"/>
        </w:rPr>
        <w:t xml:space="preserve"> `vM Ges `wÿ‡Y 781 `vM I c~‡e© 764, 765 `v‡Mi f~wg Ges cwð‡g 760 `v‡Mi f~wgi Ae¯’vb e‡U Ges 760 `v‡Mi c~‡e© 761 `vM I cwð‡g Lvj e‡U| ZvQvov bvwjkx nvj 770 `v‡Mi DË‡i bvwjkx nvj 769 </w:t>
      </w:r>
      <w:r w:rsidR="005D2801" w:rsidRPr="005E6896">
        <w:rPr>
          <w:b/>
          <w:sz w:val="36"/>
        </w:rPr>
        <w:lastRenderedPageBreak/>
        <w:t>`vM I `wÿ‡Y 771 `vM Ges cwð‡g 772 `vM I c~‡e© miRwg‡b iv¯Ív we`¨gvb e‡U| ev`xi gvwjKx `Ljxq bvwjkx ZcwQj ewY©Z nvj 760, 761 I 770 `v‡Mi f~wg Zmw`KK…Z wW.wc. LwZqv‡b I we.Gm. b·vq my¯úó D‡jøL Av‡Q Ges miRwg‡bi mwnZ b·vq D‡jøwLZ nvj 760, 761 I 770 `v‡Mi f~wgi cwigvY mwVK iƒ‡c D‡jøL Av‡Q| ev`xi gvwjKx `Ljxq 2bs  ZcwQj f~wg ev`xi bvgxq we.Gm. 345</w:t>
      </w:r>
      <w:r w:rsidR="00D228F9" w:rsidRPr="005E6896">
        <w:rPr>
          <w:b/>
          <w:sz w:val="36"/>
        </w:rPr>
        <w:t>bs LwZqv‡b fzj I ågvZ¥K fv‡e †iKW© bv nIqvq ev`xi Ac~iYxq ÿwZ nBqv‡Q| Z`ve¯’vq ev`x wbiæcvq nBqv weÁ Av`vj‡Z AvkÖq MÖnb Kwiqv‡Q| GgZve¯’vq we.Gm. 345bs LwZqvb fzj I ågvZ¥K M‡Y¨ ev`xi gvwjKx 2bs ZcwQj f~wg we.Gm. 345bs LwZqv‡b ‡iKW© µ‡g †iKW© ms‡kva‡bi wWµx nIqv GKvšÍ Avek¨K| ev`xcÿ AvBb I BKzBwU g‡Z D³ iƒc cÖwZKvi cvB‡Z ¯^Z¡evb I `vex K‡i|</w:t>
      </w:r>
    </w:p>
    <w:p w:rsidR="00D228F9" w:rsidRPr="005E6896" w:rsidRDefault="00D228F9" w:rsidP="00D82699">
      <w:pPr>
        <w:spacing w:after="0" w:line="480" w:lineRule="auto"/>
        <w:ind w:firstLine="720"/>
        <w:jc w:val="both"/>
        <w:rPr>
          <w:rFonts w:ascii="Times New Roman" w:hAnsi="Times New Roman" w:cs="Times New Roman"/>
          <w:b/>
          <w:sz w:val="36"/>
        </w:rPr>
      </w:pPr>
      <w:r w:rsidRPr="005E6896">
        <w:rPr>
          <w:b/>
          <w:sz w:val="36"/>
        </w:rPr>
        <w:t>ev`xi AviwR I Revbew›` mZ¨</w:t>
      </w:r>
      <w:r w:rsidR="00C55EDD" w:rsidRPr="005E6896">
        <w:rPr>
          <w:b/>
          <w:sz w:val="36"/>
        </w:rPr>
        <w:t>|</w:t>
      </w:r>
    </w:p>
    <w:p w:rsidR="00D205D2" w:rsidRPr="005E6896" w:rsidRDefault="00D205D2" w:rsidP="00D205D2">
      <w:pPr>
        <w:spacing w:line="240" w:lineRule="auto"/>
        <w:jc w:val="center"/>
        <w:rPr>
          <w:b/>
          <w:sz w:val="36"/>
        </w:rPr>
      </w:pPr>
      <w:r w:rsidRPr="005E6896">
        <w:rPr>
          <w:b/>
          <w:sz w:val="36"/>
        </w:rPr>
        <w:t>-t</w:t>
      </w:r>
      <w:r w:rsidR="00D228F9" w:rsidRPr="005E6896">
        <w:rPr>
          <w:b/>
          <w:sz w:val="36"/>
        </w:rPr>
        <w:t xml:space="preserve"> </w:t>
      </w:r>
      <w:r w:rsidR="00D228F9" w:rsidRPr="005E6896">
        <w:rPr>
          <w:b/>
          <w:sz w:val="36"/>
          <w:u w:val="single"/>
        </w:rPr>
        <w:t>`vwLjx KvMRcÎ</w:t>
      </w:r>
      <w:r w:rsidRPr="005E6896">
        <w:rPr>
          <w:b/>
          <w:sz w:val="36"/>
          <w:u w:val="single"/>
        </w:rPr>
        <w:t xml:space="preserve"> cÖ`k©bx</w:t>
      </w:r>
      <w:r w:rsidR="00D228F9" w:rsidRPr="005E6896">
        <w:rPr>
          <w:b/>
          <w:sz w:val="36"/>
          <w:u w:val="single"/>
        </w:rPr>
        <w:t>i cÖv_©bv</w:t>
      </w:r>
      <w:r w:rsidRPr="005E6896">
        <w:rPr>
          <w:b/>
          <w:sz w:val="36"/>
        </w:rPr>
        <w:t xml:space="preserve"> t-</w:t>
      </w:r>
    </w:p>
    <w:p w:rsidR="00D205D2" w:rsidRPr="005E6896" w:rsidRDefault="00D228F9" w:rsidP="00D205D2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b/>
          <w:sz w:val="36"/>
        </w:rPr>
      </w:pPr>
      <w:r w:rsidRPr="005E6896">
        <w:rPr>
          <w:b/>
          <w:sz w:val="36"/>
        </w:rPr>
        <w:t>mv‡eK 262bs nvj 89bs Zv¤ªkvmb †gŠRvi wm.Gm. 121bs LwZqv‡bi mB †gvniK…Z bKj</w:t>
      </w:r>
      <w:r w:rsidR="00B8142A" w:rsidRPr="005E6896">
        <w:rPr>
          <w:b/>
          <w:sz w:val="36"/>
        </w:rPr>
        <w:t>-</w:t>
      </w:r>
      <w:r w:rsidRPr="005E6896">
        <w:rPr>
          <w:b/>
          <w:sz w:val="36"/>
        </w:rPr>
        <w:t xml:space="preserve"> </w:t>
      </w:r>
      <w:r w:rsidR="00B8142A" w:rsidRPr="005E6896">
        <w:rPr>
          <w:b/>
          <w:sz w:val="36"/>
        </w:rPr>
        <w:t>0</w:t>
      </w:r>
      <w:r w:rsidRPr="005E6896">
        <w:rPr>
          <w:b/>
          <w:sz w:val="36"/>
        </w:rPr>
        <w:t>2 d`©</w:t>
      </w:r>
      <w:r w:rsidR="00D205D2" w:rsidRPr="005E6896">
        <w:rPr>
          <w:b/>
          <w:sz w:val="36"/>
        </w:rPr>
        <w:t>|</w:t>
      </w:r>
    </w:p>
    <w:p w:rsidR="00D205D2" w:rsidRPr="005E6896" w:rsidRDefault="00D228F9" w:rsidP="00D205D2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b/>
          <w:sz w:val="36"/>
        </w:rPr>
      </w:pPr>
      <w:r w:rsidRPr="005E6896">
        <w:rPr>
          <w:b/>
          <w:sz w:val="36"/>
        </w:rPr>
        <w:t>H †gŠRvi Avi.Gm. 98bs LwZqv‡bi mB †gvniK…Z bKj</w:t>
      </w:r>
      <w:r w:rsidR="00B8142A" w:rsidRPr="005E6896">
        <w:rPr>
          <w:b/>
          <w:sz w:val="36"/>
        </w:rPr>
        <w:t>-</w:t>
      </w:r>
      <w:r w:rsidRPr="005E6896">
        <w:rPr>
          <w:b/>
          <w:sz w:val="36"/>
        </w:rPr>
        <w:t xml:space="preserve"> </w:t>
      </w:r>
      <w:r w:rsidR="00B8142A" w:rsidRPr="005E6896">
        <w:rPr>
          <w:b/>
          <w:sz w:val="36"/>
        </w:rPr>
        <w:t>0</w:t>
      </w:r>
      <w:r w:rsidRPr="005E6896">
        <w:rPr>
          <w:b/>
          <w:sz w:val="36"/>
        </w:rPr>
        <w:t>2 d`©|</w:t>
      </w:r>
    </w:p>
    <w:p w:rsidR="00D205D2" w:rsidRPr="005E6896" w:rsidRDefault="00D228F9" w:rsidP="00D205D2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b/>
          <w:sz w:val="36"/>
        </w:rPr>
      </w:pPr>
      <w:r w:rsidRPr="005E6896">
        <w:rPr>
          <w:b/>
          <w:sz w:val="36"/>
        </w:rPr>
        <w:t>H †gŠRvi we.Gm. 345bs LwZqv‡bi mB ‡gvniK…Z bKj</w:t>
      </w:r>
      <w:r w:rsidR="00B8142A" w:rsidRPr="005E6896">
        <w:rPr>
          <w:b/>
          <w:sz w:val="36"/>
        </w:rPr>
        <w:t>-</w:t>
      </w:r>
      <w:r w:rsidRPr="005E6896">
        <w:rPr>
          <w:b/>
          <w:sz w:val="36"/>
        </w:rPr>
        <w:t xml:space="preserve"> 01 d`©|</w:t>
      </w:r>
    </w:p>
    <w:p w:rsidR="00D228F9" w:rsidRPr="005E6896" w:rsidRDefault="00D228F9" w:rsidP="00D205D2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b/>
          <w:sz w:val="36"/>
        </w:rPr>
      </w:pPr>
      <w:r w:rsidRPr="005E6896">
        <w:rPr>
          <w:b/>
          <w:sz w:val="36"/>
        </w:rPr>
        <w:lastRenderedPageBreak/>
        <w:t>H †gŠRvi gvV Rwicx 330bs LwZqv‡bi g~j Kwc</w:t>
      </w:r>
      <w:r w:rsidR="00B8142A" w:rsidRPr="005E6896">
        <w:rPr>
          <w:b/>
          <w:sz w:val="36"/>
        </w:rPr>
        <w:t>-</w:t>
      </w:r>
      <w:r w:rsidRPr="005E6896">
        <w:rPr>
          <w:b/>
          <w:sz w:val="36"/>
        </w:rPr>
        <w:t xml:space="preserve"> 1 d`©|</w:t>
      </w:r>
    </w:p>
    <w:p w:rsidR="00D228F9" w:rsidRPr="005E6896" w:rsidRDefault="00D228F9" w:rsidP="00D205D2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b/>
          <w:sz w:val="36"/>
        </w:rPr>
      </w:pPr>
      <w:r w:rsidRPr="005E6896">
        <w:rPr>
          <w:b/>
          <w:sz w:val="36"/>
        </w:rPr>
        <w:t>ivav we‡bv` ‡`ebv_ -MÖnxZv, gbiÄb †`ebv_ - `vZv bvgxq 26/06/1974Bs Zvwi‡Li 2892bs mvdKejv `wj‡ji g~jKwc</w:t>
      </w:r>
      <w:r w:rsidR="00B8142A" w:rsidRPr="005E6896">
        <w:rPr>
          <w:b/>
          <w:sz w:val="36"/>
        </w:rPr>
        <w:t>-</w:t>
      </w:r>
      <w:r w:rsidRPr="005E6896">
        <w:rPr>
          <w:b/>
          <w:sz w:val="36"/>
        </w:rPr>
        <w:t xml:space="preserve"> 20 d`©|</w:t>
      </w:r>
    </w:p>
    <w:p w:rsidR="00B8142A" w:rsidRPr="005E6896" w:rsidRDefault="00B8142A" w:rsidP="00D205D2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b/>
          <w:sz w:val="36"/>
        </w:rPr>
      </w:pPr>
      <w:r w:rsidRPr="005E6896">
        <w:rPr>
          <w:b/>
          <w:sz w:val="36"/>
        </w:rPr>
        <w:t>weÁ AwZwi³ †Rjv cÖkvmK(ivR¯^) Av`vjZ</w:t>
      </w:r>
      <w:r w:rsidR="003B083E" w:rsidRPr="005E6896">
        <w:rPr>
          <w:b/>
          <w:sz w:val="36"/>
        </w:rPr>
        <w:t>,</w:t>
      </w:r>
      <w:r w:rsidRPr="005E6896">
        <w:rPr>
          <w:b/>
          <w:sz w:val="36"/>
        </w:rPr>
        <w:t xml:space="preserve"> Puv`cy‡ii wf.wc. wgm †KBm bs 35/93-94bs †gvKÏgvi weMZ 12/09/1994Bs Zvwi‡Li Aegyw³i cÖ¯Íve Aby‡gv`‡bi mB‡gvniK…Z bKj- 03 d`©|</w:t>
      </w:r>
    </w:p>
    <w:p w:rsidR="00D205D2" w:rsidRPr="005E6896" w:rsidRDefault="00D205D2" w:rsidP="00D205D2">
      <w:pPr>
        <w:spacing w:after="0" w:line="480" w:lineRule="auto"/>
        <w:jc w:val="both"/>
        <w:rPr>
          <w:b/>
          <w:sz w:val="36"/>
        </w:rPr>
      </w:pPr>
      <w:r w:rsidRPr="005E6896">
        <w:rPr>
          <w:b/>
          <w:sz w:val="36"/>
        </w:rPr>
        <w:t>cÖv_©x c‡ÿ `vwLjx ewY©Z KvMRcÎvw` cÖ`k©Yx wPwýZ Kivi cÖv_©bv Kwi|</w:t>
      </w:r>
    </w:p>
    <w:p w:rsidR="00D228F9" w:rsidRPr="005E6896" w:rsidRDefault="00D228F9" w:rsidP="00D228F9">
      <w:pPr>
        <w:spacing w:after="0"/>
        <w:ind w:left="2880"/>
        <w:jc w:val="center"/>
        <w:rPr>
          <w:b/>
          <w:u w:val="single"/>
        </w:rPr>
      </w:pPr>
      <w:r w:rsidRPr="005E6896">
        <w:rPr>
          <w:b/>
          <w:u w:val="single"/>
        </w:rPr>
        <w:t>mZ¨cvV</w:t>
      </w:r>
    </w:p>
    <w:p w:rsidR="00D205D2" w:rsidRPr="005E6896" w:rsidRDefault="00D205D2" w:rsidP="00D228F9">
      <w:pPr>
        <w:spacing w:after="0" w:line="240" w:lineRule="auto"/>
        <w:ind w:left="2880"/>
        <w:jc w:val="both"/>
        <w:rPr>
          <w:b/>
        </w:rPr>
      </w:pPr>
      <w:r w:rsidRPr="005E6896">
        <w:rPr>
          <w:b/>
        </w:rPr>
        <w:t>AÎ njdbvgv</w:t>
      </w:r>
      <w:r w:rsidR="00D228F9" w:rsidRPr="005E6896">
        <w:rPr>
          <w:b/>
        </w:rPr>
        <w:t>q D‡jøwLZ</w:t>
      </w:r>
      <w:r w:rsidRPr="005E6896">
        <w:rPr>
          <w:b/>
        </w:rPr>
        <w:t xml:space="preserve"> hveZxq weeiY Avgvi Ávb I wek¦vm g‡Z mZ¨| AÎ mZ¨Zv</w:t>
      </w:r>
      <w:r w:rsidR="00D228F9" w:rsidRPr="005E6896">
        <w:rPr>
          <w:b/>
        </w:rPr>
        <w:t xml:space="preserve"> ¯^xKv‡i A`¨ 27/09/2017Bs ZvwiL mKvj ...........NwUKvi mgq</w:t>
      </w:r>
      <w:r w:rsidRPr="005E6896">
        <w:rPr>
          <w:b/>
        </w:rPr>
        <w:t xml:space="preserve"> </w:t>
      </w:r>
      <w:r w:rsidR="00D228F9" w:rsidRPr="005E6896">
        <w:rPr>
          <w:b/>
        </w:rPr>
        <w:t>gvbbxq</w:t>
      </w:r>
      <w:r w:rsidRPr="005E6896">
        <w:rPr>
          <w:b/>
        </w:rPr>
        <w:t xml:space="preserve"> UªvBeyb¨v</w:t>
      </w:r>
      <w:r w:rsidR="00D228F9" w:rsidRPr="005E6896">
        <w:rPr>
          <w:b/>
        </w:rPr>
        <w:t>‡</w:t>
      </w:r>
      <w:r w:rsidRPr="005E6896">
        <w:rPr>
          <w:b/>
        </w:rPr>
        <w:t>j</w:t>
      </w:r>
      <w:r w:rsidR="00D228F9" w:rsidRPr="005E6896">
        <w:rPr>
          <w:b/>
        </w:rPr>
        <w:t>i</w:t>
      </w:r>
      <w:r w:rsidRPr="005E6896">
        <w:rPr>
          <w:b/>
        </w:rPr>
        <w:t xml:space="preserve"> †m‡i¯Ív`vi mv‡n‡ei m¤§y‡L </w:t>
      </w:r>
      <w:r w:rsidR="00D228F9" w:rsidRPr="005E6896">
        <w:rPr>
          <w:b/>
        </w:rPr>
        <w:t xml:space="preserve">¯^qs </w:t>
      </w:r>
      <w:r w:rsidRPr="005E6896">
        <w:rPr>
          <w:b/>
        </w:rPr>
        <w:t xml:space="preserve">Dcw¯’Z nBqv wbR bvg </w:t>
      </w:r>
      <w:r w:rsidR="00D228F9" w:rsidRPr="005E6896">
        <w:rPr>
          <w:b/>
        </w:rPr>
        <w:t>¯^vÿi</w:t>
      </w:r>
      <w:r w:rsidRPr="005E6896">
        <w:rPr>
          <w:b/>
        </w:rPr>
        <w:t xml:space="preserve"> Kwijvg|</w:t>
      </w:r>
    </w:p>
    <w:p w:rsidR="00AD5896" w:rsidRPr="005E6896" w:rsidRDefault="00AD5896" w:rsidP="00D205D2">
      <w:pPr>
        <w:spacing w:after="0"/>
        <w:ind w:left="2880"/>
        <w:jc w:val="center"/>
        <w:rPr>
          <w:b/>
          <w:sz w:val="52"/>
          <w:u w:val="single"/>
        </w:rPr>
      </w:pPr>
    </w:p>
    <w:p w:rsidR="00D205D2" w:rsidRPr="005E6896" w:rsidRDefault="00D205D2" w:rsidP="00D205D2">
      <w:pPr>
        <w:spacing w:after="0"/>
        <w:ind w:left="2880"/>
        <w:jc w:val="center"/>
        <w:rPr>
          <w:b/>
          <w:u w:val="single"/>
        </w:rPr>
      </w:pPr>
      <w:r w:rsidRPr="005E6896">
        <w:rPr>
          <w:b/>
          <w:u w:val="single"/>
        </w:rPr>
        <w:tab/>
      </w:r>
      <w:r w:rsidRPr="005E6896">
        <w:rPr>
          <w:b/>
          <w:u w:val="single"/>
        </w:rPr>
        <w:tab/>
      </w:r>
      <w:r w:rsidRPr="005E6896">
        <w:rPr>
          <w:b/>
          <w:u w:val="single"/>
        </w:rPr>
        <w:tab/>
      </w:r>
      <w:r w:rsidRPr="005E6896">
        <w:rPr>
          <w:b/>
          <w:u w:val="single"/>
        </w:rPr>
        <w:tab/>
      </w:r>
    </w:p>
    <w:p w:rsidR="00D205D2" w:rsidRPr="005E6896" w:rsidRDefault="00D205D2" w:rsidP="00D205D2">
      <w:pPr>
        <w:spacing w:after="0"/>
        <w:ind w:left="2880"/>
        <w:jc w:val="center"/>
        <w:rPr>
          <w:b/>
        </w:rPr>
      </w:pPr>
      <w:r w:rsidRPr="005E6896">
        <w:rPr>
          <w:b/>
        </w:rPr>
        <w:t>njdKvixi ¯^vÿi</w:t>
      </w:r>
    </w:p>
    <w:p w:rsidR="00D205D2" w:rsidRPr="005E6896" w:rsidRDefault="00D205D2" w:rsidP="00D205D2">
      <w:pPr>
        <w:spacing w:after="0"/>
        <w:ind w:left="2880"/>
        <w:jc w:val="both"/>
        <w:rPr>
          <w:b/>
        </w:rPr>
      </w:pPr>
    </w:p>
    <w:p w:rsidR="00D205D2" w:rsidRPr="005E6896" w:rsidRDefault="00D205D2" w:rsidP="00D228F9">
      <w:pPr>
        <w:spacing w:after="0" w:line="240" w:lineRule="auto"/>
        <w:ind w:left="2880"/>
        <w:jc w:val="both"/>
        <w:rPr>
          <w:b/>
        </w:rPr>
      </w:pPr>
      <w:r w:rsidRPr="005E6896">
        <w:rPr>
          <w:b/>
        </w:rPr>
        <w:t xml:space="preserve">Avwg AÎ njdKvix‡K wPwb| </w:t>
      </w:r>
      <w:r w:rsidR="00D228F9" w:rsidRPr="005E6896">
        <w:rPr>
          <w:b/>
        </w:rPr>
        <w:t>‡m</w:t>
      </w:r>
      <w:r w:rsidRPr="005E6896">
        <w:rPr>
          <w:b/>
        </w:rPr>
        <w:t xml:space="preserve"> Avgvi m¤§y‡L Zvnvi wbR bvg ¯^vÿi Kwiqv‡Q| Avwg Zvnv‡K mbv³ Kwijvg|</w:t>
      </w:r>
    </w:p>
    <w:p w:rsidR="00D205D2" w:rsidRPr="005E6896" w:rsidRDefault="00D205D2" w:rsidP="00D205D2">
      <w:pPr>
        <w:spacing w:after="0"/>
        <w:ind w:left="2880"/>
        <w:jc w:val="both"/>
        <w:rPr>
          <w:b/>
        </w:rPr>
      </w:pPr>
    </w:p>
    <w:p w:rsidR="00D205D2" w:rsidRPr="005E6896" w:rsidRDefault="00D205D2" w:rsidP="00D205D2">
      <w:pPr>
        <w:spacing w:after="0"/>
        <w:ind w:left="2880"/>
        <w:jc w:val="both"/>
        <w:rPr>
          <w:b/>
          <w:sz w:val="40"/>
        </w:rPr>
      </w:pPr>
    </w:p>
    <w:p w:rsidR="00D205D2" w:rsidRPr="005E6896" w:rsidRDefault="00D205D2" w:rsidP="00D228F9">
      <w:pPr>
        <w:spacing w:after="0" w:line="240" w:lineRule="auto"/>
        <w:ind w:left="2880"/>
        <w:jc w:val="center"/>
        <w:rPr>
          <w:b/>
        </w:rPr>
      </w:pPr>
      <w:r w:rsidRPr="005E6896">
        <w:rPr>
          <w:b/>
        </w:rPr>
        <w:t>A¨vW‡fv‡KU</w:t>
      </w:r>
    </w:p>
    <w:p w:rsidR="007E4B56" w:rsidRPr="005E6896" w:rsidRDefault="00D205D2" w:rsidP="00D228F9">
      <w:pPr>
        <w:spacing w:after="0"/>
        <w:ind w:left="2880"/>
        <w:jc w:val="center"/>
        <w:rPr>
          <w:b/>
          <w:sz w:val="36"/>
        </w:rPr>
      </w:pPr>
      <w:r w:rsidRPr="005E6896">
        <w:rPr>
          <w:b/>
        </w:rPr>
        <w:t>RR ‡KvU© Puv`cyi|</w:t>
      </w:r>
      <w:r w:rsidR="007E4B56" w:rsidRPr="005E6896">
        <w:rPr>
          <w:b/>
          <w:sz w:val="36"/>
        </w:rPr>
        <w:br/>
      </w:r>
    </w:p>
    <w:sectPr w:rsidR="007E4B56" w:rsidRPr="005E6896" w:rsidSect="00D205D2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6980" w:rsidRDefault="00476980" w:rsidP="00D205D2">
      <w:pPr>
        <w:spacing w:after="0" w:line="240" w:lineRule="auto"/>
      </w:pPr>
      <w:r>
        <w:separator/>
      </w:r>
    </w:p>
  </w:endnote>
  <w:endnote w:type="continuationSeparator" w:id="1">
    <w:p w:rsidR="00476980" w:rsidRDefault="00476980" w:rsidP="00D20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6980" w:rsidRDefault="00476980" w:rsidP="00D205D2">
      <w:pPr>
        <w:spacing w:after="0" w:line="240" w:lineRule="auto"/>
      </w:pPr>
      <w:r>
        <w:separator/>
      </w:r>
    </w:p>
  </w:footnote>
  <w:footnote w:type="continuationSeparator" w:id="1">
    <w:p w:rsidR="00476980" w:rsidRDefault="00476980" w:rsidP="00D205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801" w:rsidRDefault="005D2801" w:rsidP="00D205D2">
    <w:pPr>
      <w:pStyle w:val="Header"/>
      <w:jc w:val="center"/>
      <w:rPr>
        <w:u w:val="single"/>
      </w:rPr>
    </w:pPr>
  </w:p>
  <w:p w:rsidR="005D2801" w:rsidRDefault="005D2801" w:rsidP="00D205D2">
    <w:pPr>
      <w:pStyle w:val="Header"/>
      <w:jc w:val="center"/>
      <w:rPr>
        <w:u w:val="single"/>
      </w:rPr>
    </w:pPr>
  </w:p>
  <w:p w:rsidR="005D2801" w:rsidRDefault="005D2801" w:rsidP="00D205D2">
    <w:pPr>
      <w:pStyle w:val="Header"/>
      <w:jc w:val="center"/>
      <w:rPr>
        <w:u w:val="single"/>
      </w:rPr>
    </w:pPr>
  </w:p>
  <w:p w:rsidR="005D2801" w:rsidRDefault="005D2801" w:rsidP="00D205D2">
    <w:pPr>
      <w:pStyle w:val="Header"/>
      <w:jc w:val="center"/>
      <w:rPr>
        <w:u w:val="single"/>
      </w:rPr>
    </w:pPr>
  </w:p>
  <w:p w:rsidR="005D2801" w:rsidRDefault="005D2801" w:rsidP="00D205D2">
    <w:pPr>
      <w:pStyle w:val="Header"/>
      <w:jc w:val="center"/>
      <w:rPr>
        <w:u w:val="single"/>
      </w:rPr>
    </w:pPr>
  </w:p>
  <w:p w:rsidR="005D2801" w:rsidRDefault="005D2801" w:rsidP="00D205D2">
    <w:pPr>
      <w:pStyle w:val="Header"/>
      <w:jc w:val="center"/>
      <w:rPr>
        <w:u w:val="single"/>
      </w:rPr>
    </w:pPr>
  </w:p>
  <w:p w:rsidR="005D2801" w:rsidRPr="004B2855" w:rsidRDefault="005D2801" w:rsidP="00D205D2">
    <w:pPr>
      <w:pStyle w:val="Header"/>
      <w:jc w:val="center"/>
      <w:rPr>
        <w:sz w:val="20"/>
        <w:u w:val="single"/>
      </w:rPr>
    </w:pPr>
  </w:p>
  <w:p w:rsidR="005D2801" w:rsidRDefault="005D2801" w:rsidP="00D205D2">
    <w:pPr>
      <w:pStyle w:val="Header"/>
      <w:jc w:val="center"/>
      <w:rPr>
        <w:u w:val="single"/>
      </w:rPr>
    </w:pPr>
  </w:p>
  <w:p w:rsidR="005D2801" w:rsidRPr="00D205D2" w:rsidRDefault="005D2801" w:rsidP="00D205D2">
    <w:pPr>
      <w:pStyle w:val="Header"/>
      <w:jc w:val="center"/>
      <w:rPr>
        <w:sz w:val="18"/>
        <w:u w:val="single"/>
      </w:rPr>
    </w:pPr>
  </w:p>
  <w:p w:rsidR="005D2801" w:rsidRPr="00D205D2" w:rsidRDefault="005D2801" w:rsidP="00D205D2">
    <w:pPr>
      <w:pStyle w:val="Header"/>
      <w:jc w:val="center"/>
      <w:rPr>
        <w:u w:val="single"/>
      </w:rPr>
    </w:pPr>
    <w:r w:rsidRPr="00D205D2">
      <w:rPr>
        <w:u w:val="single"/>
      </w:rPr>
      <w:t xml:space="preserve">cvZv- </w:t>
    </w:r>
    <w:r>
      <w:rPr>
        <w:u w:val="single"/>
      </w:rPr>
      <w:t>0</w:t>
    </w:r>
    <w:sdt>
      <w:sdtPr>
        <w:rPr>
          <w:u w:val="single"/>
        </w:rPr>
        <w:id w:val="228688313"/>
        <w:docPartObj>
          <w:docPartGallery w:val="Page Numbers (Top of Page)"/>
          <w:docPartUnique/>
        </w:docPartObj>
      </w:sdtPr>
      <w:sdtContent>
        <w:r w:rsidR="00CA067A" w:rsidRPr="00D205D2">
          <w:rPr>
            <w:u w:val="single"/>
          </w:rPr>
          <w:fldChar w:fldCharType="begin"/>
        </w:r>
        <w:r w:rsidRPr="00D205D2">
          <w:rPr>
            <w:u w:val="single"/>
          </w:rPr>
          <w:instrText xml:space="preserve"> PAGE   \* MERGEFORMAT </w:instrText>
        </w:r>
        <w:r w:rsidR="00CA067A" w:rsidRPr="00D205D2">
          <w:rPr>
            <w:u w:val="single"/>
          </w:rPr>
          <w:fldChar w:fldCharType="separate"/>
        </w:r>
        <w:r w:rsidR="005E6896">
          <w:rPr>
            <w:noProof/>
            <w:u w:val="single"/>
          </w:rPr>
          <w:t>2</w:t>
        </w:r>
        <w:r w:rsidR="00CA067A" w:rsidRPr="00D205D2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F74D3A"/>
    <w:multiLevelType w:val="hybridMultilevel"/>
    <w:tmpl w:val="52724B50"/>
    <w:lvl w:ilvl="0" w:tplc="76286C40">
      <w:start w:val="1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221FB2"/>
    <w:multiLevelType w:val="hybridMultilevel"/>
    <w:tmpl w:val="477A67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2D9C"/>
    <w:rsid w:val="0003495C"/>
    <w:rsid w:val="00170F0F"/>
    <w:rsid w:val="00201331"/>
    <w:rsid w:val="002C2ABF"/>
    <w:rsid w:val="002C643B"/>
    <w:rsid w:val="002E7378"/>
    <w:rsid w:val="0035765E"/>
    <w:rsid w:val="003643BD"/>
    <w:rsid w:val="003B083E"/>
    <w:rsid w:val="00426098"/>
    <w:rsid w:val="00476980"/>
    <w:rsid w:val="004B2855"/>
    <w:rsid w:val="005131F3"/>
    <w:rsid w:val="005D2801"/>
    <w:rsid w:val="005E6896"/>
    <w:rsid w:val="005F0479"/>
    <w:rsid w:val="006615A2"/>
    <w:rsid w:val="006A7415"/>
    <w:rsid w:val="006E6BD2"/>
    <w:rsid w:val="007000C6"/>
    <w:rsid w:val="007A79D8"/>
    <w:rsid w:val="007D3998"/>
    <w:rsid w:val="007E4B56"/>
    <w:rsid w:val="0089413C"/>
    <w:rsid w:val="00923BA7"/>
    <w:rsid w:val="00976C50"/>
    <w:rsid w:val="00977ABC"/>
    <w:rsid w:val="00AD5896"/>
    <w:rsid w:val="00AE06FC"/>
    <w:rsid w:val="00B3235E"/>
    <w:rsid w:val="00B8142A"/>
    <w:rsid w:val="00C42D9C"/>
    <w:rsid w:val="00C55EDD"/>
    <w:rsid w:val="00CA067A"/>
    <w:rsid w:val="00D174F1"/>
    <w:rsid w:val="00D17625"/>
    <w:rsid w:val="00D205D2"/>
    <w:rsid w:val="00D228F9"/>
    <w:rsid w:val="00D82699"/>
    <w:rsid w:val="00DA3C37"/>
    <w:rsid w:val="00DB4D7A"/>
    <w:rsid w:val="00E41775"/>
    <w:rsid w:val="00E93E88"/>
    <w:rsid w:val="00FC0F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5D2"/>
  </w:style>
  <w:style w:type="paragraph" w:styleId="Footer">
    <w:name w:val="footer"/>
    <w:basedOn w:val="Normal"/>
    <w:link w:val="FooterChar"/>
    <w:uiPriority w:val="99"/>
    <w:semiHidden/>
    <w:unhideWhenUsed/>
    <w:rsid w:val="00D20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5D2"/>
  </w:style>
  <w:style w:type="paragraph" w:styleId="ListParagraph">
    <w:name w:val="List Paragraph"/>
    <w:basedOn w:val="Normal"/>
    <w:uiPriority w:val="34"/>
    <w:qFormat/>
    <w:rsid w:val="00D205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1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3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1013</Words>
  <Characters>5779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9</cp:revision>
  <cp:lastPrinted>2017-09-23T10:09:00Z</cp:lastPrinted>
  <dcterms:created xsi:type="dcterms:W3CDTF">2017-09-16T14:41:00Z</dcterms:created>
  <dcterms:modified xsi:type="dcterms:W3CDTF">2017-09-23T10:12:00Z</dcterms:modified>
</cp:coreProperties>
</file>