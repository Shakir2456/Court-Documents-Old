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DA23BC" w:rsidRDefault="00201331" w:rsidP="00201331">
      <w:pPr>
        <w:jc w:val="center"/>
        <w:rPr>
          <w:sz w:val="58"/>
        </w:rPr>
      </w:pPr>
      <w:r w:rsidRPr="00DA23BC">
        <w:rPr>
          <w:sz w:val="58"/>
        </w:rPr>
        <w:t>‡gvKvg weÁ j¨vÛ mv‡f© UªvBeyb¨vj, Puv`cyi|</w:t>
      </w:r>
    </w:p>
    <w:p w:rsidR="00201331" w:rsidRPr="00052BA0" w:rsidRDefault="00201331" w:rsidP="00201331">
      <w:pPr>
        <w:spacing w:after="0"/>
        <w:ind w:left="-1350"/>
        <w:rPr>
          <w:sz w:val="35"/>
          <w:szCs w:val="35"/>
          <w:u w:val="single"/>
        </w:rPr>
      </w:pPr>
      <w:r w:rsidRPr="00052BA0">
        <w:rPr>
          <w:sz w:val="35"/>
          <w:szCs w:val="35"/>
          <w:u w:val="single"/>
        </w:rPr>
        <w:t>‡gvKÏgv bs-</w:t>
      </w:r>
      <w:r w:rsidR="00DE47A1" w:rsidRPr="00052BA0">
        <w:rPr>
          <w:sz w:val="35"/>
          <w:szCs w:val="35"/>
          <w:u w:val="single"/>
        </w:rPr>
        <w:t>150/2015</w:t>
      </w:r>
      <w:r w:rsidRPr="00052BA0">
        <w:rPr>
          <w:sz w:val="35"/>
          <w:szCs w:val="35"/>
          <w:u w:val="single"/>
        </w:rPr>
        <w:t>Bs</w:t>
      </w:r>
    </w:p>
    <w:p w:rsidR="00201331" w:rsidRPr="00052BA0" w:rsidRDefault="00201331" w:rsidP="00201331">
      <w:pPr>
        <w:spacing w:after="0"/>
        <w:rPr>
          <w:sz w:val="35"/>
          <w:szCs w:val="35"/>
        </w:rPr>
      </w:pPr>
      <w:r w:rsidRPr="00052BA0">
        <w:rPr>
          <w:sz w:val="35"/>
          <w:szCs w:val="35"/>
        </w:rPr>
        <w:t>j¨vÛ mv‡f©</w:t>
      </w:r>
    </w:p>
    <w:p w:rsidR="00201331" w:rsidRPr="00052BA0" w:rsidRDefault="00DE47A1" w:rsidP="00201331">
      <w:pPr>
        <w:spacing w:after="0"/>
        <w:ind w:left="2160"/>
        <w:rPr>
          <w:sz w:val="35"/>
          <w:szCs w:val="35"/>
        </w:rPr>
      </w:pPr>
      <w:r w:rsidRPr="00052BA0">
        <w:rPr>
          <w:sz w:val="35"/>
          <w:szCs w:val="35"/>
        </w:rPr>
        <w:t>‡gvt RvwKi †nv‡mb cÖavwbqv</w:t>
      </w:r>
      <w:r w:rsidR="00201331" w:rsidRPr="00052BA0">
        <w:rPr>
          <w:sz w:val="35"/>
          <w:szCs w:val="35"/>
        </w:rPr>
        <w:tab/>
      </w:r>
      <w:r w:rsidR="00440D38" w:rsidRPr="00052BA0">
        <w:rPr>
          <w:sz w:val="35"/>
          <w:szCs w:val="35"/>
        </w:rPr>
        <w:tab/>
      </w:r>
      <w:r w:rsidR="00201331" w:rsidRPr="00052BA0">
        <w:rPr>
          <w:sz w:val="35"/>
          <w:szCs w:val="35"/>
        </w:rPr>
        <w:t>.............ev`x|</w:t>
      </w:r>
    </w:p>
    <w:p w:rsidR="00201331" w:rsidRPr="00052BA0" w:rsidRDefault="00201331" w:rsidP="00201331">
      <w:pPr>
        <w:spacing w:after="0"/>
        <w:ind w:left="2160" w:firstLine="720"/>
        <w:rPr>
          <w:sz w:val="35"/>
          <w:szCs w:val="35"/>
        </w:rPr>
      </w:pPr>
      <w:r w:rsidRPr="00052BA0">
        <w:rPr>
          <w:sz w:val="35"/>
          <w:szCs w:val="35"/>
        </w:rPr>
        <w:t>ebvg</w:t>
      </w:r>
    </w:p>
    <w:p w:rsidR="00C42D9C" w:rsidRPr="00052BA0" w:rsidRDefault="00DE47A1" w:rsidP="00201331">
      <w:pPr>
        <w:spacing w:after="0"/>
        <w:ind w:left="2160"/>
        <w:rPr>
          <w:sz w:val="35"/>
          <w:szCs w:val="35"/>
        </w:rPr>
      </w:pPr>
      <w:r w:rsidRPr="00052BA0">
        <w:rPr>
          <w:sz w:val="35"/>
          <w:szCs w:val="35"/>
        </w:rPr>
        <w:t>gwbi †nv‡mb cÖavwbqv</w:t>
      </w:r>
      <w:r w:rsidR="00201331" w:rsidRPr="00052BA0">
        <w:rPr>
          <w:sz w:val="35"/>
          <w:szCs w:val="35"/>
        </w:rPr>
        <w:t xml:space="preserve"> Ms</w:t>
      </w:r>
      <w:r w:rsidR="00201331" w:rsidRPr="00052BA0">
        <w:rPr>
          <w:sz w:val="35"/>
          <w:szCs w:val="35"/>
        </w:rPr>
        <w:tab/>
        <w:t>.................weev`x|</w:t>
      </w:r>
    </w:p>
    <w:p w:rsidR="00C42D9C" w:rsidRPr="00052BA0" w:rsidRDefault="00C42D9C" w:rsidP="00C42D9C">
      <w:pPr>
        <w:spacing w:after="0"/>
        <w:ind w:left="1440"/>
        <w:jc w:val="right"/>
        <w:rPr>
          <w:sz w:val="35"/>
          <w:szCs w:val="35"/>
        </w:rPr>
      </w:pPr>
    </w:p>
    <w:p w:rsidR="00DE47A1" w:rsidRPr="00052BA0" w:rsidRDefault="00DE47A1" w:rsidP="00B3034F">
      <w:pPr>
        <w:spacing w:after="0" w:line="360" w:lineRule="auto"/>
        <w:ind w:firstLine="720"/>
        <w:jc w:val="both"/>
        <w:rPr>
          <w:sz w:val="35"/>
          <w:szCs w:val="35"/>
        </w:rPr>
      </w:pPr>
      <w:r w:rsidRPr="00052BA0">
        <w:rPr>
          <w:sz w:val="35"/>
          <w:szCs w:val="35"/>
        </w:rPr>
        <w:t xml:space="preserve">Avwg AÎ bs †gvKÏgvi ev`x| Avgvi bvg </w:t>
      </w:r>
      <w:r w:rsidR="003C6ACB" w:rsidRPr="00052BA0">
        <w:rPr>
          <w:sz w:val="35"/>
          <w:szCs w:val="35"/>
        </w:rPr>
        <w:t>‡gvt RvwKi †nv‡mb cÖavwbqv, wcZv- g„Z †gvnv¤§` †nv‡mb cÖavwbqv, mvs- byiæjøvcyi, ‡cvt gyÝxinvU, Dc‡Rjv- Puv`cyi m`i, †Rjv- Puv`cyi</w:t>
      </w:r>
      <w:r w:rsidRPr="00052BA0">
        <w:rPr>
          <w:sz w:val="35"/>
          <w:szCs w:val="35"/>
        </w:rPr>
        <w:t>, eqm- AbygvwbK</w:t>
      </w:r>
      <w:r w:rsidR="005564EA">
        <w:rPr>
          <w:sz w:val="35"/>
          <w:szCs w:val="35"/>
        </w:rPr>
        <w:t xml:space="preserve"> </w:t>
      </w:r>
      <w:r w:rsidR="005564EA" w:rsidRPr="00D202CF">
        <w:rPr>
          <w:color w:val="FFFFFF" w:themeColor="background1"/>
          <w:sz w:val="35"/>
          <w:szCs w:val="35"/>
        </w:rPr>
        <w:t>......</w:t>
      </w:r>
      <w:r w:rsidRPr="00052BA0">
        <w:rPr>
          <w:sz w:val="35"/>
          <w:szCs w:val="35"/>
        </w:rPr>
        <w:t xml:space="preserve"> ermi, †ckv- </w:t>
      </w:r>
      <w:r w:rsidR="005564EA">
        <w:rPr>
          <w:sz w:val="35"/>
          <w:szCs w:val="35"/>
        </w:rPr>
        <w:t>e¨emv</w:t>
      </w:r>
      <w:r w:rsidRPr="00052BA0">
        <w:rPr>
          <w:sz w:val="35"/>
          <w:szCs w:val="35"/>
        </w:rPr>
        <w:t xml:space="preserve">, ag©- Bmjvg, RvZxqZv- evsjv‡`kx| </w:t>
      </w:r>
    </w:p>
    <w:p w:rsidR="00DE47A1" w:rsidRPr="00052BA0" w:rsidRDefault="00DE47A1" w:rsidP="00DE47A1">
      <w:pPr>
        <w:spacing w:after="0" w:line="360" w:lineRule="auto"/>
        <w:jc w:val="both"/>
        <w:rPr>
          <w:sz w:val="35"/>
          <w:szCs w:val="35"/>
        </w:rPr>
      </w:pPr>
      <w:r w:rsidRPr="00052BA0">
        <w:rPr>
          <w:sz w:val="35"/>
          <w:szCs w:val="35"/>
          <w:u w:val="single"/>
        </w:rPr>
        <w:t>ms‡ÿ‡c ev`x c‡ÿ wjwLZ Revbew›`i weeiY mg~n</w:t>
      </w:r>
      <w:r w:rsidRPr="00052BA0">
        <w:rPr>
          <w:sz w:val="35"/>
          <w:szCs w:val="35"/>
        </w:rPr>
        <w:t>:-</w:t>
      </w:r>
    </w:p>
    <w:p w:rsidR="00DE47A1" w:rsidRPr="00052BA0" w:rsidRDefault="00DE47A1" w:rsidP="00A25F56">
      <w:pPr>
        <w:spacing w:after="0" w:line="360" w:lineRule="auto"/>
        <w:ind w:firstLine="720"/>
        <w:jc w:val="both"/>
        <w:rPr>
          <w:sz w:val="35"/>
          <w:szCs w:val="35"/>
        </w:rPr>
      </w:pPr>
      <w:r w:rsidRPr="00FC222B">
        <w:rPr>
          <w:sz w:val="35"/>
          <w:szCs w:val="35"/>
        </w:rPr>
        <w:t xml:space="preserve">Avwg AÎ †gvKÏgvi ev`x| Avwg cÖwZÁv c~e©K njdbvgv mnKv‡i †NvlYv cÖ`vb Kwi‡ZwQ ‡h, </w:t>
      </w:r>
      <w:r w:rsidR="00AE2F7D" w:rsidRPr="00FC222B">
        <w:rPr>
          <w:sz w:val="35"/>
          <w:szCs w:val="35"/>
        </w:rPr>
        <w:t>‡Rjv I</w:t>
      </w:r>
      <w:r w:rsidR="000607D0" w:rsidRPr="00FC222B">
        <w:rPr>
          <w:sz w:val="35"/>
          <w:szCs w:val="35"/>
        </w:rPr>
        <w:t xml:space="preserve"> Dc‡Rjv- Puv`cyi Gi AšÍ©MZ wKs mv‡eK 13 nvj 23bs byiæjøvcyi †gŠRvi wm.Gm. 76bs LwZqvbfz³ f~wg‡Z wnm¨v</w:t>
      </w:r>
      <w:r w:rsidR="000607D0" w:rsidRPr="00FC222B">
        <w:rPr>
          <w:color w:val="FFFFFF" w:themeColor="background1"/>
          <w:sz w:val="35"/>
          <w:szCs w:val="35"/>
        </w:rPr>
        <w:t>|</w:t>
      </w:r>
      <w:r w:rsidR="000607D0" w:rsidRPr="00FC222B">
        <w:rPr>
          <w:rFonts w:ascii="Vrinda" w:hAnsi="Vrinda" w:cs="Vrinda"/>
          <w:color w:val="FFFFFF" w:themeColor="background1"/>
          <w:sz w:val="35"/>
          <w:szCs w:val="35"/>
          <w:cs/>
          <w:lang w:bidi="bn-IN"/>
        </w:rPr>
        <w:t>৺</w:t>
      </w:r>
      <w:r w:rsidR="000607D0" w:rsidRPr="00FC222B">
        <w:rPr>
          <w:color w:val="FFFFFF" w:themeColor="background1"/>
          <w:sz w:val="35"/>
          <w:szCs w:val="35"/>
        </w:rPr>
        <w:t>6\//</w:t>
      </w:r>
      <w:r w:rsidR="000607D0" w:rsidRPr="00FC222B">
        <w:rPr>
          <w:sz w:val="35"/>
          <w:szCs w:val="35"/>
        </w:rPr>
        <w:t xml:space="preserve"> As‡k ab MvRx wgwR, wnm¨v</w:t>
      </w:r>
      <w:r w:rsidR="000607D0" w:rsidRPr="00FC222B">
        <w:rPr>
          <w:color w:val="FFFFFF" w:themeColor="background1"/>
          <w:sz w:val="35"/>
          <w:szCs w:val="35"/>
        </w:rPr>
        <w:t>|</w:t>
      </w:r>
      <w:r w:rsidR="000607D0" w:rsidRPr="00FC222B">
        <w:rPr>
          <w:rFonts w:ascii="Vrinda" w:hAnsi="Vrinda" w:cs="Vrinda"/>
          <w:color w:val="FFFFFF" w:themeColor="background1"/>
          <w:sz w:val="35"/>
          <w:szCs w:val="35"/>
          <w:cs/>
          <w:lang w:bidi="bn-IN"/>
        </w:rPr>
        <w:t>৺</w:t>
      </w:r>
      <w:r w:rsidR="000607D0" w:rsidRPr="00FC222B">
        <w:rPr>
          <w:color w:val="FFFFFF" w:themeColor="background1"/>
          <w:sz w:val="35"/>
          <w:szCs w:val="35"/>
        </w:rPr>
        <w:t>6\//</w:t>
      </w:r>
      <w:r w:rsidR="000607D0" w:rsidRPr="00FC222B">
        <w:rPr>
          <w:sz w:val="35"/>
          <w:szCs w:val="35"/>
        </w:rPr>
        <w:t xml:space="preserve"> As‡k IqvR DwÏb, wnm¨v /6\// As‡k Av‡jKRvb wewe gvwjK `LjKvi nq I _v‡K| H †gŠRvi wm.Gm. 78bs LwZqvbfz³ 351 `v‡M †gvt .60 GKi f~wg‡Z IqvRwÏb cÖavbxqv gvwjK `LjKvi nq I _v‡K| ewY©Z g‡Z IqvR DwÏb gvwjK `LjxKvi _vKve¯’vq Zvnvi gvwjKx `Ljxq 76bs LwZqvbfz³ †gvt 2.85 GKi, 78bs LwZqvbfz³ 351 `v‡M †gvt .40 GKi Ges 215bs LwZqvbfz³ †gvt .09 GKi GKz‡b †gvt 3.25 GKi f~wg Z`xq bvwZ RvwKi †nv‡mb cÖavwbqv‡K weMZ 16/01/1975Bs Zvwi‡L †iwRtK…Z 1475bs `vbcÎ `wjj g~‡j D³ </w:t>
      </w:r>
      <w:r w:rsidR="000607D0" w:rsidRPr="00FC222B">
        <w:rPr>
          <w:sz w:val="35"/>
          <w:szCs w:val="35"/>
        </w:rPr>
        <w:lastRenderedPageBreak/>
        <w:t>f~wg `vb Kwiqv `Lj Ac©Y Kwiqv w`‡j D³ RvwKi ‡nv‡mb Zr m~‡Î gvwjK `LjKvi nq I _v‡K| cÖKvk _v‡K †h, D³ `vbcÎ `wjj g~‡j ev`x RvwKi †nv‡mb‡K wm.Gm. 76bs LwZqvbfz³ 296 `v‡M †gvt .26 GKi, 263 `v‡M †gvt .71 GKi, 235 `v‡M †gvt .96 GKi, 350 `v‡M †gvt .83 GKi, wm.Gm. 78bs LwZqvbfz³ 351 `v‡M †gvt .40 GKi H †gŠRvi wm.Gm. 215bs LwZqvbfz³ 293 `v‡M †gvt .09 GKi GKz‡b †gvt 3.25 GKi f~wg ev`x RvwKi †nv‡mb‡K D³  IqvR DwÏb `vb Kwiqv `Lj Ac©Y Kwiqv †`q Ges D³ f~wg nB‡Z ewY©Z IqvR DwÏb wbt¯^Z¡evb nBqv hvq|</w:t>
      </w:r>
      <w:r w:rsidR="00B3034F" w:rsidRPr="00FC222B">
        <w:rPr>
          <w:sz w:val="35"/>
          <w:szCs w:val="35"/>
        </w:rPr>
        <w:t xml:space="preserve"> </w:t>
      </w:r>
      <w:r w:rsidR="000607D0" w:rsidRPr="00FC222B">
        <w:rPr>
          <w:sz w:val="35"/>
          <w:szCs w:val="35"/>
        </w:rPr>
        <w:t xml:space="preserve">RvwKi †nv‡mb D³ f~wg‡Z gvwjK `LjKvi nBqv I _vwKqv A‡b¨i wbivs‡k wbivcwË‡Z wbwe©ev‡` wbR ¯^Z¡ I `Lj cÖPv‡i A‡b¨i ¯^Z¡ I `Lj A¯^xKv‡i Øv`k erm‡ii eû DaŸ©Kvi hver †fvM `Lj Kwiqv Avwm‡Z‡Q| IqvR DwÏb KZ…©K ev`xi AbyK~‡j `vbK…Z f~wg m¤ú‡K© 1bs weev`x m¤ú~Y© ¯^Z¡ `Ljnxb Z…Zxq e¨w³ e‡U| weMZ evsjv‡`k †m‡Uj‡g›U Rwicvg‡j Rwic PjvKvjxb mg‡q Zvnviv e¨emv Dcj‡ÿ¨ RvwKi †nv‡mb †`‡ki wewfbœ ¯’v‡b _vKvq Zvnvi c‡ÿ Rixc Kiv‡bvi Rb¨ Zvnvi wcZv †gvnv¤§` †nv‡mb cÖavbxqv‡K `vwqZ¡ cÖ`vb K‡i Ges Zvnv‡K `vwqZ¡ w`qv wbwðšÍ _v‡K| Zvnvi wcZv Zvnvi c‡ÿ mwVKfv‡e †iKW© KivB‡e ewjqv ¯^xKvi I A¯^xKvi K‡i Ges ev`xi bvgxq 16/01/1975Bs Zvwi‡Li `vbcÎ `wjj mn IqvR DwÏ‡bi bvgxq Acivci cÖ‡qvRbxq KvMRcÎ BZ¨vw` wcZv‡K eySvBqv ‡`q| Zvnvi wcZv mwVKfv‡e †iKW© KivBqv w`qv‡Q ewjqv ev`x‡K AeMZ Kivq| BwZg‡a¨ ev`x PvKzix wbqv ga¨ cv‡P¨i †mŠw` Avi‡e Pwjqv hvq| Z`ve¯’vq ev`x D³iƒc †iKW© m¤ú‡K© †Kvbiƒc †LuvR Lei ivwL‡Z cv‡i bvB| B`vwbs D³ LwZqv‡bi Qvcv‡bv Kwc </w:t>
      </w:r>
      <w:r w:rsidR="000607D0" w:rsidRPr="00FC222B">
        <w:rPr>
          <w:sz w:val="35"/>
          <w:szCs w:val="35"/>
        </w:rPr>
        <w:lastRenderedPageBreak/>
        <w:t>(</w:t>
      </w:r>
      <w:r w:rsidR="000607D0" w:rsidRPr="00FC222B">
        <w:rPr>
          <w:rFonts w:asciiTheme="minorHAnsi" w:hAnsiTheme="minorHAnsi" w:cstheme="minorHAnsi"/>
          <w:sz w:val="35"/>
          <w:szCs w:val="35"/>
        </w:rPr>
        <w:t>Printed Copy</w:t>
      </w:r>
      <w:r w:rsidR="000607D0" w:rsidRPr="00FC222B">
        <w:rPr>
          <w:sz w:val="35"/>
          <w:szCs w:val="35"/>
        </w:rPr>
        <w:t>) nv‡Z cvIqvi ci ev`xi ¯¿x D³iƒc †iKW© m¤ú‡K© †Uwj‡dvb gvidr ev`x‡K AeMZ Kivq Ges Zr m¤ú‡K© ev`x AeMZ nB‡Z cv‡i| D³ LwZqvb ch©v‡jvPbv Kwiqv ev`xi ¯¿x †`wL‡Z cvq †h, ev`xi gvwjKx `Ljxq f~wg m¤úwK©Z we.Gm. Rwicx 250bs LwZqv‡b ev`x RvwKi †nv‡mb cÖavwbqvi bv‡g wnm¨v AvU Avbv ev .500 Ges 1bs weev`x gwbi †nv‡mb cÖavbxqvi bv‡g wnm¨v AvU Avbv ev .500 Ask nv‡i D³ LwZqv‡b wjwce× nBqv iwnqv‡Q| D³ LwZqvbfz³ f~wg‡Z 1bs weev`x gwbi ‡nv‡mb cÖavwbqvi †Kvbiƒc ¯^Z¡ `Lj gvwjKZv K`vwcI bvB ev wQj bv| ev`xi wcZv AÁZv ekZ fz‡ji Kvi‡Y ev`xi bv‡gi mwnZ 1bs weev`xi bvg D³ we.Gm. 250bs LwZqv‡b ev`xi mg Ask wnm¨v wjwc µ‡g D³ LwZqv‡b wjwce× KivBqv ivwLqv‡Q| hvnv m¤ú~Y© †e-AvBbx I ågvZ¥K Kvh©¨ e‡U|</w:t>
      </w:r>
      <w:r w:rsidR="00FC222B">
        <w:rPr>
          <w:sz w:val="35"/>
          <w:szCs w:val="35"/>
        </w:rPr>
        <w:t xml:space="preserve"> </w:t>
      </w:r>
      <w:r w:rsidR="000607D0" w:rsidRPr="00FC222B">
        <w:rPr>
          <w:sz w:val="35"/>
          <w:szCs w:val="35"/>
        </w:rPr>
        <w:t>ev`x mv‡eK 235 nvj 424 `v‡M †gvt 1.71 GKi Av›`‡i †gvt .96 GKi, mv‡eK 263 nvj 536 `v‡M †gvt .71 GKi, mv‡eK 351 nvj 670 `v‡M †gvt .40 GKi GKz‡b †gvt 2.07 GKi f~wg‡Z gvwjK `LjKvi nq I Av‡Q| D³ f~wg nvj we.Gm. Rwicx 250bs LwZqvb nB‡Z KZ©b Kwiqv ev`xi bv‡g</w:t>
      </w:r>
      <w:r w:rsidR="00D202CF">
        <w:rPr>
          <w:sz w:val="35"/>
          <w:szCs w:val="35"/>
        </w:rPr>
        <w:t xml:space="preserve"> be¨</w:t>
      </w:r>
      <w:r w:rsidR="000607D0" w:rsidRPr="00FC222B">
        <w:rPr>
          <w:sz w:val="35"/>
          <w:szCs w:val="35"/>
        </w:rPr>
        <w:t xml:space="preserve"> 250(K)bs LwZqvb m„Rb Kwiqv H LwZqv‡b Zvnvi gvwjKx `Ljxq †lvj Avbv f~wg †iKW©fz³ nIqvi Av‡`k nIqv GKvšÍ Avek¨K e‡U| bZzev ¸iæZi ÿwZ I Awb‡ói KviY e‡U|</w:t>
      </w:r>
      <w:r w:rsidR="00FC222B">
        <w:rPr>
          <w:sz w:val="35"/>
          <w:szCs w:val="35"/>
        </w:rPr>
        <w:t xml:space="preserve"> </w:t>
      </w:r>
      <w:r w:rsidR="000607D0" w:rsidRPr="00052BA0">
        <w:rPr>
          <w:sz w:val="35"/>
          <w:szCs w:val="35"/>
        </w:rPr>
        <w:t>bvwjkx ZdwQj ewY©Z f~wg m¤ú‡K© ev`xi DËg ¯^Z¡ I `Lj we`¨gvb iwnqv‡Q| D³ f~wg‡Z 1bs weev`xi †Kvb iƒc ¯^Z¡ `Lj gvwjKZv K`vwcI bvB ev wQj bv|</w:t>
      </w:r>
    </w:p>
    <w:p w:rsidR="00DE47A1" w:rsidRPr="00052BA0" w:rsidRDefault="00DE47A1" w:rsidP="00DE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5"/>
          <w:szCs w:val="35"/>
        </w:rPr>
      </w:pPr>
      <w:r w:rsidRPr="00052BA0">
        <w:rPr>
          <w:sz w:val="35"/>
          <w:szCs w:val="35"/>
        </w:rPr>
        <w:t>ev`xi AviwR I Revbew›` mZ¨|</w:t>
      </w:r>
    </w:p>
    <w:p w:rsidR="00A25F56" w:rsidRDefault="00A25F56" w:rsidP="00DE47A1">
      <w:pPr>
        <w:spacing w:line="240" w:lineRule="auto"/>
        <w:jc w:val="center"/>
        <w:rPr>
          <w:sz w:val="35"/>
          <w:szCs w:val="35"/>
        </w:rPr>
      </w:pPr>
    </w:p>
    <w:p w:rsidR="00DE47A1" w:rsidRPr="00052BA0" w:rsidRDefault="00DE47A1" w:rsidP="00DE47A1">
      <w:pPr>
        <w:spacing w:line="240" w:lineRule="auto"/>
        <w:jc w:val="center"/>
        <w:rPr>
          <w:sz w:val="35"/>
          <w:szCs w:val="35"/>
        </w:rPr>
      </w:pPr>
      <w:r w:rsidRPr="00052BA0">
        <w:rPr>
          <w:sz w:val="35"/>
          <w:szCs w:val="35"/>
        </w:rPr>
        <w:lastRenderedPageBreak/>
        <w:t xml:space="preserve">-t </w:t>
      </w:r>
      <w:r w:rsidRPr="00052BA0">
        <w:rPr>
          <w:sz w:val="35"/>
          <w:szCs w:val="35"/>
          <w:u w:val="single"/>
        </w:rPr>
        <w:t>`vwLjx KvMRcÎ cÖ`k©bxi cÖv_©bv</w:t>
      </w:r>
      <w:r w:rsidRPr="00052BA0">
        <w:rPr>
          <w:sz w:val="35"/>
          <w:szCs w:val="35"/>
        </w:rPr>
        <w:t xml:space="preserve"> t-</w:t>
      </w:r>
    </w:p>
    <w:p w:rsidR="00DE47A1" w:rsidRPr="00052BA0" w:rsidRDefault="00B3034F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052BA0">
        <w:rPr>
          <w:sz w:val="35"/>
          <w:szCs w:val="35"/>
        </w:rPr>
        <w:t>mv‡eK 13 nvj 23</w:t>
      </w:r>
      <w:r w:rsidR="00DE47A1" w:rsidRPr="00052BA0">
        <w:rPr>
          <w:sz w:val="35"/>
          <w:szCs w:val="35"/>
        </w:rPr>
        <w:t xml:space="preserve">bs </w:t>
      </w:r>
      <w:r w:rsidRPr="00052BA0">
        <w:rPr>
          <w:sz w:val="35"/>
          <w:szCs w:val="35"/>
        </w:rPr>
        <w:t>byiæjøvcyi</w:t>
      </w:r>
      <w:r w:rsidR="00DE47A1" w:rsidRPr="00052BA0">
        <w:rPr>
          <w:sz w:val="35"/>
          <w:szCs w:val="35"/>
        </w:rPr>
        <w:t xml:space="preserve"> †gŠRvi wm.Gm. </w:t>
      </w:r>
      <w:r w:rsidRPr="00052BA0">
        <w:rPr>
          <w:sz w:val="35"/>
          <w:szCs w:val="35"/>
        </w:rPr>
        <w:t>76</w:t>
      </w:r>
      <w:r w:rsidR="00057DC1" w:rsidRPr="00052BA0">
        <w:rPr>
          <w:sz w:val="35"/>
          <w:szCs w:val="35"/>
        </w:rPr>
        <w:t xml:space="preserve"> I 78</w:t>
      </w:r>
      <w:r w:rsidR="00DE47A1" w:rsidRPr="00052BA0">
        <w:rPr>
          <w:sz w:val="35"/>
          <w:szCs w:val="35"/>
        </w:rPr>
        <w:t xml:space="preserve">, we.Gm. </w:t>
      </w:r>
      <w:r w:rsidR="00057DC1" w:rsidRPr="00052BA0">
        <w:rPr>
          <w:sz w:val="35"/>
          <w:szCs w:val="35"/>
        </w:rPr>
        <w:t>250</w:t>
      </w:r>
      <w:r w:rsidR="00DE47A1" w:rsidRPr="00052BA0">
        <w:rPr>
          <w:sz w:val="35"/>
          <w:szCs w:val="35"/>
        </w:rPr>
        <w:t>bs LwZqv‡bi mB †gvniK…Z bKj- 0</w:t>
      </w:r>
      <w:r w:rsidR="00057DC1" w:rsidRPr="00052BA0">
        <w:rPr>
          <w:sz w:val="35"/>
          <w:szCs w:val="35"/>
        </w:rPr>
        <w:t>5</w:t>
      </w:r>
      <w:r w:rsidR="00DE47A1" w:rsidRPr="00052BA0">
        <w:rPr>
          <w:sz w:val="35"/>
          <w:szCs w:val="35"/>
        </w:rPr>
        <w:t xml:space="preserve"> d`©|</w:t>
      </w:r>
    </w:p>
    <w:p w:rsidR="00057DC1" w:rsidRPr="00052BA0" w:rsidRDefault="00057DC1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052BA0">
        <w:rPr>
          <w:sz w:val="35"/>
          <w:szCs w:val="35"/>
        </w:rPr>
        <w:t>‡gvt RvwKi †nv‡mb cÖavbxqv- MÖnxZv, IqvR DwÏb cÖavbxqv- `vZv bvgxq weMZ</w:t>
      </w:r>
      <w:r w:rsidR="00207C58" w:rsidRPr="00052BA0">
        <w:rPr>
          <w:sz w:val="35"/>
          <w:szCs w:val="35"/>
        </w:rPr>
        <w:t xml:space="preserve"> 16/01/1975Bs Zvwi‡Li 1475bs `vbcÎ `wj‡ji mB‡gvniK…Z bKj- 08 d`©|</w:t>
      </w:r>
    </w:p>
    <w:p w:rsidR="00DE47A1" w:rsidRPr="00052BA0" w:rsidRDefault="00DE47A1" w:rsidP="00FC4D3F">
      <w:pPr>
        <w:spacing w:after="0" w:line="360" w:lineRule="auto"/>
        <w:jc w:val="both"/>
        <w:rPr>
          <w:sz w:val="35"/>
          <w:szCs w:val="35"/>
        </w:rPr>
      </w:pPr>
      <w:r w:rsidRPr="00052BA0">
        <w:rPr>
          <w:sz w:val="35"/>
          <w:szCs w:val="35"/>
        </w:rPr>
        <w:t>ev`x c‡ÿ `vwLjx ewY©Z KvMRcÎvw` cÖ`k©Yx wPwýZ Kivi cÖv_©bv Kwi|</w:t>
      </w:r>
    </w:p>
    <w:p w:rsidR="00DE47A1" w:rsidRPr="00052BA0" w:rsidRDefault="00DE47A1" w:rsidP="00FC4D3F">
      <w:pPr>
        <w:spacing w:after="0" w:line="360" w:lineRule="auto"/>
        <w:ind w:left="2880"/>
        <w:jc w:val="center"/>
        <w:rPr>
          <w:sz w:val="35"/>
          <w:szCs w:val="35"/>
          <w:u w:val="single"/>
        </w:rPr>
      </w:pPr>
      <w:r w:rsidRPr="00052BA0">
        <w:rPr>
          <w:sz w:val="35"/>
          <w:szCs w:val="35"/>
          <w:u w:val="single"/>
        </w:rPr>
        <w:t>mZ¨cvV</w:t>
      </w:r>
    </w:p>
    <w:p w:rsidR="00DE47A1" w:rsidRPr="00052BA0" w:rsidRDefault="00DE47A1" w:rsidP="00A25F56">
      <w:pPr>
        <w:spacing w:after="0"/>
        <w:ind w:left="2880"/>
        <w:jc w:val="both"/>
        <w:rPr>
          <w:sz w:val="35"/>
          <w:szCs w:val="35"/>
        </w:rPr>
      </w:pPr>
      <w:r w:rsidRPr="00052BA0">
        <w:rPr>
          <w:sz w:val="35"/>
          <w:szCs w:val="35"/>
        </w:rPr>
        <w:t>AÎ njdbvgvq D‡jøwLZ hveZxq weeiY Avgvi Ávb I wek¦vm g‡Z mZ¨| AÎ mZ¨Zv ¯^xKv‡i A`¨ ............./2018Bs ZvwiL mKvj ...........NwUKvi mgq gvbbxq UªvBeyb¨v‡ji †m‡i¯Ív`vi mv‡n‡ei m¤§y‡L ¯^qs Dcw¯’Z nBqv wbR bvg ¯^vÿi Kwijvg|</w:t>
      </w:r>
    </w:p>
    <w:p w:rsidR="00DE47A1" w:rsidRPr="00052BA0" w:rsidRDefault="00DE47A1" w:rsidP="00DE47A1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DE47A1" w:rsidRPr="00052BA0" w:rsidRDefault="00DE47A1" w:rsidP="00DE47A1">
      <w:pPr>
        <w:spacing w:after="0"/>
        <w:ind w:left="2880"/>
        <w:jc w:val="center"/>
        <w:rPr>
          <w:sz w:val="35"/>
          <w:szCs w:val="35"/>
          <w:u w:val="single"/>
        </w:rPr>
      </w:pPr>
      <w:r w:rsidRPr="00052BA0">
        <w:rPr>
          <w:sz w:val="35"/>
          <w:szCs w:val="35"/>
          <w:u w:val="single"/>
        </w:rPr>
        <w:tab/>
      </w:r>
      <w:r w:rsidRPr="00052BA0">
        <w:rPr>
          <w:sz w:val="35"/>
          <w:szCs w:val="35"/>
          <w:u w:val="single"/>
        </w:rPr>
        <w:tab/>
      </w:r>
      <w:r w:rsidRPr="00052BA0">
        <w:rPr>
          <w:sz w:val="35"/>
          <w:szCs w:val="35"/>
          <w:u w:val="single"/>
        </w:rPr>
        <w:tab/>
      </w:r>
      <w:r w:rsidRPr="00052BA0">
        <w:rPr>
          <w:sz w:val="35"/>
          <w:szCs w:val="35"/>
          <w:u w:val="single"/>
        </w:rPr>
        <w:tab/>
      </w:r>
    </w:p>
    <w:p w:rsidR="00DE47A1" w:rsidRPr="00052BA0" w:rsidRDefault="00DE47A1" w:rsidP="00DE47A1">
      <w:pPr>
        <w:spacing w:after="0"/>
        <w:ind w:left="2880"/>
        <w:jc w:val="center"/>
        <w:rPr>
          <w:sz w:val="35"/>
          <w:szCs w:val="35"/>
        </w:rPr>
      </w:pPr>
      <w:r w:rsidRPr="00052BA0">
        <w:rPr>
          <w:sz w:val="35"/>
          <w:szCs w:val="35"/>
        </w:rPr>
        <w:t>njdKvixi ¯^vÿi</w:t>
      </w:r>
    </w:p>
    <w:p w:rsidR="00DE47A1" w:rsidRPr="00052BA0" w:rsidRDefault="00DE47A1" w:rsidP="00DE47A1">
      <w:pPr>
        <w:spacing w:after="0"/>
        <w:ind w:left="2880"/>
        <w:jc w:val="both"/>
        <w:rPr>
          <w:sz w:val="35"/>
          <w:szCs w:val="35"/>
        </w:rPr>
      </w:pPr>
    </w:p>
    <w:p w:rsidR="00DE47A1" w:rsidRPr="00052BA0" w:rsidRDefault="00DE47A1" w:rsidP="00DE47A1">
      <w:pPr>
        <w:spacing w:after="0" w:line="240" w:lineRule="auto"/>
        <w:ind w:left="2880"/>
        <w:jc w:val="both"/>
        <w:rPr>
          <w:sz w:val="35"/>
          <w:szCs w:val="35"/>
        </w:rPr>
      </w:pPr>
      <w:r w:rsidRPr="00052BA0">
        <w:rPr>
          <w:sz w:val="35"/>
          <w:szCs w:val="35"/>
        </w:rPr>
        <w:t>Avwg AÎ njdKvix‡K wPwb| ‡m Avgvi m¤§y‡L Zvnvi wbR bvg ¯^vÿi Kwiqv‡Q| Avwg Zvnv‡K mbv³ Kwijvg|</w:t>
      </w:r>
    </w:p>
    <w:p w:rsidR="00DE47A1" w:rsidRPr="00052BA0" w:rsidRDefault="00DE47A1" w:rsidP="00DE47A1">
      <w:pPr>
        <w:spacing w:after="0"/>
        <w:ind w:left="2880"/>
        <w:jc w:val="both"/>
        <w:rPr>
          <w:sz w:val="35"/>
          <w:szCs w:val="35"/>
        </w:rPr>
      </w:pPr>
    </w:p>
    <w:p w:rsidR="00DE47A1" w:rsidRPr="00052BA0" w:rsidRDefault="00DE47A1" w:rsidP="00DE47A1">
      <w:pPr>
        <w:spacing w:after="0"/>
        <w:ind w:left="2880"/>
        <w:jc w:val="both"/>
        <w:rPr>
          <w:sz w:val="35"/>
          <w:szCs w:val="35"/>
        </w:rPr>
      </w:pPr>
    </w:p>
    <w:p w:rsidR="00DE47A1" w:rsidRPr="00052BA0" w:rsidRDefault="00DE47A1" w:rsidP="00DE47A1">
      <w:pPr>
        <w:spacing w:after="0" w:line="240" w:lineRule="auto"/>
        <w:ind w:left="2880"/>
        <w:jc w:val="center"/>
        <w:rPr>
          <w:sz w:val="35"/>
          <w:szCs w:val="35"/>
        </w:rPr>
      </w:pPr>
      <w:r w:rsidRPr="00052BA0">
        <w:rPr>
          <w:sz w:val="35"/>
          <w:szCs w:val="35"/>
        </w:rPr>
        <w:t>A¨vW‡fv‡KU</w:t>
      </w:r>
    </w:p>
    <w:p w:rsidR="00DE47A1" w:rsidRPr="00052BA0" w:rsidRDefault="00DE47A1" w:rsidP="00DE47A1">
      <w:pPr>
        <w:spacing w:after="0"/>
        <w:ind w:left="2880"/>
        <w:jc w:val="center"/>
        <w:rPr>
          <w:sz w:val="35"/>
          <w:szCs w:val="35"/>
        </w:rPr>
      </w:pPr>
      <w:r w:rsidRPr="00052BA0">
        <w:rPr>
          <w:sz w:val="35"/>
          <w:szCs w:val="35"/>
        </w:rPr>
        <w:t>RR ‡KvU© Puv`cyi|</w:t>
      </w:r>
      <w:r w:rsidRPr="00052BA0">
        <w:rPr>
          <w:sz w:val="35"/>
          <w:szCs w:val="35"/>
        </w:rPr>
        <w:br/>
      </w:r>
    </w:p>
    <w:p w:rsidR="007E4B56" w:rsidRPr="00052BA0" w:rsidRDefault="007E4B56" w:rsidP="00DE47A1">
      <w:pPr>
        <w:spacing w:after="0" w:line="360" w:lineRule="auto"/>
        <w:jc w:val="both"/>
        <w:rPr>
          <w:sz w:val="35"/>
          <w:szCs w:val="35"/>
        </w:rPr>
      </w:pPr>
    </w:p>
    <w:sectPr w:rsidR="007E4B56" w:rsidRPr="00052BA0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EE3" w:rsidRDefault="00640EE3" w:rsidP="00D205D2">
      <w:pPr>
        <w:spacing w:after="0" w:line="240" w:lineRule="auto"/>
      </w:pPr>
      <w:r>
        <w:separator/>
      </w:r>
    </w:p>
  </w:endnote>
  <w:endnote w:type="continuationSeparator" w:id="1">
    <w:p w:rsidR="00640EE3" w:rsidRDefault="00640EE3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EE3" w:rsidRDefault="00640EE3" w:rsidP="00D205D2">
      <w:pPr>
        <w:spacing w:after="0" w:line="240" w:lineRule="auto"/>
      </w:pPr>
      <w:r>
        <w:separator/>
      </w:r>
    </w:p>
  </w:footnote>
  <w:footnote w:type="continuationSeparator" w:id="1">
    <w:p w:rsidR="00640EE3" w:rsidRDefault="00640EE3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9E7" w:rsidRDefault="002949E7" w:rsidP="00D205D2">
    <w:pPr>
      <w:pStyle w:val="Header"/>
      <w:jc w:val="center"/>
      <w:rPr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Pr="004B2855" w:rsidRDefault="002949E7" w:rsidP="00D205D2">
    <w:pPr>
      <w:pStyle w:val="Header"/>
      <w:jc w:val="center"/>
      <w:rPr>
        <w:sz w:val="20"/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Pr="00D205D2" w:rsidRDefault="002949E7" w:rsidP="00D205D2">
    <w:pPr>
      <w:pStyle w:val="Header"/>
      <w:jc w:val="center"/>
      <w:rPr>
        <w:sz w:val="18"/>
        <w:u w:val="single"/>
      </w:rPr>
    </w:pPr>
  </w:p>
  <w:p w:rsidR="002949E7" w:rsidRPr="00D205D2" w:rsidRDefault="002949E7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r>
      <w:rPr>
        <w:u w:val="single"/>
      </w:rPr>
      <w:t>0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DB7CA0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DB7CA0" w:rsidRPr="00D205D2">
          <w:rPr>
            <w:u w:val="single"/>
          </w:rPr>
          <w:fldChar w:fldCharType="separate"/>
        </w:r>
        <w:r w:rsidR="00A25F56">
          <w:rPr>
            <w:noProof/>
            <w:u w:val="single"/>
          </w:rPr>
          <w:t>2</w:t>
        </w:r>
        <w:r w:rsidR="00DB7CA0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21411"/>
    <w:rsid w:val="0003495C"/>
    <w:rsid w:val="00052BA0"/>
    <w:rsid w:val="00057DC1"/>
    <w:rsid w:val="000607D0"/>
    <w:rsid w:val="00061709"/>
    <w:rsid w:val="000715CE"/>
    <w:rsid w:val="0009108C"/>
    <w:rsid w:val="00097CE4"/>
    <w:rsid w:val="000A24F4"/>
    <w:rsid w:val="000F69CF"/>
    <w:rsid w:val="00110353"/>
    <w:rsid w:val="00122546"/>
    <w:rsid w:val="00143B51"/>
    <w:rsid w:val="00154E3C"/>
    <w:rsid w:val="00166182"/>
    <w:rsid w:val="00170F0F"/>
    <w:rsid w:val="001F6377"/>
    <w:rsid w:val="00201331"/>
    <w:rsid w:val="00207C58"/>
    <w:rsid w:val="002119FB"/>
    <w:rsid w:val="002949E7"/>
    <w:rsid w:val="00295ECE"/>
    <w:rsid w:val="002A00A3"/>
    <w:rsid w:val="002B364C"/>
    <w:rsid w:val="002B44BA"/>
    <w:rsid w:val="002C2ABF"/>
    <w:rsid w:val="002C643B"/>
    <w:rsid w:val="002D3625"/>
    <w:rsid w:val="002E7378"/>
    <w:rsid w:val="002F4B2E"/>
    <w:rsid w:val="003017E0"/>
    <w:rsid w:val="003253D1"/>
    <w:rsid w:val="00356668"/>
    <w:rsid w:val="0035765E"/>
    <w:rsid w:val="003601A4"/>
    <w:rsid w:val="00360EDB"/>
    <w:rsid w:val="003643BD"/>
    <w:rsid w:val="0036541F"/>
    <w:rsid w:val="0037535E"/>
    <w:rsid w:val="00381F81"/>
    <w:rsid w:val="003918C3"/>
    <w:rsid w:val="003A1EDE"/>
    <w:rsid w:val="003B083E"/>
    <w:rsid w:val="003C6ACB"/>
    <w:rsid w:val="003E5E10"/>
    <w:rsid w:val="00426098"/>
    <w:rsid w:val="00440D38"/>
    <w:rsid w:val="004514C6"/>
    <w:rsid w:val="0047631F"/>
    <w:rsid w:val="00476980"/>
    <w:rsid w:val="00476E65"/>
    <w:rsid w:val="004975BF"/>
    <w:rsid w:val="004A07A2"/>
    <w:rsid w:val="004B2855"/>
    <w:rsid w:val="004F2B6A"/>
    <w:rsid w:val="005131F3"/>
    <w:rsid w:val="00550BB1"/>
    <w:rsid w:val="005564EA"/>
    <w:rsid w:val="005D2801"/>
    <w:rsid w:val="005E6896"/>
    <w:rsid w:val="005F0479"/>
    <w:rsid w:val="005F08EA"/>
    <w:rsid w:val="006070A7"/>
    <w:rsid w:val="006108F2"/>
    <w:rsid w:val="006151C4"/>
    <w:rsid w:val="00640EE3"/>
    <w:rsid w:val="00642FD7"/>
    <w:rsid w:val="00660FA2"/>
    <w:rsid w:val="006615A2"/>
    <w:rsid w:val="0068009E"/>
    <w:rsid w:val="006977E1"/>
    <w:rsid w:val="006A28FD"/>
    <w:rsid w:val="006A7415"/>
    <w:rsid w:val="006C2B7A"/>
    <w:rsid w:val="006E6BD2"/>
    <w:rsid w:val="007000C6"/>
    <w:rsid w:val="00706C38"/>
    <w:rsid w:val="00761DB8"/>
    <w:rsid w:val="00780ADB"/>
    <w:rsid w:val="00785001"/>
    <w:rsid w:val="00791B6E"/>
    <w:rsid w:val="00792F41"/>
    <w:rsid w:val="007979A4"/>
    <w:rsid w:val="007A79D8"/>
    <w:rsid w:val="007B0142"/>
    <w:rsid w:val="007C4416"/>
    <w:rsid w:val="007D3998"/>
    <w:rsid w:val="007E4B56"/>
    <w:rsid w:val="007F2A18"/>
    <w:rsid w:val="00817EBC"/>
    <w:rsid w:val="00823E43"/>
    <w:rsid w:val="0089413C"/>
    <w:rsid w:val="00894D06"/>
    <w:rsid w:val="008D1EE2"/>
    <w:rsid w:val="008E58E9"/>
    <w:rsid w:val="009200F3"/>
    <w:rsid w:val="00923BA7"/>
    <w:rsid w:val="00925157"/>
    <w:rsid w:val="0093584A"/>
    <w:rsid w:val="00940488"/>
    <w:rsid w:val="00950C17"/>
    <w:rsid w:val="00976C50"/>
    <w:rsid w:val="00977ABC"/>
    <w:rsid w:val="00990AAD"/>
    <w:rsid w:val="009A1657"/>
    <w:rsid w:val="009D53F2"/>
    <w:rsid w:val="00A21D75"/>
    <w:rsid w:val="00A25F56"/>
    <w:rsid w:val="00A26F41"/>
    <w:rsid w:val="00A453E0"/>
    <w:rsid w:val="00A57CFB"/>
    <w:rsid w:val="00A80EB8"/>
    <w:rsid w:val="00A8176D"/>
    <w:rsid w:val="00A94E64"/>
    <w:rsid w:val="00AA6A6F"/>
    <w:rsid w:val="00AA7340"/>
    <w:rsid w:val="00AC7BBC"/>
    <w:rsid w:val="00AD5896"/>
    <w:rsid w:val="00AE06FC"/>
    <w:rsid w:val="00AE2F7D"/>
    <w:rsid w:val="00B3034F"/>
    <w:rsid w:val="00B3235E"/>
    <w:rsid w:val="00B36F70"/>
    <w:rsid w:val="00B569D5"/>
    <w:rsid w:val="00B75645"/>
    <w:rsid w:val="00B8142A"/>
    <w:rsid w:val="00BE3E3D"/>
    <w:rsid w:val="00C42D9C"/>
    <w:rsid w:val="00C55EDD"/>
    <w:rsid w:val="00C74B1C"/>
    <w:rsid w:val="00CA067A"/>
    <w:rsid w:val="00CB426D"/>
    <w:rsid w:val="00CE13F5"/>
    <w:rsid w:val="00CF4A6D"/>
    <w:rsid w:val="00D174F1"/>
    <w:rsid w:val="00D17625"/>
    <w:rsid w:val="00D202CF"/>
    <w:rsid w:val="00D205D2"/>
    <w:rsid w:val="00D228F9"/>
    <w:rsid w:val="00D2360C"/>
    <w:rsid w:val="00D3799F"/>
    <w:rsid w:val="00D535ED"/>
    <w:rsid w:val="00D7071B"/>
    <w:rsid w:val="00D75A00"/>
    <w:rsid w:val="00D773F0"/>
    <w:rsid w:val="00D80AE7"/>
    <w:rsid w:val="00D82699"/>
    <w:rsid w:val="00D84E63"/>
    <w:rsid w:val="00DA23BC"/>
    <w:rsid w:val="00DA3C37"/>
    <w:rsid w:val="00DB4D7A"/>
    <w:rsid w:val="00DB7CA0"/>
    <w:rsid w:val="00DE47A1"/>
    <w:rsid w:val="00DF1DD4"/>
    <w:rsid w:val="00DF74C2"/>
    <w:rsid w:val="00E12F28"/>
    <w:rsid w:val="00E41775"/>
    <w:rsid w:val="00E620BA"/>
    <w:rsid w:val="00E6395A"/>
    <w:rsid w:val="00E764CA"/>
    <w:rsid w:val="00E93E88"/>
    <w:rsid w:val="00EC04A8"/>
    <w:rsid w:val="00EF2955"/>
    <w:rsid w:val="00F50650"/>
    <w:rsid w:val="00F95388"/>
    <w:rsid w:val="00FC0FAE"/>
    <w:rsid w:val="00FC222B"/>
    <w:rsid w:val="00FC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2018-05-10T04:01:00Z</cp:lastPrinted>
  <dcterms:created xsi:type="dcterms:W3CDTF">2018-05-09T14:56:00Z</dcterms:created>
  <dcterms:modified xsi:type="dcterms:W3CDTF">2018-05-10T04:01:00Z</dcterms:modified>
</cp:coreProperties>
</file>