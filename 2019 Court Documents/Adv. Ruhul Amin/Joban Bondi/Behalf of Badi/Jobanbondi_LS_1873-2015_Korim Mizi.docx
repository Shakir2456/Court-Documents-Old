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31" w:rsidRPr="004A563C" w:rsidRDefault="00201331" w:rsidP="00201331">
      <w:pPr>
        <w:jc w:val="center"/>
        <w:rPr>
          <w:b/>
          <w:sz w:val="58"/>
        </w:rPr>
      </w:pPr>
      <w:r w:rsidRPr="004A563C">
        <w:rPr>
          <w:b/>
          <w:sz w:val="58"/>
        </w:rPr>
        <w:t>‡gvKvg weÁ j¨vÛ mv‡f© UªvBeyb¨vj, Puv`cyi|</w:t>
      </w:r>
    </w:p>
    <w:p w:rsidR="00201331" w:rsidRPr="004A563C" w:rsidRDefault="00201331" w:rsidP="00201331">
      <w:pPr>
        <w:spacing w:after="0"/>
        <w:ind w:left="-1350"/>
        <w:rPr>
          <w:b/>
          <w:u w:val="single"/>
        </w:rPr>
      </w:pPr>
      <w:r w:rsidRPr="004A563C">
        <w:rPr>
          <w:b/>
          <w:u w:val="single"/>
        </w:rPr>
        <w:t>‡gvKÏgv bs-1</w:t>
      </w:r>
      <w:r w:rsidR="004C1B48" w:rsidRPr="004A563C">
        <w:rPr>
          <w:b/>
          <w:u w:val="single"/>
        </w:rPr>
        <w:t>873</w:t>
      </w:r>
      <w:r w:rsidRPr="004A563C">
        <w:rPr>
          <w:b/>
          <w:u w:val="single"/>
        </w:rPr>
        <w:t>/2015Bs</w:t>
      </w:r>
    </w:p>
    <w:p w:rsidR="00201331" w:rsidRPr="004A563C" w:rsidRDefault="00201331" w:rsidP="00201331">
      <w:pPr>
        <w:spacing w:after="0"/>
        <w:rPr>
          <w:b/>
        </w:rPr>
      </w:pPr>
      <w:r w:rsidRPr="004A563C">
        <w:rPr>
          <w:b/>
        </w:rPr>
        <w:t>j¨vÛ mv‡f©</w:t>
      </w:r>
    </w:p>
    <w:p w:rsidR="00201331" w:rsidRPr="004A563C" w:rsidRDefault="004C1B48" w:rsidP="00201331">
      <w:pPr>
        <w:spacing w:after="0"/>
        <w:ind w:left="2160"/>
        <w:rPr>
          <w:b/>
        </w:rPr>
      </w:pPr>
      <w:r w:rsidRPr="004A563C">
        <w:rPr>
          <w:b/>
        </w:rPr>
        <w:t>Avt Kwig wgwR Ms</w:t>
      </w:r>
      <w:r w:rsidR="00201331" w:rsidRPr="004A563C">
        <w:rPr>
          <w:b/>
        </w:rPr>
        <w:tab/>
      </w:r>
      <w:r w:rsidR="00201331" w:rsidRPr="004A563C">
        <w:rPr>
          <w:b/>
        </w:rPr>
        <w:tab/>
        <w:t>.............ev`x|</w:t>
      </w:r>
    </w:p>
    <w:p w:rsidR="00201331" w:rsidRPr="004A563C" w:rsidRDefault="00201331" w:rsidP="00201331">
      <w:pPr>
        <w:spacing w:after="0"/>
        <w:ind w:left="2160" w:firstLine="720"/>
        <w:rPr>
          <w:b/>
        </w:rPr>
      </w:pPr>
      <w:r w:rsidRPr="004A563C">
        <w:rPr>
          <w:b/>
        </w:rPr>
        <w:t>ebvg</w:t>
      </w:r>
    </w:p>
    <w:p w:rsidR="00C42D9C" w:rsidRPr="004A563C" w:rsidRDefault="004C1B48" w:rsidP="00201331">
      <w:pPr>
        <w:spacing w:after="0"/>
        <w:ind w:left="2160"/>
        <w:rPr>
          <w:b/>
          <w:sz w:val="36"/>
        </w:rPr>
      </w:pPr>
      <w:r w:rsidRPr="004A563C">
        <w:rPr>
          <w:b/>
        </w:rPr>
        <w:t>Avt QvËvi wgwR</w:t>
      </w:r>
      <w:r w:rsidR="00201331" w:rsidRPr="004A563C">
        <w:rPr>
          <w:b/>
        </w:rPr>
        <w:t xml:space="preserve"> Ms</w:t>
      </w:r>
      <w:r w:rsidR="00201331" w:rsidRPr="004A563C">
        <w:rPr>
          <w:b/>
        </w:rPr>
        <w:tab/>
        <w:t>.................weev`x|</w:t>
      </w:r>
    </w:p>
    <w:p w:rsidR="00C42D9C" w:rsidRPr="004A563C" w:rsidRDefault="00C42D9C" w:rsidP="00C42D9C">
      <w:pPr>
        <w:spacing w:after="0"/>
        <w:ind w:left="1440"/>
        <w:jc w:val="right"/>
        <w:rPr>
          <w:b/>
          <w:sz w:val="16"/>
          <w:szCs w:val="16"/>
        </w:rPr>
      </w:pPr>
    </w:p>
    <w:p w:rsidR="00201331" w:rsidRPr="004A563C" w:rsidRDefault="00CA6C00" w:rsidP="00530CEF">
      <w:pPr>
        <w:spacing w:after="0" w:line="360" w:lineRule="auto"/>
        <w:rPr>
          <w:b/>
          <w:sz w:val="36"/>
          <w:u w:val="single"/>
        </w:rPr>
      </w:pPr>
      <w:r w:rsidRPr="004A563C">
        <w:rPr>
          <w:b/>
          <w:sz w:val="36"/>
          <w:u w:val="single"/>
        </w:rPr>
        <w:t>Gwd‡WwfU</w:t>
      </w:r>
      <w:r w:rsidR="002E5D62" w:rsidRPr="004A563C">
        <w:rPr>
          <w:b/>
          <w:sz w:val="36"/>
          <w:u w:val="single"/>
        </w:rPr>
        <w:t xml:space="preserve"> hy‡³ ev`xc‡ÿi Revb ew›`:-</w:t>
      </w:r>
    </w:p>
    <w:p w:rsidR="00C42D9C" w:rsidRPr="004A563C" w:rsidRDefault="00201331" w:rsidP="003B083E">
      <w:pPr>
        <w:spacing w:after="0" w:line="360" w:lineRule="auto"/>
        <w:ind w:firstLine="720"/>
        <w:jc w:val="both"/>
        <w:rPr>
          <w:b/>
          <w:sz w:val="36"/>
        </w:rPr>
      </w:pPr>
      <w:r w:rsidRPr="004A563C">
        <w:rPr>
          <w:b/>
          <w:sz w:val="36"/>
        </w:rPr>
        <w:t xml:space="preserve">Avwg AÎ </w:t>
      </w:r>
      <w:r w:rsidR="004C1B48" w:rsidRPr="004A563C">
        <w:rPr>
          <w:b/>
          <w:sz w:val="36"/>
        </w:rPr>
        <w:t>1</w:t>
      </w:r>
      <w:r w:rsidRPr="004A563C">
        <w:rPr>
          <w:b/>
          <w:sz w:val="36"/>
        </w:rPr>
        <w:t xml:space="preserve">bs †gvKÏgvi ev`x| Avgvi bvg </w:t>
      </w:r>
      <w:r w:rsidR="004C1B48" w:rsidRPr="004A563C">
        <w:rPr>
          <w:b/>
          <w:sz w:val="36"/>
        </w:rPr>
        <w:t>Avt Kwig wgwR</w:t>
      </w:r>
      <w:r w:rsidR="00C42D9C" w:rsidRPr="004A563C">
        <w:rPr>
          <w:b/>
          <w:sz w:val="36"/>
        </w:rPr>
        <w:t xml:space="preserve">, wcZv- g„Z </w:t>
      </w:r>
      <w:r w:rsidR="004C1B48" w:rsidRPr="004A563C">
        <w:rPr>
          <w:b/>
          <w:sz w:val="36"/>
        </w:rPr>
        <w:t>Aveyj Kvjvg</w:t>
      </w:r>
      <w:r w:rsidR="00C42D9C" w:rsidRPr="004A563C">
        <w:rPr>
          <w:b/>
          <w:sz w:val="36"/>
        </w:rPr>
        <w:t xml:space="preserve">, mvs- </w:t>
      </w:r>
      <w:r w:rsidR="004C1B48" w:rsidRPr="004A563C">
        <w:rPr>
          <w:b/>
          <w:sz w:val="36"/>
        </w:rPr>
        <w:t>cvBKv¯Ív</w:t>
      </w:r>
      <w:r w:rsidR="00C42D9C" w:rsidRPr="004A563C">
        <w:rPr>
          <w:b/>
          <w:sz w:val="36"/>
        </w:rPr>
        <w:t xml:space="preserve">, †cvt </w:t>
      </w:r>
      <w:r w:rsidR="004C1B48" w:rsidRPr="004A563C">
        <w:rPr>
          <w:b/>
          <w:sz w:val="36"/>
        </w:rPr>
        <w:t>AvwkKvwU</w:t>
      </w:r>
      <w:r w:rsidR="00C42D9C" w:rsidRPr="004A563C">
        <w:rPr>
          <w:b/>
          <w:sz w:val="36"/>
        </w:rPr>
        <w:t>, Dc‡Rjv</w:t>
      </w:r>
      <w:r w:rsidRPr="004A563C">
        <w:rPr>
          <w:b/>
          <w:sz w:val="36"/>
        </w:rPr>
        <w:t>-</w:t>
      </w:r>
      <w:r w:rsidR="00C42D9C" w:rsidRPr="004A563C">
        <w:rPr>
          <w:b/>
          <w:sz w:val="36"/>
        </w:rPr>
        <w:t xml:space="preserve"> </w:t>
      </w:r>
      <w:r w:rsidR="004C1B48" w:rsidRPr="004A563C">
        <w:rPr>
          <w:b/>
          <w:sz w:val="36"/>
        </w:rPr>
        <w:t>Puv`cyi m`i</w:t>
      </w:r>
      <w:r w:rsidR="00C42D9C" w:rsidRPr="004A563C">
        <w:rPr>
          <w:b/>
          <w:sz w:val="36"/>
        </w:rPr>
        <w:t>, †Rjv- Pvu`cyi, eqm- Abygv</w:t>
      </w:r>
      <w:r w:rsidRPr="004A563C">
        <w:rPr>
          <w:b/>
          <w:sz w:val="36"/>
        </w:rPr>
        <w:t>w</w:t>
      </w:r>
      <w:r w:rsidR="00C42D9C" w:rsidRPr="004A563C">
        <w:rPr>
          <w:b/>
          <w:sz w:val="36"/>
        </w:rPr>
        <w:t>b</w:t>
      </w:r>
      <w:r w:rsidRPr="004A563C">
        <w:rPr>
          <w:b/>
          <w:sz w:val="36"/>
        </w:rPr>
        <w:t xml:space="preserve">K </w:t>
      </w:r>
      <w:r w:rsidR="004C1B48" w:rsidRPr="004A563C">
        <w:rPr>
          <w:b/>
          <w:sz w:val="36"/>
        </w:rPr>
        <w:t>42</w:t>
      </w:r>
      <w:r w:rsidRPr="004A563C">
        <w:rPr>
          <w:b/>
          <w:sz w:val="36"/>
        </w:rPr>
        <w:t xml:space="preserve"> </w:t>
      </w:r>
      <w:r w:rsidR="00C42D9C" w:rsidRPr="004A563C">
        <w:rPr>
          <w:b/>
          <w:sz w:val="36"/>
        </w:rPr>
        <w:t xml:space="preserve">ermi, †ckv- </w:t>
      </w:r>
      <w:r w:rsidR="004C1B48" w:rsidRPr="004A563C">
        <w:rPr>
          <w:b/>
          <w:sz w:val="36"/>
        </w:rPr>
        <w:t>e¨emv</w:t>
      </w:r>
      <w:r w:rsidR="00C42D9C" w:rsidRPr="004A563C">
        <w:rPr>
          <w:b/>
          <w:sz w:val="36"/>
        </w:rPr>
        <w:t>, ag©</w:t>
      </w:r>
      <w:r w:rsidRPr="004A563C">
        <w:rPr>
          <w:b/>
          <w:sz w:val="36"/>
        </w:rPr>
        <w:t>-</w:t>
      </w:r>
      <w:r w:rsidR="00C42D9C" w:rsidRPr="004A563C">
        <w:rPr>
          <w:b/>
          <w:sz w:val="36"/>
        </w:rPr>
        <w:t xml:space="preserve"> </w:t>
      </w:r>
      <w:r w:rsidR="004C1B48" w:rsidRPr="004A563C">
        <w:rPr>
          <w:b/>
          <w:sz w:val="36"/>
        </w:rPr>
        <w:t>Bmjvg(mybœx)</w:t>
      </w:r>
      <w:r w:rsidR="00C42D9C" w:rsidRPr="004A563C">
        <w:rPr>
          <w:b/>
          <w:sz w:val="36"/>
        </w:rPr>
        <w:t>, RvZxqZv</w:t>
      </w:r>
      <w:r w:rsidRPr="004A563C">
        <w:rPr>
          <w:b/>
          <w:sz w:val="36"/>
        </w:rPr>
        <w:t>-</w:t>
      </w:r>
      <w:r w:rsidR="00C42D9C" w:rsidRPr="004A563C">
        <w:rPr>
          <w:b/>
          <w:sz w:val="36"/>
        </w:rPr>
        <w:t xml:space="preserve"> evsjv‡`kx|</w:t>
      </w:r>
      <w:r w:rsidRPr="004A563C">
        <w:rPr>
          <w:b/>
          <w:sz w:val="36"/>
        </w:rPr>
        <w:t xml:space="preserve"> </w:t>
      </w:r>
    </w:p>
    <w:p w:rsidR="003643BD" w:rsidRPr="004A563C" w:rsidRDefault="003643BD" w:rsidP="00C42D9C">
      <w:pPr>
        <w:spacing w:after="0"/>
        <w:ind w:firstLine="720"/>
        <w:jc w:val="both"/>
        <w:rPr>
          <w:b/>
          <w:sz w:val="16"/>
          <w:szCs w:val="16"/>
        </w:rPr>
      </w:pPr>
    </w:p>
    <w:p w:rsidR="00C42D9C" w:rsidRPr="004A563C" w:rsidRDefault="00C42D9C" w:rsidP="00D205D2">
      <w:pPr>
        <w:spacing w:after="0" w:line="360" w:lineRule="auto"/>
        <w:jc w:val="both"/>
        <w:rPr>
          <w:b/>
          <w:sz w:val="36"/>
        </w:rPr>
      </w:pPr>
      <w:r w:rsidRPr="004A563C">
        <w:rPr>
          <w:b/>
          <w:sz w:val="36"/>
          <w:u w:val="single"/>
        </w:rPr>
        <w:t>ms‡ÿ‡c ev`x c‡ÿ wjwLZ Revbew›`i weeiY mg~n</w:t>
      </w:r>
      <w:r w:rsidRPr="004A563C">
        <w:rPr>
          <w:b/>
          <w:sz w:val="36"/>
        </w:rPr>
        <w:t>:-</w:t>
      </w:r>
    </w:p>
    <w:p w:rsidR="002E5D62" w:rsidRPr="004A563C" w:rsidRDefault="00C42D9C" w:rsidP="004A563C">
      <w:pPr>
        <w:spacing w:after="0" w:line="432" w:lineRule="auto"/>
        <w:ind w:firstLine="720"/>
        <w:jc w:val="both"/>
        <w:rPr>
          <w:rFonts w:eastAsiaTheme="minorEastAsia"/>
          <w:b/>
          <w:sz w:val="36"/>
        </w:rPr>
      </w:pPr>
      <w:r w:rsidRPr="004A563C">
        <w:rPr>
          <w:b/>
          <w:sz w:val="36"/>
        </w:rPr>
        <w:t>Avwg AÎ †gvKÏgvi</w:t>
      </w:r>
      <w:r w:rsidR="004C1B48" w:rsidRPr="004A563C">
        <w:rPr>
          <w:b/>
          <w:sz w:val="36"/>
        </w:rPr>
        <w:t xml:space="preserve"> 1bs</w:t>
      </w:r>
      <w:r w:rsidRPr="004A563C">
        <w:rPr>
          <w:b/>
          <w:sz w:val="36"/>
        </w:rPr>
        <w:t xml:space="preserve"> ev`x</w:t>
      </w:r>
      <w:r w:rsidR="00E41775" w:rsidRPr="004A563C">
        <w:rPr>
          <w:b/>
          <w:sz w:val="36"/>
        </w:rPr>
        <w:t>|</w:t>
      </w:r>
      <w:r w:rsidRPr="004A563C">
        <w:rPr>
          <w:b/>
          <w:sz w:val="36"/>
        </w:rPr>
        <w:t xml:space="preserve"> Avwg cÖwZÁv c~e©K njdbvgv mnKv‡i </w:t>
      </w:r>
      <w:r w:rsidR="002E5D62" w:rsidRPr="004A563C">
        <w:rPr>
          <w:b/>
          <w:sz w:val="36"/>
        </w:rPr>
        <w:t>Acivci ev`xMYc‡ÿ Revbew›`</w:t>
      </w:r>
      <w:r w:rsidRPr="004A563C">
        <w:rPr>
          <w:b/>
          <w:sz w:val="36"/>
        </w:rPr>
        <w:t xml:space="preserve"> cÖ`vb Kwi‡ZwQ ‡h, </w:t>
      </w:r>
      <w:r w:rsidR="001C7B24" w:rsidRPr="004A563C">
        <w:rPr>
          <w:b/>
          <w:sz w:val="36"/>
        </w:rPr>
        <w:t>AÎv`vjZ I Dc‡Rjv Puv`cyi m`‡ii AšÍ©MZ wKs 15bs cvBKv¯Ív †gŠRvi we.Gm. 146bs LwZqvbfz³ †gvt 3.33 GKi f~wgi evwl</w:t>
      </w:r>
      <w:r w:rsidR="002E5D62" w:rsidRPr="004A563C">
        <w:rPr>
          <w:b/>
          <w:sz w:val="36"/>
        </w:rPr>
        <w:t>©</w:t>
      </w:r>
      <w:r w:rsidR="001C7B24" w:rsidRPr="004A563C">
        <w:rPr>
          <w:b/>
          <w:sz w:val="36"/>
        </w:rPr>
        <w:t xml:space="preserve">K gs 8 UvKv 13 Avbv Rgvi Rwg‡Z GK wKËv ivqwZ ¯^‡Z¡ nvwg` Avjx Ms gvwjK `LjKvi nq I _v‡K| ewY©Z fv‡e gvwjK `LjKvi _vKve¯’vq Zvnv‡`i bM` UvKvi we‡kl cÖ‡qvR‡b D³ LwZqvbfz³ 728 `v‡M †gvt .47 GKi Ges 670 `v‡M †gv .13 GKi GKz‡b †gvt .60 GKi </w:t>
      </w:r>
      <w:r w:rsidR="00AC150F" w:rsidRPr="004A563C">
        <w:rPr>
          <w:b/>
          <w:sz w:val="36"/>
        </w:rPr>
        <w:t xml:space="preserve"> Ges </w:t>
      </w:r>
      <w:r w:rsidR="001C7B24" w:rsidRPr="004A563C">
        <w:rPr>
          <w:b/>
          <w:sz w:val="36"/>
        </w:rPr>
        <w:t>H †gvRvi wm.Gm.</w:t>
      </w:r>
      <w:r w:rsidR="00AC150F" w:rsidRPr="004A563C">
        <w:rPr>
          <w:b/>
          <w:sz w:val="36"/>
        </w:rPr>
        <w:t xml:space="preserve"> 85bs </w:t>
      </w:r>
      <w:r w:rsidR="00AC150F" w:rsidRPr="004A563C">
        <w:rPr>
          <w:b/>
          <w:sz w:val="36"/>
        </w:rPr>
        <w:lastRenderedPageBreak/>
        <w:t>LwZqvbfz³ 729 `v‡M †gvt .19 GKi GKz‡b †gvt GKi †gvt .79 f~wg GKi f~wg weMZ 17/05/1923Bs Zvwi‡L †iwRtK…Z 3694bs mvdKejv `wjj g~‡j †g‡ni Avjx, iÄb Avjx, Puvb MvRx, Qv‡q` Avjx, nhiZ Avjx MvRx I wRbœZ Avjx MvRxi wbKU weµq Kwiqv `Lj Ac©b Kwiqv w`‡j Zvnvi</w:t>
      </w:r>
      <w:r w:rsidR="004A563C" w:rsidRPr="004A563C">
        <w:rPr>
          <w:b/>
          <w:sz w:val="36"/>
        </w:rPr>
        <w:t>v</w:t>
      </w:r>
      <w:r w:rsidR="00AC150F" w:rsidRPr="004A563C">
        <w:rPr>
          <w:b/>
          <w:sz w:val="36"/>
        </w:rPr>
        <w:t xml:space="preserve"> Zrm~‡Î gvwjK `LjKvi nq I _v‡K|</w:t>
      </w:r>
      <w:r w:rsidR="00485DAC" w:rsidRPr="004A563C">
        <w:rPr>
          <w:b/>
          <w:sz w:val="36"/>
        </w:rPr>
        <w:t xml:space="preserve"> </w:t>
      </w:r>
      <w:r w:rsidR="004A563C" w:rsidRPr="004A563C">
        <w:rPr>
          <w:b/>
          <w:sz w:val="36"/>
        </w:rPr>
        <w:t>Bnv QvovI</w:t>
      </w:r>
      <w:r w:rsidR="00485DAC" w:rsidRPr="004A563C">
        <w:rPr>
          <w:b/>
          <w:sz w:val="36"/>
        </w:rPr>
        <w:t xml:space="preserve"> wm.Gm. 85bs LwZqvbfz³ f~wg‡Z Rsmi Avjx Ms gvwjK `LjKvi _vKve¯’vq Zvnv‡`i gvwjKx `Ljxq D³ 85bs LwZqvbfz³ 729/730 `v‡M †gvt .47 GKi f~wg weMZ 22/09/1923Bs Zvwi‡L †iwRtK…Z 4902bs mvdKejv `wjj g~‡j </w:t>
      </w:r>
      <w:r w:rsidR="004A563C" w:rsidRPr="004A563C">
        <w:rPr>
          <w:b/>
          <w:sz w:val="36"/>
        </w:rPr>
        <w:t xml:space="preserve">†g‡ni Avjx wgwR, nhiZ Avjx wgwR, iÄb Avjx wgwR, wRbœZ Avjx wgwR, Qv‡q` Avjx wgwR I Pvb MvRx </w:t>
      </w:r>
      <w:r w:rsidR="00485DAC" w:rsidRPr="004A563C">
        <w:rPr>
          <w:b/>
          <w:sz w:val="36"/>
        </w:rPr>
        <w:t>6 åvZvi wbKU weµq Kwiqv `Lj Ac©Y Kwiqv w`‡j Zvnvi</w:t>
      </w:r>
      <w:r w:rsidR="004A563C" w:rsidRPr="004A563C">
        <w:rPr>
          <w:b/>
          <w:sz w:val="36"/>
        </w:rPr>
        <w:t>v</w:t>
      </w:r>
      <w:r w:rsidR="00485DAC" w:rsidRPr="004A563C">
        <w:rPr>
          <w:b/>
          <w:sz w:val="36"/>
        </w:rPr>
        <w:t xml:space="preserve"> Zrm~‡Î </w:t>
      </w:r>
      <w:r w:rsidR="00B5175F" w:rsidRPr="004A563C">
        <w:rPr>
          <w:b/>
          <w:sz w:val="36"/>
        </w:rPr>
        <w:t xml:space="preserve">gvwjK `LjKvi nq I _v‡K| ewb©Zfv‡e ‡g‡ni Avjx wgwR Ms 6 åvZv D³ </w:t>
      </w:r>
      <w:r w:rsidR="004A563C" w:rsidRPr="004A563C">
        <w:rPr>
          <w:b/>
          <w:sz w:val="36"/>
        </w:rPr>
        <w:t>2 wKËv</w:t>
      </w:r>
      <w:r w:rsidR="00B5175F" w:rsidRPr="004A563C">
        <w:rPr>
          <w:b/>
          <w:sz w:val="36"/>
        </w:rPr>
        <w:t xml:space="preserve"> `wjj g~‡j 728, 670, 729 I 730 `vM</w:t>
      </w:r>
      <w:r w:rsidR="004A563C" w:rsidRPr="004A563C">
        <w:rPr>
          <w:b/>
          <w:sz w:val="36"/>
        </w:rPr>
        <w:t xml:space="preserve"> mg~n Av›`‡i</w:t>
      </w:r>
      <w:r w:rsidR="00B5175F" w:rsidRPr="004A563C">
        <w:rPr>
          <w:b/>
          <w:sz w:val="36"/>
        </w:rPr>
        <w:t xml:space="preserve"> GKz‡b †gvt 1.26 GKi f~wg Lwi` g~‡j cÖvß nBqv gvwjK `LjKvi nq I _v‡K| </w:t>
      </w:r>
      <w:r w:rsidR="002E5D62" w:rsidRPr="004A563C">
        <w:rPr>
          <w:b/>
          <w:sz w:val="36"/>
        </w:rPr>
        <w:t>Z`ve¯’vq †g‡ni Avjx wgwR Ms</w:t>
      </w:r>
      <w:r w:rsidR="00B5175F" w:rsidRPr="004A563C">
        <w:rPr>
          <w:b/>
          <w:sz w:val="36"/>
        </w:rPr>
        <w:t xml:space="preserve"> cÖ‡Z¨‡K †gvt .21 GKi f~wg cÖvß nq| ewY©Zfv‡e Qv‡q</w:t>
      </w:r>
      <w:r w:rsidR="002E5D62" w:rsidRPr="004A563C">
        <w:rPr>
          <w:b/>
          <w:sz w:val="36"/>
        </w:rPr>
        <w:t>`</w:t>
      </w:r>
      <w:r w:rsidR="00B5175F" w:rsidRPr="004A563C">
        <w:rPr>
          <w:b/>
          <w:sz w:val="36"/>
        </w:rPr>
        <w:t xml:space="preserve"> Avjx wgwR åvZvM‡Yi mwnZ Lwi` g~‡j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  <w:sz w:val="36"/>
              </w:rPr>
              <m:t>6</m:t>
            </m:r>
          </m:den>
        </m:f>
      </m:oMath>
      <w:r w:rsidR="00B5175F" w:rsidRPr="004A563C">
        <w:rPr>
          <w:rFonts w:eastAsiaTheme="minorEastAsia"/>
          <w:b/>
          <w:sz w:val="36"/>
        </w:rPr>
        <w:t xml:space="preserve"> As‡k †gvt .21 GKi f~wg Av‡cv‡l 728 `v</w:t>
      </w:r>
      <w:r w:rsidR="002E5D62" w:rsidRPr="004A563C">
        <w:rPr>
          <w:rFonts w:eastAsiaTheme="minorEastAsia"/>
          <w:b/>
          <w:sz w:val="36"/>
        </w:rPr>
        <w:t>‡</w:t>
      </w:r>
      <w:r w:rsidR="00B5175F" w:rsidRPr="004A563C">
        <w:rPr>
          <w:rFonts w:eastAsiaTheme="minorEastAsia"/>
          <w:b/>
          <w:sz w:val="36"/>
        </w:rPr>
        <w:t>M cÖvß nBqv †fvM `Lj Kwiqv Avwm‡Z _v‡K I i‡n| D³ Qv‡q` Avjx</w:t>
      </w:r>
      <w:r w:rsidR="002E5D62" w:rsidRPr="004A563C">
        <w:rPr>
          <w:rFonts w:eastAsiaTheme="minorEastAsia"/>
          <w:b/>
          <w:sz w:val="36"/>
        </w:rPr>
        <w:t xml:space="preserve"> wgwR</w:t>
      </w:r>
      <w:r w:rsidR="00B5175F" w:rsidRPr="004A563C">
        <w:rPr>
          <w:rFonts w:eastAsiaTheme="minorEastAsia"/>
          <w:b/>
          <w:sz w:val="36"/>
        </w:rPr>
        <w:t xml:space="preserve"> gvwjK `LjKvi _vKve¯’vq Zvnvi gvwjKx `Ljxq †gvt .21 GKi f~wg mn †ebvwjkx Acivci </w:t>
      </w:r>
      <w:r w:rsidR="00B5175F" w:rsidRPr="004A563C">
        <w:rPr>
          <w:rFonts w:eastAsiaTheme="minorEastAsia"/>
          <w:b/>
          <w:sz w:val="36"/>
        </w:rPr>
        <w:lastRenderedPageBreak/>
        <w:t xml:space="preserve">K‡ZK f~wg weMZ Gm.G. Rwi‡ci c~‡e© A_©vr 1950Bs m‡bi ga¨ fv‡M Zvnvi ¯¿x gwKgRvb wewe, Kb¨v Av‡qkv LvZzb, Kb¨v †iwRqv LvZzb I Kb¨v Avw¤^qv LvZzb‡K †gŠwLK fv‡e `vb Kwiqv `Lj Ac©Y Kwiqv w`j D³ gwKgRvb wewe Ms Dnv‡Z gvwjK `LjKvi nq I _v‡K| Z`ve¯’vq Zvnviv D³ Qv‡q` Avjx wgwRi Acivci åvZvM‡Yi †`Lv g‡Z I Rvbv g‡Z I ‡`Lv g‡Z †fvM `Lj Kwiqv Avwm‡Z _v‡K I i‡n| weMZ Gm.G. Rwic Avg‡j </w:t>
      </w:r>
      <w:r w:rsidR="002E5D62" w:rsidRPr="004A563C">
        <w:rPr>
          <w:rFonts w:eastAsiaTheme="minorEastAsia"/>
          <w:b/>
          <w:sz w:val="36"/>
        </w:rPr>
        <w:t>gwKgRvb Ms †`i</w:t>
      </w:r>
      <w:r w:rsidR="00B5175F" w:rsidRPr="004A563C">
        <w:rPr>
          <w:rFonts w:eastAsiaTheme="minorEastAsia"/>
          <w:b/>
          <w:sz w:val="36"/>
        </w:rPr>
        <w:t xml:space="preserve"> bv‡g Gm.G. 122bs LwZqv‡b †iKW©fz³ I cÖPvwiZ nq| D³ gvwKgRvb wewe g„Zz¨Kv‡j Av‡qkv LvZzb Ms‡`i‡K wZb Kb¨v Iqvwik ivwLqv hvq| Z`ve¯’vq Zvnviv wcZvi `vb I gvZ… Iqvwik m~‡Î †gvt</w:t>
      </w:r>
      <w:r w:rsidR="00ED7A51" w:rsidRPr="004A563C">
        <w:rPr>
          <w:rFonts w:eastAsiaTheme="minorEastAsia"/>
          <w:b/>
          <w:sz w:val="36"/>
        </w:rPr>
        <w:t xml:space="preserve"> .21 GKi f~wg‡ZB gvwjK `LjKvi nq I _v‡K| D³ 728 `v‡Mi f~wg m¤ú©‡K weMZ we.Gm. Rwic PjvKvjxb mg‡q Avw¤^qv </w:t>
      </w:r>
      <w:r w:rsidR="004C1B48" w:rsidRPr="004A563C">
        <w:rPr>
          <w:rFonts w:eastAsiaTheme="minorEastAsia"/>
          <w:b/>
          <w:sz w:val="36"/>
        </w:rPr>
        <w:t xml:space="preserve">LvZz‡bi gvwjKx `Ljxq .07 GKi f~wg m¤ú‡K© Zvnvi bv‡g Rwic Kiv‡bvi Rb¨ Zvnvi fwMœcwZ Avt QvËv‡ii Dci `vwqZ¡ Ac©Y K‡ib| wKš‘ Avt QvËvi m¤ú~Y© Aag©Mvgx nBqv Avw¤^qv LvZz‡bi bv‡g †Kvbiƒc †iKW© cÖ¯‘Z bv KivBqv Zvnvi GKK bv‡g 119bs we.Gm. LwZqv‡b 2547 `vM m„R‡b †iKW©fz³ KivBqv iv‡L| hvnv m¤ú~b© †eAvBbx Kvh©¨ e‡U| D³iƒc †iKW© Øviv cÖv_x©M‡Yi Ac~iYxq ÿwZ I Awb‡ói KviY nBqv‡Q| cÖKvk _vKv Avek¨K †h, D³ Avw¤^qv LvZzb g„Zz¨Kv‡j 1bs cÖv_x©‡K 1 cyÎ, 2/3bs </w:t>
      </w:r>
      <w:r w:rsidR="004C1B48" w:rsidRPr="004A563C">
        <w:rPr>
          <w:rFonts w:eastAsiaTheme="minorEastAsia"/>
          <w:b/>
          <w:sz w:val="36"/>
        </w:rPr>
        <w:lastRenderedPageBreak/>
        <w:t>cÖv_x©MY</w:t>
      </w:r>
      <w:r w:rsidR="002E5D62" w:rsidRPr="004A563C">
        <w:rPr>
          <w:rFonts w:eastAsiaTheme="minorEastAsia"/>
          <w:b/>
          <w:sz w:val="36"/>
        </w:rPr>
        <w:t>‡K</w:t>
      </w:r>
      <w:r w:rsidR="004C1B48" w:rsidRPr="004A563C">
        <w:rPr>
          <w:rFonts w:eastAsiaTheme="minorEastAsia"/>
          <w:b/>
          <w:sz w:val="36"/>
        </w:rPr>
        <w:t xml:space="preserve"> 2 Kb¨v Iqvwik ivwLqv hvq| Zvnviv gvZ… Iqvwik m~‡Î Zr Z¨vR¨ †gvt .07 GKi f~wg‡Z gvwjK `LjKvi nq I Av‡Q| 1bs cÖwZc‡ÿi bvgxq we.Gm. Rwicx 119bs LwZqvb nB‡Z cÖv_x©M‡Yi gvwjK</w:t>
      </w:r>
      <w:r w:rsidR="002E5D62" w:rsidRPr="004A563C">
        <w:rPr>
          <w:rFonts w:eastAsiaTheme="minorEastAsia"/>
          <w:b/>
          <w:sz w:val="36"/>
        </w:rPr>
        <w:t>x</w:t>
      </w:r>
      <w:r w:rsidR="004C1B48" w:rsidRPr="004A563C">
        <w:rPr>
          <w:rFonts w:eastAsiaTheme="minorEastAsia"/>
          <w:b/>
          <w:sz w:val="36"/>
        </w:rPr>
        <w:t xml:space="preserve"> `Ljxq †gvt .07 GKi f~wg KZ©b Kwiqv Zvnv‡`i bv‡g be¨ LwZqvb m„Rbµ‡g D³ LwZqvb ms‡kva‡bi Av‡`k nIqv GKvšÍ Avek¨K| H †gŠRvi wm.Gm. 107bs LwZqvbfz³ †gvt 9.64 GKi f~wg‡Z wnm¨v 5 Avbv 6 MÐv 2 Kov 2 µvšÍ As‡k †gvt nvRx †gvt 3.21 GKi f~wg‡Z gvwjK `LjKvi nq I _v‡K| D³ †gvnv¤§` nvRx Av‡cvl wPwýZ e›Ub g‡Z bvwjkx wm.Gm. 1143 `v‡M †gvt .21 GKi f~wg Av‡cv‡l cÖvß nq| D³ †gvnv¤§` nvRx 1143 `v‡M †gvt .21 GKi</w:t>
      </w:r>
      <w:r w:rsidR="007D1F4B" w:rsidRPr="004A563C">
        <w:rPr>
          <w:rFonts w:eastAsiaTheme="minorEastAsia"/>
          <w:b/>
          <w:sz w:val="36"/>
        </w:rPr>
        <w:t xml:space="preserve"> f~wg mn †ebvwjkx Acivci `v‡M GKz‡b †gvt 3.21 GKi f~wg cÖvß nBqv ixwZgZ †fvM `Lj Kwiqv Avwm‡Z _v‡K I i‡n| cÖKvk _v‡K †h, wm.Gm. 107bs LwZqv‡bi 1143 `v‡Mi gšÍe¨ Kjv‡g Ò`LjKviÓ wnmv‡e †gvnv¤§` nvRxi bv‡gi wecix‡Z gšÍe¨ Kjv‡g Ò`Lj †gvnv¤§` nvRxÓ wjwce× iwnqv‡Q| D³ †gvnv¤§` nvRx g„Zz¨Kv‡j Qv‡q` Avjx wgwR Ms †`i‡K 6 cyÎ Iqvwik ivwLqv hvq| D³ Qv‡q` Avjx wgwR åvZvM‡Yi mwnZ Av‡cv‡l Acivci †ebvwjkx `v‡Mi GIqv‡R D³ 1143 `v‡M †gvt .21 GKi f~wg cÖvß nBqv gvwjK `LjKvi nq I _v‡K| ewY©Zfv‡e Qv‡q` Avjx wgwR mv‡eK 1143 `v‡M †gvt .21 GKi f~wg cÖvß </w:t>
      </w:r>
      <w:r w:rsidR="007D1F4B" w:rsidRPr="004A563C">
        <w:rPr>
          <w:rFonts w:eastAsiaTheme="minorEastAsia"/>
          <w:b/>
          <w:sz w:val="36"/>
        </w:rPr>
        <w:lastRenderedPageBreak/>
        <w:t>nBqv A‡b¨i wbivs‡k wbivcwË‡Z wbwe©ev‡` wbR ¯^Z¡ I `Lj cÖPv‡i I A‡b¨i ¯^Z¡ I `Lj A¯^xKv‡i †fvM Kwiqv Avwm‡Z _v‡K I i‡n| D³ Qv‡q` Avjx wgwR Zvnvi Rxegv‡b Acivcvi f~wg mn D³ `v‡Mi f~wg weMZ Gm.G. Rwi‡ci c~‡e© 1950Bs m‡bi ga¨ fv‡M Zvnvi ¯¿x gvwKgRvb wewe, Kb¨v ‡iwRqv, Kb¨v Av‡qkv, Kb¨v Avw¤^qv‡K †gŠwLK fv‡e `vb Kwiqv `Lj Ac©Y Kwiqv w`‡j Zvnviv Zr Z¨vR¨ ex‡Ë gvwjK `LjKvi nq I _v‡K| gwKgRvb wewe Ms‡`i bv‡g weMZ Gm.G. Rwic Avg‡j Acivci kixKM‡Yi bv‡g mwnZ Gm.G. 81bs LwZqv‡b †iKW©fz³ I cÖPvwiZ nq| cieZx©‡Z gwKgRvb wewe, †iwRqv LvZzb, Av‡qkv LvZzb Ges Avw¤^qv LvZzb‡K wZb Kb¨v Iqvwik we`¨gv‡b ci‡jvK MgY Kwi‡j Zvnviv ZrZ¨vR¨ ex‡Ë gvwjK `LjKvi nq I _v‡K| Z`ve¯’vq Zvnviv cÖ‡Z¨‡K †gvt .07 GKi f~wg cÖvß nq| weMZ we.Gm Rwic PjvKvjxb mg‡q D³ Avw¤^qv LvZzb Zvnvi wcZvi Iqvwik m~‡Î cÖvß f~wg m¤ú‡K© we.Gm. Rwic Kiv‡bvi Rb¨</w:t>
      </w:r>
      <w:r w:rsidR="002E5D62" w:rsidRPr="004A563C">
        <w:rPr>
          <w:rFonts w:eastAsiaTheme="minorEastAsia"/>
          <w:b/>
          <w:sz w:val="36"/>
        </w:rPr>
        <w:t xml:space="preserve"> fwMœ</w:t>
      </w:r>
      <w:r w:rsidR="007D1F4B" w:rsidRPr="004A563C">
        <w:rPr>
          <w:rFonts w:eastAsiaTheme="minorEastAsia"/>
          <w:b/>
          <w:sz w:val="36"/>
        </w:rPr>
        <w:t xml:space="preserve"> †iwRqv LvZz‡bi ¯^vgx Avt QvËv‡ii Dci `vwqZ¡ fvi Ac©Y K‡i| D³ Avt QvËvi Aag©Mvgx nBqv m¤ú~Y©</w:t>
      </w:r>
      <w:r w:rsidR="00CA6C00" w:rsidRPr="004A563C">
        <w:rPr>
          <w:rFonts w:eastAsiaTheme="minorEastAsia"/>
          <w:b/>
          <w:sz w:val="36"/>
        </w:rPr>
        <w:t xml:space="preserve"> Ab¨vq I †eAvBbx fv‡e Zvnvi ¯¿x †iwRqv LvZz‡bi bv‡g we.Gm. 786bs LwZqv‡b nvj 2741 `vM m„R‡b †gvt .24 GKi f~wg m¤ú‡K© †iKW©fz³ KivBqv iv‡L| hvnv m¤ú~Y© †eAvBbŠ I †eAvBbx Kvh©¨ e‡U| BwZg‡a¨ Avw¤^qv LvZzb cÖv_x©MY‡K 1 cyÎ 2 Kb¨v </w:t>
      </w:r>
      <w:r w:rsidR="00CA6C00" w:rsidRPr="004A563C">
        <w:rPr>
          <w:rFonts w:eastAsiaTheme="minorEastAsia"/>
          <w:b/>
          <w:sz w:val="36"/>
        </w:rPr>
        <w:lastRenderedPageBreak/>
        <w:t xml:space="preserve">Iqvwik we`¨gv‡b ci‡jvK MgY Kwi‡j Zvnviv ZrZ¨vR¨ ex‡Ë gvwjK `LjKvi nq I Av‡Q| D³ mv‡eK 1143 `v‡Mi f~wg m¤ú‡K© 2bs cÖwZc‡ÿi bv‡g GKKfv‡e 786bs we.Gm. LwZqvb m„Rb Kwiqv †MvcY iv‡L| hvnv †eAvBbx  ‡hvMmvRwmK I miRwg‡bi wecixZ Kvh©¨ e‡U| weavq D³ 786bs LwZqvbfz³ 2741 `vM nB‡Z cÖv_©xM‡Yi gvwjKx `Ljxq †gvt .07 GKi f~wg KZ©b Kwiqv cÖv_x©M‡Yi bv‡g be¨ LwZqvb m„Rb Kwiqv H LwZqv‡b ¯’vbvšÍi µ‡g D³ LwZqvb ms‡kva‡bi </w:t>
      </w:r>
      <w:r w:rsidR="002E5D62" w:rsidRPr="004A563C">
        <w:rPr>
          <w:rFonts w:eastAsiaTheme="minorEastAsia"/>
          <w:b/>
          <w:sz w:val="36"/>
        </w:rPr>
        <w:t>cÖv_©bv Kwi‡ZwQ|</w:t>
      </w:r>
    </w:p>
    <w:p w:rsidR="00D82699" w:rsidRPr="004A563C" w:rsidRDefault="002E5D62" w:rsidP="004A7C41">
      <w:pPr>
        <w:spacing w:after="0" w:line="468" w:lineRule="auto"/>
        <w:ind w:firstLine="720"/>
        <w:jc w:val="both"/>
        <w:rPr>
          <w:rFonts w:ascii="Times New Roman" w:hAnsi="Times New Roman" w:cs="Times New Roman"/>
          <w:b/>
          <w:sz w:val="36"/>
        </w:rPr>
      </w:pPr>
      <w:r w:rsidRPr="004A563C">
        <w:rPr>
          <w:rFonts w:eastAsiaTheme="minorEastAsia"/>
          <w:b/>
          <w:sz w:val="36"/>
        </w:rPr>
        <w:t>1/2bs weev`xc‡ÿi wjwLZ Rev‡e D‡jøwLZ weeiY mg~‡j wg_¨v, ev‡bvqvU, ZÂKZvg~jK I miRwg‡bi wecixZ e‡U</w:t>
      </w:r>
      <w:r w:rsidR="00CA6C00" w:rsidRPr="004A563C">
        <w:rPr>
          <w:rFonts w:eastAsiaTheme="minorEastAsia"/>
          <w:b/>
          <w:sz w:val="36"/>
        </w:rPr>
        <w:t>|</w:t>
      </w:r>
    </w:p>
    <w:p w:rsidR="00D228F9" w:rsidRPr="004A563C" w:rsidRDefault="00D228F9" w:rsidP="00D82699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36"/>
        </w:rPr>
      </w:pPr>
      <w:r w:rsidRPr="004A563C">
        <w:rPr>
          <w:b/>
          <w:sz w:val="36"/>
        </w:rPr>
        <w:t>ev`xi Revbew›`</w:t>
      </w:r>
      <w:r w:rsidR="00CA6C00" w:rsidRPr="004A563C">
        <w:rPr>
          <w:b/>
          <w:sz w:val="36"/>
        </w:rPr>
        <w:t xml:space="preserve"> I `vwLjx KvMRcÎ</w:t>
      </w:r>
      <w:r w:rsidRPr="004A563C">
        <w:rPr>
          <w:b/>
          <w:sz w:val="36"/>
        </w:rPr>
        <w:t xml:space="preserve"> mZ¨</w:t>
      </w:r>
      <w:r w:rsidR="00C55EDD" w:rsidRPr="004A563C">
        <w:rPr>
          <w:b/>
          <w:sz w:val="36"/>
        </w:rPr>
        <w:t>|</w:t>
      </w:r>
    </w:p>
    <w:p w:rsidR="00D205D2" w:rsidRPr="004A563C" w:rsidRDefault="00D205D2" w:rsidP="00D205D2">
      <w:pPr>
        <w:spacing w:line="240" w:lineRule="auto"/>
        <w:jc w:val="center"/>
        <w:rPr>
          <w:b/>
          <w:sz w:val="36"/>
        </w:rPr>
      </w:pPr>
      <w:r w:rsidRPr="004A563C">
        <w:rPr>
          <w:b/>
          <w:sz w:val="36"/>
        </w:rPr>
        <w:t>-t</w:t>
      </w:r>
      <w:r w:rsidR="00D228F9" w:rsidRPr="004A563C">
        <w:rPr>
          <w:b/>
          <w:sz w:val="36"/>
        </w:rPr>
        <w:t xml:space="preserve"> </w:t>
      </w:r>
      <w:r w:rsidR="00D228F9" w:rsidRPr="004A563C">
        <w:rPr>
          <w:b/>
          <w:sz w:val="36"/>
          <w:u w:val="single"/>
        </w:rPr>
        <w:t xml:space="preserve">`vwLjx </w:t>
      </w:r>
      <w:r w:rsidRPr="004A563C">
        <w:rPr>
          <w:b/>
          <w:sz w:val="36"/>
          <w:u w:val="single"/>
        </w:rPr>
        <w:t>cÖ`k©bx</w:t>
      </w:r>
      <w:r w:rsidR="00CA6C00" w:rsidRPr="004A563C">
        <w:rPr>
          <w:b/>
          <w:sz w:val="36"/>
          <w:u w:val="single"/>
        </w:rPr>
        <w:t xml:space="preserve"> KvMRcÎ</w:t>
      </w:r>
      <w:r w:rsidRPr="004A563C">
        <w:rPr>
          <w:b/>
          <w:sz w:val="36"/>
        </w:rPr>
        <w:t xml:space="preserve"> t-</w:t>
      </w:r>
    </w:p>
    <w:p w:rsidR="00D205D2" w:rsidRPr="004A563C" w:rsidRDefault="00D228F9" w:rsidP="00D205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</w:rPr>
      </w:pPr>
      <w:r w:rsidRPr="004A563C">
        <w:rPr>
          <w:b/>
          <w:sz w:val="36"/>
        </w:rPr>
        <w:t xml:space="preserve">mv‡eK </w:t>
      </w:r>
      <w:r w:rsidR="00CA6C00" w:rsidRPr="004A563C">
        <w:rPr>
          <w:b/>
          <w:sz w:val="36"/>
        </w:rPr>
        <w:t>15</w:t>
      </w:r>
      <w:r w:rsidRPr="004A563C">
        <w:rPr>
          <w:b/>
          <w:sz w:val="36"/>
        </w:rPr>
        <w:t xml:space="preserve">bs nvj </w:t>
      </w:r>
      <w:r w:rsidR="00CA6C00" w:rsidRPr="004A563C">
        <w:rPr>
          <w:b/>
          <w:sz w:val="36"/>
        </w:rPr>
        <w:t>25</w:t>
      </w:r>
      <w:r w:rsidRPr="004A563C">
        <w:rPr>
          <w:b/>
          <w:sz w:val="36"/>
        </w:rPr>
        <w:t xml:space="preserve">bs </w:t>
      </w:r>
      <w:r w:rsidR="00CA6C00" w:rsidRPr="004A563C">
        <w:rPr>
          <w:b/>
          <w:sz w:val="36"/>
        </w:rPr>
        <w:t>cvBKv¯Ív</w:t>
      </w:r>
      <w:r w:rsidRPr="004A563C">
        <w:rPr>
          <w:b/>
          <w:sz w:val="36"/>
        </w:rPr>
        <w:t xml:space="preserve"> †gŠRvi wm.Gm. </w:t>
      </w:r>
      <w:r w:rsidR="00CA6C00" w:rsidRPr="004A563C">
        <w:rPr>
          <w:b/>
          <w:sz w:val="36"/>
        </w:rPr>
        <w:t>146</w:t>
      </w:r>
      <w:r w:rsidRPr="004A563C">
        <w:rPr>
          <w:b/>
          <w:sz w:val="36"/>
        </w:rPr>
        <w:t>bs LwZqv‡bi mB †gvniK…Z bKj</w:t>
      </w:r>
      <w:r w:rsidR="00B8142A" w:rsidRPr="004A563C">
        <w:rPr>
          <w:b/>
          <w:sz w:val="36"/>
        </w:rPr>
        <w:t>-</w:t>
      </w:r>
      <w:r w:rsidRPr="004A563C">
        <w:rPr>
          <w:b/>
          <w:sz w:val="36"/>
        </w:rPr>
        <w:t xml:space="preserve"> </w:t>
      </w:r>
      <w:r w:rsidR="00B8142A" w:rsidRPr="004A563C">
        <w:rPr>
          <w:b/>
          <w:sz w:val="36"/>
        </w:rPr>
        <w:t>0</w:t>
      </w:r>
      <w:r w:rsidR="00CA6C00" w:rsidRPr="004A563C">
        <w:rPr>
          <w:b/>
          <w:sz w:val="36"/>
        </w:rPr>
        <w:t>1</w:t>
      </w:r>
      <w:r w:rsidRPr="004A563C">
        <w:rPr>
          <w:b/>
          <w:sz w:val="36"/>
        </w:rPr>
        <w:t xml:space="preserve"> d`©</w:t>
      </w:r>
      <w:r w:rsidR="00D205D2" w:rsidRPr="004A563C">
        <w:rPr>
          <w:b/>
          <w:sz w:val="36"/>
        </w:rPr>
        <w:t>|</w:t>
      </w:r>
    </w:p>
    <w:p w:rsidR="00D205D2" w:rsidRPr="004A563C" w:rsidRDefault="00D228F9" w:rsidP="00D205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</w:rPr>
      </w:pPr>
      <w:r w:rsidRPr="004A563C">
        <w:rPr>
          <w:b/>
          <w:sz w:val="36"/>
        </w:rPr>
        <w:t xml:space="preserve">H †gŠRvi Avi.Gm. </w:t>
      </w:r>
      <w:r w:rsidR="00CA6C00" w:rsidRPr="004A563C">
        <w:rPr>
          <w:b/>
          <w:sz w:val="36"/>
        </w:rPr>
        <w:t>122</w:t>
      </w:r>
      <w:r w:rsidRPr="004A563C">
        <w:rPr>
          <w:b/>
          <w:sz w:val="36"/>
        </w:rPr>
        <w:t>bs LwZqv‡bi mB †gvniK…Z bKj</w:t>
      </w:r>
      <w:r w:rsidR="00B8142A" w:rsidRPr="004A563C">
        <w:rPr>
          <w:b/>
          <w:sz w:val="36"/>
        </w:rPr>
        <w:t>-</w:t>
      </w:r>
      <w:r w:rsidRPr="004A563C">
        <w:rPr>
          <w:b/>
          <w:sz w:val="36"/>
        </w:rPr>
        <w:t xml:space="preserve"> </w:t>
      </w:r>
      <w:r w:rsidR="00B8142A" w:rsidRPr="004A563C">
        <w:rPr>
          <w:b/>
          <w:sz w:val="36"/>
        </w:rPr>
        <w:t>0</w:t>
      </w:r>
      <w:r w:rsidRPr="004A563C">
        <w:rPr>
          <w:b/>
          <w:sz w:val="36"/>
        </w:rPr>
        <w:t>2 d`©|</w:t>
      </w:r>
    </w:p>
    <w:p w:rsidR="00D205D2" w:rsidRPr="004A563C" w:rsidRDefault="00D228F9" w:rsidP="00D205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</w:rPr>
      </w:pPr>
      <w:r w:rsidRPr="004A563C">
        <w:rPr>
          <w:b/>
          <w:sz w:val="36"/>
        </w:rPr>
        <w:t xml:space="preserve">H †gŠRvi we.Gm. </w:t>
      </w:r>
      <w:r w:rsidR="00CA6C00" w:rsidRPr="004A563C">
        <w:rPr>
          <w:b/>
          <w:sz w:val="36"/>
        </w:rPr>
        <w:t>119</w:t>
      </w:r>
      <w:r w:rsidRPr="004A563C">
        <w:rPr>
          <w:b/>
          <w:sz w:val="36"/>
        </w:rPr>
        <w:t>bs LwZqv‡bi mB ‡gvniK…Z bKj</w:t>
      </w:r>
      <w:r w:rsidR="00B8142A" w:rsidRPr="004A563C">
        <w:rPr>
          <w:b/>
          <w:sz w:val="36"/>
        </w:rPr>
        <w:t>-</w:t>
      </w:r>
      <w:r w:rsidRPr="004A563C">
        <w:rPr>
          <w:b/>
          <w:sz w:val="36"/>
        </w:rPr>
        <w:t xml:space="preserve"> 01 d`©|</w:t>
      </w:r>
    </w:p>
    <w:p w:rsidR="00CA6C00" w:rsidRPr="004A563C" w:rsidRDefault="00CA6C00" w:rsidP="00D205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</w:rPr>
      </w:pPr>
      <w:r w:rsidRPr="004A563C">
        <w:rPr>
          <w:b/>
          <w:sz w:val="36"/>
        </w:rPr>
        <w:t>H †gŠRvi wm.Gm. 107bs LwZqv‡bi mB †gvniK…Z bKj- 02 d`©|</w:t>
      </w:r>
    </w:p>
    <w:p w:rsidR="00F23447" w:rsidRPr="004A563C" w:rsidRDefault="00F23447" w:rsidP="00F2344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</w:rPr>
      </w:pPr>
      <w:r w:rsidRPr="004A563C">
        <w:rPr>
          <w:b/>
          <w:sz w:val="36"/>
        </w:rPr>
        <w:t>H †gŠRvi Avi.Gm. 81bs LwZqv‡bi mB †gvniK…Z bKj- 04 d`©|</w:t>
      </w:r>
    </w:p>
    <w:p w:rsidR="00F23447" w:rsidRPr="004A563C" w:rsidRDefault="00F23447" w:rsidP="00D205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</w:rPr>
      </w:pPr>
      <w:r w:rsidRPr="004A563C">
        <w:rPr>
          <w:b/>
          <w:sz w:val="36"/>
        </w:rPr>
        <w:t>H †gŠRvi we.Gm. 786bs LwZqv‡bi mB ‡gvniK…Z bKj- 01 d`©|</w:t>
      </w:r>
    </w:p>
    <w:p w:rsidR="002E5D62" w:rsidRPr="004A563C" w:rsidRDefault="002E5D62" w:rsidP="00D205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</w:rPr>
      </w:pPr>
      <w:r w:rsidRPr="004A563C">
        <w:rPr>
          <w:b/>
          <w:sz w:val="36"/>
        </w:rPr>
        <w:lastRenderedPageBreak/>
        <w:t>22/09/1923Bs Zvwi‡L †iwRtK…Z 4903bs QvdKejv `wj‡ji mB‡gvniK…Z bKj- 05 d`©|</w:t>
      </w:r>
    </w:p>
    <w:p w:rsidR="002E5D62" w:rsidRPr="004A563C" w:rsidRDefault="002E5D62" w:rsidP="00D205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</w:rPr>
      </w:pPr>
      <w:r w:rsidRPr="004A563C">
        <w:rPr>
          <w:b/>
          <w:sz w:val="36"/>
        </w:rPr>
        <w:t>17/05/1923Bs Zvwi‡L †iwRtK…Z 3694bs QvdKejv `wj‡ji mB‡gvniK…Z bKj- 07 d`©|</w:t>
      </w:r>
    </w:p>
    <w:p w:rsidR="00D205D2" w:rsidRPr="004A563C" w:rsidRDefault="00F23447" w:rsidP="00D205D2">
      <w:pPr>
        <w:spacing w:after="0" w:line="480" w:lineRule="auto"/>
        <w:jc w:val="both"/>
        <w:rPr>
          <w:b/>
          <w:sz w:val="36"/>
        </w:rPr>
      </w:pPr>
      <w:r w:rsidRPr="004A563C">
        <w:rPr>
          <w:b/>
          <w:sz w:val="36"/>
        </w:rPr>
        <w:t>D³</w:t>
      </w:r>
      <w:r w:rsidR="00D205D2" w:rsidRPr="004A563C">
        <w:rPr>
          <w:b/>
          <w:sz w:val="36"/>
        </w:rPr>
        <w:t xml:space="preserve"> `vwLjx ewY©Z KvMRcÎ</w:t>
      </w:r>
      <w:r w:rsidRPr="004A563C">
        <w:rPr>
          <w:b/>
          <w:sz w:val="36"/>
        </w:rPr>
        <w:t xml:space="preserve"> mZ¨|</w:t>
      </w:r>
      <w:r w:rsidR="00D205D2" w:rsidRPr="004A563C">
        <w:rPr>
          <w:b/>
          <w:sz w:val="36"/>
        </w:rPr>
        <w:t xml:space="preserve"> cÖ`k©Yx wPwýZ Kivi cÖv_©bv Kwi|</w:t>
      </w:r>
    </w:p>
    <w:p w:rsidR="00D228F9" w:rsidRPr="004A563C" w:rsidRDefault="00D228F9" w:rsidP="004A563C">
      <w:pPr>
        <w:spacing w:after="0" w:line="360" w:lineRule="auto"/>
        <w:ind w:left="2880"/>
        <w:jc w:val="center"/>
        <w:rPr>
          <w:b/>
          <w:u w:val="single"/>
        </w:rPr>
      </w:pPr>
      <w:r w:rsidRPr="004A563C">
        <w:rPr>
          <w:b/>
          <w:u w:val="single"/>
        </w:rPr>
        <w:t>mZ¨cvV</w:t>
      </w:r>
    </w:p>
    <w:p w:rsidR="00D205D2" w:rsidRPr="004A563C" w:rsidRDefault="00D205D2" w:rsidP="00D228F9">
      <w:pPr>
        <w:spacing w:after="0" w:line="240" w:lineRule="auto"/>
        <w:ind w:left="2880"/>
        <w:jc w:val="both"/>
        <w:rPr>
          <w:b/>
        </w:rPr>
      </w:pPr>
      <w:r w:rsidRPr="004A563C">
        <w:rPr>
          <w:b/>
        </w:rPr>
        <w:t>AÎ njdbvgv</w:t>
      </w:r>
      <w:r w:rsidR="00D228F9" w:rsidRPr="004A563C">
        <w:rPr>
          <w:b/>
        </w:rPr>
        <w:t>q D‡jøwLZ</w:t>
      </w:r>
      <w:r w:rsidRPr="004A563C">
        <w:rPr>
          <w:b/>
        </w:rPr>
        <w:t xml:space="preserve"> hveZxq weeiY Avgvi Ávb I wek¦vm g‡Z mZ¨| AÎ mZ¨Zv</w:t>
      </w:r>
      <w:r w:rsidR="00D228F9" w:rsidRPr="004A563C">
        <w:rPr>
          <w:b/>
        </w:rPr>
        <w:t xml:space="preserve"> ¯^xKv‡i A`¨ 27/09/2017Bs ZvwiL mKvj ...........NwUKvi mgq</w:t>
      </w:r>
      <w:r w:rsidRPr="004A563C">
        <w:rPr>
          <w:b/>
        </w:rPr>
        <w:t xml:space="preserve"> </w:t>
      </w:r>
      <w:r w:rsidR="00D228F9" w:rsidRPr="004A563C">
        <w:rPr>
          <w:b/>
        </w:rPr>
        <w:t>gvbbxq</w:t>
      </w:r>
      <w:r w:rsidRPr="004A563C">
        <w:rPr>
          <w:b/>
        </w:rPr>
        <w:t xml:space="preserve"> UªvBeyb¨v</w:t>
      </w:r>
      <w:r w:rsidR="00D228F9" w:rsidRPr="004A563C">
        <w:rPr>
          <w:b/>
        </w:rPr>
        <w:t>‡</w:t>
      </w:r>
      <w:r w:rsidRPr="004A563C">
        <w:rPr>
          <w:b/>
        </w:rPr>
        <w:t>j</w:t>
      </w:r>
      <w:r w:rsidR="00D228F9" w:rsidRPr="004A563C">
        <w:rPr>
          <w:b/>
        </w:rPr>
        <w:t>i</w:t>
      </w:r>
      <w:r w:rsidRPr="004A563C">
        <w:rPr>
          <w:b/>
        </w:rPr>
        <w:t xml:space="preserve"> †m‡i¯Ív`vi mv‡n‡ei m¤§y‡L </w:t>
      </w:r>
      <w:r w:rsidR="00D228F9" w:rsidRPr="004A563C">
        <w:rPr>
          <w:b/>
        </w:rPr>
        <w:t xml:space="preserve">¯^qs </w:t>
      </w:r>
      <w:r w:rsidRPr="004A563C">
        <w:rPr>
          <w:b/>
        </w:rPr>
        <w:t xml:space="preserve">Dcw¯’Z nBqv wbR bvg </w:t>
      </w:r>
      <w:r w:rsidR="00D228F9" w:rsidRPr="004A563C">
        <w:rPr>
          <w:b/>
        </w:rPr>
        <w:t>¯^vÿi</w:t>
      </w:r>
      <w:r w:rsidRPr="004A563C">
        <w:rPr>
          <w:b/>
        </w:rPr>
        <w:t xml:space="preserve"> Kwijvg|</w:t>
      </w:r>
    </w:p>
    <w:p w:rsidR="00AD5896" w:rsidRPr="004A563C" w:rsidRDefault="00AD5896" w:rsidP="004A563C">
      <w:pPr>
        <w:spacing w:after="0" w:line="360" w:lineRule="auto"/>
        <w:ind w:left="2880"/>
        <w:jc w:val="center"/>
        <w:rPr>
          <w:b/>
          <w:sz w:val="52"/>
          <w:u w:val="single"/>
        </w:rPr>
      </w:pPr>
    </w:p>
    <w:p w:rsidR="00D205D2" w:rsidRPr="004A563C" w:rsidRDefault="00D205D2" w:rsidP="00D205D2">
      <w:pPr>
        <w:spacing w:after="0"/>
        <w:ind w:left="2880"/>
        <w:jc w:val="center"/>
        <w:rPr>
          <w:b/>
          <w:u w:val="single"/>
        </w:rPr>
      </w:pPr>
      <w:r w:rsidRPr="004A563C">
        <w:rPr>
          <w:b/>
          <w:u w:val="single"/>
        </w:rPr>
        <w:tab/>
      </w:r>
      <w:r w:rsidRPr="004A563C">
        <w:rPr>
          <w:b/>
          <w:u w:val="single"/>
        </w:rPr>
        <w:tab/>
      </w:r>
      <w:r w:rsidRPr="004A563C">
        <w:rPr>
          <w:b/>
          <w:u w:val="single"/>
        </w:rPr>
        <w:tab/>
      </w:r>
      <w:r w:rsidRPr="004A563C">
        <w:rPr>
          <w:b/>
          <w:u w:val="single"/>
        </w:rPr>
        <w:tab/>
      </w:r>
    </w:p>
    <w:p w:rsidR="00D205D2" w:rsidRPr="004A563C" w:rsidRDefault="00D205D2" w:rsidP="00D205D2">
      <w:pPr>
        <w:spacing w:after="0"/>
        <w:ind w:left="2880"/>
        <w:jc w:val="center"/>
        <w:rPr>
          <w:b/>
        </w:rPr>
      </w:pPr>
      <w:r w:rsidRPr="004A563C">
        <w:rPr>
          <w:b/>
        </w:rPr>
        <w:t>njdKvixi ¯^vÿi</w:t>
      </w:r>
    </w:p>
    <w:p w:rsidR="00D205D2" w:rsidRPr="004A563C" w:rsidRDefault="00D205D2" w:rsidP="00D205D2">
      <w:pPr>
        <w:spacing w:after="0"/>
        <w:ind w:left="2880"/>
        <w:jc w:val="both"/>
        <w:rPr>
          <w:b/>
        </w:rPr>
      </w:pPr>
    </w:p>
    <w:p w:rsidR="00D205D2" w:rsidRPr="004A563C" w:rsidRDefault="00D205D2" w:rsidP="00D228F9">
      <w:pPr>
        <w:spacing w:after="0" w:line="240" w:lineRule="auto"/>
        <w:ind w:left="2880"/>
        <w:jc w:val="both"/>
        <w:rPr>
          <w:b/>
        </w:rPr>
      </w:pPr>
      <w:r w:rsidRPr="004A563C">
        <w:rPr>
          <w:b/>
        </w:rPr>
        <w:t xml:space="preserve">Avwg AÎ njdKvix‡K wPwb| </w:t>
      </w:r>
      <w:r w:rsidR="00D228F9" w:rsidRPr="004A563C">
        <w:rPr>
          <w:b/>
        </w:rPr>
        <w:t>‡m</w:t>
      </w:r>
      <w:r w:rsidRPr="004A563C">
        <w:rPr>
          <w:b/>
        </w:rPr>
        <w:t xml:space="preserve"> Avgvi m¤§y‡L Zvnvi wbR bvg ¯^vÿi Kwiqv‡Q| Avwg Zvnv‡K mbv³ Kwijvg|</w:t>
      </w:r>
    </w:p>
    <w:p w:rsidR="00D205D2" w:rsidRPr="004A563C" w:rsidRDefault="00D205D2" w:rsidP="00D205D2">
      <w:pPr>
        <w:spacing w:after="0"/>
        <w:ind w:left="2880"/>
        <w:jc w:val="both"/>
        <w:rPr>
          <w:b/>
        </w:rPr>
      </w:pPr>
    </w:p>
    <w:p w:rsidR="00D205D2" w:rsidRPr="004A563C" w:rsidRDefault="00D205D2" w:rsidP="004A563C">
      <w:pPr>
        <w:spacing w:after="0" w:line="360" w:lineRule="auto"/>
        <w:ind w:left="2880"/>
        <w:jc w:val="both"/>
        <w:rPr>
          <w:b/>
          <w:sz w:val="40"/>
        </w:rPr>
      </w:pPr>
    </w:p>
    <w:p w:rsidR="00D205D2" w:rsidRPr="004A563C" w:rsidRDefault="00D205D2" w:rsidP="00D228F9">
      <w:pPr>
        <w:spacing w:after="0" w:line="240" w:lineRule="auto"/>
        <w:ind w:left="2880"/>
        <w:jc w:val="center"/>
        <w:rPr>
          <w:b/>
        </w:rPr>
      </w:pPr>
      <w:r w:rsidRPr="004A563C">
        <w:rPr>
          <w:b/>
        </w:rPr>
        <w:t>A¨vW‡fv‡KU</w:t>
      </w:r>
    </w:p>
    <w:p w:rsidR="007E4B56" w:rsidRPr="004A563C" w:rsidRDefault="00D205D2" w:rsidP="00D228F9">
      <w:pPr>
        <w:spacing w:after="0"/>
        <w:ind w:left="2880"/>
        <w:jc w:val="center"/>
        <w:rPr>
          <w:b/>
          <w:sz w:val="36"/>
        </w:rPr>
      </w:pPr>
      <w:r w:rsidRPr="004A563C">
        <w:rPr>
          <w:b/>
        </w:rPr>
        <w:t>RR ‡KvU© Puv`cyi|</w:t>
      </w:r>
      <w:r w:rsidR="007E4B56" w:rsidRPr="004A563C">
        <w:rPr>
          <w:b/>
          <w:sz w:val="36"/>
        </w:rPr>
        <w:br/>
      </w:r>
    </w:p>
    <w:sectPr w:rsidR="007E4B56" w:rsidRPr="004A563C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3CD" w:rsidRDefault="002A63CD" w:rsidP="00D205D2">
      <w:pPr>
        <w:spacing w:after="0" w:line="240" w:lineRule="auto"/>
      </w:pPr>
      <w:r>
        <w:separator/>
      </w:r>
    </w:p>
  </w:endnote>
  <w:endnote w:type="continuationSeparator" w:id="1">
    <w:p w:rsidR="002A63CD" w:rsidRDefault="002A63CD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3CD" w:rsidRDefault="002A63CD" w:rsidP="00D205D2">
      <w:pPr>
        <w:spacing w:after="0" w:line="240" w:lineRule="auto"/>
      </w:pPr>
      <w:r>
        <w:separator/>
      </w:r>
    </w:p>
  </w:footnote>
  <w:footnote w:type="continuationSeparator" w:id="1">
    <w:p w:rsidR="002A63CD" w:rsidRDefault="002A63CD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C00" w:rsidRDefault="00CA6C00" w:rsidP="00D205D2">
    <w:pPr>
      <w:pStyle w:val="Header"/>
      <w:jc w:val="center"/>
      <w:rPr>
        <w:u w:val="single"/>
      </w:rPr>
    </w:pPr>
  </w:p>
  <w:p w:rsidR="00CA6C00" w:rsidRDefault="00CA6C00" w:rsidP="00D205D2">
    <w:pPr>
      <w:pStyle w:val="Header"/>
      <w:jc w:val="center"/>
      <w:rPr>
        <w:u w:val="single"/>
      </w:rPr>
    </w:pPr>
  </w:p>
  <w:p w:rsidR="00CA6C00" w:rsidRDefault="00CA6C00" w:rsidP="00D205D2">
    <w:pPr>
      <w:pStyle w:val="Header"/>
      <w:jc w:val="center"/>
      <w:rPr>
        <w:u w:val="single"/>
      </w:rPr>
    </w:pPr>
  </w:p>
  <w:p w:rsidR="00CA6C00" w:rsidRDefault="00CA6C00" w:rsidP="00D205D2">
    <w:pPr>
      <w:pStyle w:val="Header"/>
      <w:jc w:val="center"/>
      <w:rPr>
        <w:u w:val="single"/>
      </w:rPr>
    </w:pPr>
  </w:p>
  <w:p w:rsidR="00CA6C00" w:rsidRDefault="00CA6C00" w:rsidP="00D205D2">
    <w:pPr>
      <w:pStyle w:val="Header"/>
      <w:jc w:val="center"/>
      <w:rPr>
        <w:u w:val="single"/>
      </w:rPr>
    </w:pPr>
  </w:p>
  <w:p w:rsidR="00CA6C00" w:rsidRDefault="00CA6C00" w:rsidP="00D205D2">
    <w:pPr>
      <w:pStyle w:val="Header"/>
      <w:jc w:val="center"/>
      <w:rPr>
        <w:u w:val="single"/>
      </w:rPr>
    </w:pPr>
  </w:p>
  <w:p w:rsidR="00CA6C00" w:rsidRPr="004B2855" w:rsidRDefault="00CA6C00" w:rsidP="00D205D2">
    <w:pPr>
      <w:pStyle w:val="Header"/>
      <w:jc w:val="center"/>
      <w:rPr>
        <w:sz w:val="20"/>
        <w:u w:val="single"/>
      </w:rPr>
    </w:pPr>
  </w:p>
  <w:p w:rsidR="00CA6C00" w:rsidRDefault="00CA6C00" w:rsidP="00D205D2">
    <w:pPr>
      <w:pStyle w:val="Header"/>
      <w:jc w:val="center"/>
      <w:rPr>
        <w:u w:val="single"/>
      </w:rPr>
    </w:pPr>
  </w:p>
  <w:p w:rsidR="00CA6C00" w:rsidRPr="00D205D2" w:rsidRDefault="00CA6C00" w:rsidP="00D205D2">
    <w:pPr>
      <w:pStyle w:val="Header"/>
      <w:jc w:val="center"/>
      <w:rPr>
        <w:sz w:val="18"/>
        <w:u w:val="single"/>
      </w:rPr>
    </w:pPr>
  </w:p>
  <w:p w:rsidR="00CA6C00" w:rsidRPr="00D205D2" w:rsidRDefault="00CA6C00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r>
      <w:rPr>
        <w:u w:val="single"/>
      </w:rPr>
      <w:t>0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82538E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82538E" w:rsidRPr="00D205D2">
          <w:rPr>
            <w:u w:val="single"/>
          </w:rPr>
          <w:fldChar w:fldCharType="separate"/>
        </w:r>
        <w:r w:rsidR="00530CEF">
          <w:rPr>
            <w:noProof/>
            <w:u w:val="single"/>
          </w:rPr>
          <w:t>7</w:t>
        </w:r>
        <w:r w:rsidR="0082538E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3495C"/>
    <w:rsid w:val="00170F0F"/>
    <w:rsid w:val="001C7B24"/>
    <w:rsid w:val="00201331"/>
    <w:rsid w:val="00252DA8"/>
    <w:rsid w:val="002A63CD"/>
    <w:rsid w:val="002C2ABF"/>
    <w:rsid w:val="002C643B"/>
    <w:rsid w:val="002E5D62"/>
    <w:rsid w:val="002E7378"/>
    <w:rsid w:val="0035765E"/>
    <w:rsid w:val="003643BD"/>
    <w:rsid w:val="00367816"/>
    <w:rsid w:val="003B083E"/>
    <w:rsid w:val="003E3EAA"/>
    <w:rsid w:val="00426098"/>
    <w:rsid w:val="00476980"/>
    <w:rsid w:val="0048414C"/>
    <w:rsid w:val="00485DAC"/>
    <w:rsid w:val="004A563C"/>
    <w:rsid w:val="004A7C41"/>
    <w:rsid w:val="004B2855"/>
    <w:rsid w:val="004B5943"/>
    <w:rsid w:val="004C1B48"/>
    <w:rsid w:val="0051218A"/>
    <w:rsid w:val="005131F3"/>
    <w:rsid w:val="00530CEF"/>
    <w:rsid w:val="00542DCB"/>
    <w:rsid w:val="005D2801"/>
    <w:rsid w:val="005E6896"/>
    <w:rsid w:val="005F0479"/>
    <w:rsid w:val="006615A2"/>
    <w:rsid w:val="006A7415"/>
    <w:rsid w:val="006E6BD2"/>
    <w:rsid w:val="007000C6"/>
    <w:rsid w:val="007A79D8"/>
    <w:rsid w:val="007D1F4B"/>
    <w:rsid w:val="007D3998"/>
    <w:rsid w:val="007E4B56"/>
    <w:rsid w:val="0082538E"/>
    <w:rsid w:val="0089413C"/>
    <w:rsid w:val="00923BA7"/>
    <w:rsid w:val="00976C50"/>
    <w:rsid w:val="00977ABC"/>
    <w:rsid w:val="009B51F2"/>
    <w:rsid w:val="00A978FB"/>
    <w:rsid w:val="00AC150F"/>
    <w:rsid w:val="00AD5896"/>
    <w:rsid w:val="00AE06FC"/>
    <w:rsid w:val="00B3235E"/>
    <w:rsid w:val="00B5175F"/>
    <w:rsid w:val="00B8142A"/>
    <w:rsid w:val="00C42D9C"/>
    <w:rsid w:val="00C55EDD"/>
    <w:rsid w:val="00CA067A"/>
    <w:rsid w:val="00CA6C00"/>
    <w:rsid w:val="00CE5FFD"/>
    <w:rsid w:val="00D174F1"/>
    <w:rsid w:val="00D17625"/>
    <w:rsid w:val="00D205D2"/>
    <w:rsid w:val="00D228F9"/>
    <w:rsid w:val="00D64FCF"/>
    <w:rsid w:val="00D82699"/>
    <w:rsid w:val="00DA3C37"/>
    <w:rsid w:val="00DB4D7A"/>
    <w:rsid w:val="00E41775"/>
    <w:rsid w:val="00E93E88"/>
    <w:rsid w:val="00ED7A51"/>
    <w:rsid w:val="00F07C2A"/>
    <w:rsid w:val="00F23447"/>
    <w:rsid w:val="00FC0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11</cp:revision>
  <cp:lastPrinted>2017-09-24T15:37:00Z</cp:lastPrinted>
  <dcterms:created xsi:type="dcterms:W3CDTF">2017-09-23T10:26:00Z</dcterms:created>
  <dcterms:modified xsi:type="dcterms:W3CDTF">2017-09-24T15:38:00Z</dcterms:modified>
</cp:coreProperties>
</file>