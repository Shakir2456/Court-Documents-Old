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DF9" w:rsidRPr="00863108" w:rsidRDefault="00623DF9" w:rsidP="00623DF9">
      <w:pPr>
        <w:jc w:val="center"/>
        <w:rPr>
          <w:sz w:val="58"/>
        </w:rPr>
      </w:pPr>
      <w:r w:rsidRPr="00863108">
        <w:rPr>
          <w:sz w:val="58"/>
        </w:rPr>
        <w:t>‡gvKvg weÁ j¨vÛ mv‡f© UªvBeyb¨vj, Puv`cyi|</w:t>
      </w:r>
    </w:p>
    <w:p w:rsidR="00623DF9" w:rsidRPr="00863108" w:rsidRDefault="00623DF9" w:rsidP="00623DF9">
      <w:pPr>
        <w:spacing w:after="0"/>
        <w:ind w:left="-1350"/>
        <w:rPr>
          <w:u w:val="single"/>
        </w:rPr>
      </w:pPr>
      <w:r w:rsidRPr="00863108">
        <w:t xml:space="preserve">     </w:t>
      </w:r>
      <w:r w:rsidRPr="00863108">
        <w:rPr>
          <w:u w:val="single"/>
        </w:rPr>
        <w:t>‡gvKÏgv bs-</w:t>
      </w:r>
      <w:r w:rsidR="00E23886" w:rsidRPr="00863108">
        <w:rPr>
          <w:u w:val="single"/>
        </w:rPr>
        <w:t>2125</w:t>
      </w:r>
      <w:r w:rsidRPr="00863108">
        <w:rPr>
          <w:u w:val="single"/>
        </w:rPr>
        <w:t>/201</w:t>
      </w:r>
      <w:r w:rsidR="00E23886" w:rsidRPr="00863108">
        <w:rPr>
          <w:u w:val="single"/>
        </w:rPr>
        <w:t>7</w:t>
      </w:r>
      <w:r w:rsidRPr="00863108">
        <w:rPr>
          <w:u w:val="single"/>
        </w:rPr>
        <w:t>Bs</w:t>
      </w:r>
    </w:p>
    <w:p w:rsidR="00623DF9" w:rsidRPr="00863108" w:rsidRDefault="00623DF9" w:rsidP="00623DF9">
      <w:pPr>
        <w:spacing w:after="0"/>
      </w:pPr>
      <w:r w:rsidRPr="00863108">
        <w:t>j¨vÛ mv‡f©</w:t>
      </w:r>
    </w:p>
    <w:p w:rsidR="00623DF9" w:rsidRPr="00863108" w:rsidRDefault="00E84A70" w:rsidP="00623DF9">
      <w:pPr>
        <w:spacing w:after="0"/>
        <w:ind w:left="2160"/>
      </w:pPr>
      <w:r w:rsidRPr="00863108">
        <w:t>‡gvt †mKv›`i cvUIqvix</w:t>
      </w:r>
      <w:r w:rsidR="00623DF9" w:rsidRPr="00863108">
        <w:t xml:space="preserve"> Ms</w:t>
      </w:r>
      <w:r w:rsidR="00623DF9" w:rsidRPr="00863108">
        <w:tab/>
      </w:r>
      <w:r w:rsidR="00623DF9" w:rsidRPr="00863108">
        <w:tab/>
        <w:t>.............ev`x|</w:t>
      </w:r>
    </w:p>
    <w:p w:rsidR="00623DF9" w:rsidRPr="00863108" w:rsidRDefault="00623DF9" w:rsidP="00623DF9">
      <w:pPr>
        <w:spacing w:after="0"/>
        <w:ind w:left="2160" w:firstLine="720"/>
      </w:pPr>
      <w:r w:rsidRPr="00863108">
        <w:t>ebvg</w:t>
      </w:r>
    </w:p>
    <w:p w:rsidR="00623DF9" w:rsidRPr="00863108" w:rsidRDefault="00E84A70" w:rsidP="00623DF9">
      <w:pPr>
        <w:spacing w:after="0" w:line="480" w:lineRule="auto"/>
        <w:ind w:left="2160" w:right="-954"/>
      </w:pPr>
      <w:r w:rsidRPr="00863108">
        <w:rPr>
          <w:szCs w:val="34"/>
        </w:rPr>
        <w:t>‡Rjv cÖkvmK, Puv`cyi</w:t>
      </w:r>
      <w:r w:rsidR="00623DF9" w:rsidRPr="00863108">
        <w:rPr>
          <w:szCs w:val="34"/>
        </w:rPr>
        <w:t xml:space="preserve"> Ms</w:t>
      </w:r>
      <w:r w:rsidR="00623DF9" w:rsidRPr="00863108">
        <w:tab/>
      </w:r>
      <w:r w:rsidR="00623DF9" w:rsidRPr="00863108">
        <w:tab/>
        <w:t>........weev`x|</w:t>
      </w:r>
    </w:p>
    <w:p w:rsidR="00DE47A1" w:rsidRPr="00863108" w:rsidRDefault="00DE47A1" w:rsidP="00B3034F">
      <w:pPr>
        <w:spacing w:after="0" w:line="360" w:lineRule="auto"/>
        <w:ind w:firstLine="720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Avwg AÎ bs †gvKÏgvi</w:t>
      </w:r>
      <w:r w:rsidR="0051149C" w:rsidRPr="00863108">
        <w:rPr>
          <w:sz w:val="36"/>
          <w:szCs w:val="36"/>
        </w:rPr>
        <w:t xml:space="preserve"> 1bs</w:t>
      </w:r>
      <w:r w:rsidR="00F47DAC" w:rsidRPr="00863108">
        <w:rPr>
          <w:sz w:val="36"/>
          <w:szCs w:val="36"/>
        </w:rPr>
        <w:t xml:space="preserve"> </w:t>
      </w:r>
      <w:r w:rsidR="003457D0" w:rsidRPr="00863108">
        <w:rPr>
          <w:sz w:val="36"/>
          <w:szCs w:val="36"/>
        </w:rPr>
        <w:t>ev`x| Avgvi bvg</w:t>
      </w:r>
      <w:r w:rsidR="007D64AE" w:rsidRPr="00863108">
        <w:rPr>
          <w:sz w:val="36"/>
          <w:szCs w:val="36"/>
        </w:rPr>
        <w:t xml:space="preserve"> </w:t>
      </w:r>
      <w:r w:rsidR="00E84A70" w:rsidRPr="00863108">
        <w:t>‡gvt ‡mKv›`i cvUIqvix, wcZv- g„Z ‡gvt Kvjy cvUIqvix, mvs- ¸wjkv, †cvt di°vev`, Dc‡Rjv I †Rjv- Puv`cyi</w:t>
      </w:r>
      <w:r w:rsidRPr="00863108">
        <w:rPr>
          <w:sz w:val="36"/>
          <w:szCs w:val="36"/>
        </w:rPr>
        <w:t>, eqm- AbygvwbK</w:t>
      </w:r>
      <w:r w:rsidR="005564EA" w:rsidRPr="00863108">
        <w:rPr>
          <w:sz w:val="36"/>
          <w:szCs w:val="36"/>
        </w:rPr>
        <w:t xml:space="preserve"> </w:t>
      </w:r>
      <w:r w:rsidR="006B4E5F">
        <w:rPr>
          <w:sz w:val="36"/>
          <w:szCs w:val="36"/>
        </w:rPr>
        <w:t>8</w:t>
      </w:r>
      <w:r w:rsidR="00E84A70" w:rsidRPr="00863108">
        <w:rPr>
          <w:sz w:val="36"/>
          <w:szCs w:val="36"/>
        </w:rPr>
        <w:t>0</w:t>
      </w:r>
      <w:r w:rsidR="007D54D4" w:rsidRPr="00863108">
        <w:rPr>
          <w:sz w:val="36"/>
          <w:szCs w:val="36"/>
        </w:rPr>
        <w:t xml:space="preserve"> </w:t>
      </w:r>
      <w:r w:rsidRPr="00863108">
        <w:rPr>
          <w:sz w:val="36"/>
          <w:szCs w:val="36"/>
        </w:rPr>
        <w:t>ermi, †ckv-</w:t>
      </w:r>
      <w:r w:rsidR="00377C41" w:rsidRPr="00863108">
        <w:rPr>
          <w:sz w:val="36"/>
          <w:szCs w:val="36"/>
        </w:rPr>
        <w:t xml:space="preserve"> </w:t>
      </w:r>
      <w:r w:rsidR="00E84A70" w:rsidRPr="00863108">
        <w:rPr>
          <w:sz w:val="36"/>
          <w:szCs w:val="36"/>
        </w:rPr>
        <w:t>e¨emv</w:t>
      </w:r>
      <w:r w:rsidRPr="00863108">
        <w:rPr>
          <w:sz w:val="36"/>
          <w:szCs w:val="36"/>
        </w:rPr>
        <w:t xml:space="preserve">, ag©- Bmjvg, RvZxqZv- evsjv‡`kx| </w:t>
      </w:r>
    </w:p>
    <w:p w:rsidR="00DE47A1" w:rsidRPr="00863108" w:rsidRDefault="00DE47A1" w:rsidP="00DE47A1">
      <w:pPr>
        <w:spacing w:after="0" w:line="360" w:lineRule="auto"/>
        <w:jc w:val="both"/>
        <w:rPr>
          <w:sz w:val="36"/>
          <w:szCs w:val="36"/>
        </w:rPr>
      </w:pPr>
      <w:r w:rsidRPr="00863108">
        <w:rPr>
          <w:sz w:val="36"/>
          <w:szCs w:val="36"/>
          <w:u w:val="single"/>
        </w:rPr>
        <w:t>ms‡ÿ‡c ev`x c‡ÿ wjwLZ Revbew›`i weeiY mg~n</w:t>
      </w:r>
      <w:r w:rsidRPr="00863108">
        <w:rPr>
          <w:sz w:val="36"/>
          <w:szCs w:val="36"/>
        </w:rPr>
        <w:t>:-</w:t>
      </w:r>
    </w:p>
    <w:p w:rsidR="00E84A70" w:rsidRPr="00863108" w:rsidRDefault="00DE47A1" w:rsidP="00EB35E8">
      <w:pPr>
        <w:pStyle w:val="ListParagraph"/>
        <w:numPr>
          <w:ilvl w:val="0"/>
          <w:numId w:val="5"/>
        </w:numPr>
        <w:spacing w:after="0" w:line="384" w:lineRule="auto"/>
        <w:jc w:val="both"/>
      </w:pPr>
      <w:r w:rsidRPr="00863108">
        <w:rPr>
          <w:sz w:val="36"/>
          <w:szCs w:val="36"/>
        </w:rPr>
        <w:t>Avwg AÎ †gvKÏgvi</w:t>
      </w:r>
      <w:r w:rsidR="003457D0" w:rsidRPr="00863108">
        <w:rPr>
          <w:sz w:val="36"/>
          <w:szCs w:val="36"/>
        </w:rPr>
        <w:t xml:space="preserve"> 1bs</w:t>
      </w:r>
      <w:r w:rsidR="0011034E" w:rsidRPr="00863108">
        <w:rPr>
          <w:sz w:val="36"/>
          <w:szCs w:val="36"/>
        </w:rPr>
        <w:t xml:space="preserve"> </w:t>
      </w:r>
      <w:r w:rsidRPr="00863108">
        <w:rPr>
          <w:sz w:val="36"/>
          <w:szCs w:val="36"/>
        </w:rPr>
        <w:t>ev`x| Avwg cÖwZÁv c~e©K njdbvgv mnKv‡i †NvlYv cÖ`vb Kwi‡ZwQ ‡h,</w:t>
      </w:r>
      <w:r w:rsidR="00E4041E" w:rsidRPr="00863108">
        <w:rPr>
          <w:sz w:val="36"/>
          <w:szCs w:val="36"/>
        </w:rPr>
        <w:t xml:space="preserve"> </w:t>
      </w:r>
      <w:r w:rsidR="00E84A70" w:rsidRPr="00863108">
        <w:t>AÎv`vjZ I Dc‡Rjv Puv`cy‡ii AšÍM©Z mv‡eK 191bs nvj 113bs ¸wjkv †gŠRvi wm.Gm. 521bs LwZqvb fz³ 395 `v‡M .11 GKi, 416 `v‡M .52 GKi, 417 `v‡M .19 GKi, 418 `v‡M †gvt .24 GKi GKz‡b †gvt 1.06 GKi f~wgi evwl©K LvRbv gs 3/- UvKv Rgvi Rwg‡Z GK KxËv ivqwZ ¯^‡Z¡ wns||</w:t>
      </w:r>
      <w:r w:rsidR="00E84A70" w:rsidRPr="00863108">
        <w:rPr>
          <w:rFonts w:ascii="Vrinda" w:hAnsi="Vrinda" w:cs="Vrinda"/>
          <w:cs/>
          <w:lang w:bidi="bn-IN"/>
        </w:rPr>
        <w:t>৵</w:t>
      </w:r>
      <w:r w:rsidR="00E84A70" w:rsidRPr="00863108">
        <w:t>13|/ µvšÍ As‡k †gvt .7066 GKi f~wg‡Z Kvjy cvUvix, wns|/6||// µvšÍ As‡k †gvt .3533 GKi f~wg‡Z AvwjgwÏb gvwjK `LjxKvi nq I _v‡K| Zvnviv bvj f~wg‡Z mvgwqK dmjv`x m„Rb I iÿYv‡eÿY Kwiqv Ges emZ evox‡Z cwievi cwiRb mn emevm Kwiqv A‡b¨i wbivs‡k I  wbivcwË‡Z †fvM `Lj Kwiqv Avwm‡Z _v‡K I i‡n|</w:t>
      </w:r>
    </w:p>
    <w:p w:rsidR="00E84A70" w:rsidRPr="00863108" w:rsidRDefault="00E84A70" w:rsidP="00EB35E8">
      <w:pPr>
        <w:pStyle w:val="ListParagraph"/>
        <w:numPr>
          <w:ilvl w:val="0"/>
          <w:numId w:val="5"/>
        </w:numPr>
        <w:spacing w:after="0" w:line="384" w:lineRule="auto"/>
        <w:jc w:val="both"/>
      </w:pPr>
      <w:r w:rsidRPr="00863108">
        <w:lastRenderedPageBreak/>
        <w:t>ewY©Z fv‡e Kvjy cvUvix mv‡eK 521bs LwZqvbfz³ 395, 416, 417 I 418 `v‡Mi 1.06 GKi f~wg Av›`‡i †gvt .7066 GKi f~wg‡Z gvwjK `LjxKvi _vKve¯’vq BDbyQ cvUvix, Bw`ªQ cvUvix, wQwÏK cvUvix, Lwjj cvUvix I 1bs ev`x †mKv›`i cvUvix‡K 5 cyÎ Iqvwik we`¨gv‡b ci‡jvK MgY Kwi‡j Zvnviv Zr Z¨vR¨ex‡Ë nvivnvwi As‡k gvwjK `LjxKvi nq I _v‡K| Zvnviv Zvnv‡`i wcZvi Avgjxq emZ evox‡Z cwievi cwiRb mn emevm Kwiqv, bvj nv‡j wfwU f~wg‡Z A‡b¨i wbivs‡k wbivcwË‡Z wbwe©ev‡` wbR ¯^Z¡ I `Lj cÖPv‡i ixwZgZ LvRbv U¨v· BZ¨vw` Av`vq Kwiqv †fvM `Lj Kwiqv Avwm‡Z _v‡K I i‡n|</w:t>
      </w:r>
    </w:p>
    <w:p w:rsidR="00E84A70" w:rsidRPr="00863108" w:rsidRDefault="00E84A70" w:rsidP="00EB35E8">
      <w:pPr>
        <w:pStyle w:val="ListParagraph"/>
        <w:numPr>
          <w:ilvl w:val="0"/>
          <w:numId w:val="5"/>
        </w:numPr>
        <w:spacing w:after="0" w:line="384" w:lineRule="auto"/>
        <w:jc w:val="both"/>
      </w:pPr>
      <w:r w:rsidRPr="00863108">
        <w:t xml:space="preserve">ewY©Zfv‡e Kvjy cvUvixi cyÎMY †gvt .7066 GKi f~wg‡Z gvwjK I ‡fvM`LjxKvi _vKve¯’vq evsjv‡`k †m‡Uj‡g›U Rixcvg‡j mv‡eK 416/417/418 I 419 `v‡M cÖ`k©‡b D³ `vM mg~n A_©vr 416 `vM m¤ú‡K© nvj 1036 evox, 1037 `vM cyKzi Ges mv‡eK 417, 418 I 419 `vM m¤ú‡K© nvj 1038 nvj `vM wnmv‡e †iKW©fz³ nq| mv‡eK 417, 418 mwnZ wjwcK…Z 419 `vM ågvZ¥K fv‡e eyRviZ 1018bs LwZqv‡b wjwce× nq| cÖK…Z cÖ¯Ív‡e mv‡eK 419 `v‡Mi ¯’‡j 395 `v‡Mi f~wg AšÍ©f~³ nIqv mwVK I ï× e‡U| Rixc KviK Kg©PvixM‡Yi å‡gi Kvi‡Y eyRviZ 1018bs LwZqv‡b 395 `v‡Mi ¯’‡j 419 `vM wjwce× nBqv iwnqv‡Q| 419 `v‡M ev`xMY wKsev Zvnv‡`i c~e©eZx© M‡Yi †Kvb iƒc gvwjKZv bvB ev wQj bv| 419 `v‡Mi f~wg wfbœ †jv‡Ki I wfbœ ¯’v‡b Aew¯’Z e‡U| 395 `v‡M ev`x‡`i I Zvnv‡`i c~e©eZx©‡`i gvwjKZv </w:t>
      </w:r>
      <w:r w:rsidRPr="00863108">
        <w:lastRenderedPageBreak/>
        <w:t xml:space="preserve">we`¨gvb wQj I Av‡Q| D³iƒc åg B`vwbs ev`x‡`i mv‡eK I nvj LwZqvb ch©v‡jvPbvq cwijwÿZ nq| Bnv QvovI ev`x‡`i gvwjKx `Ljxq .7066 GKi fywgi ¯’‡j †gvt .46 GKi f~wg Zvnv‡`i bvgxq we.Gm. 625bs LwZqv‡b wjwce× nBqv iwnqv‡Q, hvnv GÿY D³ we.Gm. 625 bs LwZqvb ch©v‡jvPbvq cwijwÿZ nB‡Z‡Q| cÖK…Z c‡ÿ ev`x‡`i c~e©eZx© Kvjy cvUvix †gvt .7066 GKi Ges cieZx©‡Z Zvnvi cyÎMY Zvnvi Iqvwik m~‡Î D³ .7066 Ges nv‡j Zvnv‡`i Iqvwik ev`xMY D³ .7066 GKi f~wg‡Z gvwjK `LjxKvi  we`¨gvb nq I Av‡Q| Zvnviv AwZkq mnR, mij, AwkwÿZ, `wi`ª cÖK…wZi †jvK e‡U| Zvnviv Rixc KviK Kg©PvixM‡Yi PvjvKx ev cÖZvibv m¤ú‡K© AewnZ nB‡Z bv cvivi my‡hv‡M D³ iƒc †iKW© m„Rb Kwiqv ev`x‡`i ÿwZi KviY Kwiqv ivwLqv‡Q| 1-24bs ev`x cÿ Zvnv‡`i gvwjKx `Ljxq mv‡eK 416/417/418/395 `v‡M .7066 GKi f~wg‡ZB `Lj †fvM Kwiqv Zvnv‡`i gvwjKx `Ljxq 416 `vM nvj we.Gm. 1036 I 1037 `vM, mv‡eK 417, 418 I 395 `vM nvj 1038 `vM m„Rb µ‡g D³ nvj `vM mg~‡n †gvU .46 GKi f~wg RixcKviK Kg©PvixMY †iKW©fz³ Kwiqv iv‡L g‡g© †`wL‡Z cvq| cÖKvk _v‡K †h, mv‡eK 417, 418 `v‡Mi mwnZ 419 `vM GK‡Î †`LvBqv nvj 1038 `vM m„Rb nq g‡¤§© cwijwÿZ nq| ev`xMY wKsev Zvnv‡`i c~e©eZx©MY 419 mv‡eK `v‡Mi †Kvb f~wg‡Z gvwjK `LjxKvi b‡n ev wQjbv| Zvnv‡`i 395 `v‡M gvwjKZv wQj I Av‡Q| Kv‡RB 417, 418 `v‡Mi mwnZ wjwc _vKv 419 `vM KZ©b nB‡e Ges </w:t>
      </w:r>
      <w:r w:rsidRPr="00863108">
        <w:lastRenderedPageBreak/>
        <w:t xml:space="preserve">Z`¯’‡j 395 `vM wjwc µ‡g D³ `vM ms‡kva‡bi cÖv_©bv K‡i| †h‡nZz 1-24bs ev`x‡`i bv‡g .7066 GKi Gi ¯’‡j .46 GKi we.Gm. 625bs LwZqv‡b †iKW©fz³ I cÖPvwiZ nq| eµx †gvt .2466 GKi f~wg Zvnv‡`i bvgxq D³ we.Gm. LwZqv‡b †iKW©fz³ nq bvB| hw`I D³ †gvt .2466 GKi f~wg 1-24bs ev`x‡`i `L‡j iwnqv‡Q| Kvnv‡iv †Kvb LwZqv‡b †iKW© nq bvB g‡¤§© cwijwÿZ nq| mvKzj¨ .7066 GKi f~wg 1-24bs ev`xc‡ÿi `L‡j _vKvq Zvnv‡`i bvgxq 625 bs LwZqv‡b D³ †gvt  .2466 GKi f~wg hy³ µ‡g we.Gm. LwZqvb ms‡kva‡bi Av‡`k nIqv GKvšÍ Avek¨K| bZzev ÿwZi KviY e‡U| </w:t>
      </w:r>
    </w:p>
    <w:p w:rsidR="00E84A70" w:rsidRPr="00863108" w:rsidRDefault="00E84A70" w:rsidP="00F505C9">
      <w:pPr>
        <w:pStyle w:val="ListParagraph"/>
        <w:numPr>
          <w:ilvl w:val="0"/>
          <w:numId w:val="5"/>
        </w:numPr>
        <w:spacing w:after="0" w:line="348" w:lineRule="auto"/>
        <w:jc w:val="both"/>
      </w:pPr>
      <w:r w:rsidRPr="00863108">
        <w:t xml:space="preserve">wm.Gm. 521bs LwZqvbfz³ f~wg‡Z wns|/6||// µvšÍ As‡k AvjxgwÏb cvUvix gvwjK `LjxKvi _vKve¯’vq gšÍvRwÏb cvUIqvix‡K cyÎ I Avid‡Zb †bQv‡K 1 ¯¿x Iqvwik we`¨gv‡b ci‡jvK MgY Kwi‡j Zvnviv Zr Z¨vR¨ ex‡Ë nviv nvwi As‡k gvwjK `LjxKvi nq I _v‡K| ewY©Zfv‡e gšÍvRwÏb cvUvix I Avid‡Zb‡bQv gvwjK `LjxKvi _vKve¯’vq weMZ 20/02/1958Bs Zvwi‡L †iwRtK…Z 3176bs mvdKejv `wjj g~‡j 416, 417 `v‡M †gvt .20 GKi f~wg Avt Rwjj MvRx I  jvj fvbyi wbKU weµq Kwiqv `Ljvc©Y Kwiqv w`‡j Zvnvi D³ f~wg‡Z gvwjK `LjxKvi nq I _v‡K| ewb©Zfv‡e Avt Rwjj MvRx gvwjK `LjxKvi _vKve¯’vq Pvb wgqv MvRx, Avbv wgqv MvRx, `ya wgqv MvRx, jyZz MvRx I AvjgMxi MvRx‡K 5 cyÎ Iqwik we`¨gv‡b ci‡jvK MgY Kwi‡j, Zvnviv Zr Z¨vR¨ex‡Ë gvwjK `LjxKvi nq I Av‡Q| cÖKvk _v‡K †h, Avt Rwjj MvRx I  jvj fvby ci®úi m‡nv`i åvZv fMœx wQj| jvj fvbyi, cÖvß f~wg </w:t>
      </w:r>
      <w:r w:rsidRPr="00863108">
        <w:lastRenderedPageBreak/>
        <w:t>ZØxq åvZv Avt Rwjj MvRx‡K Ac©b Kwiqv w`‡j, Avt Rwjj MvRx D³ f~wg‡Z gvwjK `LjxKvi nq I _v‡K| Z`ve¯’vq Avt Rwjj MvRxi mvKzj¨ .20 GKi f~wg‡Z 25-29bs ev`x gvwjK `LjxKvi nq I Av‡Q| ewY©Zfv‡e gvwjK `LjxKvi _vKve¯’vq ewY©Z Avt Rwjj MvRxi Iqvwik Pvb wgqv MvRx Ms †`i wcZvi gvwjKx `Ljxq mv‡eK 416 nvj 1036, 1037 `vM Ges 417 `vM nvj 1038 `v‡M GKz‡b †gvt .16 GKi f~wg we.Gm. 721bs LwZqv‡b †iKW© fz³ nq| eµx .04 GKi f~wg Zvnv‡`i bvgxq we.Gm.721bs LwZqv‡b †iKW© fz³ nq bvB| Z‡e Zvnv‡`i gvwjKx `Ljxq †gvt .20 GKi f~wg Zvnv‡`i `L‡j iwnqv‡Q| D³ †gvt .04 GKi f~wg Ab¨ Kvnv‡iv bv‡g †iKW© bv nIqvq Ges D³ †gvt .04 GKi f~wg 25-29bs ev`x‡`i `L‡j _vKvq Zvnv Zvnv‡`i bvgxq we.Gm. 721bs LwZqv‡b ‡iKW©fz³ µ‡g D³ LwZqvb ms‡kva‡bi Av‡`k nIqv GKvšÍ Avek¨K| bZzev ¸iæZ¡i ÿwZ I Awb‡ói KviY e‡U|</w:t>
      </w:r>
    </w:p>
    <w:p w:rsidR="004D2405" w:rsidRPr="00863108" w:rsidRDefault="00E84A70" w:rsidP="006B4E5F">
      <w:pPr>
        <w:numPr>
          <w:ilvl w:val="0"/>
          <w:numId w:val="5"/>
        </w:numPr>
        <w:spacing w:after="0" w:line="336" w:lineRule="auto"/>
        <w:jc w:val="both"/>
        <w:rPr>
          <w:sz w:val="36"/>
          <w:szCs w:val="36"/>
        </w:rPr>
      </w:pPr>
      <w:r w:rsidRPr="00863108">
        <w:t>cÖKvk _v‡K †h, 25-29bs ev`x‡`i bvgxq we.Gm. 721bs LwZqv‡bi eyRviZ 1021bs LwZqv‡b mv‡eK 417 `v‡Mi mwnZ 418 I 419 `vM GKwÎZ Kwiqv nvj 1038 `vM m„Rb Kwiqv‡Q| hvnv ågvZ¥K e‡U| D³ mv‡eK 417 `v‡Mi mwnZ mv‡eK 418, 419 `vM wjwc _vKv cwijwÿZ nq| weavq 417 `v‡Mi mwnZ wjwc _vKv 418, 419 `vM 2wU KZ©b nIqvi Av‡`k nIqv GKvšÍ Avek¨K e‡U|</w:t>
      </w:r>
      <w:r w:rsidR="00F46C70" w:rsidRPr="00863108">
        <w:rPr>
          <w:sz w:val="36"/>
          <w:szCs w:val="36"/>
        </w:rPr>
        <w:t xml:space="preserve"> </w:t>
      </w:r>
    </w:p>
    <w:p w:rsidR="00E4041E" w:rsidRPr="00863108" w:rsidRDefault="005C4385" w:rsidP="001C308D">
      <w:pPr>
        <w:spacing w:line="360" w:lineRule="auto"/>
        <w:ind w:left="720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wea</w:t>
      </w:r>
      <w:r w:rsidR="00980DAE" w:rsidRPr="00863108">
        <w:rPr>
          <w:sz w:val="36"/>
          <w:szCs w:val="36"/>
        </w:rPr>
        <w:t>v</w:t>
      </w:r>
      <w:r w:rsidRPr="00863108">
        <w:rPr>
          <w:sz w:val="36"/>
          <w:szCs w:val="36"/>
        </w:rPr>
        <w:t>q cÖv_x©cÿ eva¨ nBqv cÖv_x©Ziƒc cÖwZKv‡ii cÖv_©bvq AÎ bs †gvKÏgv `v‡qi Kwi‡jK Ges Z`ªæc cÖwZKvi cvB‡Z cÖv_©xcÿ ¯^Z¡evb I `vex K‡i|</w:t>
      </w:r>
    </w:p>
    <w:p w:rsidR="00DE47A1" w:rsidRPr="00863108" w:rsidRDefault="00DE47A1" w:rsidP="001C308D">
      <w:pPr>
        <w:spacing w:after="0" w:line="360" w:lineRule="auto"/>
        <w:ind w:firstLine="720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ev`xi AviwR I Revbew›` mZ¨|</w:t>
      </w:r>
    </w:p>
    <w:p w:rsidR="00DE47A1" w:rsidRPr="00863108" w:rsidRDefault="00DE47A1" w:rsidP="006B4E5F">
      <w:pPr>
        <w:spacing w:after="0"/>
        <w:jc w:val="center"/>
        <w:rPr>
          <w:sz w:val="36"/>
          <w:szCs w:val="36"/>
        </w:rPr>
      </w:pPr>
      <w:r w:rsidRPr="00863108">
        <w:rPr>
          <w:sz w:val="36"/>
          <w:szCs w:val="36"/>
        </w:rPr>
        <w:lastRenderedPageBreak/>
        <w:t xml:space="preserve">-t </w:t>
      </w:r>
      <w:r w:rsidRPr="00863108">
        <w:rPr>
          <w:sz w:val="36"/>
          <w:szCs w:val="36"/>
          <w:u w:val="single"/>
        </w:rPr>
        <w:t>`vwLjx KvMRcÎ cÖ`k©bxi cÖv_©bv</w:t>
      </w:r>
      <w:r w:rsidRPr="00863108">
        <w:rPr>
          <w:sz w:val="36"/>
          <w:szCs w:val="36"/>
        </w:rPr>
        <w:t xml:space="preserve"> t-</w:t>
      </w:r>
    </w:p>
    <w:p w:rsidR="00DE47A1" w:rsidRDefault="00A63A2F" w:rsidP="006B4E5F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‡Rjv I Dc‡Rjv Puvc`yi</w:t>
      </w:r>
      <w:r w:rsidR="00EB35E8">
        <w:rPr>
          <w:sz w:val="36"/>
          <w:szCs w:val="36"/>
        </w:rPr>
        <w:t xml:space="preserve"> Gi</w:t>
      </w:r>
      <w:r>
        <w:rPr>
          <w:sz w:val="36"/>
          <w:szCs w:val="36"/>
        </w:rPr>
        <w:t xml:space="preserve"> AšÍM©Z wKs</w:t>
      </w:r>
      <w:r w:rsidR="00A55879" w:rsidRPr="00863108">
        <w:rPr>
          <w:sz w:val="36"/>
          <w:szCs w:val="36"/>
        </w:rPr>
        <w:t xml:space="preserve"> </w:t>
      </w:r>
      <w:r>
        <w:rPr>
          <w:sz w:val="36"/>
          <w:szCs w:val="36"/>
        </w:rPr>
        <w:t>mv‡eK 191 nvj 113bs ¸wjkv</w:t>
      </w:r>
      <w:r w:rsidRPr="00863108">
        <w:rPr>
          <w:sz w:val="36"/>
          <w:szCs w:val="36"/>
        </w:rPr>
        <w:t xml:space="preserve"> †gŠRvi</w:t>
      </w:r>
      <w:r w:rsidR="00A55879" w:rsidRPr="00863108">
        <w:rPr>
          <w:sz w:val="36"/>
          <w:szCs w:val="36"/>
        </w:rPr>
        <w:t xml:space="preserve"> w</w:t>
      </w:r>
      <w:r>
        <w:rPr>
          <w:sz w:val="36"/>
          <w:szCs w:val="36"/>
        </w:rPr>
        <w:t>m</w:t>
      </w:r>
      <w:r w:rsidR="00A55879" w:rsidRPr="00863108">
        <w:rPr>
          <w:sz w:val="36"/>
          <w:szCs w:val="36"/>
        </w:rPr>
        <w:t xml:space="preserve">.Gm. </w:t>
      </w:r>
      <w:r>
        <w:rPr>
          <w:sz w:val="36"/>
          <w:szCs w:val="36"/>
        </w:rPr>
        <w:t>521</w:t>
      </w:r>
      <w:r w:rsidR="00A55879" w:rsidRPr="00863108">
        <w:rPr>
          <w:sz w:val="36"/>
          <w:szCs w:val="36"/>
        </w:rPr>
        <w:t>bs</w:t>
      </w:r>
      <w:r>
        <w:rPr>
          <w:sz w:val="36"/>
          <w:szCs w:val="36"/>
        </w:rPr>
        <w:t xml:space="preserve"> Avi.Gm. 483bs</w:t>
      </w:r>
      <w:r w:rsidR="00DE47A1" w:rsidRPr="00863108">
        <w:rPr>
          <w:sz w:val="36"/>
          <w:szCs w:val="36"/>
        </w:rPr>
        <w:t xml:space="preserve"> LwZqv‡bi </w:t>
      </w:r>
      <w:r w:rsidR="002F607E" w:rsidRPr="00863108">
        <w:rPr>
          <w:sz w:val="36"/>
          <w:szCs w:val="36"/>
        </w:rPr>
        <w:t>mB †gvniK…Z bKj</w:t>
      </w:r>
      <w:r w:rsidR="00DE47A1" w:rsidRPr="00863108">
        <w:rPr>
          <w:sz w:val="36"/>
          <w:szCs w:val="36"/>
        </w:rPr>
        <w:t xml:space="preserve">- </w:t>
      </w:r>
      <w:r>
        <w:rPr>
          <w:sz w:val="36"/>
          <w:szCs w:val="36"/>
        </w:rPr>
        <w:t>4</w:t>
      </w:r>
      <w:r w:rsidR="00DE47A1" w:rsidRPr="00863108">
        <w:rPr>
          <w:sz w:val="36"/>
          <w:szCs w:val="36"/>
        </w:rPr>
        <w:t xml:space="preserve"> d`©|</w:t>
      </w:r>
    </w:p>
    <w:p w:rsidR="00A63A2F" w:rsidRDefault="00A63A2F" w:rsidP="006B4E5F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H †gŠRvi we.Gm. 625 I 721bs LwZqv‡bi mB‡gvniK…Z bKj- 2 d`©| </w:t>
      </w:r>
    </w:p>
    <w:p w:rsidR="00A63A2F" w:rsidRPr="00863108" w:rsidRDefault="00A63A2F" w:rsidP="00A63A2F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Avãyj Rwjj MvRx Ms</w:t>
      </w:r>
      <w:r>
        <w:rPr>
          <w:sz w:val="36"/>
          <w:szCs w:val="36"/>
        </w:rPr>
        <w:tab/>
        <w:t>-----MÖnxZv, gšÍvR DwÏb cvUIqvix Ms ------`vZv bvgxq 20/02/1958Bs Zvwi‡Li 3176bs mvdKejv `wj‡ji mB‡gvniK…Z bKj -4 d`©|</w:t>
      </w:r>
    </w:p>
    <w:p w:rsidR="00DE47A1" w:rsidRPr="00863108" w:rsidRDefault="00DE47A1" w:rsidP="00FC4D3F">
      <w:pPr>
        <w:spacing w:after="0" w:line="360" w:lineRule="auto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ev`x c‡ÿ `vwLjx ewY©Z KvMRcÎvw` cÖ`k©Yx wPwýZ Kivi cÖv_©bv Kwi|</w:t>
      </w:r>
    </w:p>
    <w:p w:rsidR="00DE47A1" w:rsidRPr="00863108" w:rsidRDefault="00DE47A1" w:rsidP="00FC4D3F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  <w:r w:rsidRPr="00863108">
        <w:rPr>
          <w:sz w:val="36"/>
          <w:szCs w:val="36"/>
          <w:u w:val="single"/>
        </w:rPr>
        <w:t>mZ¨cvV</w:t>
      </w:r>
    </w:p>
    <w:p w:rsidR="00DE47A1" w:rsidRPr="00863108" w:rsidRDefault="00DE47A1" w:rsidP="00F30DFF">
      <w:pPr>
        <w:spacing w:after="0" w:line="240" w:lineRule="auto"/>
        <w:ind w:left="2880"/>
        <w:jc w:val="both"/>
        <w:rPr>
          <w:sz w:val="36"/>
          <w:szCs w:val="36"/>
        </w:rPr>
      </w:pPr>
      <w:r w:rsidRPr="00863108">
        <w:rPr>
          <w:sz w:val="36"/>
          <w:szCs w:val="36"/>
        </w:rPr>
        <w:t xml:space="preserve">AÎ njdbvgvq D‡jøwLZ hveZxq weeiY Avgvi Ávb I wek¦vm g‡Z mZ¨| AÎ mZ¨Zv ¯^xKv‡i A`¨ </w:t>
      </w:r>
      <w:r w:rsidR="00863108">
        <w:rPr>
          <w:sz w:val="36"/>
          <w:szCs w:val="36"/>
        </w:rPr>
        <w:t>.......</w:t>
      </w:r>
      <w:r w:rsidR="00EA32EA" w:rsidRPr="00863108">
        <w:rPr>
          <w:sz w:val="36"/>
          <w:szCs w:val="36"/>
        </w:rPr>
        <w:t>/</w:t>
      </w:r>
      <w:r w:rsidR="00863108">
        <w:rPr>
          <w:sz w:val="36"/>
          <w:szCs w:val="36"/>
        </w:rPr>
        <w:t>......</w:t>
      </w:r>
      <w:r w:rsidRPr="00863108">
        <w:rPr>
          <w:sz w:val="36"/>
          <w:szCs w:val="36"/>
        </w:rPr>
        <w:t>/2018Bs ZvwiL mKvj ...........NwUKvi mgq gvbbxq UªvBeyb¨v‡ji †m‡i¯Ív`vi mv‡n‡ei m¤§y‡L ¯^qs Dcw¯’Z nBqv wbR bvg ¯^vÿi Kwijvg|</w:t>
      </w:r>
    </w:p>
    <w:p w:rsidR="00DE47A1" w:rsidRPr="00863108" w:rsidRDefault="00DE47A1" w:rsidP="00DE47A1">
      <w:pPr>
        <w:spacing w:after="0"/>
        <w:ind w:left="2880"/>
        <w:jc w:val="center"/>
        <w:rPr>
          <w:sz w:val="36"/>
          <w:szCs w:val="36"/>
          <w:u w:val="single"/>
        </w:rPr>
      </w:pPr>
    </w:p>
    <w:p w:rsidR="00DE47A1" w:rsidRPr="00863108" w:rsidRDefault="00DE47A1" w:rsidP="00DE47A1">
      <w:pPr>
        <w:spacing w:after="0"/>
        <w:ind w:left="2880"/>
        <w:jc w:val="center"/>
        <w:rPr>
          <w:sz w:val="36"/>
          <w:szCs w:val="36"/>
          <w:u w:val="single"/>
        </w:rPr>
      </w:pPr>
      <w:r w:rsidRPr="00863108">
        <w:rPr>
          <w:sz w:val="36"/>
          <w:szCs w:val="36"/>
          <w:u w:val="single"/>
        </w:rPr>
        <w:tab/>
      </w:r>
      <w:r w:rsidRPr="00863108">
        <w:rPr>
          <w:sz w:val="36"/>
          <w:szCs w:val="36"/>
          <w:u w:val="single"/>
        </w:rPr>
        <w:tab/>
      </w:r>
      <w:r w:rsidRPr="00863108">
        <w:rPr>
          <w:sz w:val="36"/>
          <w:szCs w:val="36"/>
          <w:u w:val="single"/>
        </w:rPr>
        <w:tab/>
      </w:r>
      <w:r w:rsidRPr="00863108">
        <w:rPr>
          <w:sz w:val="36"/>
          <w:szCs w:val="36"/>
          <w:u w:val="single"/>
        </w:rPr>
        <w:tab/>
      </w:r>
    </w:p>
    <w:p w:rsidR="00DE47A1" w:rsidRPr="00863108" w:rsidRDefault="00DE47A1" w:rsidP="00DE47A1">
      <w:pPr>
        <w:spacing w:after="0"/>
        <w:ind w:left="2880"/>
        <w:jc w:val="center"/>
        <w:rPr>
          <w:sz w:val="36"/>
          <w:szCs w:val="36"/>
        </w:rPr>
      </w:pPr>
      <w:r w:rsidRPr="00863108">
        <w:rPr>
          <w:sz w:val="36"/>
          <w:szCs w:val="36"/>
        </w:rPr>
        <w:t>njdKvixi ¯^vÿi</w:t>
      </w:r>
    </w:p>
    <w:p w:rsidR="00DE47A1" w:rsidRPr="00863108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863108" w:rsidRDefault="00DE47A1" w:rsidP="00DE47A1">
      <w:pPr>
        <w:spacing w:after="0" w:line="240" w:lineRule="auto"/>
        <w:ind w:left="2880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Avwg AÎ njdKvix‡K wPwb| ‡m Avgvi m¤§y‡L Zvnvi wbR bvg ¯^vÿi Kwiqv‡Q| Avwg Zvnv‡K mbv³ Kwijvg|</w:t>
      </w:r>
    </w:p>
    <w:p w:rsidR="00DE47A1" w:rsidRPr="00863108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863108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863108" w:rsidRDefault="00DE47A1" w:rsidP="00DE47A1">
      <w:pPr>
        <w:spacing w:after="0" w:line="240" w:lineRule="auto"/>
        <w:ind w:left="2880"/>
        <w:jc w:val="center"/>
        <w:rPr>
          <w:sz w:val="36"/>
          <w:szCs w:val="36"/>
        </w:rPr>
      </w:pPr>
      <w:r w:rsidRPr="00863108">
        <w:rPr>
          <w:sz w:val="36"/>
          <w:szCs w:val="36"/>
        </w:rPr>
        <w:t>A¨vW‡fv‡KU</w:t>
      </w:r>
    </w:p>
    <w:p w:rsidR="007E4B56" w:rsidRPr="00863108" w:rsidRDefault="00DE47A1" w:rsidP="00D06269">
      <w:pPr>
        <w:spacing w:after="0"/>
        <w:ind w:left="2880"/>
        <w:jc w:val="center"/>
        <w:rPr>
          <w:sz w:val="36"/>
          <w:szCs w:val="36"/>
        </w:rPr>
      </w:pPr>
      <w:r w:rsidRPr="00863108">
        <w:rPr>
          <w:sz w:val="36"/>
          <w:szCs w:val="36"/>
        </w:rPr>
        <w:t>RR ‡KvU© Puv`cyi|</w:t>
      </w:r>
    </w:p>
    <w:sectPr w:rsidR="007E4B56" w:rsidRPr="00863108" w:rsidSect="00D205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08A" w:rsidRDefault="001C108A" w:rsidP="00D205D2">
      <w:pPr>
        <w:spacing w:after="0" w:line="240" w:lineRule="auto"/>
      </w:pPr>
      <w:r>
        <w:separator/>
      </w:r>
    </w:p>
  </w:endnote>
  <w:endnote w:type="continuationSeparator" w:id="1">
    <w:p w:rsidR="001C108A" w:rsidRDefault="001C108A" w:rsidP="00D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08A" w:rsidRDefault="001C108A" w:rsidP="00D205D2">
      <w:pPr>
        <w:spacing w:after="0" w:line="240" w:lineRule="auto"/>
      </w:pPr>
      <w:r>
        <w:separator/>
      </w:r>
    </w:p>
  </w:footnote>
  <w:footnote w:type="continuationSeparator" w:id="1">
    <w:p w:rsidR="001C108A" w:rsidRDefault="001C108A" w:rsidP="00D2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EAD" w:rsidRDefault="00345EAD" w:rsidP="00D205D2">
    <w:pPr>
      <w:pStyle w:val="Header"/>
      <w:jc w:val="center"/>
      <w:rPr>
        <w:u w:val="single"/>
      </w:rPr>
    </w:pPr>
  </w:p>
  <w:p w:rsidR="00345EAD" w:rsidRDefault="00345EAD" w:rsidP="00D205D2">
    <w:pPr>
      <w:pStyle w:val="Header"/>
      <w:jc w:val="center"/>
      <w:rPr>
        <w:u w:val="single"/>
      </w:rPr>
    </w:pPr>
  </w:p>
  <w:p w:rsidR="00345EAD" w:rsidRDefault="00345EAD" w:rsidP="00D205D2">
    <w:pPr>
      <w:pStyle w:val="Header"/>
      <w:jc w:val="center"/>
      <w:rPr>
        <w:u w:val="single"/>
      </w:rPr>
    </w:pPr>
  </w:p>
  <w:p w:rsidR="00345EAD" w:rsidRDefault="00345EAD" w:rsidP="00D205D2">
    <w:pPr>
      <w:pStyle w:val="Header"/>
      <w:jc w:val="center"/>
      <w:rPr>
        <w:u w:val="single"/>
      </w:rPr>
    </w:pPr>
  </w:p>
  <w:p w:rsidR="00345EAD" w:rsidRDefault="00345EAD" w:rsidP="00D205D2">
    <w:pPr>
      <w:pStyle w:val="Header"/>
      <w:jc w:val="center"/>
      <w:rPr>
        <w:u w:val="single"/>
      </w:rPr>
    </w:pPr>
  </w:p>
  <w:p w:rsidR="00345EAD" w:rsidRDefault="00345EAD" w:rsidP="00D205D2">
    <w:pPr>
      <w:pStyle w:val="Header"/>
      <w:jc w:val="center"/>
      <w:rPr>
        <w:u w:val="single"/>
      </w:rPr>
    </w:pPr>
  </w:p>
  <w:p w:rsidR="00345EAD" w:rsidRPr="004B2855" w:rsidRDefault="00345EAD" w:rsidP="00D205D2">
    <w:pPr>
      <w:pStyle w:val="Header"/>
      <w:jc w:val="center"/>
      <w:rPr>
        <w:sz w:val="20"/>
        <w:u w:val="single"/>
      </w:rPr>
    </w:pPr>
  </w:p>
  <w:p w:rsidR="00345EAD" w:rsidRDefault="00345EAD" w:rsidP="00D205D2">
    <w:pPr>
      <w:pStyle w:val="Header"/>
      <w:jc w:val="center"/>
      <w:rPr>
        <w:u w:val="single"/>
      </w:rPr>
    </w:pPr>
  </w:p>
  <w:p w:rsidR="00345EAD" w:rsidRPr="00D205D2" w:rsidRDefault="00345EAD" w:rsidP="00D205D2">
    <w:pPr>
      <w:pStyle w:val="Header"/>
      <w:jc w:val="center"/>
      <w:rPr>
        <w:sz w:val="18"/>
        <w:u w:val="single"/>
      </w:rPr>
    </w:pPr>
  </w:p>
  <w:p w:rsidR="00345EAD" w:rsidRPr="00D205D2" w:rsidRDefault="00345EAD" w:rsidP="00D205D2">
    <w:pPr>
      <w:pStyle w:val="Header"/>
      <w:jc w:val="center"/>
      <w:rPr>
        <w:u w:val="single"/>
      </w:rPr>
    </w:pPr>
    <w:r w:rsidRPr="00D205D2">
      <w:rPr>
        <w:u w:val="single"/>
      </w:rPr>
      <w:t xml:space="preserve">cvZv- </w:t>
    </w:r>
    <w:sdt>
      <w:sdtPr>
        <w:rPr>
          <w:u w:val="single"/>
        </w:rPr>
        <w:id w:val="228688313"/>
        <w:docPartObj>
          <w:docPartGallery w:val="Page Numbers (Top of Page)"/>
          <w:docPartUnique/>
        </w:docPartObj>
      </w:sdtPr>
      <w:sdtContent>
        <w:r w:rsidR="002A1D2C" w:rsidRPr="00D205D2">
          <w:rPr>
            <w:u w:val="single"/>
          </w:rPr>
          <w:fldChar w:fldCharType="begin"/>
        </w:r>
        <w:r w:rsidRPr="00D205D2">
          <w:rPr>
            <w:u w:val="single"/>
          </w:rPr>
          <w:instrText xml:space="preserve"> PAGE   \* MERGEFORMAT </w:instrText>
        </w:r>
        <w:r w:rsidR="002A1D2C" w:rsidRPr="00D205D2">
          <w:rPr>
            <w:u w:val="single"/>
          </w:rPr>
          <w:fldChar w:fldCharType="separate"/>
        </w:r>
        <w:r w:rsidR="006B4E5F">
          <w:rPr>
            <w:noProof/>
            <w:u w:val="single"/>
          </w:rPr>
          <w:t>6</w:t>
        </w:r>
        <w:r w:rsidR="002A1D2C" w:rsidRPr="00D205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1909"/>
    <w:multiLevelType w:val="hybridMultilevel"/>
    <w:tmpl w:val="3C982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74D3A"/>
    <w:multiLevelType w:val="hybridMultilevel"/>
    <w:tmpl w:val="52724B50"/>
    <w:lvl w:ilvl="0" w:tplc="76286C4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A6812"/>
    <w:multiLevelType w:val="hybridMultilevel"/>
    <w:tmpl w:val="AA308FA4"/>
    <w:lvl w:ilvl="0" w:tplc="0D142118">
      <w:start w:val="1"/>
      <w:numFmt w:val="decimal"/>
      <w:lvlText w:val="%1|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D9C"/>
    <w:rsid w:val="00002BFC"/>
    <w:rsid w:val="0001011F"/>
    <w:rsid w:val="00012015"/>
    <w:rsid w:val="00021411"/>
    <w:rsid w:val="0003495C"/>
    <w:rsid w:val="00052BA0"/>
    <w:rsid w:val="00057DC1"/>
    <w:rsid w:val="000607D0"/>
    <w:rsid w:val="00061709"/>
    <w:rsid w:val="00064B74"/>
    <w:rsid w:val="000715CE"/>
    <w:rsid w:val="0007769B"/>
    <w:rsid w:val="00090D56"/>
    <w:rsid w:val="0009108C"/>
    <w:rsid w:val="00097CE4"/>
    <w:rsid w:val="000A24F4"/>
    <w:rsid w:val="000B7BDC"/>
    <w:rsid w:val="000C1919"/>
    <w:rsid w:val="000C602D"/>
    <w:rsid w:val="000D49D9"/>
    <w:rsid w:val="000E361C"/>
    <w:rsid w:val="000F69CF"/>
    <w:rsid w:val="0011034E"/>
    <w:rsid w:val="00110353"/>
    <w:rsid w:val="00122546"/>
    <w:rsid w:val="00143B51"/>
    <w:rsid w:val="00154E3C"/>
    <w:rsid w:val="00165001"/>
    <w:rsid w:val="00166182"/>
    <w:rsid w:val="00170F0F"/>
    <w:rsid w:val="00171DE5"/>
    <w:rsid w:val="00180437"/>
    <w:rsid w:val="00191B3F"/>
    <w:rsid w:val="00192A29"/>
    <w:rsid w:val="00192FA2"/>
    <w:rsid w:val="001968A2"/>
    <w:rsid w:val="00197F31"/>
    <w:rsid w:val="001B23BE"/>
    <w:rsid w:val="001B30BB"/>
    <w:rsid w:val="001C108A"/>
    <w:rsid w:val="001C2A5D"/>
    <w:rsid w:val="001C308D"/>
    <w:rsid w:val="001E649A"/>
    <w:rsid w:val="001F164B"/>
    <w:rsid w:val="001F6377"/>
    <w:rsid w:val="00200B67"/>
    <w:rsid w:val="00201331"/>
    <w:rsid w:val="0020405A"/>
    <w:rsid w:val="002064A5"/>
    <w:rsid w:val="00207C58"/>
    <w:rsid w:val="002119FB"/>
    <w:rsid w:val="0023755D"/>
    <w:rsid w:val="00252CC1"/>
    <w:rsid w:val="002542B5"/>
    <w:rsid w:val="002603E6"/>
    <w:rsid w:val="00260D64"/>
    <w:rsid w:val="00277846"/>
    <w:rsid w:val="00292BD0"/>
    <w:rsid w:val="002949E7"/>
    <w:rsid w:val="00295ECE"/>
    <w:rsid w:val="002A00A3"/>
    <w:rsid w:val="002A1A52"/>
    <w:rsid w:val="002A1BB2"/>
    <w:rsid w:val="002A1D2C"/>
    <w:rsid w:val="002A72FC"/>
    <w:rsid w:val="002B26B7"/>
    <w:rsid w:val="002B364C"/>
    <w:rsid w:val="002B44BA"/>
    <w:rsid w:val="002B5412"/>
    <w:rsid w:val="002C2ABF"/>
    <w:rsid w:val="002C643B"/>
    <w:rsid w:val="002D3625"/>
    <w:rsid w:val="002D7CC7"/>
    <w:rsid w:val="002E25CB"/>
    <w:rsid w:val="002E7378"/>
    <w:rsid w:val="002F4B2E"/>
    <w:rsid w:val="002F607E"/>
    <w:rsid w:val="002F7E80"/>
    <w:rsid w:val="003017E0"/>
    <w:rsid w:val="003253D1"/>
    <w:rsid w:val="00326EE1"/>
    <w:rsid w:val="003457D0"/>
    <w:rsid w:val="00345EAD"/>
    <w:rsid w:val="00346C68"/>
    <w:rsid w:val="003516FF"/>
    <w:rsid w:val="00356668"/>
    <w:rsid w:val="0035765E"/>
    <w:rsid w:val="003601A4"/>
    <w:rsid w:val="00360EDB"/>
    <w:rsid w:val="003643BD"/>
    <w:rsid w:val="0036467A"/>
    <w:rsid w:val="0036541F"/>
    <w:rsid w:val="00372C2E"/>
    <w:rsid w:val="0037535E"/>
    <w:rsid w:val="00377C41"/>
    <w:rsid w:val="00381F81"/>
    <w:rsid w:val="00387D18"/>
    <w:rsid w:val="003918C3"/>
    <w:rsid w:val="00394FCC"/>
    <w:rsid w:val="003A1B25"/>
    <w:rsid w:val="003A1EDE"/>
    <w:rsid w:val="003B083E"/>
    <w:rsid w:val="003B4ADF"/>
    <w:rsid w:val="003C6ACB"/>
    <w:rsid w:val="003E0A77"/>
    <w:rsid w:val="003E5E10"/>
    <w:rsid w:val="00426098"/>
    <w:rsid w:val="00440D38"/>
    <w:rsid w:val="0045060D"/>
    <w:rsid w:val="004514C6"/>
    <w:rsid w:val="004664DF"/>
    <w:rsid w:val="0047631F"/>
    <w:rsid w:val="00476980"/>
    <w:rsid w:val="00476E65"/>
    <w:rsid w:val="004834F9"/>
    <w:rsid w:val="0049113C"/>
    <w:rsid w:val="004975BF"/>
    <w:rsid w:val="004A07A2"/>
    <w:rsid w:val="004A0B57"/>
    <w:rsid w:val="004B2855"/>
    <w:rsid w:val="004C7300"/>
    <w:rsid w:val="004D2405"/>
    <w:rsid w:val="004D255A"/>
    <w:rsid w:val="004D6CBB"/>
    <w:rsid w:val="004E09A6"/>
    <w:rsid w:val="004F2B6A"/>
    <w:rsid w:val="0051149C"/>
    <w:rsid w:val="005131F3"/>
    <w:rsid w:val="00522026"/>
    <w:rsid w:val="00524288"/>
    <w:rsid w:val="00550BB1"/>
    <w:rsid w:val="005564EA"/>
    <w:rsid w:val="0056350B"/>
    <w:rsid w:val="00577F25"/>
    <w:rsid w:val="00581EB7"/>
    <w:rsid w:val="005869F6"/>
    <w:rsid w:val="005A4E6B"/>
    <w:rsid w:val="005C4385"/>
    <w:rsid w:val="005C4855"/>
    <w:rsid w:val="005C73A1"/>
    <w:rsid w:val="005D202B"/>
    <w:rsid w:val="005D2801"/>
    <w:rsid w:val="005E6896"/>
    <w:rsid w:val="005F0479"/>
    <w:rsid w:val="005F08EA"/>
    <w:rsid w:val="006070A7"/>
    <w:rsid w:val="006108F2"/>
    <w:rsid w:val="0061462A"/>
    <w:rsid w:val="006151C4"/>
    <w:rsid w:val="00623DF9"/>
    <w:rsid w:val="0063128A"/>
    <w:rsid w:val="00640EE3"/>
    <w:rsid w:val="00641CAD"/>
    <w:rsid w:val="00642FD7"/>
    <w:rsid w:val="00654F86"/>
    <w:rsid w:val="00660FA2"/>
    <w:rsid w:val="006615A2"/>
    <w:rsid w:val="0068009E"/>
    <w:rsid w:val="00694AB2"/>
    <w:rsid w:val="006977E1"/>
    <w:rsid w:val="006A28FD"/>
    <w:rsid w:val="006A6E74"/>
    <w:rsid w:val="006A7415"/>
    <w:rsid w:val="006A7AC2"/>
    <w:rsid w:val="006B17AA"/>
    <w:rsid w:val="006B309A"/>
    <w:rsid w:val="006B4E5F"/>
    <w:rsid w:val="006C2B7A"/>
    <w:rsid w:val="006E0E13"/>
    <w:rsid w:val="006E6BD2"/>
    <w:rsid w:val="006F0CEA"/>
    <w:rsid w:val="006F6329"/>
    <w:rsid w:val="007000C6"/>
    <w:rsid w:val="00706C38"/>
    <w:rsid w:val="00740FA7"/>
    <w:rsid w:val="007572CE"/>
    <w:rsid w:val="00761DB8"/>
    <w:rsid w:val="00780ADB"/>
    <w:rsid w:val="00783D37"/>
    <w:rsid w:val="00785001"/>
    <w:rsid w:val="00787BD3"/>
    <w:rsid w:val="007914DB"/>
    <w:rsid w:val="00791B6E"/>
    <w:rsid w:val="007926F9"/>
    <w:rsid w:val="00792F41"/>
    <w:rsid w:val="007979A4"/>
    <w:rsid w:val="007A6ADA"/>
    <w:rsid w:val="007A72B6"/>
    <w:rsid w:val="007A79D8"/>
    <w:rsid w:val="007B0142"/>
    <w:rsid w:val="007C4416"/>
    <w:rsid w:val="007D3998"/>
    <w:rsid w:val="007D4443"/>
    <w:rsid w:val="007D54D4"/>
    <w:rsid w:val="007D64AE"/>
    <w:rsid w:val="007D7A82"/>
    <w:rsid w:val="007E4B56"/>
    <w:rsid w:val="007F2A18"/>
    <w:rsid w:val="007F5556"/>
    <w:rsid w:val="00800B32"/>
    <w:rsid w:val="00813443"/>
    <w:rsid w:val="00817EBC"/>
    <w:rsid w:val="00823E43"/>
    <w:rsid w:val="00836224"/>
    <w:rsid w:val="00841FB5"/>
    <w:rsid w:val="00863108"/>
    <w:rsid w:val="0089413C"/>
    <w:rsid w:val="00894D06"/>
    <w:rsid w:val="008A2EDF"/>
    <w:rsid w:val="008C703B"/>
    <w:rsid w:val="008D1EE2"/>
    <w:rsid w:val="008E58E9"/>
    <w:rsid w:val="008E58FE"/>
    <w:rsid w:val="00910235"/>
    <w:rsid w:val="009164B1"/>
    <w:rsid w:val="009200F3"/>
    <w:rsid w:val="00923BA7"/>
    <w:rsid w:val="00924B0E"/>
    <w:rsid w:val="00925157"/>
    <w:rsid w:val="0093584A"/>
    <w:rsid w:val="00936760"/>
    <w:rsid w:val="00940488"/>
    <w:rsid w:val="00945FE2"/>
    <w:rsid w:val="00950C17"/>
    <w:rsid w:val="00951599"/>
    <w:rsid w:val="00951E0E"/>
    <w:rsid w:val="00952092"/>
    <w:rsid w:val="009527AD"/>
    <w:rsid w:val="00964BCE"/>
    <w:rsid w:val="00966BD1"/>
    <w:rsid w:val="00975AB8"/>
    <w:rsid w:val="00976C50"/>
    <w:rsid w:val="00977ABC"/>
    <w:rsid w:val="00980DAE"/>
    <w:rsid w:val="00990AAD"/>
    <w:rsid w:val="00990DC2"/>
    <w:rsid w:val="009A1657"/>
    <w:rsid w:val="009B4382"/>
    <w:rsid w:val="009C486A"/>
    <w:rsid w:val="009D4747"/>
    <w:rsid w:val="009D53F2"/>
    <w:rsid w:val="009E0410"/>
    <w:rsid w:val="009E14A4"/>
    <w:rsid w:val="00A111D4"/>
    <w:rsid w:val="00A11F7F"/>
    <w:rsid w:val="00A156A1"/>
    <w:rsid w:val="00A1586C"/>
    <w:rsid w:val="00A15D92"/>
    <w:rsid w:val="00A167E1"/>
    <w:rsid w:val="00A16CB7"/>
    <w:rsid w:val="00A20A74"/>
    <w:rsid w:val="00A21D75"/>
    <w:rsid w:val="00A25F56"/>
    <w:rsid w:val="00A26F41"/>
    <w:rsid w:val="00A32A7E"/>
    <w:rsid w:val="00A36FEA"/>
    <w:rsid w:val="00A453E0"/>
    <w:rsid w:val="00A55879"/>
    <w:rsid w:val="00A55984"/>
    <w:rsid w:val="00A57CFB"/>
    <w:rsid w:val="00A6295F"/>
    <w:rsid w:val="00A63A2F"/>
    <w:rsid w:val="00A80EB8"/>
    <w:rsid w:val="00A8176D"/>
    <w:rsid w:val="00A832EE"/>
    <w:rsid w:val="00A94E64"/>
    <w:rsid w:val="00AA5E00"/>
    <w:rsid w:val="00AA6A6F"/>
    <w:rsid w:val="00AA7340"/>
    <w:rsid w:val="00AC537F"/>
    <w:rsid w:val="00AC7BBC"/>
    <w:rsid w:val="00AD5896"/>
    <w:rsid w:val="00AE06FC"/>
    <w:rsid w:val="00AE2F7D"/>
    <w:rsid w:val="00AF3879"/>
    <w:rsid w:val="00B13297"/>
    <w:rsid w:val="00B13853"/>
    <w:rsid w:val="00B3034F"/>
    <w:rsid w:val="00B3235E"/>
    <w:rsid w:val="00B36F70"/>
    <w:rsid w:val="00B41659"/>
    <w:rsid w:val="00B569D5"/>
    <w:rsid w:val="00B62DCB"/>
    <w:rsid w:val="00B75645"/>
    <w:rsid w:val="00B8142A"/>
    <w:rsid w:val="00B85697"/>
    <w:rsid w:val="00B92E08"/>
    <w:rsid w:val="00B93AED"/>
    <w:rsid w:val="00B96C36"/>
    <w:rsid w:val="00BD189B"/>
    <w:rsid w:val="00BE3E3D"/>
    <w:rsid w:val="00BE6B94"/>
    <w:rsid w:val="00BF47CE"/>
    <w:rsid w:val="00C2503C"/>
    <w:rsid w:val="00C3014D"/>
    <w:rsid w:val="00C35F3C"/>
    <w:rsid w:val="00C371BD"/>
    <w:rsid w:val="00C428FE"/>
    <w:rsid w:val="00C42D9C"/>
    <w:rsid w:val="00C55EDD"/>
    <w:rsid w:val="00C73D7F"/>
    <w:rsid w:val="00C74B1C"/>
    <w:rsid w:val="00C93C9E"/>
    <w:rsid w:val="00C95793"/>
    <w:rsid w:val="00CA067A"/>
    <w:rsid w:val="00CB17FF"/>
    <w:rsid w:val="00CB426D"/>
    <w:rsid w:val="00CB69D3"/>
    <w:rsid w:val="00CB6EE9"/>
    <w:rsid w:val="00CE13F5"/>
    <w:rsid w:val="00CE5D8F"/>
    <w:rsid w:val="00CF4A6D"/>
    <w:rsid w:val="00D06269"/>
    <w:rsid w:val="00D174F1"/>
    <w:rsid w:val="00D17625"/>
    <w:rsid w:val="00D17B84"/>
    <w:rsid w:val="00D202CF"/>
    <w:rsid w:val="00D205D2"/>
    <w:rsid w:val="00D228F9"/>
    <w:rsid w:val="00D2360C"/>
    <w:rsid w:val="00D3799F"/>
    <w:rsid w:val="00D4044C"/>
    <w:rsid w:val="00D535ED"/>
    <w:rsid w:val="00D55F3D"/>
    <w:rsid w:val="00D61B58"/>
    <w:rsid w:val="00D7071B"/>
    <w:rsid w:val="00D75A00"/>
    <w:rsid w:val="00D76F83"/>
    <w:rsid w:val="00D773F0"/>
    <w:rsid w:val="00D80AE7"/>
    <w:rsid w:val="00D82699"/>
    <w:rsid w:val="00D84E63"/>
    <w:rsid w:val="00D85A56"/>
    <w:rsid w:val="00D86266"/>
    <w:rsid w:val="00DA23BC"/>
    <w:rsid w:val="00DA3C37"/>
    <w:rsid w:val="00DB4D7A"/>
    <w:rsid w:val="00DB7CA0"/>
    <w:rsid w:val="00DD581F"/>
    <w:rsid w:val="00DE47A1"/>
    <w:rsid w:val="00DE4AD8"/>
    <w:rsid w:val="00DF1DD4"/>
    <w:rsid w:val="00DF74C2"/>
    <w:rsid w:val="00E0161C"/>
    <w:rsid w:val="00E04A06"/>
    <w:rsid w:val="00E12F28"/>
    <w:rsid w:val="00E15256"/>
    <w:rsid w:val="00E15ECB"/>
    <w:rsid w:val="00E23886"/>
    <w:rsid w:val="00E25DB9"/>
    <w:rsid w:val="00E26FF5"/>
    <w:rsid w:val="00E376D8"/>
    <w:rsid w:val="00E4041E"/>
    <w:rsid w:val="00E41775"/>
    <w:rsid w:val="00E510AF"/>
    <w:rsid w:val="00E620BA"/>
    <w:rsid w:val="00E62773"/>
    <w:rsid w:val="00E6395A"/>
    <w:rsid w:val="00E70CA6"/>
    <w:rsid w:val="00E764CA"/>
    <w:rsid w:val="00E81ECE"/>
    <w:rsid w:val="00E840B8"/>
    <w:rsid w:val="00E84A70"/>
    <w:rsid w:val="00E9064F"/>
    <w:rsid w:val="00E93E88"/>
    <w:rsid w:val="00EA32EA"/>
    <w:rsid w:val="00EB35E8"/>
    <w:rsid w:val="00EC04A8"/>
    <w:rsid w:val="00EE2D8B"/>
    <w:rsid w:val="00EF039E"/>
    <w:rsid w:val="00EF1E41"/>
    <w:rsid w:val="00EF2955"/>
    <w:rsid w:val="00F16BBE"/>
    <w:rsid w:val="00F212AF"/>
    <w:rsid w:val="00F30AF0"/>
    <w:rsid w:val="00F30DFF"/>
    <w:rsid w:val="00F3481A"/>
    <w:rsid w:val="00F46C70"/>
    <w:rsid w:val="00F47DAC"/>
    <w:rsid w:val="00F505C9"/>
    <w:rsid w:val="00F50650"/>
    <w:rsid w:val="00F542A5"/>
    <w:rsid w:val="00F563FC"/>
    <w:rsid w:val="00F6446C"/>
    <w:rsid w:val="00F64DFE"/>
    <w:rsid w:val="00F71EEA"/>
    <w:rsid w:val="00F87477"/>
    <w:rsid w:val="00F95388"/>
    <w:rsid w:val="00FA406A"/>
    <w:rsid w:val="00FC0FAE"/>
    <w:rsid w:val="00FC1227"/>
    <w:rsid w:val="00FC222B"/>
    <w:rsid w:val="00FC4D3F"/>
    <w:rsid w:val="00FD0589"/>
    <w:rsid w:val="00FD1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D2"/>
  </w:style>
  <w:style w:type="paragraph" w:styleId="Footer">
    <w:name w:val="footer"/>
    <w:basedOn w:val="Normal"/>
    <w:link w:val="FooterChar"/>
    <w:uiPriority w:val="99"/>
    <w:semiHidden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5D2"/>
  </w:style>
  <w:style w:type="paragraph" w:styleId="ListParagraph">
    <w:name w:val="List Paragraph"/>
    <w:basedOn w:val="Normal"/>
    <w:uiPriority w:val="34"/>
    <w:qFormat/>
    <w:rsid w:val="00D2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SL Computer</cp:lastModifiedBy>
  <cp:revision>11</cp:revision>
  <cp:lastPrinted>2018-09-04T15:22:00Z</cp:lastPrinted>
  <dcterms:created xsi:type="dcterms:W3CDTF">2018-09-30T12:43:00Z</dcterms:created>
  <dcterms:modified xsi:type="dcterms:W3CDTF">2018-10-01T03:45:00Z</dcterms:modified>
</cp:coreProperties>
</file>