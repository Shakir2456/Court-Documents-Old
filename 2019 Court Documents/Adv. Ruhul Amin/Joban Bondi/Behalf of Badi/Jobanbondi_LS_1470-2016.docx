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DF9" w:rsidRPr="00863108" w:rsidRDefault="00623DF9" w:rsidP="00623DF9">
      <w:pPr>
        <w:jc w:val="center"/>
        <w:rPr>
          <w:sz w:val="58"/>
        </w:rPr>
      </w:pPr>
      <w:r w:rsidRPr="00863108">
        <w:rPr>
          <w:sz w:val="58"/>
        </w:rPr>
        <w:t>‡gvKvg weÁ j¨vÛ mv‡f© UªvBeyb¨vj, Puv`cyi|</w:t>
      </w:r>
    </w:p>
    <w:p w:rsidR="00623DF9" w:rsidRPr="00863108" w:rsidRDefault="00623DF9" w:rsidP="00623DF9">
      <w:pPr>
        <w:spacing w:after="0"/>
        <w:ind w:left="-1350"/>
        <w:rPr>
          <w:u w:val="single"/>
        </w:rPr>
      </w:pPr>
      <w:r w:rsidRPr="00863108">
        <w:t xml:space="preserve">     </w:t>
      </w:r>
      <w:r w:rsidRPr="00863108">
        <w:rPr>
          <w:u w:val="single"/>
        </w:rPr>
        <w:t>‡gvKÏgv bs-</w:t>
      </w:r>
      <w:r w:rsidR="00DB6575">
        <w:rPr>
          <w:u w:val="single"/>
        </w:rPr>
        <w:t>1470</w:t>
      </w:r>
      <w:r w:rsidRPr="00863108">
        <w:rPr>
          <w:u w:val="single"/>
        </w:rPr>
        <w:t>/201</w:t>
      </w:r>
      <w:r w:rsidR="005C642A">
        <w:rPr>
          <w:u w:val="single"/>
        </w:rPr>
        <w:t>6</w:t>
      </w:r>
      <w:r w:rsidRPr="00863108">
        <w:rPr>
          <w:u w:val="single"/>
        </w:rPr>
        <w:t>Bs</w:t>
      </w:r>
    </w:p>
    <w:p w:rsidR="00623DF9" w:rsidRPr="00863108" w:rsidRDefault="00623DF9" w:rsidP="00623DF9">
      <w:pPr>
        <w:spacing w:after="0"/>
      </w:pPr>
      <w:r w:rsidRPr="00863108">
        <w:t>j¨vÛ mv‡f©</w:t>
      </w:r>
    </w:p>
    <w:p w:rsidR="00623DF9" w:rsidRPr="00863108" w:rsidRDefault="00DB6575" w:rsidP="00390166">
      <w:pPr>
        <w:spacing w:after="0" w:line="360" w:lineRule="auto"/>
        <w:ind w:left="2160"/>
      </w:pPr>
      <w:r>
        <w:t>‡gvt wicb wgqv</w:t>
      </w:r>
      <w:r w:rsidR="00623DF9" w:rsidRPr="00863108">
        <w:t xml:space="preserve"> Ms</w:t>
      </w:r>
      <w:r w:rsidR="00623DF9" w:rsidRPr="00863108">
        <w:tab/>
      </w:r>
      <w:r w:rsidR="00325F17">
        <w:tab/>
      </w:r>
      <w:r w:rsidR="00623DF9" w:rsidRPr="00863108">
        <w:t>.........ev`x|</w:t>
      </w:r>
    </w:p>
    <w:p w:rsidR="00623DF9" w:rsidRPr="00863108" w:rsidRDefault="00623DF9" w:rsidP="00390166">
      <w:pPr>
        <w:spacing w:after="0" w:line="360" w:lineRule="auto"/>
        <w:ind w:left="2160" w:firstLine="720"/>
      </w:pPr>
      <w:r w:rsidRPr="00863108">
        <w:t>ebvg</w:t>
      </w:r>
    </w:p>
    <w:p w:rsidR="00623DF9" w:rsidRPr="002D22DB" w:rsidRDefault="00DB6575" w:rsidP="00623DF9">
      <w:pPr>
        <w:spacing w:after="0" w:line="480" w:lineRule="auto"/>
        <w:ind w:left="2160" w:right="-954"/>
      </w:pPr>
      <w:r>
        <w:rPr>
          <w:szCs w:val="34"/>
        </w:rPr>
        <w:t>‡gvt †Mvjvg †gv¯Ídv</w:t>
      </w:r>
      <w:r w:rsidR="00623DF9" w:rsidRPr="002D22DB">
        <w:rPr>
          <w:szCs w:val="34"/>
        </w:rPr>
        <w:t xml:space="preserve"> Ms</w:t>
      </w:r>
      <w:r w:rsidR="00623DF9" w:rsidRPr="002D22DB">
        <w:tab/>
        <w:t>........weev`x|</w:t>
      </w:r>
    </w:p>
    <w:p w:rsidR="00DE47A1" w:rsidRPr="002D22DB" w:rsidRDefault="00DE47A1" w:rsidP="00390166">
      <w:pPr>
        <w:spacing w:after="0" w:line="396" w:lineRule="auto"/>
        <w:ind w:firstLine="720"/>
        <w:jc w:val="both"/>
        <w:rPr>
          <w:sz w:val="36"/>
          <w:szCs w:val="36"/>
        </w:rPr>
      </w:pPr>
      <w:r w:rsidRPr="002D22DB">
        <w:rPr>
          <w:sz w:val="36"/>
          <w:szCs w:val="36"/>
        </w:rPr>
        <w:t>Avwg AÎ bs †gvKÏgvi</w:t>
      </w:r>
      <w:r w:rsidR="006C4063" w:rsidRPr="002D22DB">
        <w:rPr>
          <w:sz w:val="36"/>
          <w:szCs w:val="36"/>
        </w:rPr>
        <w:t xml:space="preserve"> </w:t>
      </w:r>
      <w:r w:rsidR="002D22DB" w:rsidRPr="002D22DB">
        <w:rPr>
          <w:sz w:val="36"/>
          <w:szCs w:val="36"/>
        </w:rPr>
        <w:t>1</w:t>
      </w:r>
      <w:r w:rsidR="006C4063" w:rsidRPr="002D22DB">
        <w:rPr>
          <w:sz w:val="36"/>
          <w:szCs w:val="36"/>
        </w:rPr>
        <w:t>bs</w:t>
      </w:r>
      <w:r w:rsidR="0051149C" w:rsidRPr="002D22DB">
        <w:rPr>
          <w:sz w:val="36"/>
          <w:szCs w:val="36"/>
        </w:rPr>
        <w:t xml:space="preserve"> </w:t>
      </w:r>
      <w:r w:rsidR="00C962FA" w:rsidRPr="00863108">
        <w:rPr>
          <w:sz w:val="36"/>
          <w:szCs w:val="36"/>
        </w:rPr>
        <w:t>ev`</w:t>
      </w:r>
      <w:r w:rsidR="00325F17">
        <w:rPr>
          <w:sz w:val="36"/>
          <w:szCs w:val="36"/>
        </w:rPr>
        <w:t>x</w:t>
      </w:r>
      <w:r w:rsidR="003457D0" w:rsidRPr="002D22DB">
        <w:rPr>
          <w:sz w:val="36"/>
          <w:szCs w:val="36"/>
        </w:rPr>
        <w:t>| Avgvi bvg</w:t>
      </w:r>
      <w:r w:rsidR="007D64AE" w:rsidRPr="002D22DB">
        <w:rPr>
          <w:sz w:val="36"/>
          <w:szCs w:val="36"/>
        </w:rPr>
        <w:t xml:space="preserve"> </w:t>
      </w:r>
      <w:r w:rsidR="00DB6575">
        <w:rPr>
          <w:sz w:val="36"/>
          <w:szCs w:val="36"/>
        </w:rPr>
        <w:t>‡gvt wicb wgqv, wcZv- g„Z wQUz wgqv @ wQwÏK †ecvix, mvs- gyw³iKvw›`, †cvt cvVvb evRvi, Dc‡Rjv- gZje DËi, †Rjv- Puv`cyi</w:t>
      </w:r>
      <w:r w:rsidR="002D22DB" w:rsidRPr="002D22DB">
        <w:rPr>
          <w:sz w:val="36"/>
          <w:szCs w:val="36"/>
        </w:rPr>
        <w:t xml:space="preserve">, </w:t>
      </w:r>
      <w:r w:rsidRPr="002D22DB">
        <w:rPr>
          <w:sz w:val="36"/>
          <w:szCs w:val="36"/>
        </w:rPr>
        <w:t xml:space="preserve"> eqm- </w:t>
      </w:r>
      <w:r w:rsidRPr="00DB6575">
        <w:rPr>
          <w:sz w:val="36"/>
          <w:szCs w:val="36"/>
        </w:rPr>
        <w:t>AbygvwbK</w:t>
      </w:r>
      <w:r w:rsidR="005564EA" w:rsidRPr="00DB6575">
        <w:rPr>
          <w:sz w:val="36"/>
          <w:szCs w:val="36"/>
        </w:rPr>
        <w:t xml:space="preserve"> </w:t>
      </w:r>
      <w:r w:rsidR="00325F17">
        <w:rPr>
          <w:sz w:val="36"/>
          <w:szCs w:val="36"/>
        </w:rPr>
        <w:t>45</w:t>
      </w:r>
      <w:r w:rsidR="007D54D4" w:rsidRPr="00DB6575">
        <w:rPr>
          <w:sz w:val="36"/>
          <w:szCs w:val="36"/>
        </w:rPr>
        <w:t xml:space="preserve"> </w:t>
      </w:r>
      <w:r w:rsidRPr="00DB6575">
        <w:rPr>
          <w:sz w:val="36"/>
          <w:szCs w:val="36"/>
        </w:rPr>
        <w:t xml:space="preserve">ermi, </w:t>
      </w:r>
      <w:r w:rsidRPr="002D22DB">
        <w:rPr>
          <w:sz w:val="36"/>
          <w:szCs w:val="36"/>
        </w:rPr>
        <w:t>†ckv-</w:t>
      </w:r>
      <w:r w:rsidR="00377C41" w:rsidRPr="002D22DB">
        <w:rPr>
          <w:sz w:val="36"/>
          <w:szCs w:val="36"/>
        </w:rPr>
        <w:t xml:space="preserve"> </w:t>
      </w:r>
      <w:r w:rsidR="00325F17">
        <w:rPr>
          <w:sz w:val="36"/>
          <w:szCs w:val="36"/>
        </w:rPr>
        <w:t>e¨emv</w:t>
      </w:r>
      <w:r w:rsidRPr="002D22DB">
        <w:rPr>
          <w:sz w:val="36"/>
          <w:szCs w:val="36"/>
        </w:rPr>
        <w:t xml:space="preserve">, ag©- Bmjvg, RvZxqZv- evsjv‡`kx| </w:t>
      </w:r>
    </w:p>
    <w:p w:rsidR="00DE47A1" w:rsidRPr="00863108" w:rsidRDefault="00DE47A1" w:rsidP="00753CCC">
      <w:pPr>
        <w:spacing w:after="0" w:line="480" w:lineRule="auto"/>
        <w:jc w:val="both"/>
        <w:rPr>
          <w:sz w:val="36"/>
          <w:szCs w:val="36"/>
        </w:rPr>
      </w:pPr>
      <w:r w:rsidRPr="00863108">
        <w:rPr>
          <w:sz w:val="36"/>
          <w:szCs w:val="36"/>
          <w:u w:val="single"/>
        </w:rPr>
        <w:t>ms‡ÿ‡c ev`x c‡ÿ wjwLZ Revbew›`i weeiY mg~n</w:t>
      </w:r>
      <w:r w:rsidRPr="00863108">
        <w:rPr>
          <w:sz w:val="36"/>
          <w:szCs w:val="36"/>
        </w:rPr>
        <w:t>:-</w:t>
      </w:r>
    </w:p>
    <w:p w:rsidR="00325F17" w:rsidRDefault="00DE47A1" w:rsidP="00753CCC">
      <w:pPr>
        <w:pStyle w:val="ListParagraph"/>
        <w:spacing w:line="420" w:lineRule="auto"/>
        <w:ind w:firstLine="720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Avwg AÎ †gvKÏgvi</w:t>
      </w:r>
      <w:r w:rsidR="00AE759F">
        <w:rPr>
          <w:sz w:val="36"/>
          <w:szCs w:val="36"/>
        </w:rPr>
        <w:t xml:space="preserve"> </w:t>
      </w:r>
      <w:r w:rsidR="002D22DB">
        <w:rPr>
          <w:sz w:val="36"/>
          <w:szCs w:val="36"/>
        </w:rPr>
        <w:t>1</w:t>
      </w:r>
      <w:r w:rsidR="00AE759F">
        <w:rPr>
          <w:sz w:val="36"/>
          <w:szCs w:val="36"/>
        </w:rPr>
        <w:t>bs</w:t>
      </w:r>
      <w:r w:rsidR="003457D0" w:rsidRPr="00863108">
        <w:rPr>
          <w:sz w:val="36"/>
          <w:szCs w:val="36"/>
        </w:rPr>
        <w:t xml:space="preserve"> </w:t>
      </w:r>
      <w:r w:rsidRPr="00863108">
        <w:rPr>
          <w:sz w:val="36"/>
          <w:szCs w:val="36"/>
        </w:rPr>
        <w:t>ev`x| Avwg cÖwZÁv c~e©K njdbvgv mnKv‡i †NvlYv cÖ`vb Kwi‡ZwQ ‡h,</w:t>
      </w:r>
      <w:r w:rsidR="00552FD7">
        <w:rPr>
          <w:sz w:val="36"/>
          <w:szCs w:val="36"/>
        </w:rPr>
        <w:t xml:space="preserve"> </w:t>
      </w:r>
      <w:r w:rsidR="001158B3">
        <w:rPr>
          <w:sz w:val="36"/>
          <w:szCs w:val="36"/>
        </w:rPr>
        <w:t>AÎv`vjZ I Dc‡Rjv gZje DËi Gi AšÍM©Z wKs mv‡eK 29bs</w:t>
      </w:r>
      <w:r w:rsidR="00362112">
        <w:rPr>
          <w:sz w:val="36"/>
          <w:szCs w:val="36"/>
        </w:rPr>
        <w:t xml:space="preserve"> nvj 34bs</w:t>
      </w:r>
      <w:r w:rsidR="001158B3">
        <w:rPr>
          <w:sz w:val="36"/>
          <w:szCs w:val="36"/>
        </w:rPr>
        <w:t xml:space="preserve"> gyw³iKvw›` †gŠRvi mv‡eK 190bs LwZqvbfz³ †gvt 4.82 GKi f~wgi evwl©K LvRbv gs 7   9 cvB Rgvi Rwg‡Z Mdzi Avjx cÖavwbqv gvwjK `LjxKvi nq I _v‡K| Bnv QvovI H †gŠRvi mv‡eK 135bs LwZqvbfz³ f~wg‡Z Mdzi Avjx cÖavwbqv gvwjK `LjKvi nq I _v‡K| ewb©Z fv‡e gvwjK `LjxKvi </w:t>
      </w:r>
      <w:r w:rsidR="002B4BCE">
        <w:rPr>
          <w:sz w:val="36"/>
          <w:szCs w:val="36"/>
        </w:rPr>
        <w:t>_vKve¯’vq nv‡dR Avjx cÖavbxqv‡K Iqvwik cyÎ we`¨gv‡b ci‡jvK MgY Kwi‡j D³ nv‡dR Avjx cÖavbxqv‡K Iqvwik cyÎ we`¨gv‡b ci‡jvK M</w:t>
      </w:r>
      <w:r w:rsidR="00BE5F9F">
        <w:rPr>
          <w:sz w:val="36"/>
          <w:szCs w:val="36"/>
        </w:rPr>
        <w:t xml:space="preserve">gY Kwi‡j D³ nv‡dR Avjx cÖavbxqv Zr Z¨vR¨ ex‡Ë gvwjK `LjxKvi nq I _v‡K| ewY©Zfv‡e nv‡dR Avjx cÖavbxqv gvwjK `LjxKvi _vKve¯’vq weMZ 09/08/1950Bs Zvwi‡L †iwRtK…Z mvdKejv `wjj g~‡j </w:t>
      </w:r>
      <w:r w:rsidR="001B7DE3">
        <w:rPr>
          <w:sz w:val="36"/>
          <w:szCs w:val="36"/>
        </w:rPr>
        <w:t xml:space="preserve">190bs LwZqvbfz³ 588 `v‡M †gvt .30 GKi Ges H ‡gŠRvi mv‡eK 135bs LwZqvbfz³ 627 `v‡M †gvt .41 GKi GKz‡b †gvt .71 GKi f~wg iÄb Avjx †ecvixi cyÎ Avjx wgqv ‡ecvixi wbKU weµq Kwiqv `Ljvc©Y Kwiqv w`‡j D³ Avjx wgqv †ecvix D³ f~wg‡Z gvwjK `LjxKvi nq I _v‡K| </w:t>
      </w:r>
    </w:p>
    <w:p w:rsidR="005E32EB" w:rsidRDefault="005E32EB" w:rsidP="00325F17">
      <w:pPr>
        <w:pStyle w:val="ListParagraph"/>
        <w:spacing w:line="420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H †gŠRvi mv‡eK 316bs LwZqvbfz³ f~wg‡Z iÄb Avjx †ecvix gvwjK `LjxKvi _vKve¯’vq Avjx wgqv †ecvix, myby wgqv †ecvix, myjZvb †ecvix I †mivRwÏb †ecvix‡K 4 cyÎ Iqvwik we`¨gv‡b ci‡jvK MgY Kwi‡j Zvnviv </w:t>
      </w:r>
      <w:r w:rsidR="00BE1AAA">
        <w:rPr>
          <w:sz w:val="36"/>
          <w:szCs w:val="36"/>
        </w:rPr>
        <w:t xml:space="preserve">Zr Z¨vR¨ ex‡Ë nvivnvwi As‡k gvwjK `LjxKvi nq I _v‡K| Z`ve¯’vq Avjx wgqv †ecvix D³ LwZqvbfz³ 783 `v‡M †gvt .2250 GKi f~wg Av‡cv‡l cÖvß nBqv gvwjK `LjxKvi nq I _v‡K| </w:t>
      </w:r>
    </w:p>
    <w:p w:rsidR="00BE1AAA" w:rsidRDefault="00BE1AAA" w:rsidP="00325F17">
      <w:pPr>
        <w:pStyle w:val="ListParagraph"/>
        <w:spacing w:line="420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ewb©Z fv‡e Avjx wgqv †ecvix gvwjK `LjxKvi _vKve¯’vq weMZ </w:t>
      </w:r>
      <w:r w:rsidR="00FE78FE">
        <w:rPr>
          <w:sz w:val="36"/>
          <w:szCs w:val="36"/>
        </w:rPr>
        <w:t xml:space="preserve">05/04/1974Bs Zvwi‡L †iwRtK…Z AwQqZ bvgv `wjj g~‡j mv‡eK 190bs LwZqvbfz³ 647 `v‡M †gvt .08 GKi, 632 `v‡M †gvt .05 GKi GKz‡b †gvt .13 GKi Ges 588 `v‡M †gvt .09 GKi, 627 `v‡M †gvt .41 GKi D³ 2wU `v‡M †gvt .50 GKi Av›`‡i †gvt .1250 GKi, H †gŠRvi 316bs LwZqvbfz³ 783 `v‡M †gvt </w:t>
      </w:r>
      <w:r w:rsidR="00B80297">
        <w:rPr>
          <w:sz w:val="36"/>
          <w:szCs w:val="36"/>
        </w:rPr>
        <w:t xml:space="preserve">.15 GKi I H †gŠRvi 108bs LwZqvbfz³ 786 `v‡M †gvt .0250 GKi GKz‡b 3wU LwZqvbfz³ D‡jøwLZ `vM mg~n A›`‡i †gvt .43 GKi f~wg AwQqZ g~‡j †gvt wQUz wgqv @ wQwÏKzi ingvb‡K cÖ`vb Kwiqv cieZx©‡Z g„Zz¨eiY K‡i| cÖKvk _vKv Avek¨K †h, D³ Avjx wgqv †ecvix D³ wQUz wgqv @ wQwÏKzi ingvb‡K cvjK cyÎ wnmv‡e Avwbqv cyÎer †¯œn gvqv ggZv Kwiqv cÖwZcvjb Kwiqv Avwm‡Z _v‡K I i‡n| D³ wQUz wgqv @ wQwÏKzi ingvb I Avjx wgqv‡K wcZ… Zzj¨ kÖ×vfw³ Kwiqv Avg„Zz¨ jvjb cvjb Kwiqv Avwm‡Z‡Q I i‡n| </w:t>
      </w:r>
    </w:p>
    <w:p w:rsidR="003F135C" w:rsidRDefault="003F135C" w:rsidP="000F2109">
      <w:pPr>
        <w:pStyle w:val="ListParagraph"/>
        <w:spacing w:line="408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D³ Avjx wgqv †ecvix g„Zz¨Kv‡j †gvt ev”Pz wgqv †ecvix‡K Iqvwik cyÎ </w:t>
      </w:r>
      <w:r w:rsidR="00E42403">
        <w:rPr>
          <w:sz w:val="36"/>
          <w:szCs w:val="36"/>
        </w:rPr>
        <w:t xml:space="preserve">ivwLqv hvq| †m wcZ… Z¨vR¨ ex‡Ë gvwjK `LjxKvi nq I _v‡K| D³ †gvt ev”Pz wgqv †ecvix weMZ 01/01/1987Bs Zvwi‡L †iwRtK…Z `vbcÎ `wjj g~‡j Z`xq cvjK åvZv wQUz wgqv @ wQwÏKzi ingvb‡K 783 `v‡M †gvt .0750 GKi f~wg `vb Kwiqv `Ljvc©Y Kwiqv w`‡j D³ wQUz wgqv @ wQwÏKzi ingvb D³ f~wg‡Z gvwjK `LjxKvi nq I _v‡K| Z`ve¯’vq D³ wQUz wgqv @ wQwÏKzi ingvb mv‡eK 783 `v‡M ‡gvt .2250 GKi, mv‡eK 632 `v‡M †gvt .05 GKi, 588 `v‡M †gvt .03 GKi, 627 `v‡M †gvt .0950 GKi, 786 `v‡M †gvt .0250 GKi Ges 674 `v‡M †gvt .08 GKi GKz‡b †gvt .5050 GKi f~wg‡Z gvwjK `LjxKvi nq I _v‡K| </w:t>
      </w:r>
    </w:p>
    <w:p w:rsidR="008029F0" w:rsidRDefault="008029F0" w:rsidP="000F2109">
      <w:pPr>
        <w:pStyle w:val="ListParagraph"/>
        <w:spacing w:line="384" w:lineRule="auto"/>
        <w:ind w:firstLine="720"/>
        <w:jc w:val="both"/>
        <w:rPr>
          <w:sz w:val="36"/>
          <w:szCs w:val="36"/>
        </w:rPr>
      </w:pPr>
      <w:r>
        <w:rPr>
          <w:sz w:val="36"/>
          <w:szCs w:val="36"/>
        </w:rPr>
        <w:t>ewY©Zfv‡e wQUz wgqv @ wQwÏKzi ingvb †ecvix gvwjK `LjxKvi _vKve¯’vq gv‡jKv †eMg‡K ¯¿x, wicb wgqv‡K 1 cyÎ Ges ‡ivLmvbv Av³vi I Wwj Av³vi‡K 2 Kb¨v Iqvwik we`¨gv‡b ci‡jvK Mgb Kwi‡j Zvnviv Zr Z¨vR¨ .5050 GKi f~wg‡Z gvwjK `LjxKvi nq I Av‡Q| D³ f~wg m¤ú‡K© ev`x cÿ 2342/11-12bs bvgRvix I Rgv LvwiR †gvKÏgv g~‡j LvwiR Kwiqv LvwiRx 755bs LwZqvb cÖvß nBqv Z`vbye‡j ixwZgZ LvRbv`x Av`vq Kwiqv †fvM `Lj Kwiqv Avwm‡Z‡Q| ewY©Zfv‡e gvwjK `LjxKvi _vKve¯’vq weMZ evsjv‡`k †m‡Uj‡g›U Rwicvg‡j mv‡eK 783 `v‡M †gvt .17 GKi f~wg nvj 1316 `vM m„R‡b we.Gm. 1045 LwZqv‡b ev`x‡`i bv‡g †iKW©fz³ nq|</w:t>
      </w:r>
      <w:r w:rsidR="009E3F8E">
        <w:rPr>
          <w:sz w:val="36"/>
          <w:szCs w:val="36"/>
        </w:rPr>
        <w:t xml:space="preserve"> D³ `v‡M Zvnv‡`i gvwjKx `Ljxq .2250 GKi A›`‡i (.2250 - .17) = .0550 GKi f~wg †iKW©fz³ nq bvB| Bnv QvovI ev`x‡`i gvwjKx `Ljxq mv‡eK 632 `v‡M †gvt .05 GKi, mv‡eK 588 `v‡M †gvt .03 GKi, 627 `v‡M †gvt .0950 GKi, mv‡eK 786 `v‡M †gvt .0250 GKi GKz‡b †gvt .2550 GKi f~wg Zvnv‡`i bv‡g †iKW©fz³ nq bvB| Bnv‡Z ev`x‡`i Ac~iYxq ÿwZ I Awb‡ói KviY e‡U| Z`ve¯’vq ev`x‡`i gvwjKx `Ljxq mv‡eK 783 `v‡Mi †gvt .0550 GKi we.Gm. Rwicx 1009bs LwZqvbfz³ nvj 1316 `v‡Mi f~wg nB‡Z KZ©b Kwiqv mv‡eK 786 `v‡Mi †gvt .0250 GKi f~wg we.Gm. Rwicx D³ 1009bs LwZqvbfz³ 1322 `vM KZ©b Kwiqv mv‡eK 627 `v‡Mi †gvt .0950 GKi f~wg we.Gm. 44bs LwZqvbfz³ 1486 `vM nB‡Z KZ©b Kwiqv mv‡eK 588 `v‡Mi †gvt .03 GKi f~wg we.Gm. 1344bs LwZqvbfz³ 1427 `vM nB‡Z KZ©b Kwiqv mv‡eK 632 `v‡Mi †gvt .05 GKi f~wg we.Gm. 858bs LwZqvbfz³ </w:t>
      </w:r>
      <w:r w:rsidR="00AC6BC5">
        <w:rPr>
          <w:sz w:val="36"/>
          <w:szCs w:val="36"/>
        </w:rPr>
        <w:t>1470 `v‡Mi f~wg nB‡Z KZ©b Kwiqv ev`x‡`i bvgxq we.Gm. 1045bs LwZqv‡b †iKW©fz³ µ‡g D³ LwZqvb ms‡kva‡bi Av‡`k nIqv GKvšÍ Avek¨K| bZzev ¸iæZi ÿwZ I Awb‡ói KviY e‡U|</w:t>
      </w:r>
    </w:p>
    <w:p w:rsidR="00DE47A1" w:rsidRPr="00863108" w:rsidRDefault="00DE47A1" w:rsidP="00BB5F49">
      <w:pPr>
        <w:spacing w:after="0" w:line="480" w:lineRule="auto"/>
        <w:ind w:firstLine="720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ev`xi AviwR I Revbew›` mZ¨|</w:t>
      </w:r>
    </w:p>
    <w:p w:rsidR="00DE47A1" w:rsidRPr="00863108" w:rsidRDefault="00DE47A1" w:rsidP="008A2009">
      <w:pPr>
        <w:spacing w:after="0" w:line="360" w:lineRule="auto"/>
        <w:jc w:val="center"/>
        <w:rPr>
          <w:sz w:val="36"/>
          <w:szCs w:val="36"/>
        </w:rPr>
      </w:pPr>
      <w:r w:rsidRPr="00863108">
        <w:rPr>
          <w:sz w:val="36"/>
          <w:szCs w:val="36"/>
        </w:rPr>
        <w:t xml:space="preserve">-t </w:t>
      </w:r>
      <w:r w:rsidRPr="00863108">
        <w:rPr>
          <w:sz w:val="36"/>
          <w:szCs w:val="36"/>
          <w:u w:val="single"/>
        </w:rPr>
        <w:t>`vwLjx KvMRcÎ cÖ`k©bxi cÖv_©bv</w:t>
      </w:r>
      <w:r w:rsidRPr="00863108">
        <w:rPr>
          <w:sz w:val="36"/>
          <w:szCs w:val="36"/>
        </w:rPr>
        <w:t xml:space="preserve"> t-</w:t>
      </w:r>
    </w:p>
    <w:p w:rsidR="007A5D2E" w:rsidRDefault="007A5D2E" w:rsidP="008A2009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mv‡eK </w:t>
      </w:r>
      <w:r w:rsidR="00550FCC">
        <w:rPr>
          <w:sz w:val="36"/>
          <w:szCs w:val="36"/>
        </w:rPr>
        <w:t>29</w:t>
      </w:r>
      <w:r>
        <w:rPr>
          <w:sz w:val="36"/>
          <w:szCs w:val="36"/>
        </w:rPr>
        <w:t xml:space="preserve"> nvj </w:t>
      </w:r>
      <w:r w:rsidR="00550FCC">
        <w:rPr>
          <w:sz w:val="36"/>
          <w:szCs w:val="36"/>
        </w:rPr>
        <w:t>34</w:t>
      </w:r>
      <w:r>
        <w:rPr>
          <w:sz w:val="36"/>
          <w:szCs w:val="36"/>
        </w:rPr>
        <w:t xml:space="preserve">bs </w:t>
      </w:r>
      <w:r w:rsidR="00550FCC">
        <w:rPr>
          <w:sz w:val="36"/>
          <w:szCs w:val="36"/>
        </w:rPr>
        <w:t>gyw³iKvw›`</w:t>
      </w:r>
      <w:r w:rsidRPr="00841843">
        <w:rPr>
          <w:sz w:val="36"/>
          <w:szCs w:val="36"/>
        </w:rPr>
        <w:t xml:space="preserve"> †gŠRvi</w:t>
      </w:r>
      <w:r>
        <w:rPr>
          <w:sz w:val="36"/>
          <w:szCs w:val="36"/>
        </w:rPr>
        <w:t xml:space="preserve"> </w:t>
      </w:r>
      <w:r w:rsidR="00550FCC">
        <w:rPr>
          <w:sz w:val="36"/>
          <w:szCs w:val="36"/>
        </w:rPr>
        <w:t>wm.Gm.</w:t>
      </w:r>
      <w:r>
        <w:rPr>
          <w:sz w:val="36"/>
          <w:szCs w:val="36"/>
        </w:rPr>
        <w:t xml:space="preserve"> </w:t>
      </w:r>
      <w:r w:rsidR="00550FCC">
        <w:rPr>
          <w:sz w:val="36"/>
          <w:szCs w:val="36"/>
        </w:rPr>
        <w:t>190</w:t>
      </w:r>
      <w:r w:rsidRPr="00841843">
        <w:rPr>
          <w:sz w:val="36"/>
          <w:szCs w:val="36"/>
        </w:rPr>
        <w:t>bs</w:t>
      </w:r>
      <w:r w:rsidR="00550FCC">
        <w:rPr>
          <w:sz w:val="36"/>
          <w:szCs w:val="36"/>
        </w:rPr>
        <w:t>, Avi.Gm. 199bs, we.Gm. 1009bs, 1344bs, 44bs, 858bs, 1045bs</w:t>
      </w:r>
      <w:r w:rsidRPr="00841843">
        <w:rPr>
          <w:sz w:val="36"/>
          <w:szCs w:val="36"/>
        </w:rPr>
        <w:t xml:space="preserve"> LwZqv‡bi mB †gvniK…Z bKj- </w:t>
      </w:r>
      <w:r w:rsidR="00550FCC">
        <w:rPr>
          <w:sz w:val="36"/>
          <w:szCs w:val="36"/>
        </w:rPr>
        <w:t>8</w:t>
      </w:r>
      <w:r w:rsidRPr="00841843">
        <w:rPr>
          <w:sz w:val="36"/>
          <w:szCs w:val="36"/>
        </w:rPr>
        <w:t xml:space="preserve"> d`©|</w:t>
      </w:r>
    </w:p>
    <w:p w:rsidR="00550FCC" w:rsidRDefault="00550FCC" w:rsidP="008A2009">
      <w:pPr>
        <w:pStyle w:val="ListParagraph"/>
        <w:numPr>
          <w:ilvl w:val="0"/>
          <w:numId w:val="1"/>
        </w:numPr>
        <w:spacing w:after="0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H †gŠRvi LvwiRx 755bs LwZqvb I LvRbvi `vwLjvi g~j Kwc- 5 d`©|</w:t>
      </w:r>
    </w:p>
    <w:p w:rsidR="00DD4584" w:rsidRDefault="00550FCC" w:rsidP="002666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‡gvt Avjx wgqv †ecvix</w:t>
      </w:r>
      <w:r w:rsidR="00DD4584">
        <w:rPr>
          <w:sz w:val="36"/>
          <w:szCs w:val="36"/>
        </w:rPr>
        <w:t xml:space="preserve">- MÖnxZv, </w:t>
      </w:r>
      <w:r>
        <w:rPr>
          <w:sz w:val="36"/>
          <w:szCs w:val="36"/>
        </w:rPr>
        <w:t>nv‡dR Avjx cÖavwbqv</w:t>
      </w:r>
      <w:r w:rsidR="00DD4584">
        <w:rPr>
          <w:sz w:val="36"/>
          <w:szCs w:val="36"/>
        </w:rPr>
        <w:t xml:space="preserve">- `vZv bvgxq weMZ </w:t>
      </w:r>
      <w:r>
        <w:rPr>
          <w:sz w:val="36"/>
          <w:szCs w:val="36"/>
        </w:rPr>
        <w:t>09/08/1950</w:t>
      </w:r>
      <w:r w:rsidR="00DD4584">
        <w:rPr>
          <w:sz w:val="36"/>
          <w:szCs w:val="36"/>
        </w:rPr>
        <w:t>Bs Zvwi‡Li</w:t>
      </w:r>
      <w:r>
        <w:rPr>
          <w:sz w:val="36"/>
          <w:szCs w:val="36"/>
        </w:rPr>
        <w:t xml:space="preserve"> †iwRtK…Z</w:t>
      </w:r>
      <w:r w:rsidR="00DD4584">
        <w:rPr>
          <w:sz w:val="36"/>
          <w:szCs w:val="36"/>
        </w:rPr>
        <w:t xml:space="preserve"> </w:t>
      </w:r>
      <w:r>
        <w:rPr>
          <w:sz w:val="36"/>
          <w:szCs w:val="36"/>
        </w:rPr>
        <w:t>1993</w:t>
      </w:r>
      <w:r w:rsidR="00DD4584">
        <w:rPr>
          <w:sz w:val="36"/>
          <w:szCs w:val="36"/>
        </w:rPr>
        <w:t xml:space="preserve">bs mvdKejv `wj‡ji </w:t>
      </w:r>
      <w:r>
        <w:rPr>
          <w:sz w:val="36"/>
          <w:szCs w:val="36"/>
        </w:rPr>
        <w:t>g~j</w:t>
      </w:r>
      <w:r w:rsidR="00DD4584">
        <w:rPr>
          <w:sz w:val="36"/>
          <w:szCs w:val="36"/>
        </w:rPr>
        <w:t>Kwc</w:t>
      </w:r>
      <w:r w:rsidR="00AF22B7">
        <w:rPr>
          <w:sz w:val="36"/>
          <w:szCs w:val="36"/>
        </w:rPr>
        <w:t xml:space="preserve">- </w:t>
      </w:r>
      <w:r>
        <w:rPr>
          <w:sz w:val="36"/>
          <w:szCs w:val="36"/>
        </w:rPr>
        <w:t>02</w:t>
      </w:r>
      <w:r w:rsidR="00AF22B7">
        <w:rPr>
          <w:sz w:val="36"/>
          <w:szCs w:val="36"/>
        </w:rPr>
        <w:t xml:space="preserve"> d`©|</w:t>
      </w:r>
    </w:p>
    <w:p w:rsidR="00550FCC" w:rsidRDefault="00550FCC" w:rsidP="002666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‡gvt wQwÏ‡Ki ingvb wgqv Ii‡d wQUz wgqv- MÖnxZv, ‡gvt Avjx wgqv †ecvix- `vZv bvgxq weMZ 05/04/1974Bs Zvwi‡Li †iwRtK…Z </w:t>
      </w:r>
      <w:r w:rsidR="000F2109">
        <w:rPr>
          <w:sz w:val="36"/>
          <w:szCs w:val="36"/>
        </w:rPr>
        <w:t>IwQqZbvgv</w:t>
      </w:r>
      <w:r>
        <w:rPr>
          <w:sz w:val="36"/>
          <w:szCs w:val="36"/>
        </w:rPr>
        <w:t xml:space="preserve"> `wj‡ji g~jKwc- 0</w:t>
      </w:r>
      <w:r w:rsidR="000F2109">
        <w:rPr>
          <w:sz w:val="36"/>
          <w:szCs w:val="36"/>
        </w:rPr>
        <w:t>5</w:t>
      </w:r>
      <w:r>
        <w:rPr>
          <w:sz w:val="36"/>
          <w:szCs w:val="36"/>
        </w:rPr>
        <w:t xml:space="preserve"> d`©|</w:t>
      </w:r>
    </w:p>
    <w:p w:rsidR="000F2109" w:rsidRDefault="000F2109" w:rsidP="0026666E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sz w:val="36"/>
          <w:szCs w:val="36"/>
        </w:rPr>
      </w:pPr>
      <w:r>
        <w:rPr>
          <w:sz w:val="36"/>
          <w:szCs w:val="36"/>
        </w:rPr>
        <w:t>‡gvt wQUz †ecvix- MÖnxZv, ‡gvt ev”Pz wgqv †ecvix- `vZv bvgxq weMZ 01/01/1987Bs Zvwi‡Li †iwRtK…Z 6bs `vbcÎ `wj‡ji g~jKwc- 05 d`©|</w:t>
      </w:r>
    </w:p>
    <w:p w:rsidR="00DE47A1" w:rsidRPr="00863108" w:rsidRDefault="00DE47A1" w:rsidP="00FC4D3F">
      <w:pPr>
        <w:spacing w:after="0" w:line="360" w:lineRule="auto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ev`x c‡ÿ `vwLjx ewY©Z KvMRcÎvw` cÖ`k©Yx wPwýZ Kivi cÖv_©bv Kwi|</w:t>
      </w:r>
    </w:p>
    <w:p w:rsidR="00DE47A1" w:rsidRPr="00863108" w:rsidRDefault="00DE47A1" w:rsidP="00FC4D3F">
      <w:pPr>
        <w:spacing w:after="0" w:line="360" w:lineRule="auto"/>
        <w:ind w:left="2880"/>
        <w:jc w:val="center"/>
        <w:rPr>
          <w:sz w:val="36"/>
          <w:szCs w:val="36"/>
          <w:u w:val="single"/>
        </w:rPr>
      </w:pPr>
      <w:r w:rsidRPr="00863108">
        <w:rPr>
          <w:sz w:val="36"/>
          <w:szCs w:val="36"/>
          <w:u w:val="single"/>
        </w:rPr>
        <w:t>mZ¨cvV</w:t>
      </w:r>
    </w:p>
    <w:p w:rsidR="00DE47A1" w:rsidRPr="00863108" w:rsidRDefault="00DE47A1" w:rsidP="00F30DFF">
      <w:pPr>
        <w:spacing w:after="0" w:line="240" w:lineRule="auto"/>
        <w:ind w:left="2880"/>
        <w:jc w:val="both"/>
        <w:rPr>
          <w:sz w:val="36"/>
          <w:szCs w:val="36"/>
        </w:rPr>
      </w:pPr>
      <w:r w:rsidRPr="00863108">
        <w:rPr>
          <w:sz w:val="36"/>
          <w:szCs w:val="36"/>
        </w:rPr>
        <w:t xml:space="preserve">AÎ njdbvgvq D‡jøwLZ hveZxq weeiY Avgvi Ávb I wek¦vm g‡Z mZ¨| AÎ mZ¨Zv ¯^xKv‡i A`¨ </w:t>
      </w:r>
      <w:r w:rsidR="008A2009">
        <w:rPr>
          <w:sz w:val="36"/>
          <w:szCs w:val="36"/>
        </w:rPr>
        <w:t>1</w:t>
      </w:r>
      <w:r w:rsidR="001B7AA2">
        <w:rPr>
          <w:sz w:val="36"/>
          <w:szCs w:val="36"/>
        </w:rPr>
        <w:t>8</w:t>
      </w:r>
      <w:r w:rsidR="00BD4933">
        <w:rPr>
          <w:sz w:val="36"/>
          <w:szCs w:val="36"/>
        </w:rPr>
        <w:t>/10</w:t>
      </w:r>
      <w:r w:rsidRPr="00863108">
        <w:rPr>
          <w:sz w:val="36"/>
          <w:szCs w:val="36"/>
        </w:rPr>
        <w:t>/2018Bs ZvwiL mKvj ...........NwUKvi mgq gvbbxq UªvBeyb¨v‡ji †m‡i¯Ív`vi mv‡n‡ei m¤§y‡L ¯^qs Dcw¯’Z nBqv wbR bvg ¯^vÿi Kwijvg|</w:t>
      </w:r>
    </w:p>
    <w:p w:rsidR="00DE47A1" w:rsidRPr="00863108" w:rsidRDefault="00DE47A1" w:rsidP="00DE47A1">
      <w:pPr>
        <w:spacing w:after="0"/>
        <w:ind w:left="2880"/>
        <w:jc w:val="center"/>
        <w:rPr>
          <w:sz w:val="36"/>
          <w:szCs w:val="36"/>
          <w:u w:val="single"/>
        </w:rPr>
      </w:pPr>
    </w:p>
    <w:p w:rsidR="00DE47A1" w:rsidRPr="00863108" w:rsidRDefault="00DE47A1" w:rsidP="00DE47A1">
      <w:pPr>
        <w:spacing w:after="0"/>
        <w:ind w:left="2880"/>
        <w:jc w:val="center"/>
        <w:rPr>
          <w:sz w:val="36"/>
          <w:szCs w:val="36"/>
          <w:u w:val="single"/>
        </w:rPr>
      </w:pPr>
      <w:r w:rsidRPr="00863108">
        <w:rPr>
          <w:sz w:val="36"/>
          <w:szCs w:val="36"/>
          <w:u w:val="single"/>
        </w:rPr>
        <w:tab/>
      </w:r>
      <w:r w:rsidRPr="00863108">
        <w:rPr>
          <w:sz w:val="36"/>
          <w:szCs w:val="36"/>
          <w:u w:val="single"/>
        </w:rPr>
        <w:tab/>
      </w:r>
      <w:r w:rsidRPr="00863108">
        <w:rPr>
          <w:sz w:val="36"/>
          <w:szCs w:val="36"/>
          <w:u w:val="single"/>
        </w:rPr>
        <w:tab/>
      </w:r>
      <w:r w:rsidRPr="00863108">
        <w:rPr>
          <w:sz w:val="36"/>
          <w:szCs w:val="36"/>
          <w:u w:val="single"/>
        </w:rPr>
        <w:tab/>
      </w:r>
    </w:p>
    <w:p w:rsidR="00DE47A1" w:rsidRPr="00863108" w:rsidRDefault="00DE47A1" w:rsidP="00DE47A1">
      <w:pPr>
        <w:spacing w:after="0"/>
        <w:ind w:left="2880"/>
        <w:jc w:val="center"/>
        <w:rPr>
          <w:sz w:val="36"/>
          <w:szCs w:val="36"/>
        </w:rPr>
      </w:pPr>
      <w:r w:rsidRPr="00863108">
        <w:rPr>
          <w:sz w:val="36"/>
          <w:szCs w:val="36"/>
        </w:rPr>
        <w:t>njdKvixi ¯^vÿi</w:t>
      </w:r>
    </w:p>
    <w:p w:rsidR="00DE47A1" w:rsidRPr="00863108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863108" w:rsidRDefault="00DE47A1" w:rsidP="00DE47A1">
      <w:pPr>
        <w:spacing w:after="0" w:line="240" w:lineRule="auto"/>
        <w:ind w:left="2880"/>
        <w:jc w:val="both"/>
        <w:rPr>
          <w:sz w:val="36"/>
          <w:szCs w:val="36"/>
        </w:rPr>
      </w:pPr>
      <w:r w:rsidRPr="00863108">
        <w:rPr>
          <w:sz w:val="36"/>
          <w:szCs w:val="36"/>
        </w:rPr>
        <w:t>Avwg AÎ njdKvix‡K wPwb| ‡m Avgvi m¤§y‡L Zvnvi wbR bvg ¯^vÿi Kwiqv‡Q| Avwg Zvnv‡K mbv³ Kwijvg|</w:t>
      </w:r>
    </w:p>
    <w:p w:rsidR="00DE47A1" w:rsidRPr="00863108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863108" w:rsidRDefault="00DE47A1" w:rsidP="00DE47A1">
      <w:pPr>
        <w:spacing w:after="0"/>
        <w:ind w:left="2880"/>
        <w:jc w:val="both"/>
        <w:rPr>
          <w:sz w:val="36"/>
          <w:szCs w:val="36"/>
        </w:rPr>
      </w:pPr>
    </w:p>
    <w:p w:rsidR="00DE47A1" w:rsidRPr="00863108" w:rsidRDefault="00DE47A1" w:rsidP="00DE47A1">
      <w:pPr>
        <w:spacing w:after="0" w:line="240" w:lineRule="auto"/>
        <w:ind w:left="2880"/>
        <w:jc w:val="center"/>
        <w:rPr>
          <w:sz w:val="36"/>
          <w:szCs w:val="36"/>
        </w:rPr>
      </w:pPr>
      <w:r w:rsidRPr="00863108">
        <w:rPr>
          <w:sz w:val="36"/>
          <w:szCs w:val="36"/>
        </w:rPr>
        <w:t>A¨vW‡fv‡KU</w:t>
      </w:r>
    </w:p>
    <w:p w:rsidR="007E4B56" w:rsidRPr="00863108" w:rsidRDefault="00DE47A1" w:rsidP="00D06269">
      <w:pPr>
        <w:spacing w:after="0"/>
        <w:ind w:left="2880"/>
        <w:jc w:val="center"/>
        <w:rPr>
          <w:sz w:val="36"/>
          <w:szCs w:val="36"/>
        </w:rPr>
      </w:pPr>
      <w:r w:rsidRPr="00863108">
        <w:rPr>
          <w:sz w:val="36"/>
          <w:szCs w:val="36"/>
        </w:rPr>
        <w:t>RR ‡KvU© Puv`cyi|</w:t>
      </w:r>
    </w:p>
    <w:sectPr w:rsidR="007E4B56" w:rsidRPr="00863108" w:rsidSect="00D205D2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ACC" w:rsidRDefault="00E25ACC" w:rsidP="00D205D2">
      <w:pPr>
        <w:spacing w:after="0" w:line="240" w:lineRule="auto"/>
      </w:pPr>
      <w:r>
        <w:separator/>
      </w:r>
    </w:p>
  </w:endnote>
  <w:endnote w:type="continuationSeparator" w:id="1">
    <w:p w:rsidR="00E25ACC" w:rsidRDefault="00E25ACC" w:rsidP="00D20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altName w:val="Times New Roman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ACC" w:rsidRDefault="00E25ACC" w:rsidP="00D205D2">
      <w:pPr>
        <w:spacing w:after="0" w:line="240" w:lineRule="auto"/>
      </w:pPr>
      <w:r>
        <w:separator/>
      </w:r>
    </w:p>
  </w:footnote>
  <w:footnote w:type="continuationSeparator" w:id="1">
    <w:p w:rsidR="00E25ACC" w:rsidRDefault="00E25ACC" w:rsidP="00D20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AAA" w:rsidRDefault="00BE1AAA" w:rsidP="00D205D2">
    <w:pPr>
      <w:pStyle w:val="Header"/>
      <w:jc w:val="center"/>
      <w:rPr>
        <w:u w:val="single"/>
      </w:rPr>
    </w:pPr>
  </w:p>
  <w:p w:rsidR="00BE1AAA" w:rsidRDefault="00BE1AAA" w:rsidP="00D205D2">
    <w:pPr>
      <w:pStyle w:val="Header"/>
      <w:jc w:val="center"/>
      <w:rPr>
        <w:u w:val="single"/>
      </w:rPr>
    </w:pPr>
  </w:p>
  <w:p w:rsidR="00BE1AAA" w:rsidRDefault="00BE1AAA" w:rsidP="00D205D2">
    <w:pPr>
      <w:pStyle w:val="Header"/>
      <w:jc w:val="center"/>
      <w:rPr>
        <w:u w:val="single"/>
      </w:rPr>
    </w:pPr>
  </w:p>
  <w:p w:rsidR="00BE1AAA" w:rsidRDefault="00BE1AAA" w:rsidP="00D205D2">
    <w:pPr>
      <w:pStyle w:val="Header"/>
      <w:jc w:val="center"/>
      <w:rPr>
        <w:u w:val="single"/>
      </w:rPr>
    </w:pPr>
  </w:p>
  <w:p w:rsidR="00BE1AAA" w:rsidRDefault="00BE1AAA" w:rsidP="00D205D2">
    <w:pPr>
      <w:pStyle w:val="Header"/>
      <w:jc w:val="center"/>
      <w:rPr>
        <w:u w:val="single"/>
      </w:rPr>
    </w:pPr>
  </w:p>
  <w:p w:rsidR="00BE1AAA" w:rsidRDefault="00BE1AAA" w:rsidP="00D205D2">
    <w:pPr>
      <w:pStyle w:val="Header"/>
      <w:jc w:val="center"/>
      <w:rPr>
        <w:u w:val="single"/>
      </w:rPr>
    </w:pPr>
  </w:p>
  <w:p w:rsidR="00BE1AAA" w:rsidRPr="004B2855" w:rsidRDefault="00BE1AAA" w:rsidP="00D205D2">
    <w:pPr>
      <w:pStyle w:val="Header"/>
      <w:jc w:val="center"/>
      <w:rPr>
        <w:sz w:val="20"/>
        <w:u w:val="single"/>
      </w:rPr>
    </w:pPr>
  </w:p>
  <w:p w:rsidR="00BE1AAA" w:rsidRDefault="00BE1AAA" w:rsidP="00D205D2">
    <w:pPr>
      <w:pStyle w:val="Header"/>
      <w:jc w:val="center"/>
      <w:rPr>
        <w:u w:val="single"/>
      </w:rPr>
    </w:pPr>
  </w:p>
  <w:p w:rsidR="00BE1AAA" w:rsidRPr="00D205D2" w:rsidRDefault="00BE1AAA" w:rsidP="00D205D2">
    <w:pPr>
      <w:pStyle w:val="Header"/>
      <w:jc w:val="center"/>
      <w:rPr>
        <w:sz w:val="18"/>
        <w:u w:val="single"/>
      </w:rPr>
    </w:pPr>
  </w:p>
  <w:p w:rsidR="00BE1AAA" w:rsidRPr="00D205D2" w:rsidRDefault="00BE1AAA" w:rsidP="00D205D2">
    <w:pPr>
      <w:pStyle w:val="Header"/>
      <w:jc w:val="center"/>
      <w:rPr>
        <w:u w:val="single"/>
      </w:rPr>
    </w:pPr>
    <w:r w:rsidRPr="00D205D2">
      <w:rPr>
        <w:u w:val="single"/>
      </w:rPr>
      <w:t xml:space="preserve">cvZv- </w:t>
    </w:r>
    <w:sdt>
      <w:sdtPr>
        <w:rPr>
          <w:u w:val="single"/>
        </w:rPr>
        <w:id w:val="228688313"/>
        <w:docPartObj>
          <w:docPartGallery w:val="Page Numbers (Top of Page)"/>
          <w:docPartUnique/>
        </w:docPartObj>
      </w:sdtPr>
      <w:sdtContent>
        <w:r w:rsidR="00F64E5F" w:rsidRPr="00D205D2">
          <w:rPr>
            <w:u w:val="single"/>
          </w:rPr>
          <w:fldChar w:fldCharType="begin"/>
        </w:r>
        <w:r w:rsidRPr="00D205D2">
          <w:rPr>
            <w:u w:val="single"/>
          </w:rPr>
          <w:instrText xml:space="preserve"> PAGE   \* MERGEFORMAT </w:instrText>
        </w:r>
        <w:r w:rsidR="00F64E5F" w:rsidRPr="00D205D2">
          <w:rPr>
            <w:u w:val="single"/>
          </w:rPr>
          <w:fldChar w:fldCharType="separate"/>
        </w:r>
        <w:r w:rsidR="00362112">
          <w:rPr>
            <w:noProof/>
            <w:u w:val="single"/>
          </w:rPr>
          <w:t>6</w:t>
        </w:r>
        <w:r w:rsidR="00F64E5F" w:rsidRPr="00D205D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1909"/>
    <w:multiLevelType w:val="hybridMultilevel"/>
    <w:tmpl w:val="3C982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C5AA5"/>
    <w:multiLevelType w:val="hybridMultilevel"/>
    <w:tmpl w:val="CEA87E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017A12"/>
    <w:multiLevelType w:val="hybridMultilevel"/>
    <w:tmpl w:val="87DA4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74D3A"/>
    <w:multiLevelType w:val="hybridMultilevel"/>
    <w:tmpl w:val="52724B50"/>
    <w:lvl w:ilvl="0" w:tplc="76286C40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221FB2"/>
    <w:multiLevelType w:val="hybridMultilevel"/>
    <w:tmpl w:val="477A67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2A6812"/>
    <w:multiLevelType w:val="hybridMultilevel"/>
    <w:tmpl w:val="AA308FA4"/>
    <w:lvl w:ilvl="0" w:tplc="0D142118">
      <w:start w:val="1"/>
      <w:numFmt w:val="decimal"/>
      <w:lvlText w:val="%1|"/>
      <w:lvlJc w:val="left"/>
      <w:pPr>
        <w:ind w:left="36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D9C"/>
    <w:rsid w:val="00002BFC"/>
    <w:rsid w:val="0001011F"/>
    <w:rsid w:val="00012015"/>
    <w:rsid w:val="00021411"/>
    <w:rsid w:val="00030167"/>
    <w:rsid w:val="0003495C"/>
    <w:rsid w:val="00052BA0"/>
    <w:rsid w:val="00057DC1"/>
    <w:rsid w:val="000607D0"/>
    <w:rsid w:val="00061709"/>
    <w:rsid w:val="00064B74"/>
    <w:rsid w:val="000715CE"/>
    <w:rsid w:val="0007769B"/>
    <w:rsid w:val="00090D56"/>
    <w:rsid w:val="0009108C"/>
    <w:rsid w:val="00097CE4"/>
    <w:rsid w:val="000A24F4"/>
    <w:rsid w:val="000B5A1E"/>
    <w:rsid w:val="000B7BDC"/>
    <w:rsid w:val="000C1919"/>
    <w:rsid w:val="000C3260"/>
    <w:rsid w:val="000C602D"/>
    <w:rsid w:val="000D49D9"/>
    <w:rsid w:val="000E361C"/>
    <w:rsid w:val="000F2109"/>
    <w:rsid w:val="000F69CF"/>
    <w:rsid w:val="0011034E"/>
    <w:rsid w:val="00110353"/>
    <w:rsid w:val="001158B3"/>
    <w:rsid w:val="00122546"/>
    <w:rsid w:val="00143B51"/>
    <w:rsid w:val="00154E3C"/>
    <w:rsid w:val="001569EA"/>
    <w:rsid w:val="00165001"/>
    <w:rsid w:val="00166182"/>
    <w:rsid w:val="00170F0F"/>
    <w:rsid w:val="00171DE5"/>
    <w:rsid w:val="00180437"/>
    <w:rsid w:val="00180F22"/>
    <w:rsid w:val="00191B3F"/>
    <w:rsid w:val="00192A29"/>
    <w:rsid w:val="00192FA2"/>
    <w:rsid w:val="001968A2"/>
    <w:rsid w:val="00197F31"/>
    <w:rsid w:val="001A707B"/>
    <w:rsid w:val="001B23BE"/>
    <w:rsid w:val="001B30BB"/>
    <w:rsid w:val="001B7AA2"/>
    <w:rsid w:val="001B7DE3"/>
    <w:rsid w:val="001C108A"/>
    <w:rsid w:val="001C2A5D"/>
    <w:rsid w:val="001C308D"/>
    <w:rsid w:val="001E649A"/>
    <w:rsid w:val="001F164B"/>
    <w:rsid w:val="001F6377"/>
    <w:rsid w:val="00200B67"/>
    <w:rsid w:val="00201331"/>
    <w:rsid w:val="0020405A"/>
    <w:rsid w:val="002052A9"/>
    <w:rsid w:val="002064A5"/>
    <w:rsid w:val="00207C58"/>
    <w:rsid w:val="002119FB"/>
    <w:rsid w:val="0022181F"/>
    <w:rsid w:val="002251B9"/>
    <w:rsid w:val="0023755D"/>
    <w:rsid w:val="00252CC1"/>
    <w:rsid w:val="002542B5"/>
    <w:rsid w:val="002603E6"/>
    <w:rsid w:val="00260D64"/>
    <w:rsid w:val="0026666E"/>
    <w:rsid w:val="00277846"/>
    <w:rsid w:val="00277D00"/>
    <w:rsid w:val="00292BD0"/>
    <w:rsid w:val="002949E7"/>
    <w:rsid w:val="00295ECE"/>
    <w:rsid w:val="002A00A3"/>
    <w:rsid w:val="002A1A52"/>
    <w:rsid w:val="002A1BB2"/>
    <w:rsid w:val="002A1D2C"/>
    <w:rsid w:val="002A3F6C"/>
    <w:rsid w:val="002A72FC"/>
    <w:rsid w:val="002B26B7"/>
    <w:rsid w:val="002B300B"/>
    <w:rsid w:val="002B364C"/>
    <w:rsid w:val="002B44BA"/>
    <w:rsid w:val="002B4BCE"/>
    <w:rsid w:val="002B5412"/>
    <w:rsid w:val="002C2ABF"/>
    <w:rsid w:val="002C643B"/>
    <w:rsid w:val="002D22DB"/>
    <w:rsid w:val="002D3625"/>
    <w:rsid w:val="002D7CC7"/>
    <w:rsid w:val="002E25CB"/>
    <w:rsid w:val="002E7378"/>
    <w:rsid w:val="002F4B2E"/>
    <w:rsid w:val="002F607E"/>
    <w:rsid w:val="002F7E80"/>
    <w:rsid w:val="003017E0"/>
    <w:rsid w:val="003253D1"/>
    <w:rsid w:val="00325F17"/>
    <w:rsid w:val="00326EE1"/>
    <w:rsid w:val="003457D0"/>
    <w:rsid w:val="00345EAD"/>
    <w:rsid w:val="00346C68"/>
    <w:rsid w:val="003516FF"/>
    <w:rsid w:val="00356668"/>
    <w:rsid w:val="0035765E"/>
    <w:rsid w:val="003601A4"/>
    <w:rsid w:val="00360EDB"/>
    <w:rsid w:val="00362112"/>
    <w:rsid w:val="003643BD"/>
    <w:rsid w:val="0036467A"/>
    <w:rsid w:val="0036541F"/>
    <w:rsid w:val="00367D02"/>
    <w:rsid w:val="00372C2E"/>
    <w:rsid w:val="0037535E"/>
    <w:rsid w:val="00377C41"/>
    <w:rsid w:val="00381F81"/>
    <w:rsid w:val="00387D18"/>
    <w:rsid w:val="00390166"/>
    <w:rsid w:val="003918C3"/>
    <w:rsid w:val="00394FCC"/>
    <w:rsid w:val="003A1B25"/>
    <w:rsid w:val="003A1EDE"/>
    <w:rsid w:val="003B083E"/>
    <w:rsid w:val="003B4ADF"/>
    <w:rsid w:val="003C241F"/>
    <w:rsid w:val="003C6ACB"/>
    <w:rsid w:val="003E0A77"/>
    <w:rsid w:val="003E5E10"/>
    <w:rsid w:val="003E64C9"/>
    <w:rsid w:val="003F135C"/>
    <w:rsid w:val="004238B4"/>
    <w:rsid w:val="00426098"/>
    <w:rsid w:val="00440D38"/>
    <w:rsid w:val="0045060D"/>
    <w:rsid w:val="004514C6"/>
    <w:rsid w:val="004664DF"/>
    <w:rsid w:val="0047631F"/>
    <w:rsid w:val="00476980"/>
    <w:rsid w:val="00476E65"/>
    <w:rsid w:val="004834F9"/>
    <w:rsid w:val="00485909"/>
    <w:rsid w:val="0049113C"/>
    <w:rsid w:val="004975BF"/>
    <w:rsid w:val="004A07A2"/>
    <w:rsid w:val="004A0B57"/>
    <w:rsid w:val="004B26EB"/>
    <w:rsid w:val="004B2855"/>
    <w:rsid w:val="004C7300"/>
    <w:rsid w:val="004D2405"/>
    <w:rsid w:val="004D255A"/>
    <w:rsid w:val="004D6CBB"/>
    <w:rsid w:val="004E09A6"/>
    <w:rsid w:val="004F2B6A"/>
    <w:rsid w:val="004F62F6"/>
    <w:rsid w:val="005027B8"/>
    <w:rsid w:val="0051149C"/>
    <w:rsid w:val="005131F3"/>
    <w:rsid w:val="00522026"/>
    <w:rsid w:val="00524288"/>
    <w:rsid w:val="00546ADF"/>
    <w:rsid w:val="00550BB1"/>
    <w:rsid w:val="00550FCC"/>
    <w:rsid w:val="005511D6"/>
    <w:rsid w:val="00552FD7"/>
    <w:rsid w:val="005564EA"/>
    <w:rsid w:val="0056350B"/>
    <w:rsid w:val="00577F25"/>
    <w:rsid w:val="00581EB7"/>
    <w:rsid w:val="005869F6"/>
    <w:rsid w:val="005A3D0A"/>
    <w:rsid w:val="005A4E6B"/>
    <w:rsid w:val="005B5812"/>
    <w:rsid w:val="005C4385"/>
    <w:rsid w:val="005C4855"/>
    <w:rsid w:val="005C642A"/>
    <w:rsid w:val="005C73A1"/>
    <w:rsid w:val="005D202B"/>
    <w:rsid w:val="005D2801"/>
    <w:rsid w:val="005E32EB"/>
    <w:rsid w:val="005E6896"/>
    <w:rsid w:val="005F0479"/>
    <w:rsid w:val="005F08EA"/>
    <w:rsid w:val="006070A7"/>
    <w:rsid w:val="006108F2"/>
    <w:rsid w:val="0061462A"/>
    <w:rsid w:val="006151C4"/>
    <w:rsid w:val="00623DF9"/>
    <w:rsid w:val="0063128A"/>
    <w:rsid w:val="00631A76"/>
    <w:rsid w:val="00640EE3"/>
    <w:rsid w:val="00641CAD"/>
    <w:rsid w:val="00642FD7"/>
    <w:rsid w:val="00654F86"/>
    <w:rsid w:val="00660FA2"/>
    <w:rsid w:val="006615A2"/>
    <w:rsid w:val="0068009E"/>
    <w:rsid w:val="00694AB2"/>
    <w:rsid w:val="006977E1"/>
    <w:rsid w:val="006A28FD"/>
    <w:rsid w:val="006A6E74"/>
    <w:rsid w:val="006A7415"/>
    <w:rsid w:val="006A7AC2"/>
    <w:rsid w:val="006B17AA"/>
    <w:rsid w:val="006B309A"/>
    <w:rsid w:val="006B4E5F"/>
    <w:rsid w:val="006C2B7A"/>
    <w:rsid w:val="006C4063"/>
    <w:rsid w:val="006E0E13"/>
    <w:rsid w:val="006E6BD2"/>
    <w:rsid w:val="006F0CEA"/>
    <w:rsid w:val="006F6329"/>
    <w:rsid w:val="007000C6"/>
    <w:rsid w:val="00706C38"/>
    <w:rsid w:val="007369F0"/>
    <w:rsid w:val="00740FA7"/>
    <w:rsid w:val="00753CCC"/>
    <w:rsid w:val="007563A9"/>
    <w:rsid w:val="007572CE"/>
    <w:rsid w:val="00761DB8"/>
    <w:rsid w:val="007755BC"/>
    <w:rsid w:val="00780ADB"/>
    <w:rsid w:val="00780F42"/>
    <w:rsid w:val="00783D37"/>
    <w:rsid w:val="00785001"/>
    <w:rsid w:val="00787BD3"/>
    <w:rsid w:val="007914DB"/>
    <w:rsid w:val="00791B6E"/>
    <w:rsid w:val="007926F9"/>
    <w:rsid w:val="00792F41"/>
    <w:rsid w:val="007979A4"/>
    <w:rsid w:val="007A5D2E"/>
    <w:rsid w:val="007A6ADA"/>
    <w:rsid w:val="007A72B6"/>
    <w:rsid w:val="007A79D8"/>
    <w:rsid w:val="007B0142"/>
    <w:rsid w:val="007C4416"/>
    <w:rsid w:val="007D3998"/>
    <w:rsid w:val="007D4443"/>
    <w:rsid w:val="007D54D4"/>
    <w:rsid w:val="007D64AE"/>
    <w:rsid w:val="007D7A82"/>
    <w:rsid w:val="007E1A59"/>
    <w:rsid w:val="007E4B56"/>
    <w:rsid w:val="007F2A18"/>
    <w:rsid w:val="007F5556"/>
    <w:rsid w:val="00800B32"/>
    <w:rsid w:val="008029F0"/>
    <w:rsid w:val="00813443"/>
    <w:rsid w:val="00817EBC"/>
    <w:rsid w:val="00823E43"/>
    <w:rsid w:val="008262F3"/>
    <w:rsid w:val="00836224"/>
    <w:rsid w:val="00841843"/>
    <w:rsid w:val="00841FB5"/>
    <w:rsid w:val="00863108"/>
    <w:rsid w:val="00866937"/>
    <w:rsid w:val="0089413C"/>
    <w:rsid w:val="00894D06"/>
    <w:rsid w:val="0089501B"/>
    <w:rsid w:val="008A2009"/>
    <w:rsid w:val="008A2EDF"/>
    <w:rsid w:val="008B2B78"/>
    <w:rsid w:val="008C111F"/>
    <w:rsid w:val="008C4794"/>
    <w:rsid w:val="008C53E8"/>
    <w:rsid w:val="008C703B"/>
    <w:rsid w:val="008D0FCA"/>
    <w:rsid w:val="008D1EE2"/>
    <w:rsid w:val="008E58E9"/>
    <w:rsid w:val="008E58FE"/>
    <w:rsid w:val="00906C4D"/>
    <w:rsid w:val="00910235"/>
    <w:rsid w:val="009118DA"/>
    <w:rsid w:val="009164B1"/>
    <w:rsid w:val="009200F3"/>
    <w:rsid w:val="00923BA7"/>
    <w:rsid w:val="00924B0E"/>
    <w:rsid w:val="00925157"/>
    <w:rsid w:val="0093584A"/>
    <w:rsid w:val="00936760"/>
    <w:rsid w:val="00940488"/>
    <w:rsid w:val="00945FE2"/>
    <w:rsid w:val="00950C17"/>
    <w:rsid w:val="00951599"/>
    <w:rsid w:val="00951E0E"/>
    <w:rsid w:val="00952092"/>
    <w:rsid w:val="009527AD"/>
    <w:rsid w:val="00964BCE"/>
    <w:rsid w:val="00966BD1"/>
    <w:rsid w:val="00975AB8"/>
    <w:rsid w:val="00976C50"/>
    <w:rsid w:val="00977ABC"/>
    <w:rsid w:val="00980DAE"/>
    <w:rsid w:val="00990AAD"/>
    <w:rsid w:val="00990DC2"/>
    <w:rsid w:val="009A1657"/>
    <w:rsid w:val="009B3B63"/>
    <w:rsid w:val="009B4382"/>
    <w:rsid w:val="009C486A"/>
    <w:rsid w:val="009D4747"/>
    <w:rsid w:val="009D53F2"/>
    <w:rsid w:val="009E0410"/>
    <w:rsid w:val="009E14A4"/>
    <w:rsid w:val="009E3F8E"/>
    <w:rsid w:val="00A111D4"/>
    <w:rsid w:val="00A11F7F"/>
    <w:rsid w:val="00A156A1"/>
    <w:rsid w:val="00A1586C"/>
    <w:rsid w:val="00A15D92"/>
    <w:rsid w:val="00A167E1"/>
    <w:rsid w:val="00A16CB7"/>
    <w:rsid w:val="00A20A74"/>
    <w:rsid w:val="00A21D75"/>
    <w:rsid w:val="00A25F56"/>
    <w:rsid w:val="00A26DEB"/>
    <w:rsid w:val="00A26F41"/>
    <w:rsid w:val="00A32A7E"/>
    <w:rsid w:val="00A36FEA"/>
    <w:rsid w:val="00A453E0"/>
    <w:rsid w:val="00A55879"/>
    <w:rsid w:val="00A55984"/>
    <w:rsid w:val="00A57CFB"/>
    <w:rsid w:val="00A6295F"/>
    <w:rsid w:val="00A63A2F"/>
    <w:rsid w:val="00A80877"/>
    <w:rsid w:val="00A80EB8"/>
    <w:rsid w:val="00A8176D"/>
    <w:rsid w:val="00A832EE"/>
    <w:rsid w:val="00A874B6"/>
    <w:rsid w:val="00A94E64"/>
    <w:rsid w:val="00A95D98"/>
    <w:rsid w:val="00AA5E00"/>
    <w:rsid w:val="00AA6A6F"/>
    <w:rsid w:val="00AA7340"/>
    <w:rsid w:val="00AB50D4"/>
    <w:rsid w:val="00AC49C5"/>
    <w:rsid w:val="00AC537F"/>
    <w:rsid w:val="00AC6BC5"/>
    <w:rsid w:val="00AC7A41"/>
    <w:rsid w:val="00AC7BBC"/>
    <w:rsid w:val="00AD5896"/>
    <w:rsid w:val="00AE06FC"/>
    <w:rsid w:val="00AE1857"/>
    <w:rsid w:val="00AE2F7D"/>
    <w:rsid w:val="00AE759F"/>
    <w:rsid w:val="00AF22B7"/>
    <w:rsid w:val="00AF3879"/>
    <w:rsid w:val="00B13297"/>
    <w:rsid w:val="00B13853"/>
    <w:rsid w:val="00B3034F"/>
    <w:rsid w:val="00B3235E"/>
    <w:rsid w:val="00B36F70"/>
    <w:rsid w:val="00B41659"/>
    <w:rsid w:val="00B52795"/>
    <w:rsid w:val="00B569D5"/>
    <w:rsid w:val="00B62DCB"/>
    <w:rsid w:val="00B70AA0"/>
    <w:rsid w:val="00B75645"/>
    <w:rsid w:val="00B80297"/>
    <w:rsid w:val="00B8142A"/>
    <w:rsid w:val="00B85697"/>
    <w:rsid w:val="00B92E08"/>
    <w:rsid w:val="00B93AED"/>
    <w:rsid w:val="00B96C36"/>
    <w:rsid w:val="00BB5F49"/>
    <w:rsid w:val="00BD189B"/>
    <w:rsid w:val="00BD4933"/>
    <w:rsid w:val="00BE1AAA"/>
    <w:rsid w:val="00BE3E3D"/>
    <w:rsid w:val="00BE5F9F"/>
    <w:rsid w:val="00BE6B94"/>
    <w:rsid w:val="00BF47CE"/>
    <w:rsid w:val="00C2503C"/>
    <w:rsid w:val="00C3014D"/>
    <w:rsid w:val="00C35F3C"/>
    <w:rsid w:val="00C371BD"/>
    <w:rsid w:val="00C428FE"/>
    <w:rsid w:val="00C42D9C"/>
    <w:rsid w:val="00C55EDD"/>
    <w:rsid w:val="00C73D7F"/>
    <w:rsid w:val="00C74B1C"/>
    <w:rsid w:val="00C93C9E"/>
    <w:rsid w:val="00C95793"/>
    <w:rsid w:val="00C962FA"/>
    <w:rsid w:val="00CA067A"/>
    <w:rsid w:val="00CB17FF"/>
    <w:rsid w:val="00CB426D"/>
    <w:rsid w:val="00CB69D3"/>
    <w:rsid w:val="00CB6EE9"/>
    <w:rsid w:val="00CE13F5"/>
    <w:rsid w:val="00CE5D8F"/>
    <w:rsid w:val="00CF4A6D"/>
    <w:rsid w:val="00CF6AEE"/>
    <w:rsid w:val="00D00F08"/>
    <w:rsid w:val="00D01170"/>
    <w:rsid w:val="00D04C13"/>
    <w:rsid w:val="00D06269"/>
    <w:rsid w:val="00D15642"/>
    <w:rsid w:val="00D174F1"/>
    <w:rsid w:val="00D17625"/>
    <w:rsid w:val="00D17B84"/>
    <w:rsid w:val="00D202CF"/>
    <w:rsid w:val="00D205D2"/>
    <w:rsid w:val="00D228F9"/>
    <w:rsid w:val="00D23141"/>
    <w:rsid w:val="00D2360C"/>
    <w:rsid w:val="00D3799F"/>
    <w:rsid w:val="00D4044C"/>
    <w:rsid w:val="00D43624"/>
    <w:rsid w:val="00D43B45"/>
    <w:rsid w:val="00D535ED"/>
    <w:rsid w:val="00D55F3D"/>
    <w:rsid w:val="00D61B58"/>
    <w:rsid w:val="00D7071B"/>
    <w:rsid w:val="00D75A00"/>
    <w:rsid w:val="00D76F83"/>
    <w:rsid w:val="00D773F0"/>
    <w:rsid w:val="00D80AE7"/>
    <w:rsid w:val="00D82699"/>
    <w:rsid w:val="00D84E63"/>
    <w:rsid w:val="00D85A56"/>
    <w:rsid w:val="00D86009"/>
    <w:rsid w:val="00D86266"/>
    <w:rsid w:val="00DA0BB8"/>
    <w:rsid w:val="00DA23BC"/>
    <w:rsid w:val="00DA3C37"/>
    <w:rsid w:val="00DA54EE"/>
    <w:rsid w:val="00DB4D7A"/>
    <w:rsid w:val="00DB6575"/>
    <w:rsid w:val="00DB7CA0"/>
    <w:rsid w:val="00DD4584"/>
    <w:rsid w:val="00DD581F"/>
    <w:rsid w:val="00DE47A1"/>
    <w:rsid w:val="00DE4AD8"/>
    <w:rsid w:val="00DF1DD4"/>
    <w:rsid w:val="00DF74C2"/>
    <w:rsid w:val="00E0161C"/>
    <w:rsid w:val="00E04A06"/>
    <w:rsid w:val="00E12F28"/>
    <w:rsid w:val="00E15256"/>
    <w:rsid w:val="00E15ECB"/>
    <w:rsid w:val="00E23886"/>
    <w:rsid w:val="00E25ACC"/>
    <w:rsid w:val="00E25DB9"/>
    <w:rsid w:val="00E26FF5"/>
    <w:rsid w:val="00E3435A"/>
    <w:rsid w:val="00E376D8"/>
    <w:rsid w:val="00E4041E"/>
    <w:rsid w:val="00E41775"/>
    <w:rsid w:val="00E42403"/>
    <w:rsid w:val="00E463B9"/>
    <w:rsid w:val="00E510AF"/>
    <w:rsid w:val="00E620BA"/>
    <w:rsid w:val="00E62773"/>
    <w:rsid w:val="00E6395A"/>
    <w:rsid w:val="00E70CA6"/>
    <w:rsid w:val="00E764CA"/>
    <w:rsid w:val="00E81ECE"/>
    <w:rsid w:val="00E840B8"/>
    <w:rsid w:val="00E84A70"/>
    <w:rsid w:val="00E856A6"/>
    <w:rsid w:val="00E9064F"/>
    <w:rsid w:val="00E93E88"/>
    <w:rsid w:val="00EA0D0E"/>
    <w:rsid w:val="00EA32EA"/>
    <w:rsid w:val="00EA5D07"/>
    <w:rsid w:val="00EB35E8"/>
    <w:rsid w:val="00EB610C"/>
    <w:rsid w:val="00EC04A8"/>
    <w:rsid w:val="00EE2D8B"/>
    <w:rsid w:val="00EF039E"/>
    <w:rsid w:val="00EF1E41"/>
    <w:rsid w:val="00EF2955"/>
    <w:rsid w:val="00F16BBE"/>
    <w:rsid w:val="00F212AF"/>
    <w:rsid w:val="00F26ECA"/>
    <w:rsid w:val="00F30AF0"/>
    <w:rsid w:val="00F30DFF"/>
    <w:rsid w:val="00F3481A"/>
    <w:rsid w:val="00F46C70"/>
    <w:rsid w:val="00F47DAC"/>
    <w:rsid w:val="00F505C9"/>
    <w:rsid w:val="00F50650"/>
    <w:rsid w:val="00F542A5"/>
    <w:rsid w:val="00F563FC"/>
    <w:rsid w:val="00F6446C"/>
    <w:rsid w:val="00F64DFE"/>
    <w:rsid w:val="00F64E5F"/>
    <w:rsid w:val="00F71EEA"/>
    <w:rsid w:val="00F765E1"/>
    <w:rsid w:val="00F87477"/>
    <w:rsid w:val="00F95388"/>
    <w:rsid w:val="00FA0CF7"/>
    <w:rsid w:val="00FA406A"/>
    <w:rsid w:val="00FB3BCA"/>
    <w:rsid w:val="00FC0FAE"/>
    <w:rsid w:val="00FC1227"/>
    <w:rsid w:val="00FC222B"/>
    <w:rsid w:val="00FC2232"/>
    <w:rsid w:val="00FC4D3F"/>
    <w:rsid w:val="00FD0589"/>
    <w:rsid w:val="00FD13BF"/>
    <w:rsid w:val="00FD1E35"/>
    <w:rsid w:val="00FE7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5D2"/>
  </w:style>
  <w:style w:type="paragraph" w:styleId="Footer">
    <w:name w:val="footer"/>
    <w:basedOn w:val="Normal"/>
    <w:link w:val="FooterChar"/>
    <w:uiPriority w:val="99"/>
    <w:semiHidden/>
    <w:unhideWhenUsed/>
    <w:rsid w:val="00D20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5D2"/>
  </w:style>
  <w:style w:type="paragraph" w:styleId="ListParagraph">
    <w:name w:val="List Paragraph"/>
    <w:basedOn w:val="Normal"/>
    <w:uiPriority w:val="34"/>
    <w:qFormat/>
    <w:rsid w:val="00D205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3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SL Computer</cp:lastModifiedBy>
  <cp:revision>13</cp:revision>
  <cp:lastPrinted>2018-10-18T03:41:00Z</cp:lastPrinted>
  <dcterms:created xsi:type="dcterms:W3CDTF">2018-10-17T12:32:00Z</dcterms:created>
  <dcterms:modified xsi:type="dcterms:W3CDTF">2018-10-18T03:41:00Z</dcterms:modified>
</cp:coreProperties>
</file>