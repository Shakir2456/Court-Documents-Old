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F9" w:rsidRPr="00863108" w:rsidRDefault="00623DF9" w:rsidP="00623DF9">
      <w:pPr>
        <w:jc w:val="center"/>
        <w:rPr>
          <w:sz w:val="58"/>
        </w:rPr>
      </w:pPr>
      <w:r w:rsidRPr="00863108">
        <w:rPr>
          <w:sz w:val="58"/>
        </w:rPr>
        <w:t>‡gvKvg weÁ j¨vÛ mv‡f© UªvBeyb¨vj, Puv`cyi|</w:t>
      </w:r>
    </w:p>
    <w:p w:rsidR="00623DF9" w:rsidRPr="00863108" w:rsidRDefault="00623DF9" w:rsidP="00623DF9">
      <w:pPr>
        <w:spacing w:after="0"/>
        <w:ind w:left="-1350"/>
        <w:rPr>
          <w:u w:val="single"/>
        </w:rPr>
      </w:pPr>
      <w:r w:rsidRPr="00863108">
        <w:t xml:space="preserve">     </w:t>
      </w:r>
      <w:r w:rsidRPr="00863108">
        <w:rPr>
          <w:u w:val="single"/>
        </w:rPr>
        <w:t>‡gvKÏgv bs-</w:t>
      </w:r>
      <w:r w:rsidR="006C4063">
        <w:rPr>
          <w:u w:val="single"/>
        </w:rPr>
        <w:t>881</w:t>
      </w:r>
      <w:r w:rsidRPr="00863108">
        <w:rPr>
          <w:u w:val="single"/>
        </w:rPr>
        <w:t>/201</w:t>
      </w:r>
      <w:r w:rsidR="006C4063">
        <w:rPr>
          <w:u w:val="single"/>
        </w:rPr>
        <w:t>8</w:t>
      </w:r>
      <w:r w:rsidRPr="00863108">
        <w:rPr>
          <w:u w:val="single"/>
        </w:rPr>
        <w:t>Bs</w:t>
      </w:r>
    </w:p>
    <w:p w:rsidR="00623DF9" w:rsidRPr="00863108" w:rsidRDefault="00623DF9" w:rsidP="00623DF9">
      <w:pPr>
        <w:spacing w:after="0"/>
      </w:pPr>
      <w:r w:rsidRPr="00863108">
        <w:t>j¨vÛ mv‡f©</w:t>
      </w:r>
    </w:p>
    <w:p w:rsidR="00623DF9" w:rsidRPr="00863108" w:rsidRDefault="00E84A70" w:rsidP="00390166">
      <w:pPr>
        <w:spacing w:after="0" w:line="360" w:lineRule="auto"/>
        <w:ind w:left="2160"/>
      </w:pPr>
      <w:r w:rsidRPr="00863108">
        <w:t xml:space="preserve">‡gvt </w:t>
      </w:r>
      <w:r w:rsidR="006C4063">
        <w:t>AvwRRyi ingvb cvUIqvix</w:t>
      </w:r>
      <w:r w:rsidR="00623DF9" w:rsidRPr="00863108">
        <w:t xml:space="preserve"> Ms</w:t>
      </w:r>
      <w:r w:rsidR="00623DF9" w:rsidRPr="00863108">
        <w:tab/>
        <w:t>.............ev`x|</w:t>
      </w:r>
    </w:p>
    <w:p w:rsidR="00623DF9" w:rsidRPr="00863108" w:rsidRDefault="00623DF9" w:rsidP="00390166">
      <w:pPr>
        <w:spacing w:after="0" w:line="360" w:lineRule="auto"/>
        <w:ind w:left="2160" w:firstLine="720"/>
      </w:pPr>
      <w:r w:rsidRPr="00863108">
        <w:t>ebvg</w:t>
      </w:r>
    </w:p>
    <w:p w:rsidR="00623DF9" w:rsidRPr="00863108" w:rsidRDefault="006C4063" w:rsidP="00623DF9">
      <w:pPr>
        <w:spacing w:after="0" w:line="480" w:lineRule="auto"/>
        <w:ind w:left="2160" w:right="-954"/>
      </w:pPr>
      <w:r>
        <w:rPr>
          <w:szCs w:val="34"/>
        </w:rPr>
        <w:t>Rq‡`e kxj</w:t>
      </w:r>
      <w:r w:rsidR="00623DF9" w:rsidRPr="00863108">
        <w:rPr>
          <w:szCs w:val="34"/>
        </w:rPr>
        <w:t xml:space="preserve"> Ms</w:t>
      </w:r>
      <w:r w:rsidR="00623DF9" w:rsidRPr="00863108">
        <w:tab/>
      </w:r>
      <w:r>
        <w:tab/>
      </w:r>
      <w:r w:rsidR="00623DF9" w:rsidRPr="00863108">
        <w:tab/>
      </w:r>
      <w:r w:rsidR="001A707B">
        <w:tab/>
      </w:r>
      <w:r w:rsidR="00623DF9" w:rsidRPr="00863108">
        <w:t>........weev`x|</w:t>
      </w:r>
    </w:p>
    <w:p w:rsidR="00DE47A1" w:rsidRPr="00863108" w:rsidRDefault="00DE47A1" w:rsidP="00390166">
      <w:pPr>
        <w:spacing w:after="0" w:line="396" w:lineRule="auto"/>
        <w:ind w:firstLine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bs †gvKÏgvi</w:t>
      </w:r>
      <w:r w:rsidR="006C4063">
        <w:rPr>
          <w:sz w:val="36"/>
          <w:szCs w:val="36"/>
        </w:rPr>
        <w:t xml:space="preserve"> 2bs</w:t>
      </w:r>
      <w:r w:rsidR="0051149C" w:rsidRPr="00863108">
        <w:rPr>
          <w:sz w:val="36"/>
          <w:szCs w:val="36"/>
        </w:rPr>
        <w:t xml:space="preserve"> </w:t>
      </w:r>
      <w:r w:rsidR="003457D0" w:rsidRPr="00863108">
        <w:rPr>
          <w:sz w:val="36"/>
          <w:szCs w:val="36"/>
        </w:rPr>
        <w:t>ev`x| Avgvi bvg</w:t>
      </w:r>
      <w:r w:rsidR="007D64AE" w:rsidRPr="00863108">
        <w:rPr>
          <w:sz w:val="36"/>
          <w:szCs w:val="36"/>
        </w:rPr>
        <w:t xml:space="preserve"> </w:t>
      </w:r>
      <w:r w:rsidR="00AE759F">
        <w:rPr>
          <w:sz w:val="36"/>
          <w:szCs w:val="36"/>
        </w:rPr>
        <w:t>‡gvt gwReyi ingvb cvUIqvix,</w:t>
      </w:r>
      <w:r w:rsidR="00AE759F" w:rsidRPr="00AE759F">
        <w:rPr>
          <w:sz w:val="32"/>
          <w:szCs w:val="36"/>
        </w:rPr>
        <w:t xml:space="preserve"> </w:t>
      </w:r>
      <w:r w:rsidR="00AE759F">
        <w:rPr>
          <w:sz w:val="32"/>
          <w:szCs w:val="36"/>
        </w:rPr>
        <w:t>wcZv- g„Z Avt Iqv`y` cvUIqvix,</w:t>
      </w:r>
      <w:r w:rsidR="00AE759F" w:rsidRPr="00AE759F">
        <w:rPr>
          <w:szCs w:val="36"/>
        </w:rPr>
        <w:t xml:space="preserve"> </w:t>
      </w:r>
      <w:r w:rsidR="00AE759F">
        <w:rPr>
          <w:szCs w:val="36"/>
        </w:rPr>
        <w:t>mvs- ZzjcvB, †cvt ZzjcvB d‡Zcyi,</w:t>
      </w:r>
      <w:r w:rsidR="00AE759F" w:rsidRPr="00AE759F">
        <w:rPr>
          <w:sz w:val="36"/>
          <w:szCs w:val="36"/>
        </w:rPr>
        <w:t xml:space="preserve"> </w:t>
      </w:r>
      <w:r w:rsidR="00AE759F">
        <w:rPr>
          <w:sz w:val="36"/>
          <w:szCs w:val="36"/>
        </w:rPr>
        <w:t>Dc‡Rjv- KPzqv, ‡Rjv- Puv`cyi</w:t>
      </w:r>
      <w:r w:rsidRPr="00863108">
        <w:rPr>
          <w:sz w:val="36"/>
          <w:szCs w:val="36"/>
        </w:rPr>
        <w:t>, eqm- AbygvwbK</w:t>
      </w:r>
      <w:r w:rsidR="005564EA" w:rsidRPr="00863108">
        <w:rPr>
          <w:sz w:val="36"/>
          <w:szCs w:val="36"/>
        </w:rPr>
        <w:t xml:space="preserve"> </w:t>
      </w:r>
      <w:r w:rsidR="00D15642">
        <w:rPr>
          <w:sz w:val="36"/>
          <w:szCs w:val="36"/>
        </w:rPr>
        <w:t>45</w:t>
      </w:r>
      <w:r w:rsidR="007D54D4" w:rsidRPr="00863108">
        <w:rPr>
          <w:sz w:val="36"/>
          <w:szCs w:val="36"/>
        </w:rPr>
        <w:t xml:space="preserve"> </w:t>
      </w:r>
      <w:r w:rsidRPr="00863108">
        <w:rPr>
          <w:sz w:val="36"/>
          <w:szCs w:val="36"/>
        </w:rPr>
        <w:t>ermi, †ckv-</w:t>
      </w:r>
      <w:r w:rsidR="00377C41" w:rsidRPr="00863108">
        <w:rPr>
          <w:sz w:val="36"/>
          <w:szCs w:val="36"/>
        </w:rPr>
        <w:t xml:space="preserve"> </w:t>
      </w:r>
      <w:r w:rsidR="00BD4933">
        <w:rPr>
          <w:sz w:val="36"/>
          <w:szCs w:val="36"/>
        </w:rPr>
        <w:t>e¨emv</w:t>
      </w:r>
      <w:r w:rsidRPr="00863108">
        <w:rPr>
          <w:sz w:val="36"/>
          <w:szCs w:val="36"/>
        </w:rPr>
        <w:t xml:space="preserve">, ag©- Bmjvg, RvZxqZv- evsjv‡`kx| </w:t>
      </w:r>
    </w:p>
    <w:p w:rsidR="00DE47A1" w:rsidRPr="00863108" w:rsidRDefault="00DE47A1" w:rsidP="00DE47A1">
      <w:pPr>
        <w:spacing w:after="0" w:line="360" w:lineRule="auto"/>
        <w:jc w:val="both"/>
        <w:rPr>
          <w:sz w:val="36"/>
          <w:szCs w:val="36"/>
        </w:rPr>
      </w:pPr>
      <w:r w:rsidRPr="00863108">
        <w:rPr>
          <w:sz w:val="36"/>
          <w:szCs w:val="36"/>
          <w:u w:val="single"/>
        </w:rPr>
        <w:t>ms‡ÿ‡c ev`x c‡ÿ wjwLZ Revbew›`i weeiY mg~n</w:t>
      </w:r>
      <w:r w:rsidRPr="00863108">
        <w:rPr>
          <w:sz w:val="36"/>
          <w:szCs w:val="36"/>
        </w:rPr>
        <w:t>:-</w:t>
      </w:r>
    </w:p>
    <w:p w:rsidR="003C241F" w:rsidRDefault="00DE47A1" w:rsidP="00BD4933">
      <w:pPr>
        <w:pStyle w:val="ListParagraph"/>
        <w:spacing w:line="420" w:lineRule="auto"/>
        <w:ind w:firstLine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†gvKÏgvi</w:t>
      </w:r>
      <w:r w:rsidR="00AE759F">
        <w:rPr>
          <w:sz w:val="36"/>
          <w:szCs w:val="36"/>
        </w:rPr>
        <w:t xml:space="preserve"> 2bs</w:t>
      </w:r>
      <w:r w:rsidR="003457D0" w:rsidRPr="00863108">
        <w:rPr>
          <w:sz w:val="36"/>
          <w:szCs w:val="36"/>
        </w:rPr>
        <w:t xml:space="preserve"> </w:t>
      </w:r>
      <w:r w:rsidRPr="00863108">
        <w:rPr>
          <w:sz w:val="36"/>
          <w:szCs w:val="36"/>
        </w:rPr>
        <w:t>ev`x| Avwg cÖwZÁv c~e©K njdbvgv mnKv‡i †NvlYv cÖ`vb Kwi‡ZwQ ‡h,</w:t>
      </w:r>
      <w:r w:rsidR="00E4041E" w:rsidRPr="00863108">
        <w:rPr>
          <w:sz w:val="36"/>
          <w:szCs w:val="36"/>
        </w:rPr>
        <w:t xml:space="preserve"> </w:t>
      </w:r>
      <w:r w:rsidR="003C241F">
        <w:rPr>
          <w:sz w:val="36"/>
          <w:szCs w:val="36"/>
        </w:rPr>
        <w:t xml:space="preserve">AÎv`vjZ Dc‡Rjv KPzqvi AšÍM©Z wKs mv‡eK 40 nvj 40bs ZzjcvB d‡Zcyi †gŠRvi wm.Gm. 32bs LwZqvbfz³ †gvt 5.61 GKi f~wgi evwl©K LvRbv gs 6 UvKv Rgvi Rwg‡Z GK wKËv ivqwZ ¯^‡Z¡ wnm¨v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3C241F">
        <w:rPr>
          <w:sz w:val="36"/>
          <w:szCs w:val="36"/>
        </w:rPr>
        <w:t xml:space="preserve"> As‡k Kvjv Pvb kxj, wnm¨v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3C241F">
        <w:rPr>
          <w:sz w:val="36"/>
          <w:szCs w:val="36"/>
        </w:rPr>
        <w:t xml:space="preserve"> As‡k g`b †gvnb kxj I wnm¨v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3</m:t>
            </m:r>
          </m:den>
        </m:f>
      </m:oMath>
      <w:r w:rsidR="003C241F">
        <w:rPr>
          <w:sz w:val="36"/>
          <w:szCs w:val="36"/>
        </w:rPr>
        <w:t xml:space="preserve"> As‡k †Mvcvj K…ò kxj gvwjK `LjKvi nq I _v‡K| Z`ve¯’vq Zvnviv cÖ‡Z¨‡K †gvt 1.87 GKi f~wg cÖvß nq Ges Z`vbyhvqx Zvnviv †fvM `Lj Kwiqv Avwm‡Z </w:t>
      </w:r>
      <w:r w:rsidR="003C241F">
        <w:rPr>
          <w:sz w:val="36"/>
          <w:szCs w:val="36"/>
        </w:rPr>
        <w:lastRenderedPageBreak/>
        <w:t>_v‡K I i‡n| ewY©Z fv‡e Kvjv Pvb kxj gvwjK `LjKvi _vKve¯’vq g„Zz¨Kv‡j Rq‡`e P›`ª kxj, myL‡`e P›`ª kxj I evmy †`e kxj †K wZb cyÎ Iqvwik we`¨gv‡b ci‡jvK MgY Kwi‡j Zvnviv Zr Z¨vR¨ ex‡Ë cÖ‡Z¨‡K †gvt .6233 GKi f~wg cÖvß nBqv gvwjK `LjKvi nq I _v‡K| ewb©Z fv‡e gvwjK `LjKvi _vKve¯’vq weMZ Gm.G. Rixc Avg‡j Acivci kixK M‡Yi bv‡gi mwnZ Gm.G. 32bs LwZqv‡b Zvnv‡`i bv‡g †iKW©fz³ I cÖPvwiZ nq|</w:t>
      </w:r>
    </w:p>
    <w:p w:rsidR="003C241F" w:rsidRDefault="003C241F" w:rsidP="0026666E">
      <w:pPr>
        <w:pStyle w:val="ListParagraph"/>
        <w:numPr>
          <w:ilvl w:val="0"/>
          <w:numId w:val="6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ewY©Zfv‡e evmy‡`e kxj Ii‡d evmy‡`e ivq gvwjK `LjKvi _vKve¯’vq Zvnvi gvwjKx `Ljxq f~wg Av›`‡i mv‡eK 1402 `v‡M †gvt .4150 GKi f~wg Avt gwR` cÖavbxqvi wbKU weMZ 19/03/1963Bs Zvwi‡L †iwRtK…Z 3506bs QvdKejv `wjj g~‡j weµq Kwiqv `Lj Ac©Y Kwiqv w`‡j D³ Avt gwR` cÖavbxqv D³ f~wg‡Z gvwjK `LjKvi nq I _v‡K| D³ Avt gwR` cÖavbxqv gvwjK `LjKvi _vKve¯’vq †fvM `Lj Kiv Kvjxb mg‡q Zvnviv bM` UvKvi we‡kl cÖ‡qvR‡b weMZ 04/03/1972Bs Zvwi‡L †iwRtK…Z 2145bs QvdKejv `wjj g~‡j Zvnvi Lwi`v gvwjKx `Ljxq mv‡eK 1402 `v‡Mi †gvt .4150 GKi f~wg ev`xM‡Yi wcZv Avt Iqv`y` cvUIqvixi wbKU weµq Kwiqv `Lj Ac©Y Kwiqv w`‡j D³ Avt </w:t>
      </w:r>
      <w:r>
        <w:rPr>
          <w:sz w:val="36"/>
          <w:szCs w:val="36"/>
        </w:rPr>
        <w:lastRenderedPageBreak/>
        <w:t xml:space="preserve">Iqv`y` cvUIqvix D³ f~wg‡Z gvwjK `LjKvi nq I _v‡K| D³ Avt Iqv`y` cvUIqvix g„Zz¨Kv‡j ev`xMY‡K 4 cyÎ Iqvwik ivwLqv hvq| Zvnviv Zr Z¨vR¨ ex‡Ë gvwjK `LjxKvi nq I Av‡Q| ewY©Z fv‡e ev`xMY gvwjK `LjKvi nBqv I _vwKqv GjvKvi me© mvavi‡Yi Ávb †MvPi g‡Z I †`Lv g‡Z †fvM `Lj Kwiqv Avwm‡Z‡Q| </w:t>
      </w:r>
    </w:p>
    <w:p w:rsidR="00277D00" w:rsidRPr="00863108" w:rsidRDefault="003C241F" w:rsidP="00BD4933">
      <w:pPr>
        <w:pStyle w:val="ListParagraph"/>
        <w:spacing w:after="0" w:line="42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ev`xMY AwZ mnR, mij, wbixn I AvBb Kvby‡bi cÖwZ kÖ×vkxj †jvK e‡U| Zvnv‡`i gvwjKx `Ljxq f~wg m¤úwK©Z weMZ we.Gm. Rixcvg‡j RwicKviK Kg©PvixMY weev`xM‡Yi cÿvkÖxZ nBqv m¤ú~Y© Ab¨vq I †eAvBbx fv‡e wbixn ev`xM‡Yi gvwjKx `Ljxq ZdwQj f~wg ev`xM‡Yi bv‡g we.Gm. LwZqv‡b †iKW©fz³ bv Kwiqv 1/2bs weev`xM‡Yi bv‡g we.Gm. 1945bs LwZqv‡b mv‡eK 1402 nvj 3987 `v‡M †gvt .25 GKi f~wg Ges MYcÖRvZš¿x evsjv‡`k miKvi c‡ÿ †Rjv cÖkvmK, Puv`cyi g‡nv`‡qi bvgxq 1/1bs LwZqv‡b nvj 3987 `v‡M †gvt .14 GKi f~wg ‡iKW©fz³ Kwiqv ivwLqv‡Q| hvnv m¤ú~Y© Ab¨vq I †eAvBbx Kvh©¨ e‡U| †h‡nZz bvwjkx mv‡eK 1402 `v‡M †gvt .4150 GKi f~wg ev`x‡`i wcZv Avt Iqv`y` cvUIqvixi Lwi` Kwiqv Dnv‡Z `Lj cÖvß nBqv DËg ¯^Z¡ AR©‡b gvwjK `LjKvi _vwKqv Zvnvi g„Zz¨‡Z Zvnvi Iqvwik cyÎ 1-4bs </w:t>
      </w:r>
      <w:r>
        <w:rPr>
          <w:sz w:val="36"/>
          <w:szCs w:val="36"/>
        </w:rPr>
        <w:lastRenderedPageBreak/>
        <w:t xml:space="preserve">ev`xMY †fvM `Lj Kwiqv Avwm‡Z _v‡K I i‡n| D³ f~wg 1/2bs weev`xcÿ wKsev miKvi c‡ÿi †Kvbiƒc ¯^Z¡ `Lj gvwjKZv K`vwcI bvB ev wQ‡jv bv ev _vwK‡Z cv‡i bv| ïaygvÎ RwicKviK Kg©PvixMY ev`xM‡Yi AÁZvi my‡hv‡M Ges weev`xM‡Yi †hvMmvR‡m ewY©Ziƒc †iKW©fz³ Kwiqv ivwLqv‡Q| Bnv‡Z ev`xM‡Yi Ac~iYxq ÿwZ I Awb‡ói KviY nBqv‡Q| Kv‡RB 1/2bs weev`xM‡Yi bvgxq we.Gm. 1945bs LwZqvbfz³ 3987 `vM nB‡Z †gvt .25 GKi Ges miKvi weev`xM‡Yi bvgxq 1/1bs LwZqvbfz³ 3987 `vM nB‡Z †gvt .14 GKi f~wg KZ©b Kwiqv Zvnv ev`xM‡Yi bv‡g be¨ LwZqvb m„Rb Kwiqv H LwZqv‡b ¯’vbvšÍiµ‡g D³ LwZqvb ms‡kva‡bi Av‡`k nIqv GKvšÍ Avek¨K Ges Z`ªæc cÖwZKv‡ii cÖv_©bvq ev`xcÿ AÎ bs †gvK`Ïgv `v‡qi Kwi‡jK Ges D³iƒc cÖwZKvi cvB‡Z ev`xcÿ ¯^Z¡evb I `vex K‡i| </w:t>
      </w:r>
      <w:r w:rsidR="00D43624">
        <w:rPr>
          <w:sz w:val="36"/>
          <w:szCs w:val="36"/>
        </w:rPr>
        <w:t xml:space="preserve"> </w:t>
      </w:r>
    </w:p>
    <w:p w:rsidR="00DE47A1" w:rsidRPr="00863108" w:rsidRDefault="00DE47A1" w:rsidP="00BB5F49">
      <w:pPr>
        <w:spacing w:after="0" w:line="480" w:lineRule="auto"/>
        <w:ind w:firstLine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ev`xi AviwR I Revbew›` mZ¨|</w:t>
      </w:r>
    </w:p>
    <w:p w:rsidR="00DE47A1" w:rsidRPr="00863108" w:rsidRDefault="00DE47A1" w:rsidP="00BB5F49">
      <w:pPr>
        <w:spacing w:after="0" w:line="480" w:lineRule="auto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 xml:space="preserve">-t </w:t>
      </w:r>
      <w:r w:rsidRPr="00863108">
        <w:rPr>
          <w:sz w:val="36"/>
          <w:szCs w:val="36"/>
          <w:u w:val="single"/>
        </w:rPr>
        <w:t>`vwLjx KvMRcÎ cÖ`k©bxi cÖv_©bv</w:t>
      </w:r>
      <w:r w:rsidRPr="00863108">
        <w:rPr>
          <w:sz w:val="36"/>
          <w:szCs w:val="36"/>
        </w:rPr>
        <w:t xml:space="preserve"> t-</w:t>
      </w:r>
    </w:p>
    <w:p w:rsidR="00A63A2F" w:rsidRDefault="00A63A2F" w:rsidP="002666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841843">
        <w:rPr>
          <w:sz w:val="36"/>
          <w:szCs w:val="36"/>
        </w:rPr>
        <w:t xml:space="preserve">‡Rjv </w:t>
      </w:r>
      <w:r w:rsidR="009118DA" w:rsidRPr="00841843">
        <w:rPr>
          <w:sz w:val="36"/>
          <w:szCs w:val="36"/>
        </w:rPr>
        <w:t>Puv`cyi</w:t>
      </w:r>
      <w:r w:rsidRPr="00841843">
        <w:rPr>
          <w:sz w:val="36"/>
          <w:szCs w:val="36"/>
        </w:rPr>
        <w:t xml:space="preserve"> Dc‡Rjv </w:t>
      </w:r>
      <w:r w:rsidR="00D23141">
        <w:rPr>
          <w:sz w:val="36"/>
          <w:szCs w:val="36"/>
        </w:rPr>
        <w:t>KPzqv</w:t>
      </w:r>
      <w:r w:rsidR="00EB35E8" w:rsidRPr="00841843">
        <w:rPr>
          <w:sz w:val="36"/>
          <w:szCs w:val="36"/>
        </w:rPr>
        <w:t xml:space="preserve"> Gi</w:t>
      </w:r>
      <w:r w:rsidRPr="00841843">
        <w:rPr>
          <w:sz w:val="36"/>
          <w:szCs w:val="36"/>
        </w:rPr>
        <w:t xml:space="preserve"> AšÍM©Z wKs</w:t>
      </w:r>
      <w:r w:rsidR="00A55879" w:rsidRPr="00841843">
        <w:rPr>
          <w:sz w:val="36"/>
          <w:szCs w:val="36"/>
        </w:rPr>
        <w:t xml:space="preserve"> </w:t>
      </w:r>
      <w:r w:rsidRPr="00841843">
        <w:rPr>
          <w:sz w:val="36"/>
          <w:szCs w:val="36"/>
        </w:rPr>
        <w:t xml:space="preserve">mv‡eK </w:t>
      </w:r>
      <w:r w:rsidR="00D23141">
        <w:rPr>
          <w:sz w:val="36"/>
          <w:szCs w:val="36"/>
        </w:rPr>
        <w:t>40</w:t>
      </w:r>
      <w:r w:rsidRPr="00841843">
        <w:rPr>
          <w:sz w:val="36"/>
          <w:szCs w:val="36"/>
        </w:rPr>
        <w:t xml:space="preserve"> nvj </w:t>
      </w:r>
      <w:r w:rsidR="00D23141">
        <w:rPr>
          <w:sz w:val="36"/>
          <w:szCs w:val="36"/>
        </w:rPr>
        <w:t>40</w:t>
      </w:r>
      <w:r w:rsidRPr="00841843">
        <w:rPr>
          <w:sz w:val="36"/>
          <w:szCs w:val="36"/>
        </w:rPr>
        <w:t xml:space="preserve">bs </w:t>
      </w:r>
      <w:r w:rsidR="00D23141">
        <w:rPr>
          <w:sz w:val="36"/>
          <w:szCs w:val="36"/>
        </w:rPr>
        <w:t>ZzjcvB d‡Zcyi</w:t>
      </w:r>
      <w:r w:rsidRPr="00841843">
        <w:rPr>
          <w:sz w:val="36"/>
          <w:szCs w:val="36"/>
        </w:rPr>
        <w:t xml:space="preserve"> †gŠRvi</w:t>
      </w:r>
      <w:r w:rsidR="00A55879" w:rsidRPr="00841843">
        <w:rPr>
          <w:sz w:val="36"/>
          <w:szCs w:val="36"/>
        </w:rPr>
        <w:t xml:space="preserve"> w</w:t>
      </w:r>
      <w:r w:rsidRPr="00841843">
        <w:rPr>
          <w:sz w:val="36"/>
          <w:szCs w:val="36"/>
        </w:rPr>
        <w:t>m</w:t>
      </w:r>
      <w:r w:rsidR="00A55879" w:rsidRPr="00841843">
        <w:rPr>
          <w:sz w:val="36"/>
          <w:szCs w:val="36"/>
        </w:rPr>
        <w:t xml:space="preserve">.Gm. </w:t>
      </w:r>
      <w:r w:rsidR="00D23141">
        <w:rPr>
          <w:sz w:val="36"/>
          <w:szCs w:val="36"/>
        </w:rPr>
        <w:t>32, Avi.Gm. 32</w:t>
      </w:r>
      <w:r w:rsidR="00A55879" w:rsidRPr="00841843">
        <w:rPr>
          <w:sz w:val="36"/>
          <w:szCs w:val="36"/>
        </w:rPr>
        <w:t>bs</w:t>
      </w:r>
      <w:r w:rsidR="00841843" w:rsidRPr="00841843">
        <w:rPr>
          <w:sz w:val="36"/>
          <w:szCs w:val="36"/>
        </w:rPr>
        <w:t xml:space="preserve"> I</w:t>
      </w:r>
      <w:r w:rsidRPr="00841843">
        <w:rPr>
          <w:sz w:val="36"/>
          <w:szCs w:val="36"/>
        </w:rPr>
        <w:t xml:space="preserve"> </w:t>
      </w:r>
      <w:r w:rsidR="00841843" w:rsidRPr="00841843">
        <w:rPr>
          <w:sz w:val="36"/>
          <w:szCs w:val="36"/>
        </w:rPr>
        <w:t>we</w:t>
      </w:r>
      <w:r w:rsidRPr="00841843">
        <w:rPr>
          <w:sz w:val="36"/>
          <w:szCs w:val="36"/>
        </w:rPr>
        <w:t xml:space="preserve">.Gm. </w:t>
      </w:r>
      <w:r w:rsidR="00DD4584">
        <w:rPr>
          <w:sz w:val="36"/>
          <w:szCs w:val="36"/>
        </w:rPr>
        <w:t>1945</w:t>
      </w:r>
      <w:r w:rsidRPr="00841843">
        <w:rPr>
          <w:sz w:val="36"/>
          <w:szCs w:val="36"/>
        </w:rPr>
        <w:t>bs</w:t>
      </w:r>
      <w:r w:rsidR="00DD4584">
        <w:rPr>
          <w:sz w:val="36"/>
          <w:szCs w:val="36"/>
        </w:rPr>
        <w:t xml:space="preserve"> I 1/1bs</w:t>
      </w:r>
      <w:r w:rsidR="00DE47A1" w:rsidRPr="00841843">
        <w:rPr>
          <w:sz w:val="36"/>
          <w:szCs w:val="36"/>
        </w:rPr>
        <w:t xml:space="preserve"> LwZqv‡bi </w:t>
      </w:r>
      <w:r w:rsidR="002F607E" w:rsidRPr="00841843">
        <w:rPr>
          <w:sz w:val="36"/>
          <w:szCs w:val="36"/>
        </w:rPr>
        <w:t>mB †gvniK…Z bKj</w:t>
      </w:r>
      <w:r w:rsidR="00DE47A1" w:rsidRPr="00841843">
        <w:rPr>
          <w:sz w:val="36"/>
          <w:szCs w:val="36"/>
        </w:rPr>
        <w:t xml:space="preserve">- </w:t>
      </w:r>
      <w:r w:rsidR="00DD4584">
        <w:rPr>
          <w:sz w:val="36"/>
          <w:szCs w:val="36"/>
        </w:rPr>
        <w:t>04</w:t>
      </w:r>
      <w:r w:rsidR="00DE47A1" w:rsidRPr="00841843">
        <w:rPr>
          <w:sz w:val="36"/>
          <w:szCs w:val="36"/>
        </w:rPr>
        <w:t xml:space="preserve"> d`©|</w:t>
      </w:r>
    </w:p>
    <w:p w:rsidR="00DD4584" w:rsidRDefault="00DD4584" w:rsidP="002666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Ave`yj gwR` cÖavbxqv- MÖnxZv, evmy‡`e ivq- `vZv bvgxq weMZ 19/03/1963Bs Zvwi‡Li 3506bs mvdKejv `wj‡ji g~jKwc</w:t>
      </w:r>
      <w:r w:rsidR="00AF22B7">
        <w:rPr>
          <w:sz w:val="36"/>
          <w:szCs w:val="36"/>
        </w:rPr>
        <w:t>- 04 d`©|</w:t>
      </w:r>
    </w:p>
    <w:p w:rsidR="00AF22B7" w:rsidRPr="00841843" w:rsidRDefault="00AF22B7" w:rsidP="002666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Ave`yj A`y` cvUIqvix- MÖnxZv, Ave`yj gwR` cÖav</w:t>
      </w:r>
      <w:r w:rsidR="0026666E">
        <w:rPr>
          <w:sz w:val="36"/>
          <w:szCs w:val="36"/>
        </w:rPr>
        <w:t>bxqv</w:t>
      </w:r>
      <w:r>
        <w:rPr>
          <w:sz w:val="36"/>
          <w:szCs w:val="36"/>
        </w:rPr>
        <w:t xml:space="preserve">- `vZv bvgxq weMZ </w:t>
      </w:r>
      <w:r w:rsidR="0026666E">
        <w:rPr>
          <w:sz w:val="36"/>
          <w:szCs w:val="36"/>
        </w:rPr>
        <w:t>04/03/1972</w:t>
      </w:r>
      <w:r>
        <w:rPr>
          <w:sz w:val="36"/>
          <w:szCs w:val="36"/>
        </w:rPr>
        <w:t xml:space="preserve">Bs Zvwi‡Li </w:t>
      </w:r>
      <w:r w:rsidR="0026666E">
        <w:rPr>
          <w:sz w:val="36"/>
          <w:szCs w:val="36"/>
        </w:rPr>
        <w:t>2145</w:t>
      </w:r>
      <w:r>
        <w:rPr>
          <w:sz w:val="36"/>
          <w:szCs w:val="36"/>
        </w:rPr>
        <w:t>bs mvdKejv `wj‡ji g~jKwc- 0</w:t>
      </w:r>
      <w:r w:rsidR="0026666E">
        <w:rPr>
          <w:sz w:val="36"/>
          <w:szCs w:val="36"/>
        </w:rPr>
        <w:t>3</w:t>
      </w:r>
      <w:r>
        <w:rPr>
          <w:sz w:val="36"/>
          <w:szCs w:val="36"/>
        </w:rPr>
        <w:t xml:space="preserve"> d`©|</w:t>
      </w:r>
    </w:p>
    <w:p w:rsidR="00DE47A1" w:rsidRPr="00863108" w:rsidRDefault="00DE47A1" w:rsidP="00FC4D3F">
      <w:pPr>
        <w:spacing w:after="0" w:line="360" w:lineRule="auto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ev`x c‡ÿ `vwLjx ewY©Z KvMRcÎvw` cÖ`k©Yx wPwýZ Kivi cÖv_©bv Kwi|</w:t>
      </w:r>
    </w:p>
    <w:p w:rsidR="00DE47A1" w:rsidRPr="00863108" w:rsidRDefault="00DE47A1" w:rsidP="00FC4D3F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863108">
        <w:rPr>
          <w:sz w:val="36"/>
          <w:szCs w:val="36"/>
          <w:u w:val="single"/>
        </w:rPr>
        <w:t>mZ¨cvV</w:t>
      </w:r>
    </w:p>
    <w:p w:rsidR="00DE47A1" w:rsidRPr="00863108" w:rsidRDefault="00DE47A1" w:rsidP="00F30DFF">
      <w:pPr>
        <w:spacing w:after="0" w:line="240" w:lineRule="auto"/>
        <w:ind w:left="288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 xml:space="preserve">AÎ njdbvgvq D‡jøwLZ hveZxq weeiY Avgvi Ávb I wek¦vm g‡Z mZ¨| AÎ mZ¨Zv ¯^xKv‡i A`¨ </w:t>
      </w:r>
      <w:r w:rsidR="00BD4933">
        <w:rPr>
          <w:sz w:val="36"/>
          <w:szCs w:val="36"/>
        </w:rPr>
        <w:t>10/10</w:t>
      </w:r>
      <w:r w:rsidRPr="00863108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njdKvixi ¯^vÿi</w:t>
      </w: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 w:line="240" w:lineRule="auto"/>
        <w:ind w:left="288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njdKvix‡K wPwb| ‡m Avgvi m¤§y‡L Zvnvi wbR bvg ¯^vÿi Kwiqv‡Q| Avwg Zvnv‡K mbv³ Kwijvg|</w:t>
      </w: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 w:line="240" w:lineRule="auto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A¨vW‡fv‡KU</w:t>
      </w:r>
    </w:p>
    <w:p w:rsidR="007E4B56" w:rsidRPr="00863108" w:rsidRDefault="00DE47A1" w:rsidP="00D06269">
      <w:pPr>
        <w:spacing w:after="0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RR ‡KvU© Puv`cyi|</w:t>
      </w:r>
    </w:p>
    <w:sectPr w:rsidR="007E4B56" w:rsidRPr="00863108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857" w:rsidRDefault="00AE1857" w:rsidP="00D205D2">
      <w:pPr>
        <w:spacing w:after="0" w:line="240" w:lineRule="auto"/>
      </w:pPr>
      <w:r>
        <w:separator/>
      </w:r>
    </w:p>
  </w:endnote>
  <w:endnote w:type="continuationSeparator" w:id="1">
    <w:p w:rsidR="00AE1857" w:rsidRDefault="00AE1857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857" w:rsidRDefault="00AE1857" w:rsidP="00D205D2">
      <w:pPr>
        <w:spacing w:after="0" w:line="240" w:lineRule="auto"/>
      </w:pPr>
      <w:r>
        <w:separator/>
      </w:r>
    </w:p>
  </w:footnote>
  <w:footnote w:type="continuationSeparator" w:id="1">
    <w:p w:rsidR="00AE1857" w:rsidRDefault="00AE1857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5BC" w:rsidRDefault="007755BC" w:rsidP="00D205D2">
    <w:pPr>
      <w:pStyle w:val="Header"/>
      <w:jc w:val="center"/>
      <w:rPr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Pr="004B2855" w:rsidRDefault="007755BC" w:rsidP="00D205D2">
    <w:pPr>
      <w:pStyle w:val="Header"/>
      <w:jc w:val="center"/>
      <w:rPr>
        <w:sz w:val="20"/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Pr="00D205D2" w:rsidRDefault="007755BC" w:rsidP="00D205D2">
    <w:pPr>
      <w:pStyle w:val="Header"/>
      <w:jc w:val="center"/>
      <w:rPr>
        <w:sz w:val="18"/>
        <w:u w:val="single"/>
      </w:rPr>
    </w:pPr>
  </w:p>
  <w:p w:rsidR="007755BC" w:rsidRPr="00D205D2" w:rsidRDefault="007755BC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E856A6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E856A6" w:rsidRPr="00D205D2">
          <w:rPr>
            <w:u w:val="single"/>
          </w:rPr>
          <w:fldChar w:fldCharType="separate"/>
        </w:r>
        <w:r w:rsidR="00BD4933">
          <w:rPr>
            <w:noProof/>
            <w:u w:val="single"/>
          </w:rPr>
          <w:t>2</w:t>
        </w:r>
        <w:r w:rsidR="00E856A6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909"/>
    <w:multiLevelType w:val="hybridMultilevel"/>
    <w:tmpl w:val="3C982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C5AA5"/>
    <w:multiLevelType w:val="hybridMultilevel"/>
    <w:tmpl w:val="CEA87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02BFC"/>
    <w:rsid w:val="0001011F"/>
    <w:rsid w:val="00012015"/>
    <w:rsid w:val="00021411"/>
    <w:rsid w:val="00030167"/>
    <w:rsid w:val="0003495C"/>
    <w:rsid w:val="00052BA0"/>
    <w:rsid w:val="00057DC1"/>
    <w:rsid w:val="000607D0"/>
    <w:rsid w:val="00061709"/>
    <w:rsid w:val="00064B74"/>
    <w:rsid w:val="000715CE"/>
    <w:rsid w:val="0007769B"/>
    <w:rsid w:val="00090D56"/>
    <w:rsid w:val="0009108C"/>
    <w:rsid w:val="00097CE4"/>
    <w:rsid w:val="000A24F4"/>
    <w:rsid w:val="000B7BDC"/>
    <w:rsid w:val="000C1919"/>
    <w:rsid w:val="000C602D"/>
    <w:rsid w:val="000D49D9"/>
    <w:rsid w:val="000E361C"/>
    <w:rsid w:val="000F69CF"/>
    <w:rsid w:val="0011034E"/>
    <w:rsid w:val="00110353"/>
    <w:rsid w:val="00122546"/>
    <w:rsid w:val="00143B51"/>
    <w:rsid w:val="00154E3C"/>
    <w:rsid w:val="00165001"/>
    <w:rsid w:val="00166182"/>
    <w:rsid w:val="00170F0F"/>
    <w:rsid w:val="00171DE5"/>
    <w:rsid w:val="00180437"/>
    <w:rsid w:val="00180F22"/>
    <w:rsid w:val="00191B3F"/>
    <w:rsid w:val="00192A29"/>
    <w:rsid w:val="00192FA2"/>
    <w:rsid w:val="001968A2"/>
    <w:rsid w:val="00197F31"/>
    <w:rsid w:val="001A707B"/>
    <w:rsid w:val="001B23BE"/>
    <w:rsid w:val="001B30BB"/>
    <w:rsid w:val="001C108A"/>
    <w:rsid w:val="001C2A5D"/>
    <w:rsid w:val="001C308D"/>
    <w:rsid w:val="001E649A"/>
    <w:rsid w:val="001F164B"/>
    <w:rsid w:val="001F6377"/>
    <w:rsid w:val="00200B67"/>
    <w:rsid w:val="00201331"/>
    <w:rsid w:val="0020405A"/>
    <w:rsid w:val="002064A5"/>
    <w:rsid w:val="00207C58"/>
    <w:rsid w:val="002119FB"/>
    <w:rsid w:val="0023755D"/>
    <w:rsid w:val="00252CC1"/>
    <w:rsid w:val="002542B5"/>
    <w:rsid w:val="002603E6"/>
    <w:rsid w:val="00260D64"/>
    <w:rsid w:val="0026666E"/>
    <w:rsid w:val="00277846"/>
    <w:rsid w:val="00277D00"/>
    <w:rsid w:val="00292BD0"/>
    <w:rsid w:val="002949E7"/>
    <w:rsid w:val="00295ECE"/>
    <w:rsid w:val="002A00A3"/>
    <w:rsid w:val="002A1A52"/>
    <w:rsid w:val="002A1BB2"/>
    <w:rsid w:val="002A1D2C"/>
    <w:rsid w:val="002A3F6C"/>
    <w:rsid w:val="002A72FC"/>
    <w:rsid w:val="002B26B7"/>
    <w:rsid w:val="002B300B"/>
    <w:rsid w:val="002B364C"/>
    <w:rsid w:val="002B44BA"/>
    <w:rsid w:val="002B5412"/>
    <w:rsid w:val="002C2ABF"/>
    <w:rsid w:val="002C643B"/>
    <w:rsid w:val="002D3625"/>
    <w:rsid w:val="002D7CC7"/>
    <w:rsid w:val="002E25CB"/>
    <w:rsid w:val="002E7378"/>
    <w:rsid w:val="002F4B2E"/>
    <w:rsid w:val="002F607E"/>
    <w:rsid w:val="002F7E80"/>
    <w:rsid w:val="003017E0"/>
    <w:rsid w:val="003253D1"/>
    <w:rsid w:val="00326EE1"/>
    <w:rsid w:val="003457D0"/>
    <w:rsid w:val="00345EAD"/>
    <w:rsid w:val="00346C68"/>
    <w:rsid w:val="003516FF"/>
    <w:rsid w:val="00356668"/>
    <w:rsid w:val="0035765E"/>
    <w:rsid w:val="003601A4"/>
    <w:rsid w:val="00360EDB"/>
    <w:rsid w:val="003643BD"/>
    <w:rsid w:val="0036467A"/>
    <w:rsid w:val="0036541F"/>
    <w:rsid w:val="00372C2E"/>
    <w:rsid w:val="0037535E"/>
    <w:rsid w:val="00377C41"/>
    <w:rsid w:val="00381F81"/>
    <w:rsid w:val="00387D18"/>
    <w:rsid w:val="00390166"/>
    <w:rsid w:val="003918C3"/>
    <w:rsid w:val="00394FCC"/>
    <w:rsid w:val="003A1B25"/>
    <w:rsid w:val="003A1EDE"/>
    <w:rsid w:val="003B083E"/>
    <w:rsid w:val="003B4ADF"/>
    <w:rsid w:val="003C241F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834F9"/>
    <w:rsid w:val="00485909"/>
    <w:rsid w:val="0049113C"/>
    <w:rsid w:val="004975BF"/>
    <w:rsid w:val="004A07A2"/>
    <w:rsid w:val="004A0B57"/>
    <w:rsid w:val="004B2855"/>
    <w:rsid w:val="004C7300"/>
    <w:rsid w:val="004D2405"/>
    <w:rsid w:val="004D255A"/>
    <w:rsid w:val="004D6CBB"/>
    <w:rsid w:val="004E09A6"/>
    <w:rsid w:val="004F2B6A"/>
    <w:rsid w:val="004F62F6"/>
    <w:rsid w:val="005027B8"/>
    <w:rsid w:val="0051149C"/>
    <w:rsid w:val="005131F3"/>
    <w:rsid w:val="00522026"/>
    <w:rsid w:val="00524288"/>
    <w:rsid w:val="00550BB1"/>
    <w:rsid w:val="005564EA"/>
    <w:rsid w:val="0056350B"/>
    <w:rsid w:val="00577F25"/>
    <w:rsid w:val="00581EB7"/>
    <w:rsid w:val="005869F6"/>
    <w:rsid w:val="005A4E6B"/>
    <w:rsid w:val="005C4385"/>
    <w:rsid w:val="005C4855"/>
    <w:rsid w:val="005C73A1"/>
    <w:rsid w:val="005D202B"/>
    <w:rsid w:val="005D2801"/>
    <w:rsid w:val="005E6896"/>
    <w:rsid w:val="005F0479"/>
    <w:rsid w:val="005F08EA"/>
    <w:rsid w:val="006070A7"/>
    <w:rsid w:val="006108F2"/>
    <w:rsid w:val="0061462A"/>
    <w:rsid w:val="006151C4"/>
    <w:rsid w:val="00623DF9"/>
    <w:rsid w:val="0063128A"/>
    <w:rsid w:val="00631A76"/>
    <w:rsid w:val="00640EE3"/>
    <w:rsid w:val="00641CAD"/>
    <w:rsid w:val="00642FD7"/>
    <w:rsid w:val="00654F86"/>
    <w:rsid w:val="00660FA2"/>
    <w:rsid w:val="006615A2"/>
    <w:rsid w:val="0068009E"/>
    <w:rsid w:val="00694AB2"/>
    <w:rsid w:val="006977E1"/>
    <w:rsid w:val="006A28FD"/>
    <w:rsid w:val="006A6E74"/>
    <w:rsid w:val="006A7415"/>
    <w:rsid w:val="006A7AC2"/>
    <w:rsid w:val="006B17AA"/>
    <w:rsid w:val="006B309A"/>
    <w:rsid w:val="006B4E5F"/>
    <w:rsid w:val="006C2B7A"/>
    <w:rsid w:val="006C4063"/>
    <w:rsid w:val="006E0E13"/>
    <w:rsid w:val="006E6BD2"/>
    <w:rsid w:val="006F0CEA"/>
    <w:rsid w:val="006F6329"/>
    <w:rsid w:val="007000C6"/>
    <w:rsid w:val="00706C38"/>
    <w:rsid w:val="00740FA7"/>
    <w:rsid w:val="007572CE"/>
    <w:rsid w:val="00761DB8"/>
    <w:rsid w:val="007755BC"/>
    <w:rsid w:val="00780ADB"/>
    <w:rsid w:val="00783D37"/>
    <w:rsid w:val="00785001"/>
    <w:rsid w:val="00787BD3"/>
    <w:rsid w:val="007914DB"/>
    <w:rsid w:val="00791B6E"/>
    <w:rsid w:val="007926F9"/>
    <w:rsid w:val="00792F41"/>
    <w:rsid w:val="007979A4"/>
    <w:rsid w:val="007A6ADA"/>
    <w:rsid w:val="007A72B6"/>
    <w:rsid w:val="007A79D8"/>
    <w:rsid w:val="007B0142"/>
    <w:rsid w:val="007C4416"/>
    <w:rsid w:val="007D3998"/>
    <w:rsid w:val="007D4443"/>
    <w:rsid w:val="007D54D4"/>
    <w:rsid w:val="007D64AE"/>
    <w:rsid w:val="007D7A82"/>
    <w:rsid w:val="007E4B56"/>
    <w:rsid w:val="007F2A18"/>
    <w:rsid w:val="007F5556"/>
    <w:rsid w:val="00800B32"/>
    <w:rsid w:val="00813443"/>
    <w:rsid w:val="00817EBC"/>
    <w:rsid w:val="00823E43"/>
    <w:rsid w:val="00836224"/>
    <w:rsid w:val="00841843"/>
    <w:rsid w:val="00841FB5"/>
    <w:rsid w:val="00863108"/>
    <w:rsid w:val="0089413C"/>
    <w:rsid w:val="00894D06"/>
    <w:rsid w:val="008A2EDF"/>
    <w:rsid w:val="008C4794"/>
    <w:rsid w:val="008C53E8"/>
    <w:rsid w:val="008C703B"/>
    <w:rsid w:val="008D0FCA"/>
    <w:rsid w:val="008D1EE2"/>
    <w:rsid w:val="008E58E9"/>
    <w:rsid w:val="008E58FE"/>
    <w:rsid w:val="00906C4D"/>
    <w:rsid w:val="00910235"/>
    <w:rsid w:val="009118DA"/>
    <w:rsid w:val="009164B1"/>
    <w:rsid w:val="009200F3"/>
    <w:rsid w:val="00923BA7"/>
    <w:rsid w:val="00924B0E"/>
    <w:rsid w:val="00925157"/>
    <w:rsid w:val="0093584A"/>
    <w:rsid w:val="00936760"/>
    <w:rsid w:val="00940488"/>
    <w:rsid w:val="00945FE2"/>
    <w:rsid w:val="00950C17"/>
    <w:rsid w:val="00951599"/>
    <w:rsid w:val="00951E0E"/>
    <w:rsid w:val="00952092"/>
    <w:rsid w:val="009527AD"/>
    <w:rsid w:val="00964BCE"/>
    <w:rsid w:val="00966BD1"/>
    <w:rsid w:val="00975AB8"/>
    <w:rsid w:val="00976C50"/>
    <w:rsid w:val="00977ABC"/>
    <w:rsid w:val="00980DAE"/>
    <w:rsid w:val="00990AAD"/>
    <w:rsid w:val="00990DC2"/>
    <w:rsid w:val="009A1657"/>
    <w:rsid w:val="009B4382"/>
    <w:rsid w:val="009C486A"/>
    <w:rsid w:val="009D4747"/>
    <w:rsid w:val="009D53F2"/>
    <w:rsid w:val="009E0410"/>
    <w:rsid w:val="009E14A4"/>
    <w:rsid w:val="00A111D4"/>
    <w:rsid w:val="00A11F7F"/>
    <w:rsid w:val="00A156A1"/>
    <w:rsid w:val="00A1586C"/>
    <w:rsid w:val="00A15D92"/>
    <w:rsid w:val="00A167E1"/>
    <w:rsid w:val="00A16CB7"/>
    <w:rsid w:val="00A20A74"/>
    <w:rsid w:val="00A21D75"/>
    <w:rsid w:val="00A25F56"/>
    <w:rsid w:val="00A26F41"/>
    <w:rsid w:val="00A32A7E"/>
    <w:rsid w:val="00A36FEA"/>
    <w:rsid w:val="00A453E0"/>
    <w:rsid w:val="00A55879"/>
    <w:rsid w:val="00A55984"/>
    <w:rsid w:val="00A57CFB"/>
    <w:rsid w:val="00A6295F"/>
    <w:rsid w:val="00A63A2F"/>
    <w:rsid w:val="00A80EB8"/>
    <w:rsid w:val="00A8176D"/>
    <w:rsid w:val="00A832EE"/>
    <w:rsid w:val="00A94E64"/>
    <w:rsid w:val="00A95D98"/>
    <w:rsid w:val="00AA5E00"/>
    <w:rsid w:val="00AA6A6F"/>
    <w:rsid w:val="00AA7340"/>
    <w:rsid w:val="00AC537F"/>
    <w:rsid w:val="00AC7BBC"/>
    <w:rsid w:val="00AD5896"/>
    <w:rsid w:val="00AE06FC"/>
    <w:rsid w:val="00AE1857"/>
    <w:rsid w:val="00AE2F7D"/>
    <w:rsid w:val="00AE759F"/>
    <w:rsid w:val="00AF22B7"/>
    <w:rsid w:val="00AF3879"/>
    <w:rsid w:val="00B13297"/>
    <w:rsid w:val="00B13853"/>
    <w:rsid w:val="00B3034F"/>
    <w:rsid w:val="00B3235E"/>
    <w:rsid w:val="00B36F70"/>
    <w:rsid w:val="00B41659"/>
    <w:rsid w:val="00B52795"/>
    <w:rsid w:val="00B569D5"/>
    <w:rsid w:val="00B62DCB"/>
    <w:rsid w:val="00B75645"/>
    <w:rsid w:val="00B8142A"/>
    <w:rsid w:val="00B85697"/>
    <w:rsid w:val="00B92E08"/>
    <w:rsid w:val="00B93AED"/>
    <w:rsid w:val="00B96C36"/>
    <w:rsid w:val="00BB5F49"/>
    <w:rsid w:val="00BD189B"/>
    <w:rsid w:val="00BD4933"/>
    <w:rsid w:val="00BE3E3D"/>
    <w:rsid w:val="00BE6B94"/>
    <w:rsid w:val="00BF47CE"/>
    <w:rsid w:val="00C2503C"/>
    <w:rsid w:val="00C3014D"/>
    <w:rsid w:val="00C35F3C"/>
    <w:rsid w:val="00C371BD"/>
    <w:rsid w:val="00C428FE"/>
    <w:rsid w:val="00C42D9C"/>
    <w:rsid w:val="00C55EDD"/>
    <w:rsid w:val="00C73D7F"/>
    <w:rsid w:val="00C74B1C"/>
    <w:rsid w:val="00C93C9E"/>
    <w:rsid w:val="00C95793"/>
    <w:rsid w:val="00CA067A"/>
    <w:rsid w:val="00CB17FF"/>
    <w:rsid w:val="00CB426D"/>
    <w:rsid w:val="00CB69D3"/>
    <w:rsid w:val="00CB6EE9"/>
    <w:rsid w:val="00CE13F5"/>
    <w:rsid w:val="00CE5D8F"/>
    <w:rsid w:val="00CF4A6D"/>
    <w:rsid w:val="00CF6AEE"/>
    <w:rsid w:val="00D00F08"/>
    <w:rsid w:val="00D06269"/>
    <w:rsid w:val="00D15642"/>
    <w:rsid w:val="00D174F1"/>
    <w:rsid w:val="00D17625"/>
    <w:rsid w:val="00D17B84"/>
    <w:rsid w:val="00D202CF"/>
    <w:rsid w:val="00D205D2"/>
    <w:rsid w:val="00D228F9"/>
    <w:rsid w:val="00D23141"/>
    <w:rsid w:val="00D2360C"/>
    <w:rsid w:val="00D3799F"/>
    <w:rsid w:val="00D4044C"/>
    <w:rsid w:val="00D43624"/>
    <w:rsid w:val="00D535ED"/>
    <w:rsid w:val="00D55F3D"/>
    <w:rsid w:val="00D61B58"/>
    <w:rsid w:val="00D7071B"/>
    <w:rsid w:val="00D75A00"/>
    <w:rsid w:val="00D76F83"/>
    <w:rsid w:val="00D773F0"/>
    <w:rsid w:val="00D80AE7"/>
    <w:rsid w:val="00D82699"/>
    <w:rsid w:val="00D84E63"/>
    <w:rsid w:val="00D85A56"/>
    <w:rsid w:val="00D86266"/>
    <w:rsid w:val="00DA23BC"/>
    <w:rsid w:val="00DA3C37"/>
    <w:rsid w:val="00DB4D7A"/>
    <w:rsid w:val="00DB7CA0"/>
    <w:rsid w:val="00DD4584"/>
    <w:rsid w:val="00DD581F"/>
    <w:rsid w:val="00DE47A1"/>
    <w:rsid w:val="00DE4AD8"/>
    <w:rsid w:val="00DF1DD4"/>
    <w:rsid w:val="00DF74C2"/>
    <w:rsid w:val="00E0161C"/>
    <w:rsid w:val="00E04A06"/>
    <w:rsid w:val="00E12F28"/>
    <w:rsid w:val="00E15256"/>
    <w:rsid w:val="00E15ECB"/>
    <w:rsid w:val="00E23886"/>
    <w:rsid w:val="00E25DB9"/>
    <w:rsid w:val="00E26FF5"/>
    <w:rsid w:val="00E376D8"/>
    <w:rsid w:val="00E4041E"/>
    <w:rsid w:val="00E41775"/>
    <w:rsid w:val="00E510AF"/>
    <w:rsid w:val="00E620BA"/>
    <w:rsid w:val="00E62773"/>
    <w:rsid w:val="00E6395A"/>
    <w:rsid w:val="00E70CA6"/>
    <w:rsid w:val="00E764CA"/>
    <w:rsid w:val="00E81ECE"/>
    <w:rsid w:val="00E840B8"/>
    <w:rsid w:val="00E84A70"/>
    <w:rsid w:val="00E856A6"/>
    <w:rsid w:val="00E9064F"/>
    <w:rsid w:val="00E93E88"/>
    <w:rsid w:val="00EA0D0E"/>
    <w:rsid w:val="00EA32EA"/>
    <w:rsid w:val="00EB35E8"/>
    <w:rsid w:val="00EC04A8"/>
    <w:rsid w:val="00EE2D8B"/>
    <w:rsid w:val="00EF039E"/>
    <w:rsid w:val="00EF1E41"/>
    <w:rsid w:val="00EF2955"/>
    <w:rsid w:val="00F16BBE"/>
    <w:rsid w:val="00F212AF"/>
    <w:rsid w:val="00F30AF0"/>
    <w:rsid w:val="00F30DFF"/>
    <w:rsid w:val="00F3481A"/>
    <w:rsid w:val="00F46C70"/>
    <w:rsid w:val="00F47DAC"/>
    <w:rsid w:val="00F505C9"/>
    <w:rsid w:val="00F50650"/>
    <w:rsid w:val="00F542A5"/>
    <w:rsid w:val="00F563FC"/>
    <w:rsid w:val="00F6446C"/>
    <w:rsid w:val="00F64DFE"/>
    <w:rsid w:val="00F71EEA"/>
    <w:rsid w:val="00F765E1"/>
    <w:rsid w:val="00F87477"/>
    <w:rsid w:val="00F95388"/>
    <w:rsid w:val="00FA406A"/>
    <w:rsid w:val="00FC0FAE"/>
    <w:rsid w:val="00FC1227"/>
    <w:rsid w:val="00FC222B"/>
    <w:rsid w:val="00FC2232"/>
    <w:rsid w:val="00FC4D3F"/>
    <w:rsid w:val="00FD0589"/>
    <w:rsid w:val="00FD13BF"/>
    <w:rsid w:val="00FD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6</cp:revision>
  <cp:lastPrinted>2018-09-04T15:22:00Z</cp:lastPrinted>
  <dcterms:created xsi:type="dcterms:W3CDTF">2018-10-09T09:56:00Z</dcterms:created>
  <dcterms:modified xsi:type="dcterms:W3CDTF">2018-10-09T15:10:00Z</dcterms:modified>
</cp:coreProperties>
</file>