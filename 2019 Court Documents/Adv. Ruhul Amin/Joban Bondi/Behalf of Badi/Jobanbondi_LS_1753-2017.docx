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9C748B" w:rsidRDefault="00201331" w:rsidP="00201331">
      <w:pPr>
        <w:jc w:val="center"/>
        <w:rPr>
          <w:b/>
          <w:sz w:val="58"/>
        </w:rPr>
      </w:pPr>
      <w:r w:rsidRPr="009C748B">
        <w:rPr>
          <w:b/>
          <w:sz w:val="60"/>
        </w:rPr>
        <w:t>‡gvKvg weÁ j¨vÛ mv‡f© UªvBeyb¨vj, Puv`cyi|</w:t>
      </w:r>
    </w:p>
    <w:p w:rsidR="00201331" w:rsidRPr="009C748B" w:rsidRDefault="00201331" w:rsidP="00F71EEA">
      <w:pPr>
        <w:spacing w:after="0" w:line="240" w:lineRule="auto"/>
        <w:ind w:left="-900"/>
        <w:rPr>
          <w:b/>
          <w:sz w:val="36"/>
          <w:szCs w:val="36"/>
          <w:u w:val="single"/>
        </w:rPr>
      </w:pPr>
      <w:r w:rsidRPr="009C748B">
        <w:rPr>
          <w:b/>
          <w:sz w:val="36"/>
          <w:szCs w:val="36"/>
          <w:u w:val="single"/>
        </w:rPr>
        <w:t>‡gvKÏgv bs-</w:t>
      </w:r>
      <w:r w:rsidR="00010527" w:rsidRPr="009C748B">
        <w:rPr>
          <w:b/>
          <w:sz w:val="36"/>
          <w:szCs w:val="36"/>
          <w:u w:val="single"/>
        </w:rPr>
        <w:t>1753</w:t>
      </w:r>
      <w:r w:rsidR="00F47DAC" w:rsidRPr="009C748B">
        <w:rPr>
          <w:b/>
          <w:sz w:val="36"/>
          <w:szCs w:val="36"/>
          <w:u w:val="single"/>
        </w:rPr>
        <w:t>/201</w:t>
      </w:r>
      <w:r w:rsidR="00010527" w:rsidRPr="009C748B">
        <w:rPr>
          <w:b/>
          <w:sz w:val="36"/>
          <w:szCs w:val="36"/>
          <w:u w:val="single"/>
        </w:rPr>
        <w:t>7</w:t>
      </w:r>
      <w:r w:rsidRPr="009C748B">
        <w:rPr>
          <w:b/>
          <w:sz w:val="36"/>
          <w:szCs w:val="36"/>
          <w:u w:val="single"/>
        </w:rPr>
        <w:t>Bs</w:t>
      </w:r>
    </w:p>
    <w:p w:rsidR="00201331" w:rsidRPr="009C748B" w:rsidRDefault="00201331" w:rsidP="00485AC2">
      <w:pPr>
        <w:spacing w:after="0" w:line="240" w:lineRule="auto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j¨vÛ mv‡f©</w:t>
      </w:r>
    </w:p>
    <w:p w:rsidR="00201331" w:rsidRPr="009C748B" w:rsidRDefault="00A86C76" w:rsidP="00485AC2">
      <w:pPr>
        <w:spacing w:after="0" w:line="240" w:lineRule="auto"/>
        <w:ind w:left="2160"/>
        <w:rPr>
          <w:b/>
          <w:sz w:val="36"/>
          <w:szCs w:val="36"/>
        </w:rPr>
      </w:pPr>
      <w:r w:rsidRPr="009C748B">
        <w:rPr>
          <w:b/>
        </w:rPr>
        <w:t>Avt iwng Lvb</w:t>
      </w:r>
      <w:r w:rsidR="00201331" w:rsidRPr="009C748B">
        <w:rPr>
          <w:b/>
          <w:sz w:val="36"/>
          <w:szCs w:val="36"/>
        </w:rPr>
        <w:tab/>
      </w:r>
      <w:r w:rsidR="004E09A6" w:rsidRPr="009C748B">
        <w:rPr>
          <w:b/>
          <w:sz w:val="36"/>
          <w:szCs w:val="36"/>
        </w:rPr>
        <w:t>...</w:t>
      </w:r>
      <w:r w:rsidR="00201331" w:rsidRPr="009C748B">
        <w:rPr>
          <w:b/>
          <w:sz w:val="36"/>
          <w:szCs w:val="36"/>
        </w:rPr>
        <w:t>.............ev`x|</w:t>
      </w:r>
    </w:p>
    <w:p w:rsidR="00201331" w:rsidRPr="009C748B" w:rsidRDefault="00201331" w:rsidP="00485AC2">
      <w:pPr>
        <w:spacing w:after="0" w:line="240" w:lineRule="auto"/>
        <w:ind w:left="2160" w:firstLine="720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ebvg</w:t>
      </w:r>
    </w:p>
    <w:p w:rsidR="00A86C76" w:rsidRPr="009C748B" w:rsidRDefault="00A86C76" w:rsidP="00485AC2">
      <w:pPr>
        <w:spacing w:after="0" w:line="240" w:lineRule="auto"/>
        <w:ind w:left="2160"/>
        <w:rPr>
          <w:b/>
          <w:sz w:val="36"/>
          <w:szCs w:val="36"/>
        </w:rPr>
      </w:pPr>
      <w:r w:rsidRPr="009C748B">
        <w:rPr>
          <w:b/>
        </w:rPr>
        <w:t>AwZt †Rjv cÖkvmK (ivR¯^), Puv`cyi</w:t>
      </w:r>
      <w:r w:rsidR="00201331" w:rsidRPr="009C748B">
        <w:rPr>
          <w:b/>
          <w:sz w:val="36"/>
          <w:szCs w:val="36"/>
        </w:rPr>
        <w:t xml:space="preserve"> Ms</w:t>
      </w:r>
      <w:r w:rsidR="00201331" w:rsidRPr="009C748B">
        <w:rPr>
          <w:b/>
          <w:sz w:val="36"/>
          <w:szCs w:val="36"/>
        </w:rPr>
        <w:tab/>
      </w:r>
    </w:p>
    <w:p w:rsidR="00C42D9C" w:rsidRPr="009C748B" w:rsidRDefault="00201331" w:rsidP="00485AC2">
      <w:pPr>
        <w:spacing w:after="0" w:line="240" w:lineRule="auto"/>
        <w:ind w:left="2160"/>
        <w:jc w:val="right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.................weev`x|</w:t>
      </w:r>
    </w:p>
    <w:p w:rsidR="00C42D9C" w:rsidRPr="009C748B" w:rsidRDefault="00C42D9C" w:rsidP="00C42D9C">
      <w:pPr>
        <w:spacing w:after="0"/>
        <w:ind w:left="1440"/>
        <w:jc w:val="right"/>
        <w:rPr>
          <w:b/>
          <w:sz w:val="36"/>
          <w:szCs w:val="36"/>
        </w:rPr>
      </w:pPr>
    </w:p>
    <w:p w:rsidR="00DE47A1" w:rsidRPr="009C748B" w:rsidRDefault="00DE47A1" w:rsidP="00485AC2">
      <w:pPr>
        <w:spacing w:after="0" w:line="360" w:lineRule="auto"/>
        <w:ind w:firstLine="720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Avwg AÎ bs †gvKÏgvi</w:t>
      </w:r>
      <w:r w:rsidR="00F47DAC" w:rsidRPr="009C748B">
        <w:rPr>
          <w:b/>
          <w:sz w:val="36"/>
          <w:szCs w:val="36"/>
        </w:rPr>
        <w:t xml:space="preserve"> </w:t>
      </w:r>
      <w:r w:rsidRPr="009C748B">
        <w:rPr>
          <w:b/>
          <w:sz w:val="36"/>
          <w:szCs w:val="36"/>
        </w:rPr>
        <w:t xml:space="preserve">ev`x| Avgvi bvg </w:t>
      </w:r>
      <w:r w:rsidR="007D1302" w:rsidRPr="009C748B">
        <w:rPr>
          <w:b/>
        </w:rPr>
        <w:t>Avt iwng Lvb, wcZv- g„Z Avnv¤§` Lvb, mvs- †cvt I Dc‡Rjv- dwi`MÄ, ‡Rjv- Puv`cyi</w:t>
      </w:r>
      <w:r w:rsidRPr="009C748B">
        <w:rPr>
          <w:b/>
          <w:sz w:val="36"/>
          <w:szCs w:val="36"/>
        </w:rPr>
        <w:t>, eqm- AbygvwbK</w:t>
      </w:r>
      <w:r w:rsidR="005564EA" w:rsidRPr="009C748B">
        <w:rPr>
          <w:b/>
          <w:sz w:val="36"/>
          <w:szCs w:val="36"/>
        </w:rPr>
        <w:t xml:space="preserve"> </w:t>
      </w:r>
      <w:r w:rsidR="00A86C76" w:rsidRPr="009C748B">
        <w:rPr>
          <w:b/>
          <w:sz w:val="36"/>
          <w:szCs w:val="36"/>
        </w:rPr>
        <w:t>78</w:t>
      </w:r>
      <w:r w:rsidR="007D54D4" w:rsidRPr="009C748B">
        <w:rPr>
          <w:b/>
          <w:sz w:val="36"/>
          <w:szCs w:val="36"/>
        </w:rPr>
        <w:t xml:space="preserve"> </w:t>
      </w:r>
      <w:r w:rsidRPr="009C748B">
        <w:rPr>
          <w:b/>
          <w:sz w:val="36"/>
          <w:szCs w:val="36"/>
        </w:rPr>
        <w:t>ermi, †ckv-</w:t>
      </w:r>
      <w:r w:rsidR="00377C41" w:rsidRPr="009C748B">
        <w:rPr>
          <w:b/>
          <w:sz w:val="36"/>
          <w:szCs w:val="36"/>
        </w:rPr>
        <w:t xml:space="preserve"> </w:t>
      </w:r>
      <w:r w:rsidR="00A86C76" w:rsidRPr="009C748B">
        <w:rPr>
          <w:b/>
          <w:sz w:val="36"/>
          <w:szCs w:val="36"/>
        </w:rPr>
        <w:t>K…wl Kvh©¨</w:t>
      </w:r>
      <w:r w:rsidRPr="009C748B">
        <w:rPr>
          <w:b/>
          <w:sz w:val="36"/>
          <w:szCs w:val="36"/>
        </w:rPr>
        <w:t xml:space="preserve">, ag©- Bmjvg, RvZxqZv- evsjv‡`kx| </w:t>
      </w:r>
    </w:p>
    <w:p w:rsidR="00DE47A1" w:rsidRPr="009C748B" w:rsidRDefault="00DE47A1" w:rsidP="00485AC2">
      <w:pPr>
        <w:spacing w:after="0" w:line="360" w:lineRule="auto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  <w:u w:val="single"/>
        </w:rPr>
        <w:t>ms‡ÿ‡c ev`x c‡ÿ wjwLZ Revbew›`i weeiY mg~n</w:t>
      </w:r>
      <w:r w:rsidRPr="009C748B">
        <w:rPr>
          <w:b/>
          <w:sz w:val="36"/>
          <w:szCs w:val="36"/>
        </w:rPr>
        <w:t>:-</w:t>
      </w:r>
    </w:p>
    <w:p w:rsidR="00DB3ED5" w:rsidRPr="009C748B" w:rsidRDefault="00DE47A1" w:rsidP="00485AC2">
      <w:pPr>
        <w:numPr>
          <w:ilvl w:val="0"/>
          <w:numId w:val="4"/>
        </w:numPr>
        <w:spacing w:after="0" w:line="360" w:lineRule="auto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Avwg AÎ †gvKÏgvi</w:t>
      </w:r>
      <w:r w:rsidR="0011034E" w:rsidRPr="009C748B">
        <w:rPr>
          <w:b/>
          <w:sz w:val="36"/>
          <w:szCs w:val="36"/>
        </w:rPr>
        <w:t xml:space="preserve"> </w:t>
      </w:r>
      <w:r w:rsidRPr="009C748B">
        <w:rPr>
          <w:b/>
          <w:sz w:val="36"/>
          <w:szCs w:val="36"/>
        </w:rPr>
        <w:t xml:space="preserve">ev`x| Avwg cÖwZÁv c~e©K njdbvgv mnKv‡i †NvlYv cÖ`vb Kwi‡ZwQ ‡h, </w:t>
      </w:r>
      <w:r w:rsidR="00DB3ED5" w:rsidRPr="009C748B">
        <w:rPr>
          <w:b/>
        </w:rPr>
        <w:t xml:space="preserve">AÎv`vjZ I Dc‡Rjv- dwi`M‡Äi AšÍM©Z wKs mv‡eK 289 nvj 134bs Pi †nvMjv †gŠRvi mv‡eK 21bs LwZqvb fz³ †gvt 1.39 GKi fywg‡Z Kvwgbx †gvnb `vm, cÖvb ejøf `vm, †eby gvjx `vm, wcZv- ˆeKzÚ P›`ª `vm I ReŸi Avjx gvwjK `LjxKvi nq I _v‡K| D³ LwZqvb fz³ mv‡eK 19 `v‡M †gvU f~wgi cwigvb .32 GKi nq| D³ .32 GKi f~wg åvZvM‡Yi mwnZ cvwievwiK Av‡cvl wPwýZ e›Ub g‡Z Kvwgbx †gvnb `vm cÖvß nBqv gvwjK `LjxKvi nq I _v‡K| ewY©Z fv‡e gvwjK `LjxKvi nBqv I _vwKqv A‡b¨i wbivsk wbivcwË‡Z wbwe©ev‡` wbR ¯^Z¡ I `Lj cÖPv‡i A‡b¨i ¯^Z¡ I `Lj A¯^xKv‡i ixwZgZ mvgqxK dmjv`x m„Rb I iÿYv †eÿY µ‡g ixwZgZ LvRbv U¨v· BZ¨vw` Av`vq Kwiqv ‡fvM `Lj Kwiqv Avwm‡Z _v‡K I i‡n| Kvwgbx †gvnb `vm </w:t>
      </w:r>
      <w:r w:rsidR="00DB3ED5" w:rsidRPr="009C748B">
        <w:rPr>
          <w:b/>
        </w:rPr>
        <w:lastRenderedPageBreak/>
        <w:t>mv‡eK 19 `v‡M †gvt .32 GKi f~wg‡Z gvwjK `LjxKvi _vKve¯’vq weMZ 25/04/74Bs Zvwi‡L †iwRtK…Z 3962bs mvdKejv `wjj g~‡j ev`x Avt iwng Lv‡bi wbKU weµq Kwiqv `Ljvc©Y Kwiqv w`‡j ev`x D³ f~wg‡Z gvwjK `LjxKvi nq I Av‡Q| Z`ve¯’vq ev`x D³ f~wg‡Z mvgwqK dmjv`x m„Rb I iÿYv †eÿY µ‡g weev`xcÿ I GjvKvi me© mvavi‡Yi Rvbv g‡Z I ‡`Lv g‡Z ixwZgZ †fvM `Lj Kwiqv Avwm‡Z _v‡K I i‡n| ewY©Zfv‡e gvwjK `LjxKvi nBqv I _vwKqv A‡b¨i wbivs‡k †fvM `Lj Kwiqv Avwm‡Z _vKv Kvjxb mgq weMZ evsjv‡`k †m‡Uj‡g›U Rixcvg‡j ev`xi gvwjKx `Ljxq †gvt .32 GKi f~wg miRwg‡b we`¨gvb _vKv ¯^‡Z¡I Rixc KviK Kg©PvixMY bKmv wnmv‡e .32 GKi cÖ`k©b Kwi‡jI LwZqv‡b †gvt .30 GKi f~wg †iKW©fz³ Kwiqv ivwLqv‡Q| hvnv m¤ú~Y© ågvZ¥K Kvh©¨ e‡U| RixcKviK Kg©PvixMY B”QvK…Z fv‡e ev`x‡K Ab¨vq g‡Z ÿwZMÖ¯’ Kivi e` D‡Ï‡k¨ D³ iƒc fv‡e .32 GKi f~wgi ¯’‡j .30 GKi f~wg wjwc e× Kwiqv ivwLqv‡Q| Bnv‡Z ev`xi Ac~iYxq ÿwZ I Awb‡ói KviY e‡U| ev`xi bvgxq mv‡eK 19 `vM nvj Rix‡c 33 `vM wnmv‡e wjwc µ‡g D³ `v‡M .30 GKi f~wg †iKW©fz³ Kwiqv ivwLqv‡Q| Kv‡RB ev`xi gvwjKx `Ljxq mv‡eK 19 nvj 33 `v‡M †gvt .30 GKi Gi ¯’‡j .32 GKi f~wg wjwc nIqv GKvšÍ Aek¨K e‡U| ev`xi bvgxq we.Gm. 31bs LwZqvbfz³ nvj Rwicx 33 `v‡M ågvZ¥K fv‡e wjwc _vKv .30 GKi KZ©b µ‡g Z`¯’‡j .32 GKi f~wg wjwc µ‡g D³ we.Gm. 31bs LwZqvb ms‡kva‡bi Av‡`‡ki cÖv_©bvq ev`x AÎ bs †gvKÏgv `v‡qi Kwi‡jK Ges ev`x Z`ªæc cÖwZKvi cvB‡Z ¯^Z¡evb I `vex K‡i|</w:t>
      </w:r>
    </w:p>
    <w:p w:rsidR="00DE47A1" w:rsidRPr="009C748B" w:rsidRDefault="00DE47A1" w:rsidP="00DE47A1">
      <w:pPr>
        <w:spacing w:after="0" w:line="360" w:lineRule="auto"/>
        <w:ind w:firstLine="720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ev`xi AviwR I Revbew›` mZ¨|</w:t>
      </w:r>
    </w:p>
    <w:p w:rsidR="00DE47A1" w:rsidRPr="009C748B" w:rsidRDefault="00DE47A1" w:rsidP="00DE47A1">
      <w:pPr>
        <w:spacing w:line="240" w:lineRule="auto"/>
        <w:jc w:val="center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lastRenderedPageBreak/>
        <w:t xml:space="preserve">-t </w:t>
      </w:r>
      <w:r w:rsidRPr="009C748B">
        <w:rPr>
          <w:b/>
          <w:sz w:val="36"/>
          <w:szCs w:val="36"/>
          <w:u w:val="single"/>
        </w:rPr>
        <w:t>`vwLjx KvMRcÎ cÖ`k©bxi cÖv_©bv</w:t>
      </w:r>
      <w:r w:rsidRPr="009C748B">
        <w:rPr>
          <w:b/>
          <w:sz w:val="36"/>
          <w:szCs w:val="36"/>
        </w:rPr>
        <w:t xml:space="preserve"> t-</w:t>
      </w:r>
    </w:p>
    <w:p w:rsidR="00DE47A1" w:rsidRPr="009C748B" w:rsidRDefault="00B3034F" w:rsidP="00485AC2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 xml:space="preserve">mv‡eK </w:t>
      </w:r>
      <w:r w:rsidR="00B16199" w:rsidRPr="009C748B">
        <w:rPr>
          <w:b/>
          <w:sz w:val="36"/>
          <w:szCs w:val="36"/>
        </w:rPr>
        <w:t>2</w:t>
      </w:r>
      <w:r w:rsidR="00012015" w:rsidRPr="009C748B">
        <w:rPr>
          <w:b/>
          <w:sz w:val="36"/>
          <w:szCs w:val="36"/>
        </w:rPr>
        <w:t>89bs</w:t>
      </w:r>
      <w:r w:rsidR="001B23BE" w:rsidRPr="009C748B">
        <w:rPr>
          <w:b/>
          <w:sz w:val="36"/>
          <w:szCs w:val="36"/>
        </w:rPr>
        <w:t xml:space="preserve"> nvj </w:t>
      </w:r>
      <w:r w:rsidR="00B16199" w:rsidRPr="009C748B">
        <w:rPr>
          <w:b/>
          <w:sz w:val="36"/>
          <w:szCs w:val="36"/>
        </w:rPr>
        <w:t>134</w:t>
      </w:r>
      <w:r w:rsidR="00DE47A1" w:rsidRPr="009C748B">
        <w:rPr>
          <w:b/>
          <w:sz w:val="36"/>
          <w:szCs w:val="36"/>
        </w:rPr>
        <w:t xml:space="preserve">bs </w:t>
      </w:r>
      <w:r w:rsidR="00B16199" w:rsidRPr="009C748B">
        <w:rPr>
          <w:b/>
          <w:sz w:val="36"/>
          <w:szCs w:val="36"/>
        </w:rPr>
        <w:t>Pi †nvMjv</w:t>
      </w:r>
      <w:r w:rsidR="00DE47A1" w:rsidRPr="009C748B">
        <w:rPr>
          <w:b/>
          <w:sz w:val="36"/>
          <w:szCs w:val="36"/>
        </w:rPr>
        <w:t xml:space="preserve"> †gŠRvi wm.Gm. </w:t>
      </w:r>
      <w:r w:rsidR="00B16199" w:rsidRPr="009C748B">
        <w:rPr>
          <w:b/>
          <w:sz w:val="36"/>
          <w:szCs w:val="36"/>
        </w:rPr>
        <w:t>18</w:t>
      </w:r>
      <w:r w:rsidR="00B41659" w:rsidRPr="009C748B">
        <w:rPr>
          <w:b/>
          <w:sz w:val="36"/>
          <w:szCs w:val="36"/>
        </w:rPr>
        <w:t>bs</w:t>
      </w:r>
      <w:r w:rsidR="00012015" w:rsidRPr="009C748B">
        <w:rPr>
          <w:b/>
          <w:sz w:val="36"/>
          <w:szCs w:val="36"/>
        </w:rPr>
        <w:t xml:space="preserve"> I Avi.Gm. </w:t>
      </w:r>
      <w:r w:rsidR="00B16199" w:rsidRPr="009C748B">
        <w:rPr>
          <w:b/>
          <w:sz w:val="36"/>
          <w:szCs w:val="36"/>
        </w:rPr>
        <w:t>21</w:t>
      </w:r>
      <w:r w:rsidR="00012015" w:rsidRPr="009C748B">
        <w:rPr>
          <w:b/>
          <w:sz w:val="36"/>
          <w:szCs w:val="36"/>
        </w:rPr>
        <w:t>bs</w:t>
      </w:r>
      <w:r w:rsidR="00DE47A1" w:rsidRPr="009C748B">
        <w:rPr>
          <w:b/>
          <w:sz w:val="36"/>
          <w:szCs w:val="36"/>
        </w:rPr>
        <w:t xml:space="preserve"> LwZqv‡bi </w:t>
      </w:r>
      <w:r w:rsidR="002F607E" w:rsidRPr="009C748B">
        <w:rPr>
          <w:b/>
          <w:sz w:val="36"/>
          <w:szCs w:val="36"/>
        </w:rPr>
        <w:t>mB †gvniK…Z bKj</w:t>
      </w:r>
      <w:r w:rsidR="00DE47A1" w:rsidRPr="009C748B">
        <w:rPr>
          <w:b/>
          <w:sz w:val="36"/>
          <w:szCs w:val="36"/>
        </w:rPr>
        <w:t xml:space="preserve">- </w:t>
      </w:r>
      <w:r w:rsidR="00E9064F" w:rsidRPr="009C748B">
        <w:rPr>
          <w:b/>
          <w:sz w:val="36"/>
          <w:szCs w:val="36"/>
        </w:rPr>
        <w:t>0</w:t>
      </w:r>
      <w:r w:rsidR="00B16199" w:rsidRPr="009C748B">
        <w:rPr>
          <w:b/>
          <w:sz w:val="36"/>
          <w:szCs w:val="36"/>
        </w:rPr>
        <w:t>4</w:t>
      </w:r>
      <w:r w:rsidR="00DE47A1" w:rsidRPr="009C748B">
        <w:rPr>
          <w:b/>
          <w:sz w:val="36"/>
          <w:szCs w:val="36"/>
        </w:rPr>
        <w:t xml:space="preserve"> d`©|</w:t>
      </w:r>
    </w:p>
    <w:p w:rsidR="00E9064F" w:rsidRPr="009C748B" w:rsidRDefault="00B16199" w:rsidP="00485AC2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H</w:t>
      </w:r>
      <w:r w:rsidR="00F542A5" w:rsidRPr="009C748B">
        <w:rPr>
          <w:b/>
          <w:sz w:val="36"/>
          <w:szCs w:val="36"/>
        </w:rPr>
        <w:t xml:space="preserve"> †gŠRvi</w:t>
      </w:r>
      <w:r w:rsidR="001B23BE" w:rsidRPr="009C748B">
        <w:rPr>
          <w:b/>
          <w:sz w:val="36"/>
          <w:szCs w:val="36"/>
        </w:rPr>
        <w:t xml:space="preserve"> we.Gm. </w:t>
      </w:r>
      <w:r w:rsidRPr="009C748B">
        <w:rPr>
          <w:b/>
          <w:sz w:val="36"/>
          <w:szCs w:val="36"/>
        </w:rPr>
        <w:t>31</w:t>
      </w:r>
      <w:r w:rsidR="001B23BE" w:rsidRPr="009C748B">
        <w:rPr>
          <w:b/>
          <w:sz w:val="36"/>
          <w:szCs w:val="36"/>
        </w:rPr>
        <w:t xml:space="preserve">bs LwZqv‡bi </w:t>
      </w:r>
      <w:r w:rsidRPr="009C748B">
        <w:rPr>
          <w:b/>
          <w:sz w:val="36"/>
          <w:szCs w:val="36"/>
        </w:rPr>
        <w:t>g~j Kwc</w:t>
      </w:r>
      <w:r w:rsidR="001B23BE" w:rsidRPr="009C748B">
        <w:rPr>
          <w:b/>
          <w:sz w:val="36"/>
          <w:szCs w:val="36"/>
        </w:rPr>
        <w:t>- 0</w:t>
      </w:r>
      <w:r w:rsidRPr="009C748B">
        <w:rPr>
          <w:b/>
          <w:sz w:val="36"/>
          <w:szCs w:val="36"/>
        </w:rPr>
        <w:t>1</w:t>
      </w:r>
      <w:r w:rsidR="001B23BE" w:rsidRPr="009C748B">
        <w:rPr>
          <w:b/>
          <w:sz w:val="36"/>
          <w:szCs w:val="36"/>
        </w:rPr>
        <w:t xml:space="preserve"> d`©|</w:t>
      </w:r>
    </w:p>
    <w:p w:rsidR="00E9064F" w:rsidRPr="009C748B" w:rsidRDefault="00FC5853" w:rsidP="00485AC2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LvRbv</w:t>
      </w:r>
      <w:r w:rsidR="00D61B58" w:rsidRPr="009C748B">
        <w:rPr>
          <w:b/>
          <w:sz w:val="36"/>
          <w:szCs w:val="36"/>
        </w:rPr>
        <w:t xml:space="preserve"> `vwLjvi g~jKwc- 0</w:t>
      </w:r>
      <w:r w:rsidRPr="009C748B">
        <w:rPr>
          <w:b/>
          <w:sz w:val="36"/>
          <w:szCs w:val="36"/>
        </w:rPr>
        <w:t>8</w:t>
      </w:r>
      <w:r w:rsidR="00D61B58" w:rsidRPr="009C748B">
        <w:rPr>
          <w:b/>
          <w:sz w:val="36"/>
          <w:szCs w:val="36"/>
        </w:rPr>
        <w:t xml:space="preserve"> d`©|</w:t>
      </w:r>
    </w:p>
    <w:p w:rsidR="0036467A" w:rsidRPr="009C748B" w:rsidRDefault="00FC5853" w:rsidP="00485AC2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Ave`yi iwng Lvb</w:t>
      </w:r>
      <w:r w:rsidR="00D61B58" w:rsidRPr="009C748B">
        <w:rPr>
          <w:b/>
          <w:sz w:val="36"/>
          <w:szCs w:val="36"/>
        </w:rPr>
        <w:t xml:space="preserve"> --MÖnxZv, </w:t>
      </w:r>
      <w:r w:rsidRPr="009C748B">
        <w:rPr>
          <w:b/>
          <w:sz w:val="36"/>
          <w:szCs w:val="36"/>
        </w:rPr>
        <w:t>Kvwgbx †gvnb `vm</w:t>
      </w:r>
      <w:r w:rsidR="00D61B58" w:rsidRPr="009C748B">
        <w:rPr>
          <w:b/>
          <w:sz w:val="36"/>
          <w:szCs w:val="36"/>
        </w:rPr>
        <w:t xml:space="preserve"> --`vZv bvgxq </w:t>
      </w:r>
      <w:r w:rsidRPr="009C748B">
        <w:rPr>
          <w:b/>
          <w:sz w:val="36"/>
          <w:szCs w:val="36"/>
        </w:rPr>
        <w:t>25/04/1974</w:t>
      </w:r>
      <w:r w:rsidR="00D61B58" w:rsidRPr="009C748B">
        <w:rPr>
          <w:b/>
          <w:sz w:val="36"/>
          <w:szCs w:val="36"/>
        </w:rPr>
        <w:t xml:space="preserve">Bs Zvwi‡Li </w:t>
      </w:r>
      <w:r w:rsidRPr="009C748B">
        <w:rPr>
          <w:b/>
          <w:sz w:val="36"/>
          <w:szCs w:val="36"/>
        </w:rPr>
        <w:t>3962</w:t>
      </w:r>
      <w:r w:rsidR="00D61B58" w:rsidRPr="009C748B">
        <w:rPr>
          <w:b/>
          <w:sz w:val="36"/>
          <w:szCs w:val="36"/>
        </w:rPr>
        <w:t xml:space="preserve">bs mvdKejv `wj‡ji </w:t>
      </w:r>
      <w:r w:rsidRPr="009C748B">
        <w:rPr>
          <w:b/>
          <w:sz w:val="36"/>
          <w:szCs w:val="36"/>
        </w:rPr>
        <w:t>g~jKwc</w:t>
      </w:r>
      <w:r w:rsidR="00D61B58" w:rsidRPr="009C748B">
        <w:rPr>
          <w:b/>
          <w:sz w:val="36"/>
          <w:szCs w:val="36"/>
        </w:rPr>
        <w:t xml:space="preserve">- </w:t>
      </w:r>
      <w:r w:rsidRPr="009C748B">
        <w:rPr>
          <w:b/>
          <w:sz w:val="36"/>
          <w:szCs w:val="36"/>
        </w:rPr>
        <w:t>27</w:t>
      </w:r>
      <w:r w:rsidR="00D61B58" w:rsidRPr="009C748B">
        <w:rPr>
          <w:b/>
          <w:sz w:val="36"/>
          <w:szCs w:val="36"/>
        </w:rPr>
        <w:t xml:space="preserve"> d`©|</w:t>
      </w:r>
    </w:p>
    <w:p w:rsidR="00DE47A1" w:rsidRPr="009C748B" w:rsidRDefault="00DE47A1" w:rsidP="00485AC2">
      <w:pPr>
        <w:spacing w:after="0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ev`x c‡ÿ `vwLjx ewY©Z KvMRcÎvw` cÖ`k©Yx wPwýZ Kivi cÖv_©bv Kwi|</w:t>
      </w:r>
    </w:p>
    <w:p w:rsidR="00DE47A1" w:rsidRPr="009C748B" w:rsidRDefault="00DE47A1" w:rsidP="00FC4D3F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  <w:r w:rsidRPr="009C748B">
        <w:rPr>
          <w:b/>
          <w:sz w:val="36"/>
          <w:szCs w:val="36"/>
          <w:u w:val="single"/>
        </w:rPr>
        <w:t>mZ¨cvV</w:t>
      </w:r>
    </w:p>
    <w:p w:rsidR="00DE47A1" w:rsidRPr="009C748B" w:rsidRDefault="00DE47A1" w:rsidP="00485AC2">
      <w:pPr>
        <w:spacing w:after="0" w:line="240" w:lineRule="auto"/>
        <w:ind w:left="2880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 xml:space="preserve">AÎ njdbvgvq D‡jøwLZ hveZxq weeiY Avgvi Ávb I wek¦vm g‡Z mZ¨| AÎ mZ¨Zv ¯^xKv‡i A`¨ </w:t>
      </w:r>
      <w:r w:rsidR="00485AC2" w:rsidRPr="009C748B">
        <w:rPr>
          <w:b/>
          <w:sz w:val="36"/>
          <w:szCs w:val="36"/>
        </w:rPr>
        <w:t>14/08</w:t>
      </w:r>
      <w:r w:rsidRPr="009C748B">
        <w:rPr>
          <w:b/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9C748B" w:rsidRDefault="00DE47A1" w:rsidP="00DE47A1">
      <w:pPr>
        <w:spacing w:after="0"/>
        <w:ind w:left="2880"/>
        <w:jc w:val="center"/>
        <w:rPr>
          <w:b/>
          <w:sz w:val="36"/>
          <w:szCs w:val="36"/>
          <w:u w:val="single"/>
        </w:rPr>
      </w:pPr>
    </w:p>
    <w:p w:rsidR="00DE47A1" w:rsidRPr="009C748B" w:rsidRDefault="00DE47A1" w:rsidP="00DE47A1">
      <w:pPr>
        <w:spacing w:after="0"/>
        <w:ind w:left="2880"/>
        <w:jc w:val="center"/>
        <w:rPr>
          <w:b/>
          <w:sz w:val="36"/>
          <w:szCs w:val="36"/>
          <w:u w:val="single"/>
        </w:rPr>
      </w:pPr>
      <w:r w:rsidRPr="009C748B">
        <w:rPr>
          <w:b/>
          <w:sz w:val="36"/>
          <w:szCs w:val="36"/>
          <w:u w:val="single"/>
        </w:rPr>
        <w:tab/>
      </w:r>
      <w:r w:rsidRPr="009C748B">
        <w:rPr>
          <w:b/>
          <w:sz w:val="36"/>
          <w:szCs w:val="36"/>
          <w:u w:val="single"/>
        </w:rPr>
        <w:tab/>
      </w:r>
      <w:r w:rsidRPr="009C748B">
        <w:rPr>
          <w:b/>
          <w:sz w:val="36"/>
          <w:szCs w:val="36"/>
          <w:u w:val="single"/>
        </w:rPr>
        <w:tab/>
      </w:r>
      <w:r w:rsidRPr="009C748B">
        <w:rPr>
          <w:b/>
          <w:sz w:val="36"/>
          <w:szCs w:val="36"/>
          <w:u w:val="single"/>
        </w:rPr>
        <w:tab/>
      </w:r>
    </w:p>
    <w:p w:rsidR="00DE47A1" w:rsidRPr="009C748B" w:rsidRDefault="00DE47A1" w:rsidP="00DE47A1">
      <w:pPr>
        <w:spacing w:after="0"/>
        <w:ind w:left="2880"/>
        <w:jc w:val="center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njdKvixi ¯^vÿi</w:t>
      </w:r>
    </w:p>
    <w:p w:rsidR="00DE47A1" w:rsidRPr="009C748B" w:rsidRDefault="00DE47A1" w:rsidP="00DE47A1">
      <w:pPr>
        <w:spacing w:after="0"/>
        <w:ind w:left="2880"/>
        <w:jc w:val="both"/>
        <w:rPr>
          <w:b/>
          <w:sz w:val="36"/>
          <w:szCs w:val="36"/>
        </w:rPr>
      </w:pPr>
    </w:p>
    <w:p w:rsidR="00DE47A1" w:rsidRPr="009C748B" w:rsidRDefault="00DE47A1" w:rsidP="00DE47A1">
      <w:pPr>
        <w:spacing w:after="0" w:line="240" w:lineRule="auto"/>
        <w:ind w:left="2880"/>
        <w:jc w:val="both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Avwg AÎ njdKvix‡K wPwb| ‡m Avgvi m¤§y‡L Zvnvi wbR bvg ¯^vÿi Kwiqv‡Q| Avwg Zvnv‡K mbv³ Kwijvg|</w:t>
      </w:r>
    </w:p>
    <w:p w:rsidR="00DE47A1" w:rsidRPr="009C748B" w:rsidRDefault="00DE47A1" w:rsidP="00DE47A1">
      <w:pPr>
        <w:spacing w:after="0"/>
        <w:ind w:left="2880"/>
        <w:jc w:val="both"/>
        <w:rPr>
          <w:b/>
          <w:sz w:val="36"/>
          <w:szCs w:val="36"/>
        </w:rPr>
      </w:pPr>
    </w:p>
    <w:p w:rsidR="00DE47A1" w:rsidRPr="009C748B" w:rsidRDefault="00DE47A1" w:rsidP="00DE47A1">
      <w:pPr>
        <w:spacing w:after="0"/>
        <w:ind w:left="2880"/>
        <w:jc w:val="both"/>
        <w:rPr>
          <w:b/>
          <w:sz w:val="36"/>
          <w:szCs w:val="36"/>
        </w:rPr>
      </w:pPr>
    </w:p>
    <w:p w:rsidR="00DE47A1" w:rsidRPr="009C748B" w:rsidRDefault="00DE47A1" w:rsidP="00DE47A1">
      <w:pPr>
        <w:spacing w:after="0" w:line="240" w:lineRule="auto"/>
        <w:ind w:left="2880"/>
        <w:jc w:val="center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A¨vW‡fv‡KU</w:t>
      </w:r>
    </w:p>
    <w:p w:rsidR="007E4B56" w:rsidRPr="009C748B" w:rsidRDefault="00DE47A1" w:rsidP="00D06269">
      <w:pPr>
        <w:spacing w:after="0"/>
        <w:ind w:left="2880"/>
        <w:jc w:val="center"/>
        <w:rPr>
          <w:b/>
          <w:sz w:val="36"/>
          <w:szCs w:val="36"/>
        </w:rPr>
      </w:pPr>
      <w:r w:rsidRPr="009C748B">
        <w:rPr>
          <w:b/>
          <w:sz w:val="36"/>
          <w:szCs w:val="36"/>
        </w:rPr>
        <w:t>RR ‡KvU© Puv`cyi|</w:t>
      </w:r>
    </w:p>
    <w:sectPr w:rsidR="007E4B56" w:rsidRPr="009C748B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8A2" w:rsidRDefault="003678A2" w:rsidP="00D205D2">
      <w:pPr>
        <w:spacing w:after="0" w:line="240" w:lineRule="auto"/>
      </w:pPr>
      <w:r>
        <w:separator/>
      </w:r>
    </w:p>
  </w:endnote>
  <w:endnote w:type="continuationSeparator" w:id="1">
    <w:p w:rsidR="003678A2" w:rsidRDefault="003678A2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8A2" w:rsidRDefault="003678A2" w:rsidP="00D205D2">
      <w:pPr>
        <w:spacing w:after="0" w:line="240" w:lineRule="auto"/>
      </w:pPr>
      <w:r>
        <w:separator/>
      </w:r>
    </w:p>
  </w:footnote>
  <w:footnote w:type="continuationSeparator" w:id="1">
    <w:p w:rsidR="003678A2" w:rsidRDefault="003678A2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4B2855" w:rsidRDefault="00200B67" w:rsidP="00D205D2">
    <w:pPr>
      <w:pStyle w:val="Header"/>
      <w:jc w:val="center"/>
      <w:rPr>
        <w:sz w:val="20"/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D205D2" w:rsidRDefault="00200B67" w:rsidP="00D205D2">
    <w:pPr>
      <w:pStyle w:val="Header"/>
      <w:jc w:val="center"/>
      <w:rPr>
        <w:sz w:val="18"/>
        <w:u w:val="single"/>
      </w:rPr>
    </w:pPr>
  </w:p>
  <w:p w:rsidR="00200B67" w:rsidRPr="00D205D2" w:rsidRDefault="00200B67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F52A61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F52A61" w:rsidRPr="00D205D2">
          <w:rPr>
            <w:u w:val="single"/>
          </w:rPr>
          <w:fldChar w:fldCharType="separate"/>
        </w:r>
        <w:r w:rsidR="009C748B">
          <w:rPr>
            <w:noProof/>
            <w:u w:val="single"/>
          </w:rPr>
          <w:t>3</w:t>
        </w:r>
        <w:r w:rsidR="00F52A61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10527"/>
    <w:rsid w:val="00012015"/>
    <w:rsid w:val="00021411"/>
    <w:rsid w:val="0003495C"/>
    <w:rsid w:val="00052BA0"/>
    <w:rsid w:val="00057DC1"/>
    <w:rsid w:val="000607D0"/>
    <w:rsid w:val="00061709"/>
    <w:rsid w:val="000715CE"/>
    <w:rsid w:val="0007769B"/>
    <w:rsid w:val="00090D56"/>
    <w:rsid w:val="0009108C"/>
    <w:rsid w:val="00097CE4"/>
    <w:rsid w:val="000A24F4"/>
    <w:rsid w:val="000C1919"/>
    <w:rsid w:val="000C602D"/>
    <w:rsid w:val="000E361C"/>
    <w:rsid w:val="000F69CF"/>
    <w:rsid w:val="0011034E"/>
    <w:rsid w:val="00110353"/>
    <w:rsid w:val="00122546"/>
    <w:rsid w:val="001267D0"/>
    <w:rsid w:val="00143B51"/>
    <w:rsid w:val="00154E3C"/>
    <w:rsid w:val="00165001"/>
    <w:rsid w:val="00166182"/>
    <w:rsid w:val="00170F0F"/>
    <w:rsid w:val="00192A29"/>
    <w:rsid w:val="001B23BE"/>
    <w:rsid w:val="001E649A"/>
    <w:rsid w:val="001F164B"/>
    <w:rsid w:val="001F6377"/>
    <w:rsid w:val="00200B67"/>
    <w:rsid w:val="00201331"/>
    <w:rsid w:val="0020405A"/>
    <w:rsid w:val="00207C58"/>
    <w:rsid w:val="002119FB"/>
    <w:rsid w:val="002542B5"/>
    <w:rsid w:val="00277846"/>
    <w:rsid w:val="002949E7"/>
    <w:rsid w:val="00295ECE"/>
    <w:rsid w:val="002A00A3"/>
    <w:rsid w:val="002A1A52"/>
    <w:rsid w:val="002A1BB2"/>
    <w:rsid w:val="002B364C"/>
    <w:rsid w:val="002B44BA"/>
    <w:rsid w:val="002C2ABF"/>
    <w:rsid w:val="002C643B"/>
    <w:rsid w:val="002D3625"/>
    <w:rsid w:val="002D7CC7"/>
    <w:rsid w:val="002E7378"/>
    <w:rsid w:val="002F4B2E"/>
    <w:rsid w:val="002F607E"/>
    <w:rsid w:val="003017E0"/>
    <w:rsid w:val="003253D1"/>
    <w:rsid w:val="00326EE1"/>
    <w:rsid w:val="00346C68"/>
    <w:rsid w:val="00356668"/>
    <w:rsid w:val="0035765E"/>
    <w:rsid w:val="003601A4"/>
    <w:rsid w:val="00360EDB"/>
    <w:rsid w:val="003643BD"/>
    <w:rsid w:val="0036467A"/>
    <w:rsid w:val="0036541F"/>
    <w:rsid w:val="003678A2"/>
    <w:rsid w:val="00372C2E"/>
    <w:rsid w:val="0037535E"/>
    <w:rsid w:val="00377C41"/>
    <w:rsid w:val="00381F81"/>
    <w:rsid w:val="003918C3"/>
    <w:rsid w:val="00394FCC"/>
    <w:rsid w:val="003A1B25"/>
    <w:rsid w:val="003A1EDE"/>
    <w:rsid w:val="003B083E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85AC2"/>
    <w:rsid w:val="0049113C"/>
    <w:rsid w:val="004975BF"/>
    <w:rsid w:val="004A07A2"/>
    <w:rsid w:val="004B2855"/>
    <w:rsid w:val="004D255A"/>
    <w:rsid w:val="004D6CBB"/>
    <w:rsid w:val="004E09A6"/>
    <w:rsid w:val="004F2B6A"/>
    <w:rsid w:val="005131F3"/>
    <w:rsid w:val="00522026"/>
    <w:rsid w:val="00524288"/>
    <w:rsid w:val="00550BB1"/>
    <w:rsid w:val="005564EA"/>
    <w:rsid w:val="00577F25"/>
    <w:rsid w:val="00581EB7"/>
    <w:rsid w:val="005869F6"/>
    <w:rsid w:val="005B6933"/>
    <w:rsid w:val="005C73A1"/>
    <w:rsid w:val="005D2801"/>
    <w:rsid w:val="005E6896"/>
    <w:rsid w:val="005F0479"/>
    <w:rsid w:val="005F08EA"/>
    <w:rsid w:val="006070A7"/>
    <w:rsid w:val="006108F2"/>
    <w:rsid w:val="006151C4"/>
    <w:rsid w:val="0063128A"/>
    <w:rsid w:val="00640EE3"/>
    <w:rsid w:val="00641CAD"/>
    <w:rsid w:val="00642FD7"/>
    <w:rsid w:val="00654F86"/>
    <w:rsid w:val="00660FA2"/>
    <w:rsid w:val="006615A2"/>
    <w:rsid w:val="0068009E"/>
    <w:rsid w:val="006977E1"/>
    <w:rsid w:val="006A28FD"/>
    <w:rsid w:val="006A39C0"/>
    <w:rsid w:val="006A7415"/>
    <w:rsid w:val="006C2B7A"/>
    <w:rsid w:val="006E6BD2"/>
    <w:rsid w:val="006F08DF"/>
    <w:rsid w:val="006F0CEA"/>
    <w:rsid w:val="006F6329"/>
    <w:rsid w:val="007000C6"/>
    <w:rsid w:val="00706C38"/>
    <w:rsid w:val="00740FA7"/>
    <w:rsid w:val="00761DB8"/>
    <w:rsid w:val="00780ADB"/>
    <w:rsid w:val="00783D37"/>
    <w:rsid w:val="00785001"/>
    <w:rsid w:val="00791B6E"/>
    <w:rsid w:val="00792F41"/>
    <w:rsid w:val="007979A4"/>
    <w:rsid w:val="007A79D8"/>
    <w:rsid w:val="007B0142"/>
    <w:rsid w:val="007C4416"/>
    <w:rsid w:val="007D1302"/>
    <w:rsid w:val="007D3998"/>
    <w:rsid w:val="007D54D4"/>
    <w:rsid w:val="007D7A82"/>
    <w:rsid w:val="007E4B56"/>
    <w:rsid w:val="007F2A18"/>
    <w:rsid w:val="007F5556"/>
    <w:rsid w:val="00813443"/>
    <w:rsid w:val="00817EBC"/>
    <w:rsid w:val="00823E43"/>
    <w:rsid w:val="008305E3"/>
    <w:rsid w:val="0089413C"/>
    <w:rsid w:val="00894D06"/>
    <w:rsid w:val="008A2EDF"/>
    <w:rsid w:val="008D1EE2"/>
    <w:rsid w:val="008E58E9"/>
    <w:rsid w:val="009164B1"/>
    <w:rsid w:val="009200F3"/>
    <w:rsid w:val="00923BA7"/>
    <w:rsid w:val="00925157"/>
    <w:rsid w:val="0093584A"/>
    <w:rsid w:val="00940488"/>
    <w:rsid w:val="00945FE2"/>
    <w:rsid w:val="00950C17"/>
    <w:rsid w:val="00951599"/>
    <w:rsid w:val="009527AD"/>
    <w:rsid w:val="00975AB8"/>
    <w:rsid w:val="00976C50"/>
    <w:rsid w:val="00977ABC"/>
    <w:rsid w:val="00990AAD"/>
    <w:rsid w:val="00990DC2"/>
    <w:rsid w:val="009A1657"/>
    <w:rsid w:val="009C748B"/>
    <w:rsid w:val="009D53F2"/>
    <w:rsid w:val="009E14A4"/>
    <w:rsid w:val="00A111D4"/>
    <w:rsid w:val="00A11F7F"/>
    <w:rsid w:val="00A1586C"/>
    <w:rsid w:val="00A21D75"/>
    <w:rsid w:val="00A25F56"/>
    <w:rsid w:val="00A26F41"/>
    <w:rsid w:val="00A36FEA"/>
    <w:rsid w:val="00A453E0"/>
    <w:rsid w:val="00A57CFB"/>
    <w:rsid w:val="00A80EB8"/>
    <w:rsid w:val="00A8176D"/>
    <w:rsid w:val="00A86C76"/>
    <w:rsid w:val="00A94E64"/>
    <w:rsid w:val="00AA6A6F"/>
    <w:rsid w:val="00AA7340"/>
    <w:rsid w:val="00AC537F"/>
    <w:rsid w:val="00AC7BBC"/>
    <w:rsid w:val="00AD5896"/>
    <w:rsid w:val="00AE06FC"/>
    <w:rsid w:val="00AE2F7D"/>
    <w:rsid w:val="00AF3879"/>
    <w:rsid w:val="00B13853"/>
    <w:rsid w:val="00B16199"/>
    <w:rsid w:val="00B3034F"/>
    <w:rsid w:val="00B3235E"/>
    <w:rsid w:val="00B36F70"/>
    <w:rsid w:val="00B41659"/>
    <w:rsid w:val="00B569D5"/>
    <w:rsid w:val="00B75645"/>
    <w:rsid w:val="00B8142A"/>
    <w:rsid w:val="00B85697"/>
    <w:rsid w:val="00B93AED"/>
    <w:rsid w:val="00B96C36"/>
    <w:rsid w:val="00BD189B"/>
    <w:rsid w:val="00BD2319"/>
    <w:rsid w:val="00BE3E3D"/>
    <w:rsid w:val="00BE6B94"/>
    <w:rsid w:val="00C2503C"/>
    <w:rsid w:val="00C35F3C"/>
    <w:rsid w:val="00C371BD"/>
    <w:rsid w:val="00C428FE"/>
    <w:rsid w:val="00C42D9C"/>
    <w:rsid w:val="00C55EDD"/>
    <w:rsid w:val="00C74B1C"/>
    <w:rsid w:val="00CA067A"/>
    <w:rsid w:val="00CB17FF"/>
    <w:rsid w:val="00CB426D"/>
    <w:rsid w:val="00CB6EE9"/>
    <w:rsid w:val="00CE13F5"/>
    <w:rsid w:val="00CF4A6D"/>
    <w:rsid w:val="00D06269"/>
    <w:rsid w:val="00D174F1"/>
    <w:rsid w:val="00D17625"/>
    <w:rsid w:val="00D17B84"/>
    <w:rsid w:val="00D202CF"/>
    <w:rsid w:val="00D205D2"/>
    <w:rsid w:val="00D228F9"/>
    <w:rsid w:val="00D2360C"/>
    <w:rsid w:val="00D3799F"/>
    <w:rsid w:val="00D4044C"/>
    <w:rsid w:val="00D50C47"/>
    <w:rsid w:val="00D535ED"/>
    <w:rsid w:val="00D55F3D"/>
    <w:rsid w:val="00D61B58"/>
    <w:rsid w:val="00D7071B"/>
    <w:rsid w:val="00D74773"/>
    <w:rsid w:val="00D75A00"/>
    <w:rsid w:val="00D773F0"/>
    <w:rsid w:val="00D80AE7"/>
    <w:rsid w:val="00D82699"/>
    <w:rsid w:val="00D84E63"/>
    <w:rsid w:val="00DA23BC"/>
    <w:rsid w:val="00DA3C37"/>
    <w:rsid w:val="00DB3ED5"/>
    <w:rsid w:val="00DB4D7A"/>
    <w:rsid w:val="00DB7CA0"/>
    <w:rsid w:val="00DD581F"/>
    <w:rsid w:val="00DE47A1"/>
    <w:rsid w:val="00DF1DD4"/>
    <w:rsid w:val="00DF74C2"/>
    <w:rsid w:val="00E0161C"/>
    <w:rsid w:val="00E04A06"/>
    <w:rsid w:val="00E12F28"/>
    <w:rsid w:val="00E15256"/>
    <w:rsid w:val="00E376D8"/>
    <w:rsid w:val="00E41775"/>
    <w:rsid w:val="00E43C5E"/>
    <w:rsid w:val="00E620BA"/>
    <w:rsid w:val="00E6395A"/>
    <w:rsid w:val="00E764CA"/>
    <w:rsid w:val="00E81ECE"/>
    <w:rsid w:val="00E840B8"/>
    <w:rsid w:val="00E9064F"/>
    <w:rsid w:val="00E93E88"/>
    <w:rsid w:val="00EC04A8"/>
    <w:rsid w:val="00EE2D8B"/>
    <w:rsid w:val="00EF039E"/>
    <w:rsid w:val="00EF2955"/>
    <w:rsid w:val="00F16BBE"/>
    <w:rsid w:val="00F30AF0"/>
    <w:rsid w:val="00F3481A"/>
    <w:rsid w:val="00F41DB2"/>
    <w:rsid w:val="00F47DAC"/>
    <w:rsid w:val="00F50650"/>
    <w:rsid w:val="00F52A61"/>
    <w:rsid w:val="00F542A5"/>
    <w:rsid w:val="00F6446C"/>
    <w:rsid w:val="00F64DFE"/>
    <w:rsid w:val="00F71EEA"/>
    <w:rsid w:val="00F95388"/>
    <w:rsid w:val="00FC0FAE"/>
    <w:rsid w:val="00FC1227"/>
    <w:rsid w:val="00FC222B"/>
    <w:rsid w:val="00FC4D3F"/>
    <w:rsid w:val="00FC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2018-08-13T13:15:00Z</cp:lastPrinted>
  <dcterms:created xsi:type="dcterms:W3CDTF">2018-08-13T12:00:00Z</dcterms:created>
  <dcterms:modified xsi:type="dcterms:W3CDTF">2018-08-13T13:16:00Z</dcterms:modified>
</cp:coreProperties>
</file>