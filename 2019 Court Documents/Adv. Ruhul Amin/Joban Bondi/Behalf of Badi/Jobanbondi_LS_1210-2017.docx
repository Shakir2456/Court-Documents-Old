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331" w:rsidRPr="00BD189B" w:rsidRDefault="00201331" w:rsidP="00201331">
      <w:pPr>
        <w:jc w:val="center"/>
        <w:rPr>
          <w:sz w:val="58"/>
        </w:rPr>
      </w:pPr>
      <w:r w:rsidRPr="00BD189B">
        <w:rPr>
          <w:sz w:val="60"/>
        </w:rPr>
        <w:t>‡gvKvg weÁ j¨vÛ mv‡f© UªvBeyb¨vj, Puv`cyi|</w:t>
      </w:r>
    </w:p>
    <w:p w:rsidR="00201331" w:rsidRPr="00641CAD" w:rsidRDefault="00201331" w:rsidP="00F71EEA">
      <w:pPr>
        <w:spacing w:after="0" w:line="240" w:lineRule="auto"/>
        <w:ind w:left="-900"/>
        <w:rPr>
          <w:sz w:val="36"/>
          <w:szCs w:val="36"/>
          <w:u w:val="single"/>
        </w:rPr>
      </w:pPr>
      <w:r w:rsidRPr="00641CAD">
        <w:rPr>
          <w:sz w:val="36"/>
          <w:szCs w:val="36"/>
          <w:u w:val="single"/>
        </w:rPr>
        <w:t>‡gvKÏgv bs-</w:t>
      </w:r>
      <w:r w:rsidR="00A156A1">
        <w:rPr>
          <w:sz w:val="36"/>
          <w:szCs w:val="36"/>
          <w:u w:val="single"/>
        </w:rPr>
        <w:t>1210</w:t>
      </w:r>
      <w:r w:rsidR="00F47DAC" w:rsidRPr="00641CAD">
        <w:rPr>
          <w:sz w:val="36"/>
          <w:szCs w:val="36"/>
          <w:u w:val="single"/>
        </w:rPr>
        <w:t>/201</w:t>
      </w:r>
      <w:r w:rsidR="003516FF">
        <w:rPr>
          <w:sz w:val="36"/>
          <w:szCs w:val="36"/>
          <w:u w:val="single"/>
        </w:rPr>
        <w:t>7</w:t>
      </w:r>
      <w:r w:rsidRPr="00641CAD">
        <w:rPr>
          <w:sz w:val="36"/>
          <w:szCs w:val="36"/>
          <w:u w:val="single"/>
        </w:rPr>
        <w:t>Bs</w:t>
      </w:r>
    </w:p>
    <w:p w:rsidR="00201331" w:rsidRPr="00641CAD" w:rsidRDefault="00201331" w:rsidP="00201331">
      <w:pPr>
        <w:spacing w:after="0"/>
        <w:rPr>
          <w:sz w:val="36"/>
          <w:szCs w:val="36"/>
        </w:rPr>
      </w:pPr>
      <w:r w:rsidRPr="00641CAD">
        <w:rPr>
          <w:sz w:val="36"/>
          <w:szCs w:val="36"/>
        </w:rPr>
        <w:t>j¨vÛ mv‡f©</w:t>
      </w:r>
    </w:p>
    <w:p w:rsidR="00201331" w:rsidRPr="00641CAD" w:rsidRDefault="00A156A1" w:rsidP="009527AD">
      <w:pPr>
        <w:spacing w:after="0" w:line="360" w:lineRule="auto"/>
        <w:ind w:left="2160"/>
        <w:rPr>
          <w:sz w:val="36"/>
          <w:szCs w:val="36"/>
        </w:rPr>
      </w:pPr>
      <w:r>
        <w:rPr>
          <w:sz w:val="36"/>
        </w:rPr>
        <w:t>‡gvt Rvnv½xi MvRx Ms</w:t>
      </w:r>
      <w:r w:rsidR="00201331" w:rsidRPr="00641CAD">
        <w:rPr>
          <w:sz w:val="36"/>
          <w:szCs w:val="36"/>
        </w:rPr>
        <w:tab/>
      </w:r>
      <w:r w:rsidR="004E09A6" w:rsidRPr="00641CAD">
        <w:rPr>
          <w:sz w:val="36"/>
          <w:szCs w:val="36"/>
        </w:rPr>
        <w:t>...</w:t>
      </w:r>
      <w:r w:rsidR="00201331" w:rsidRPr="00641CAD">
        <w:rPr>
          <w:sz w:val="36"/>
          <w:szCs w:val="36"/>
        </w:rPr>
        <w:t>.............ev`x|</w:t>
      </w:r>
    </w:p>
    <w:p w:rsidR="00201331" w:rsidRPr="00641CAD" w:rsidRDefault="00201331" w:rsidP="009527AD">
      <w:pPr>
        <w:spacing w:after="0" w:line="360" w:lineRule="auto"/>
        <w:ind w:left="2160" w:firstLine="720"/>
        <w:rPr>
          <w:sz w:val="36"/>
          <w:szCs w:val="36"/>
        </w:rPr>
      </w:pPr>
      <w:r w:rsidRPr="00641CAD">
        <w:rPr>
          <w:sz w:val="36"/>
          <w:szCs w:val="36"/>
        </w:rPr>
        <w:t>ebvg</w:t>
      </w:r>
    </w:p>
    <w:p w:rsidR="00C42D9C" w:rsidRPr="007572CE" w:rsidRDefault="00A156A1" w:rsidP="00201331">
      <w:pPr>
        <w:spacing w:after="0"/>
        <w:ind w:left="2160"/>
        <w:rPr>
          <w:sz w:val="36"/>
          <w:szCs w:val="36"/>
        </w:rPr>
      </w:pPr>
      <w:r>
        <w:rPr>
          <w:sz w:val="36"/>
        </w:rPr>
        <w:t>‡gvt †mvjvBgvb MvRx</w:t>
      </w:r>
      <w:r w:rsidR="00201331" w:rsidRPr="007572CE">
        <w:rPr>
          <w:sz w:val="36"/>
          <w:szCs w:val="36"/>
        </w:rPr>
        <w:t xml:space="preserve"> Ms</w:t>
      </w:r>
      <w:r w:rsidR="00201331" w:rsidRPr="007572CE">
        <w:rPr>
          <w:sz w:val="36"/>
          <w:szCs w:val="36"/>
        </w:rPr>
        <w:tab/>
        <w:t>.................weev`x|</w:t>
      </w:r>
    </w:p>
    <w:p w:rsidR="00C42D9C" w:rsidRPr="00641CAD" w:rsidRDefault="00C42D9C" w:rsidP="00C42D9C">
      <w:pPr>
        <w:spacing w:after="0"/>
        <w:ind w:left="1440"/>
        <w:jc w:val="right"/>
        <w:rPr>
          <w:sz w:val="36"/>
          <w:szCs w:val="36"/>
        </w:rPr>
      </w:pPr>
    </w:p>
    <w:p w:rsidR="00DE47A1" w:rsidRPr="00641CAD" w:rsidRDefault="00DE47A1" w:rsidP="00B3034F">
      <w:pPr>
        <w:spacing w:after="0" w:line="360" w:lineRule="auto"/>
        <w:ind w:firstLine="720"/>
        <w:jc w:val="both"/>
        <w:rPr>
          <w:sz w:val="36"/>
          <w:szCs w:val="36"/>
        </w:rPr>
      </w:pPr>
      <w:r w:rsidRPr="00641CAD">
        <w:rPr>
          <w:sz w:val="36"/>
          <w:szCs w:val="36"/>
        </w:rPr>
        <w:t>Avwg AÎ bs †gvKÏgvi</w:t>
      </w:r>
      <w:r w:rsidR="0051149C">
        <w:rPr>
          <w:sz w:val="36"/>
          <w:szCs w:val="36"/>
        </w:rPr>
        <w:t xml:space="preserve"> 1bs</w:t>
      </w:r>
      <w:r w:rsidR="00F47DAC" w:rsidRPr="00641CAD">
        <w:rPr>
          <w:sz w:val="36"/>
          <w:szCs w:val="36"/>
        </w:rPr>
        <w:t xml:space="preserve"> </w:t>
      </w:r>
      <w:r w:rsidR="003457D0">
        <w:rPr>
          <w:sz w:val="36"/>
          <w:szCs w:val="36"/>
        </w:rPr>
        <w:t>ev`x| Avgvi bvg †gvt Rvnv½xi MvRx, wcZv- g„Z Beªvnxg MvRx</w:t>
      </w:r>
      <w:r w:rsidR="007572CE" w:rsidRPr="007572CE">
        <w:rPr>
          <w:sz w:val="36"/>
        </w:rPr>
        <w:t xml:space="preserve">, mvs- </w:t>
      </w:r>
      <w:r w:rsidR="00197F31">
        <w:rPr>
          <w:sz w:val="36"/>
        </w:rPr>
        <w:t>ZicyiPÛx, †cvt eveyinvU, Dc‡Rjv- Puv`cyi m`i, †Rjv- Puv`cyi</w:t>
      </w:r>
      <w:r w:rsidRPr="007572CE">
        <w:rPr>
          <w:sz w:val="36"/>
          <w:szCs w:val="36"/>
        </w:rPr>
        <w:t>, eqm- AbygvwbK</w:t>
      </w:r>
      <w:r w:rsidR="005564EA" w:rsidRPr="007572CE">
        <w:rPr>
          <w:sz w:val="36"/>
          <w:szCs w:val="36"/>
        </w:rPr>
        <w:t xml:space="preserve"> </w:t>
      </w:r>
      <w:r w:rsidR="00A156A1">
        <w:rPr>
          <w:sz w:val="36"/>
          <w:szCs w:val="36"/>
        </w:rPr>
        <w:t>43</w:t>
      </w:r>
      <w:r w:rsidR="007D54D4" w:rsidRPr="00641CAD">
        <w:rPr>
          <w:sz w:val="36"/>
          <w:szCs w:val="36"/>
        </w:rPr>
        <w:t xml:space="preserve"> </w:t>
      </w:r>
      <w:r w:rsidRPr="00641CAD">
        <w:rPr>
          <w:sz w:val="36"/>
          <w:szCs w:val="36"/>
        </w:rPr>
        <w:t>ermi, †ckv-</w:t>
      </w:r>
      <w:r w:rsidR="00377C41" w:rsidRPr="00641CAD">
        <w:rPr>
          <w:sz w:val="36"/>
          <w:szCs w:val="36"/>
        </w:rPr>
        <w:t xml:space="preserve"> </w:t>
      </w:r>
      <w:r w:rsidR="00A156A1">
        <w:rPr>
          <w:sz w:val="36"/>
          <w:szCs w:val="36"/>
        </w:rPr>
        <w:t>e¨emv</w:t>
      </w:r>
      <w:r w:rsidRPr="00641CAD">
        <w:rPr>
          <w:sz w:val="36"/>
          <w:szCs w:val="36"/>
        </w:rPr>
        <w:t xml:space="preserve">, ag©- Bmjvg, RvZxqZv- evsjv‡`kx| </w:t>
      </w:r>
    </w:p>
    <w:p w:rsidR="00DE47A1" w:rsidRPr="00641CAD" w:rsidRDefault="00DE47A1" w:rsidP="00DE47A1">
      <w:pPr>
        <w:spacing w:after="0" w:line="360" w:lineRule="auto"/>
        <w:jc w:val="both"/>
        <w:rPr>
          <w:sz w:val="36"/>
          <w:szCs w:val="36"/>
        </w:rPr>
      </w:pPr>
      <w:r w:rsidRPr="00641CAD">
        <w:rPr>
          <w:sz w:val="36"/>
          <w:szCs w:val="36"/>
          <w:u w:val="single"/>
        </w:rPr>
        <w:t>ms‡ÿ‡c ev`x c‡ÿ wjwLZ Revbew›`i weeiY mg~n</w:t>
      </w:r>
      <w:r w:rsidRPr="00641CAD">
        <w:rPr>
          <w:sz w:val="36"/>
          <w:szCs w:val="36"/>
        </w:rPr>
        <w:t>:-</w:t>
      </w:r>
    </w:p>
    <w:p w:rsidR="00A55984" w:rsidRPr="00964BCE" w:rsidRDefault="00DE47A1" w:rsidP="00964BCE">
      <w:pPr>
        <w:numPr>
          <w:ilvl w:val="0"/>
          <w:numId w:val="4"/>
        </w:numPr>
        <w:spacing w:line="420" w:lineRule="auto"/>
        <w:jc w:val="both"/>
        <w:rPr>
          <w:sz w:val="36"/>
          <w:szCs w:val="36"/>
        </w:rPr>
      </w:pPr>
      <w:r w:rsidRPr="00641CAD">
        <w:rPr>
          <w:sz w:val="36"/>
          <w:szCs w:val="36"/>
        </w:rPr>
        <w:t>Avwg AÎ †gvKÏgvi</w:t>
      </w:r>
      <w:r w:rsidR="003457D0">
        <w:rPr>
          <w:sz w:val="36"/>
          <w:szCs w:val="36"/>
        </w:rPr>
        <w:t xml:space="preserve"> 1bs</w:t>
      </w:r>
      <w:r w:rsidR="0011034E" w:rsidRPr="00641CAD">
        <w:rPr>
          <w:sz w:val="36"/>
          <w:szCs w:val="36"/>
        </w:rPr>
        <w:t xml:space="preserve"> </w:t>
      </w:r>
      <w:r w:rsidRPr="00641CAD">
        <w:rPr>
          <w:sz w:val="36"/>
          <w:szCs w:val="36"/>
        </w:rPr>
        <w:t xml:space="preserve">ev`x| Avwg cÖwZÁv c~e©K njdbvgv mnKv‡i †NvlYv cÖ`vb Kwi‡ZwQ ‡h, </w:t>
      </w:r>
      <w:r w:rsidR="005D202B">
        <w:rPr>
          <w:sz w:val="36"/>
          <w:szCs w:val="36"/>
        </w:rPr>
        <w:t>AÎv`vjZ I Dc‡Rjv Puv`cy‡ii GjvKvaxb wKs mv‡eK 89 nvj 92bs weòz`x ‡gŠRvi wm.Gm. 67bs LwZqvbfz³ †gvt 9.14 GKi Av›`‡i cÖRvcËb †gvt 1.07 GKi ev` eµx 8.07 GKi f~wgi evwl©K LvRbv gs 12</w:t>
      </w:r>
      <w:r w:rsidR="00B13297" w:rsidRPr="00B13297">
        <w:rPr>
          <w:rFonts w:asciiTheme="minorHAnsi" w:hAnsiTheme="minorHAnsi" w:cstheme="minorHAnsi"/>
          <w:sz w:val="36"/>
          <w:szCs w:val="36"/>
        </w:rPr>
        <w:t>ll</w:t>
      </w:r>
      <w:r w:rsidR="005D202B">
        <w:rPr>
          <w:sz w:val="36"/>
          <w:szCs w:val="36"/>
        </w:rPr>
        <w:t xml:space="preserve"> Avbv Rgvi Rwg‡Z wns /11/6 cvB As‡k AvRMi MvRx, wns </w:t>
      </w:r>
      <w:r w:rsidR="00B13297" w:rsidRPr="00B92E08">
        <w:rPr>
          <w:rFonts w:asciiTheme="minorHAnsi" w:hAnsiTheme="minorHAnsi" w:cstheme="minorHAnsi"/>
          <w:sz w:val="36"/>
          <w:szCs w:val="36"/>
        </w:rPr>
        <w:t>L</w:t>
      </w:r>
      <w:r w:rsidR="00B13297">
        <w:rPr>
          <w:sz w:val="36"/>
          <w:szCs w:val="36"/>
        </w:rPr>
        <w:t>13</w:t>
      </w:r>
      <w:r w:rsidR="00B13297" w:rsidRPr="00B13297">
        <w:rPr>
          <w:rFonts w:asciiTheme="minorHAnsi" w:hAnsiTheme="minorHAnsi" w:cstheme="minorHAnsi"/>
          <w:sz w:val="36"/>
          <w:szCs w:val="36"/>
        </w:rPr>
        <w:t>I</w:t>
      </w:r>
      <w:r w:rsidR="00B13297">
        <w:rPr>
          <w:sz w:val="36"/>
          <w:szCs w:val="36"/>
        </w:rPr>
        <w:t>/ µvšÍ As‡ki f~wg‡Z gvwjK `LjxKvi nq I _v‡K|</w:t>
      </w:r>
      <w:r w:rsidR="00A16CB7">
        <w:rPr>
          <w:sz w:val="36"/>
          <w:szCs w:val="36"/>
        </w:rPr>
        <w:t xml:space="preserve"> D³ LwZqv‡bi Acivci Askx`viMY wnm¨vbyhvqx gvwjK `LjxKvi nq I _v‡K|</w:t>
      </w:r>
      <w:r w:rsidR="00964BCE">
        <w:rPr>
          <w:sz w:val="36"/>
          <w:szCs w:val="36"/>
        </w:rPr>
        <w:t xml:space="preserve"> </w:t>
      </w:r>
      <w:r w:rsidR="00B62DCB" w:rsidRPr="00964BCE">
        <w:rPr>
          <w:sz w:val="36"/>
          <w:szCs w:val="36"/>
        </w:rPr>
        <w:t xml:space="preserve">bvwjkx LwZqv‡bi Aci </w:t>
      </w:r>
      <w:r w:rsidR="00B62DCB" w:rsidRPr="00964BCE">
        <w:rPr>
          <w:sz w:val="36"/>
          <w:szCs w:val="36"/>
        </w:rPr>
        <w:lastRenderedPageBreak/>
        <w:t xml:space="preserve">kixK †Ws¸ wewe wns </w:t>
      </w:r>
      <w:r w:rsidR="00B62DCB" w:rsidRPr="00964BCE">
        <w:rPr>
          <w:rFonts w:asciiTheme="minorHAnsi" w:hAnsiTheme="minorHAnsi" w:cstheme="minorHAnsi"/>
          <w:sz w:val="36"/>
          <w:szCs w:val="36"/>
        </w:rPr>
        <w:t>L</w:t>
      </w:r>
      <w:r w:rsidR="00B62DCB" w:rsidRPr="00964BCE">
        <w:rPr>
          <w:sz w:val="36"/>
          <w:szCs w:val="36"/>
        </w:rPr>
        <w:t>13</w:t>
      </w:r>
      <w:r w:rsidR="00B62DCB" w:rsidRPr="00964BCE">
        <w:rPr>
          <w:rFonts w:asciiTheme="minorHAnsi" w:hAnsiTheme="minorHAnsi" w:cstheme="minorHAnsi"/>
          <w:sz w:val="36"/>
          <w:szCs w:val="36"/>
        </w:rPr>
        <w:t>I</w:t>
      </w:r>
      <w:r w:rsidR="00B62DCB" w:rsidRPr="00964BCE">
        <w:rPr>
          <w:sz w:val="36"/>
          <w:szCs w:val="36"/>
        </w:rPr>
        <w:t xml:space="preserve">/ µvšÍ As‡k †gvt .3373 GKi f~wg‡Z gvwjK `LjxKvi nq I _v‡K| D³ †Ws¸ wewe gvwjK `LjxKvi _vKve¯’vq AvRMi Avjx, AvgRv` MvRx, i¾e MvRx I nvQb MvRx‡K 5 cyÎ Iqvwik we`¨gv‡b ci‡jvK MgY Kwi‡j cÖ‡Z¨K cyÎ †gvt .0675 GKi f~wg‡Z gvwjK `LjxKvi nq I _v‡K| ewY©Zfv‡e AvRMi  MvRx wbRvs‡k †gvt .87 GKi Ges gvZv nB‡Z †gvt .0675 GKi, GKz‡b †gvt .9375 GKi f~wg‡Z gvwjK `LjxKvi nq I _v‡K| </w:t>
      </w:r>
      <w:r w:rsidR="007914DB" w:rsidRPr="00964BCE">
        <w:rPr>
          <w:sz w:val="36"/>
          <w:szCs w:val="36"/>
        </w:rPr>
        <w:t>D³ AvRMi MvRx Rxegv‡b 2 weevn K‡i| 1g ¯¿xi M‡f© BDmyd MvRx bv‡g 1 cyÎ, K`fvby I dv‡Zgv bv‡g 2 Kb¨v Rb¥MÖnY K‡i| 2q ¯¿xi M‡f©</w:t>
      </w:r>
      <w:r w:rsidR="005C4855" w:rsidRPr="00964BCE">
        <w:rPr>
          <w:sz w:val="36"/>
          <w:szCs w:val="36"/>
        </w:rPr>
        <w:t xml:space="preserve"> Avgxi MvRx bv‡g 1 cyÎ Rb¥MÖnY K‡i| Z`ve¯’vq 2q ¯¿x †gvt .1172 GKi, cÖ‡Z¨K cyÎ †gvt .2752 GKi Ges cÖ‡Z¨K Kb¨v †gvt .1376 GKi f~wg cÖvß nq| K`fvby †gvt .1376 GKi f~wg‡Z </w:t>
      </w:r>
      <w:r w:rsidR="008C703B" w:rsidRPr="00964BCE">
        <w:rPr>
          <w:sz w:val="36"/>
          <w:szCs w:val="36"/>
        </w:rPr>
        <w:t>gvwjK `LjxKvi _vKve¯’vq 1 Kb¨v mvwdqv †eMg I BDmyd MvRx‡K 1 åvZv Iqvwik we`¨gv‡b ci‡jvK MgY Kwi‡j Kb¨v †gvt .0688 GKi Ges BDmyd MvRx †gvt .0688 GKi f~wg cÖvß nq| D³ BDmyd MvRx wcZvi</w:t>
      </w:r>
      <w:r w:rsidR="00171DE5" w:rsidRPr="00964BCE">
        <w:rPr>
          <w:sz w:val="36"/>
          <w:szCs w:val="36"/>
        </w:rPr>
        <w:t xml:space="preserve"> Iqvwik m~‡Î †gvt .2752 GKi Ges fwMœi Iqvwik m~‡Î †gvt .0688 GKi GKz‡b †gvt .3440 GKi f~wg‡Z gvwjK `LjxKvi nq  I _v‡K| </w:t>
      </w:r>
      <w:r w:rsidR="00A55984" w:rsidRPr="00964BCE">
        <w:rPr>
          <w:sz w:val="36"/>
          <w:szCs w:val="36"/>
        </w:rPr>
        <w:t xml:space="preserve">BDmyd MvRx .3440 GKi </w:t>
      </w:r>
      <w:r w:rsidR="00A55984" w:rsidRPr="00964BCE">
        <w:rPr>
          <w:sz w:val="36"/>
          <w:szCs w:val="36"/>
        </w:rPr>
        <w:lastRenderedPageBreak/>
        <w:t>f~wg‡Z gvwjK `LjxKvi nBqv I _vwKqv  †gvt .07 GKi f~wg Avgxi †nv‡mb MvRxi wbKU weµq Kwiqv ev` eµx .2740 GKi f~wg‡Z gvwjK `LjxKvi nq I _v‡K| ewY©Zfv‡e gvwjK `LjxKvi _vKve¯’vq Beªvwng MvRx‡K 1 cyÎ Ges 4bs evw`bx nv‡jgv LvZzb I 5bs evw`bx Q‡jgv LvZzb‡K 2 Kb¨v Iqvwik we`¨gv‡b ci‡jvK MgY Kwi‡j Zvnviv Zr Z¨vR¨ ex‡Ë gvwjK `LjxKvi nq I Av‡Q| ewY©Zfv‡e Beªvwng MvRx gvwjK `LjxKvi _vKve¯’vq 1bs ev`x Rvnv½xi MvRx 2bs evw`bx BqvQwgb Av³vi I 3bs evw`bx dviRvbv Av³vi‡K 2 Kb¨v Iqvwik we`¨gv‡b ci‡jvK MgY Kwi‡j Zvnviv Zr Z¨vR¨ ex‡Ë gvwjK `LjxKvi nq I _v‡K|</w:t>
      </w:r>
      <w:r w:rsidR="00800B32" w:rsidRPr="00964BCE">
        <w:rPr>
          <w:sz w:val="36"/>
          <w:szCs w:val="36"/>
        </w:rPr>
        <w:t xml:space="preserve"> ev`xcÿ GKz‡b †gvt .2740 GKi f~wg wbw`©ó †PŠûwÏ g‡a¨ cÖvß nBqv gvwjK I †fvM `Lj Kwiqv Avwm‡Z _v‡K I i‡n| 1-3bs ev`xcÿ Beªvwng MvRxi Iqvwik m~‡Î †gvt .1370 GKi f~wg‡Z gvwjK `LjxKvi nq I Av‡Q| 4bs evw`bx </w:t>
      </w:r>
      <w:r w:rsidR="00694AB2" w:rsidRPr="00964BCE">
        <w:rPr>
          <w:sz w:val="36"/>
          <w:szCs w:val="36"/>
        </w:rPr>
        <w:t>nv‡jgv 5bs evw`bx Q‡jgv †eMg GK‡Î †gvt .1370 GKi f~wg‡Z gvwjK I `LjxKvi nq I Av‡Q| cÖKvk _vKv Avek¨K †h, Beªvwng MvRx 1-3bs ev`xMY‡K bvevjK ivwLqv g„Zz¨eiY K‡ib| 4 I 5bs ev`xMY ¯^vgx M„‡n _vwKqv wfbœ wfbœ GjvKvq</w:t>
      </w:r>
      <w:r w:rsidR="0061462A" w:rsidRPr="00964BCE">
        <w:rPr>
          <w:sz w:val="36"/>
          <w:szCs w:val="36"/>
        </w:rPr>
        <w:t xml:space="preserve"> </w:t>
      </w:r>
      <w:r w:rsidR="00D76F83" w:rsidRPr="00964BCE">
        <w:rPr>
          <w:sz w:val="36"/>
          <w:szCs w:val="36"/>
        </w:rPr>
        <w:t xml:space="preserve">emevm Kwiqv Avwm‡Z‡Q| weMZ evsjv‡`k †m‡Uj‡g›U Rixcvg‡j ev`xM‡Yi gvwjKx </w:t>
      </w:r>
      <w:r w:rsidR="00D76F83" w:rsidRPr="00964BCE">
        <w:rPr>
          <w:sz w:val="36"/>
          <w:szCs w:val="36"/>
        </w:rPr>
        <w:lastRenderedPageBreak/>
        <w:t>`Ljxq f~wg Zvnv‡`i AvcbRb Ges f~-m¤úwË m¤ú‡K© AwfÁ 1-5bs weev`xM‡Yi c~e©eZx© Avgxi †nv‡mb MvRxi Dci f~wg †iK‡W©i `vwqZ¡ b¨v¯Í Kiv nq|</w:t>
      </w:r>
      <w:r w:rsidR="00D85A56" w:rsidRPr="00964BCE">
        <w:rPr>
          <w:sz w:val="36"/>
          <w:szCs w:val="36"/>
        </w:rPr>
        <w:t xml:space="preserve"> Avgxi †nv‡mb MvRx ev`x‡`i gvwjKx `Ljxq f~wg mwVKfv‡e †iKW© nBqv‡Q ewjqv ev`x‡`i‡K AewnZ K‡i| wbixn I kvwšÍwcÖq ev`xcÿ Zvnvi K_vq wek¦vm ¯’vcb Kwiqv A‡cÿv Kwi‡Z _v‡K| B`vbxs ev`x‡`i gvwjKx `Ljxq f~wg m¤úwK©Z we.Gm. 483bs LwZqv‡bi wcÖ‡›UW Kwc cÖvß nBqv ev`xMY †`wL‡Z cvq †h, 1-3bs ev`x‡`i c~e©eZx© BDmyd MvRxi bv‡gi mwnZ</w:t>
      </w:r>
      <w:r w:rsidR="004C7300" w:rsidRPr="00964BCE">
        <w:rPr>
          <w:sz w:val="36"/>
          <w:szCs w:val="36"/>
        </w:rPr>
        <w:t xml:space="preserve"> Zvnvi fMœx K`fvbyi bvg wjwc µ‡g †gvt .09 GKi f~wg m¤ú‡K© †iKW©fz³ I cÖPvwiZ nq| Zvnv‡`i </w:t>
      </w:r>
      <w:r w:rsidR="00E70CA6" w:rsidRPr="00964BCE">
        <w:rPr>
          <w:sz w:val="36"/>
          <w:szCs w:val="36"/>
        </w:rPr>
        <w:t>Ask wnmv‡e BDmyd MvRx .750 Ges K`fvby .250 wnm¨vsk wnmv‡e †iKW©fz³ nq| D³ iƒc †iKW© m¤ú~Y© ågvZ¥K e‡U|</w:t>
      </w:r>
      <w:r w:rsidR="00292BD0" w:rsidRPr="00964BCE">
        <w:rPr>
          <w:sz w:val="36"/>
          <w:szCs w:val="36"/>
        </w:rPr>
        <w:t xml:space="preserve"> †Kbbv BDmyd MvRx bvwjkx LwZqvbfz³ f~wg Av›`‡i †gvt .2740 GKi f~wg‡Z gvwjK `LjxKvi _vKv ¯^‡Z¡I Zvnvi gvwjKx `Ljxq D³ f~wg m¤ú‡K© 1-5bs weev`xM‡Yi c~e©eZx© ev`x‡`i bv‡g mwVKfv‡e †iKW©fz³ bv KivBqv D³ f~wg Zvnvi bv‡g †iKW©fz³ KivBqv iv‡L|</w:t>
      </w:r>
      <w:r w:rsidR="007A6ADA" w:rsidRPr="00964BCE">
        <w:rPr>
          <w:sz w:val="36"/>
          <w:szCs w:val="36"/>
        </w:rPr>
        <w:t xml:space="preserve"> cÖKvk _vKv Avek¨K †h, AvRMi MvRxi Kb¨v K`fvby †gvt .1376 GKi f~wg‡Z gvwjK `LjxKvi _vKv ¯^‡Z¡I Zvnv‡K Zvnvi gvwjKZv nB‡Z ewÂZ Kivi e` D‡Ï‡k¨ D³iƒc ågvZ¥K †iKW© m„wó Kwiqv </w:t>
      </w:r>
      <w:r w:rsidR="007A6ADA" w:rsidRPr="00964BCE">
        <w:rPr>
          <w:sz w:val="36"/>
          <w:szCs w:val="36"/>
        </w:rPr>
        <w:lastRenderedPageBreak/>
        <w:t>iv‡L| ev`xcÿ 1-5bs weev`xM‡Yi c~e©eZx© Avgxi †nv‡mb MvRxi bvgxq we.Gm. Rwicx 68bs LwZqvb ch©v‡jvPbvq †`wL‡Z cvq †h, D³ LwZqv</w:t>
      </w:r>
      <w:r w:rsidR="00936760" w:rsidRPr="00964BCE">
        <w:rPr>
          <w:sz w:val="36"/>
          <w:szCs w:val="36"/>
        </w:rPr>
        <w:t>‡b wjwcK…Z †gvt .46 GKi Av›`‡i Zvnvi bvgxq wnm¨v .750 As‡k †gvt .3450 GKi, we.Gm. 61 LwZqvb ch©v‡jvPbvq †`wL‡Z cvq †h,</w:t>
      </w:r>
      <w:r w:rsidR="00C95793" w:rsidRPr="00964BCE">
        <w:rPr>
          <w:sz w:val="36"/>
          <w:szCs w:val="36"/>
        </w:rPr>
        <w:t xml:space="preserve"> mv‡eK 322, 323, 327, 328 nvj 1527, 1535, 1537 `vMmg~n Av›`‡i †gvt .36 GKi, we.Gm. 66 LwZqv‡b mv‡eK 151, 298, 299, 300 nvj 72</w:t>
      </w:r>
      <w:r w:rsidR="00FD0589" w:rsidRPr="00964BCE">
        <w:rPr>
          <w:sz w:val="36"/>
          <w:szCs w:val="36"/>
        </w:rPr>
        <w:t>, 450, 458 `vM mg~n Av›`‡i †gvt .85 GKi GKz‡b †gvt 1.5550 GKi f~wg Avgxi †nv‡mb MvRx I Zvnvi cyÎ 1bs weev`xi bv‡g Acivci ‡ebvwjkx `vMmg~‡ni f~wgmn †iKW© Kwiqv iv‡L| hvnv ågvZ¥K e‡U| Kv‡RB 1-5bs weev`xi c~e©eZx© Avgxi †nv‡mb MvRxi bvgxq we.Gm. Rixwc</w:t>
      </w:r>
      <w:r w:rsidR="00260D64" w:rsidRPr="00964BCE">
        <w:rPr>
          <w:sz w:val="36"/>
          <w:szCs w:val="36"/>
        </w:rPr>
        <w:t xml:space="preserve"> 68, 61 I 66 LwZqv‡bi f~wg nB‡Z †gvt .2065 GKi f~wg KZ©b Kwiqv Zvnv ev`x‡`i bvgxq 483bs LwZqv‡b hy³ µ‡g D³ LwZqvb ms‡kva‡bi Av‡`k nIqv GKvšÍ Avek¨K| bZzev ev`xc‡ÿi ¸iæZi ÿwZi KviY e‡U| ev`xcÿ Zvnv‡`i gvwjKZv m¤úwK©Z we.Gm. LwZqvb cÖvß nBqv Zvnv ch©v‡jvPbv Kwiqv Dnv åg cwijwÿZ nIqvq Zvnv‡`i bvgxq LwZqvb ms‡kva‡bi cÖv_©bvq AÎ bs †gvKÏgv `v‡qi Kwi‡jK Ges Z`ªæc cÖwZKvi cvB‡Z ¯^Z¡evb I `vex K‡i|</w:t>
      </w:r>
    </w:p>
    <w:p w:rsidR="00DE47A1" w:rsidRDefault="00DE47A1" w:rsidP="00DE47A1">
      <w:pPr>
        <w:spacing w:after="0" w:line="360" w:lineRule="auto"/>
        <w:ind w:firstLine="720"/>
        <w:jc w:val="both"/>
        <w:rPr>
          <w:sz w:val="36"/>
          <w:szCs w:val="36"/>
        </w:rPr>
      </w:pPr>
      <w:r w:rsidRPr="00641CAD">
        <w:rPr>
          <w:sz w:val="36"/>
          <w:szCs w:val="36"/>
        </w:rPr>
        <w:lastRenderedPageBreak/>
        <w:t>ev`xi AviwR I Revbew›` mZ¨|</w:t>
      </w:r>
    </w:p>
    <w:p w:rsidR="00DE47A1" w:rsidRPr="00641CAD" w:rsidRDefault="00DE47A1" w:rsidP="00DE47A1">
      <w:pPr>
        <w:spacing w:line="240" w:lineRule="auto"/>
        <w:jc w:val="center"/>
        <w:rPr>
          <w:sz w:val="36"/>
          <w:szCs w:val="36"/>
        </w:rPr>
      </w:pPr>
      <w:r w:rsidRPr="00641CAD">
        <w:rPr>
          <w:sz w:val="36"/>
          <w:szCs w:val="36"/>
        </w:rPr>
        <w:t xml:space="preserve">-t </w:t>
      </w:r>
      <w:r w:rsidRPr="00641CAD">
        <w:rPr>
          <w:sz w:val="36"/>
          <w:szCs w:val="36"/>
          <w:u w:val="single"/>
        </w:rPr>
        <w:t>`vwLjx KvMRcÎ cÖ`k©bxi cÖv_©bv</w:t>
      </w:r>
      <w:r w:rsidRPr="00641CAD">
        <w:rPr>
          <w:sz w:val="36"/>
          <w:szCs w:val="36"/>
        </w:rPr>
        <w:t xml:space="preserve"> t-</w:t>
      </w:r>
    </w:p>
    <w:p w:rsidR="00DE47A1" w:rsidRPr="00641CAD" w:rsidRDefault="00B3034F" w:rsidP="00FC4D3F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6"/>
          <w:szCs w:val="36"/>
        </w:rPr>
      </w:pPr>
      <w:r w:rsidRPr="00641CAD">
        <w:rPr>
          <w:sz w:val="36"/>
          <w:szCs w:val="36"/>
        </w:rPr>
        <w:t xml:space="preserve">mv‡eK </w:t>
      </w:r>
      <w:r w:rsidR="00012015" w:rsidRPr="00641CAD">
        <w:rPr>
          <w:sz w:val="36"/>
          <w:szCs w:val="36"/>
        </w:rPr>
        <w:t>89bs</w:t>
      </w:r>
      <w:r w:rsidR="001B23BE" w:rsidRPr="00641CAD">
        <w:rPr>
          <w:sz w:val="36"/>
          <w:szCs w:val="36"/>
        </w:rPr>
        <w:t xml:space="preserve"> nvj </w:t>
      </w:r>
      <w:r w:rsidR="00012015" w:rsidRPr="00641CAD">
        <w:rPr>
          <w:sz w:val="36"/>
          <w:szCs w:val="36"/>
        </w:rPr>
        <w:t>92</w:t>
      </w:r>
      <w:r w:rsidR="00DE47A1" w:rsidRPr="00641CAD">
        <w:rPr>
          <w:sz w:val="36"/>
          <w:szCs w:val="36"/>
        </w:rPr>
        <w:t xml:space="preserve">bs </w:t>
      </w:r>
      <w:r w:rsidR="00012015" w:rsidRPr="00641CAD">
        <w:rPr>
          <w:sz w:val="36"/>
          <w:szCs w:val="36"/>
        </w:rPr>
        <w:t>weòz`x</w:t>
      </w:r>
      <w:r w:rsidR="00DE47A1" w:rsidRPr="00641CAD">
        <w:rPr>
          <w:sz w:val="36"/>
          <w:szCs w:val="36"/>
        </w:rPr>
        <w:t xml:space="preserve"> †gŠRvi wm.Gm. </w:t>
      </w:r>
      <w:r w:rsidR="00952092">
        <w:rPr>
          <w:sz w:val="36"/>
          <w:szCs w:val="36"/>
        </w:rPr>
        <w:t>67</w:t>
      </w:r>
      <w:r w:rsidR="00B41659" w:rsidRPr="00641CAD">
        <w:rPr>
          <w:sz w:val="36"/>
          <w:szCs w:val="36"/>
        </w:rPr>
        <w:t>bs</w:t>
      </w:r>
      <w:r w:rsidR="00012015" w:rsidRPr="00641CAD">
        <w:rPr>
          <w:sz w:val="36"/>
          <w:szCs w:val="36"/>
        </w:rPr>
        <w:t xml:space="preserve"> I Avi.Gm. </w:t>
      </w:r>
      <w:r w:rsidR="00952092">
        <w:rPr>
          <w:sz w:val="36"/>
          <w:szCs w:val="36"/>
        </w:rPr>
        <w:t>49</w:t>
      </w:r>
      <w:r w:rsidR="00012015" w:rsidRPr="00641CAD">
        <w:rPr>
          <w:sz w:val="36"/>
          <w:szCs w:val="36"/>
        </w:rPr>
        <w:t>bs</w:t>
      </w:r>
      <w:r w:rsidR="00DE47A1" w:rsidRPr="00641CAD">
        <w:rPr>
          <w:sz w:val="36"/>
          <w:szCs w:val="36"/>
        </w:rPr>
        <w:t xml:space="preserve"> LwZqv‡bi </w:t>
      </w:r>
      <w:r w:rsidR="002F607E">
        <w:rPr>
          <w:sz w:val="36"/>
          <w:szCs w:val="36"/>
        </w:rPr>
        <w:t>mB †gvniK…Z bKj</w:t>
      </w:r>
      <w:r w:rsidR="00DE47A1" w:rsidRPr="00641CAD">
        <w:rPr>
          <w:sz w:val="36"/>
          <w:szCs w:val="36"/>
        </w:rPr>
        <w:t xml:space="preserve">- </w:t>
      </w:r>
      <w:r w:rsidR="00924B0E">
        <w:rPr>
          <w:sz w:val="36"/>
          <w:szCs w:val="36"/>
        </w:rPr>
        <w:t>.....</w:t>
      </w:r>
      <w:r w:rsidR="00DE47A1" w:rsidRPr="00641CAD">
        <w:rPr>
          <w:sz w:val="36"/>
          <w:szCs w:val="36"/>
        </w:rPr>
        <w:t xml:space="preserve"> d`©|</w:t>
      </w:r>
    </w:p>
    <w:p w:rsidR="00E9064F" w:rsidRDefault="00F542A5" w:rsidP="00E9064F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6"/>
          <w:szCs w:val="36"/>
        </w:rPr>
      </w:pPr>
      <w:r w:rsidRPr="00641CAD">
        <w:rPr>
          <w:sz w:val="36"/>
          <w:szCs w:val="36"/>
        </w:rPr>
        <w:t>mv‡eK 89bs nvj 92bs weòz`x †gŠRvi</w:t>
      </w:r>
      <w:r w:rsidR="001B23BE" w:rsidRPr="00641CAD">
        <w:rPr>
          <w:sz w:val="36"/>
          <w:szCs w:val="36"/>
        </w:rPr>
        <w:t xml:space="preserve"> we.Gm. </w:t>
      </w:r>
      <w:r w:rsidR="00924B0E">
        <w:rPr>
          <w:sz w:val="36"/>
          <w:szCs w:val="36"/>
        </w:rPr>
        <w:t>61, 66, 68 I 483</w:t>
      </w:r>
      <w:r w:rsidR="001B23BE" w:rsidRPr="00641CAD">
        <w:rPr>
          <w:sz w:val="36"/>
          <w:szCs w:val="36"/>
        </w:rPr>
        <w:t xml:space="preserve">bs LwZqv‡bi mB †gvniK…Z bKj- </w:t>
      </w:r>
      <w:r w:rsidR="00924B0E">
        <w:rPr>
          <w:sz w:val="36"/>
          <w:szCs w:val="36"/>
        </w:rPr>
        <w:t>.....</w:t>
      </w:r>
      <w:r w:rsidR="001B23BE" w:rsidRPr="00641CAD">
        <w:rPr>
          <w:sz w:val="36"/>
          <w:szCs w:val="36"/>
        </w:rPr>
        <w:t xml:space="preserve"> d`©|</w:t>
      </w:r>
    </w:p>
    <w:p w:rsidR="00DE47A1" w:rsidRPr="00641CAD" w:rsidRDefault="00DE47A1" w:rsidP="00FC4D3F">
      <w:pPr>
        <w:spacing w:after="0" w:line="360" w:lineRule="auto"/>
        <w:jc w:val="both"/>
        <w:rPr>
          <w:sz w:val="36"/>
          <w:szCs w:val="36"/>
        </w:rPr>
      </w:pPr>
      <w:r w:rsidRPr="00641CAD">
        <w:rPr>
          <w:sz w:val="36"/>
          <w:szCs w:val="36"/>
        </w:rPr>
        <w:t>ev`x c‡ÿ `vwLjx ewY©Z KvMRcÎvw` cÖ`k©Yx wPwýZ Kivi cÖv_©bv Kwi|</w:t>
      </w:r>
    </w:p>
    <w:p w:rsidR="00DE47A1" w:rsidRPr="00641CAD" w:rsidRDefault="00DE47A1" w:rsidP="00FC4D3F">
      <w:pPr>
        <w:spacing w:after="0" w:line="360" w:lineRule="auto"/>
        <w:ind w:left="2880"/>
        <w:jc w:val="center"/>
        <w:rPr>
          <w:sz w:val="36"/>
          <w:szCs w:val="36"/>
          <w:u w:val="single"/>
        </w:rPr>
      </w:pPr>
      <w:r w:rsidRPr="00641CAD">
        <w:rPr>
          <w:sz w:val="36"/>
          <w:szCs w:val="36"/>
          <w:u w:val="single"/>
        </w:rPr>
        <w:t>mZ¨cvV</w:t>
      </w:r>
    </w:p>
    <w:p w:rsidR="00DE47A1" w:rsidRPr="00641CAD" w:rsidRDefault="00DE47A1" w:rsidP="00D06269">
      <w:pPr>
        <w:spacing w:after="0"/>
        <w:ind w:left="2880"/>
        <w:jc w:val="both"/>
        <w:rPr>
          <w:sz w:val="36"/>
          <w:szCs w:val="36"/>
        </w:rPr>
      </w:pPr>
      <w:r w:rsidRPr="00641CAD">
        <w:rPr>
          <w:sz w:val="36"/>
          <w:szCs w:val="36"/>
        </w:rPr>
        <w:t xml:space="preserve">AÎ njdbvgvq D‡jøwLZ hveZxq weeiY Avgvi Ávb I wek¦vm g‡Z mZ¨| AÎ mZ¨Zv ¯^xKv‡i A`¨ </w:t>
      </w:r>
      <w:r w:rsidR="002D7CC7">
        <w:rPr>
          <w:sz w:val="36"/>
          <w:szCs w:val="36"/>
        </w:rPr>
        <w:t>......</w:t>
      </w:r>
      <w:r w:rsidR="00924B0E">
        <w:rPr>
          <w:sz w:val="36"/>
          <w:szCs w:val="36"/>
        </w:rPr>
        <w:t>/....</w:t>
      </w:r>
      <w:r w:rsidRPr="00641CAD">
        <w:rPr>
          <w:sz w:val="36"/>
          <w:szCs w:val="36"/>
        </w:rPr>
        <w:t>/2018Bs ZvwiL mKvj ...........NwUKvi mgq gvbbxq UªvBeyb¨v‡ji †m‡i¯Ív`vi mv‡n‡ei m¤§y‡L ¯^qs Dcw¯’Z nBqv wbR bvg ¯^vÿi Kwijvg|</w:t>
      </w:r>
    </w:p>
    <w:p w:rsidR="00DE47A1" w:rsidRPr="00641CAD" w:rsidRDefault="00DE47A1" w:rsidP="00DE47A1">
      <w:pPr>
        <w:spacing w:after="0"/>
        <w:ind w:left="2880"/>
        <w:jc w:val="center"/>
        <w:rPr>
          <w:sz w:val="36"/>
          <w:szCs w:val="36"/>
          <w:u w:val="single"/>
        </w:rPr>
      </w:pPr>
    </w:p>
    <w:p w:rsidR="00DE47A1" w:rsidRPr="00641CAD" w:rsidRDefault="00DE47A1" w:rsidP="00DE47A1">
      <w:pPr>
        <w:spacing w:after="0"/>
        <w:ind w:left="2880"/>
        <w:jc w:val="center"/>
        <w:rPr>
          <w:sz w:val="36"/>
          <w:szCs w:val="36"/>
          <w:u w:val="single"/>
        </w:rPr>
      </w:pPr>
      <w:r w:rsidRPr="00641CAD">
        <w:rPr>
          <w:sz w:val="36"/>
          <w:szCs w:val="36"/>
          <w:u w:val="single"/>
        </w:rPr>
        <w:tab/>
      </w:r>
      <w:r w:rsidRPr="00641CAD">
        <w:rPr>
          <w:sz w:val="36"/>
          <w:szCs w:val="36"/>
          <w:u w:val="single"/>
        </w:rPr>
        <w:tab/>
      </w:r>
      <w:r w:rsidRPr="00641CAD">
        <w:rPr>
          <w:sz w:val="36"/>
          <w:szCs w:val="36"/>
          <w:u w:val="single"/>
        </w:rPr>
        <w:tab/>
      </w:r>
      <w:r w:rsidRPr="00641CAD">
        <w:rPr>
          <w:sz w:val="36"/>
          <w:szCs w:val="36"/>
          <w:u w:val="single"/>
        </w:rPr>
        <w:tab/>
      </w:r>
    </w:p>
    <w:p w:rsidR="00DE47A1" w:rsidRPr="00641CAD" w:rsidRDefault="00DE47A1" w:rsidP="00DE47A1">
      <w:pPr>
        <w:spacing w:after="0"/>
        <w:ind w:left="2880"/>
        <w:jc w:val="center"/>
        <w:rPr>
          <w:sz w:val="36"/>
          <w:szCs w:val="36"/>
        </w:rPr>
      </w:pPr>
      <w:r w:rsidRPr="00641CAD">
        <w:rPr>
          <w:sz w:val="36"/>
          <w:szCs w:val="36"/>
        </w:rPr>
        <w:t>njdKvixi ¯^vÿi</w:t>
      </w:r>
    </w:p>
    <w:p w:rsidR="00DE47A1" w:rsidRPr="00641CAD" w:rsidRDefault="00DE47A1" w:rsidP="00DE47A1">
      <w:pPr>
        <w:spacing w:after="0"/>
        <w:ind w:left="2880"/>
        <w:jc w:val="both"/>
        <w:rPr>
          <w:sz w:val="36"/>
          <w:szCs w:val="36"/>
        </w:rPr>
      </w:pPr>
    </w:p>
    <w:p w:rsidR="00DE47A1" w:rsidRPr="00641CAD" w:rsidRDefault="00DE47A1" w:rsidP="00DE47A1">
      <w:pPr>
        <w:spacing w:after="0" w:line="240" w:lineRule="auto"/>
        <w:ind w:left="2880"/>
        <w:jc w:val="both"/>
        <w:rPr>
          <w:sz w:val="36"/>
          <w:szCs w:val="36"/>
        </w:rPr>
      </w:pPr>
      <w:r w:rsidRPr="00641CAD">
        <w:rPr>
          <w:sz w:val="36"/>
          <w:szCs w:val="36"/>
        </w:rPr>
        <w:t>Avwg AÎ njdKvix‡K wPwb| ‡m Avgvi m¤§y‡L Zvnvi wbR bvg ¯^vÿi Kwiqv‡Q| Avwg Zvnv‡K mbv³ Kwijvg|</w:t>
      </w:r>
    </w:p>
    <w:p w:rsidR="00DE47A1" w:rsidRPr="00641CAD" w:rsidRDefault="00DE47A1" w:rsidP="00DE47A1">
      <w:pPr>
        <w:spacing w:after="0"/>
        <w:ind w:left="2880"/>
        <w:jc w:val="both"/>
        <w:rPr>
          <w:sz w:val="36"/>
          <w:szCs w:val="36"/>
        </w:rPr>
      </w:pPr>
    </w:p>
    <w:p w:rsidR="00DE47A1" w:rsidRPr="00641CAD" w:rsidRDefault="00DE47A1" w:rsidP="00DE47A1">
      <w:pPr>
        <w:spacing w:after="0"/>
        <w:ind w:left="2880"/>
        <w:jc w:val="both"/>
        <w:rPr>
          <w:sz w:val="36"/>
          <w:szCs w:val="36"/>
        </w:rPr>
      </w:pPr>
    </w:p>
    <w:p w:rsidR="00DE47A1" w:rsidRPr="00641CAD" w:rsidRDefault="00DE47A1" w:rsidP="00DE47A1">
      <w:pPr>
        <w:spacing w:after="0" w:line="240" w:lineRule="auto"/>
        <w:ind w:left="2880"/>
        <w:jc w:val="center"/>
        <w:rPr>
          <w:sz w:val="36"/>
          <w:szCs w:val="36"/>
        </w:rPr>
      </w:pPr>
      <w:r w:rsidRPr="00641CAD">
        <w:rPr>
          <w:sz w:val="36"/>
          <w:szCs w:val="36"/>
        </w:rPr>
        <w:t>A¨vW‡fv‡KU</w:t>
      </w:r>
    </w:p>
    <w:p w:rsidR="007E4B56" w:rsidRPr="00641CAD" w:rsidRDefault="00DE47A1" w:rsidP="00D06269">
      <w:pPr>
        <w:spacing w:after="0"/>
        <w:ind w:left="2880"/>
        <w:jc w:val="center"/>
        <w:rPr>
          <w:sz w:val="36"/>
          <w:szCs w:val="36"/>
        </w:rPr>
      </w:pPr>
      <w:r w:rsidRPr="00641CAD">
        <w:rPr>
          <w:sz w:val="36"/>
          <w:szCs w:val="36"/>
        </w:rPr>
        <w:t>RR ‡KvU© Puv`cyi|</w:t>
      </w:r>
    </w:p>
    <w:sectPr w:rsidR="007E4B56" w:rsidRPr="00641CAD" w:rsidSect="00D205D2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4AD8" w:rsidRDefault="00DE4AD8" w:rsidP="00D205D2">
      <w:pPr>
        <w:spacing w:after="0" w:line="240" w:lineRule="auto"/>
      </w:pPr>
      <w:r>
        <w:separator/>
      </w:r>
    </w:p>
  </w:endnote>
  <w:endnote w:type="continuationSeparator" w:id="1">
    <w:p w:rsidR="00DE4AD8" w:rsidRDefault="00DE4AD8" w:rsidP="00D20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4AD8" w:rsidRDefault="00DE4AD8" w:rsidP="00D205D2">
      <w:pPr>
        <w:spacing w:after="0" w:line="240" w:lineRule="auto"/>
      </w:pPr>
      <w:r>
        <w:separator/>
      </w:r>
    </w:p>
  </w:footnote>
  <w:footnote w:type="continuationSeparator" w:id="1">
    <w:p w:rsidR="00DE4AD8" w:rsidRDefault="00DE4AD8" w:rsidP="00D20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589" w:rsidRDefault="00FD0589" w:rsidP="00D205D2">
    <w:pPr>
      <w:pStyle w:val="Header"/>
      <w:jc w:val="center"/>
      <w:rPr>
        <w:u w:val="single"/>
      </w:rPr>
    </w:pPr>
  </w:p>
  <w:p w:rsidR="00FD0589" w:rsidRDefault="00FD0589" w:rsidP="00D205D2">
    <w:pPr>
      <w:pStyle w:val="Header"/>
      <w:jc w:val="center"/>
      <w:rPr>
        <w:u w:val="single"/>
      </w:rPr>
    </w:pPr>
  </w:p>
  <w:p w:rsidR="00FD0589" w:rsidRDefault="00FD0589" w:rsidP="00D205D2">
    <w:pPr>
      <w:pStyle w:val="Header"/>
      <w:jc w:val="center"/>
      <w:rPr>
        <w:u w:val="single"/>
      </w:rPr>
    </w:pPr>
  </w:p>
  <w:p w:rsidR="00FD0589" w:rsidRDefault="00FD0589" w:rsidP="00D205D2">
    <w:pPr>
      <w:pStyle w:val="Header"/>
      <w:jc w:val="center"/>
      <w:rPr>
        <w:u w:val="single"/>
      </w:rPr>
    </w:pPr>
  </w:p>
  <w:p w:rsidR="00FD0589" w:rsidRDefault="00FD0589" w:rsidP="00D205D2">
    <w:pPr>
      <w:pStyle w:val="Header"/>
      <w:jc w:val="center"/>
      <w:rPr>
        <w:u w:val="single"/>
      </w:rPr>
    </w:pPr>
  </w:p>
  <w:p w:rsidR="00FD0589" w:rsidRDefault="00FD0589" w:rsidP="00D205D2">
    <w:pPr>
      <w:pStyle w:val="Header"/>
      <w:jc w:val="center"/>
      <w:rPr>
        <w:u w:val="single"/>
      </w:rPr>
    </w:pPr>
  </w:p>
  <w:p w:rsidR="00FD0589" w:rsidRPr="004B2855" w:rsidRDefault="00FD0589" w:rsidP="00D205D2">
    <w:pPr>
      <w:pStyle w:val="Header"/>
      <w:jc w:val="center"/>
      <w:rPr>
        <w:sz w:val="20"/>
        <w:u w:val="single"/>
      </w:rPr>
    </w:pPr>
  </w:p>
  <w:p w:rsidR="00FD0589" w:rsidRDefault="00FD0589" w:rsidP="00D205D2">
    <w:pPr>
      <w:pStyle w:val="Header"/>
      <w:jc w:val="center"/>
      <w:rPr>
        <w:u w:val="single"/>
      </w:rPr>
    </w:pPr>
  </w:p>
  <w:p w:rsidR="00FD0589" w:rsidRPr="00D205D2" w:rsidRDefault="00FD0589" w:rsidP="00D205D2">
    <w:pPr>
      <w:pStyle w:val="Header"/>
      <w:jc w:val="center"/>
      <w:rPr>
        <w:sz w:val="18"/>
        <w:u w:val="single"/>
      </w:rPr>
    </w:pPr>
  </w:p>
  <w:p w:rsidR="00FD0589" w:rsidRPr="00D205D2" w:rsidRDefault="00FD0589" w:rsidP="00D205D2">
    <w:pPr>
      <w:pStyle w:val="Header"/>
      <w:jc w:val="center"/>
      <w:rPr>
        <w:u w:val="single"/>
      </w:rPr>
    </w:pPr>
    <w:r w:rsidRPr="00D205D2">
      <w:rPr>
        <w:u w:val="single"/>
      </w:rPr>
      <w:t xml:space="preserve">cvZv- </w:t>
    </w:r>
    <w:sdt>
      <w:sdtPr>
        <w:rPr>
          <w:u w:val="single"/>
        </w:rPr>
        <w:id w:val="228688313"/>
        <w:docPartObj>
          <w:docPartGallery w:val="Page Numbers (Top of Page)"/>
          <w:docPartUnique/>
        </w:docPartObj>
      </w:sdtPr>
      <w:sdtContent>
        <w:r w:rsidR="007D4443" w:rsidRPr="00D205D2">
          <w:rPr>
            <w:u w:val="single"/>
          </w:rPr>
          <w:fldChar w:fldCharType="begin"/>
        </w:r>
        <w:r w:rsidRPr="00D205D2">
          <w:rPr>
            <w:u w:val="single"/>
          </w:rPr>
          <w:instrText xml:space="preserve"> PAGE   \* MERGEFORMAT </w:instrText>
        </w:r>
        <w:r w:rsidR="007D4443" w:rsidRPr="00D205D2">
          <w:rPr>
            <w:u w:val="single"/>
          </w:rPr>
          <w:fldChar w:fldCharType="separate"/>
        </w:r>
        <w:r w:rsidR="0051149C">
          <w:rPr>
            <w:noProof/>
            <w:u w:val="single"/>
          </w:rPr>
          <w:t>2</w:t>
        </w:r>
        <w:r w:rsidR="007D4443" w:rsidRPr="00D205D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17A12"/>
    <w:multiLevelType w:val="hybridMultilevel"/>
    <w:tmpl w:val="87DA4E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F74D3A"/>
    <w:multiLevelType w:val="hybridMultilevel"/>
    <w:tmpl w:val="52724B50"/>
    <w:lvl w:ilvl="0" w:tplc="76286C40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221FB2"/>
    <w:multiLevelType w:val="hybridMultilevel"/>
    <w:tmpl w:val="477A67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2A6812"/>
    <w:multiLevelType w:val="hybridMultilevel"/>
    <w:tmpl w:val="AA308FA4"/>
    <w:lvl w:ilvl="0" w:tplc="0D142118">
      <w:start w:val="1"/>
      <w:numFmt w:val="decimal"/>
      <w:lvlText w:val="%1|"/>
      <w:lvlJc w:val="left"/>
      <w:pPr>
        <w:ind w:left="36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2D9C"/>
    <w:rsid w:val="00012015"/>
    <w:rsid w:val="00021411"/>
    <w:rsid w:val="0003495C"/>
    <w:rsid w:val="00052BA0"/>
    <w:rsid w:val="00057DC1"/>
    <w:rsid w:val="000607D0"/>
    <w:rsid w:val="00061709"/>
    <w:rsid w:val="000715CE"/>
    <w:rsid w:val="0007769B"/>
    <w:rsid w:val="00090D56"/>
    <w:rsid w:val="0009108C"/>
    <w:rsid w:val="00097CE4"/>
    <w:rsid w:val="000A24F4"/>
    <w:rsid w:val="000C1919"/>
    <w:rsid w:val="000C602D"/>
    <w:rsid w:val="000E361C"/>
    <w:rsid w:val="000F69CF"/>
    <w:rsid w:val="0011034E"/>
    <w:rsid w:val="00110353"/>
    <w:rsid w:val="00122546"/>
    <w:rsid w:val="00143B51"/>
    <w:rsid w:val="00154E3C"/>
    <w:rsid w:val="00165001"/>
    <w:rsid w:val="00166182"/>
    <w:rsid w:val="00170F0F"/>
    <w:rsid w:val="00171DE5"/>
    <w:rsid w:val="00192A29"/>
    <w:rsid w:val="001968A2"/>
    <w:rsid w:val="00197F31"/>
    <w:rsid w:val="001B23BE"/>
    <w:rsid w:val="001C2A5D"/>
    <w:rsid w:val="001E649A"/>
    <w:rsid w:val="001F164B"/>
    <w:rsid w:val="001F6377"/>
    <w:rsid w:val="00200B67"/>
    <w:rsid w:val="00201331"/>
    <w:rsid w:val="0020405A"/>
    <w:rsid w:val="00207C58"/>
    <w:rsid w:val="002119FB"/>
    <w:rsid w:val="002542B5"/>
    <w:rsid w:val="00260D64"/>
    <w:rsid w:val="00277846"/>
    <w:rsid w:val="00292BD0"/>
    <w:rsid w:val="002949E7"/>
    <w:rsid w:val="00295ECE"/>
    <w:rsid w:val="002A00A3"/>
    <w:rsid w:val="002A1A52"/>
    <w:rsid w:val="002A1BB2"/>
    <w:rsid w:val="002B364C"/>
    <w:rsid w:val="002B44BA"/>
    <w:rsid w:val="002B5412"/>
    <w:rsid w:val="002C2ABF"/>
    <w:rsid w:val="002C643B"/>
    <w:rsid w:val="002D3625"/>
    <w:rsid w:val="002D7CC7"/>
    <w:rsid w:val="002E7378"/>
    <w:rsid w:val="002F4B2E"/>
    <w:rsid w:val="002F607E"/>
    <w:rsid w:val="003017E0"/>
    <w:rsid w:val="003253D1"/>
    <w:rsid w:val="00326EE1"/>
    <w:rsid w:val="003457D0"/>
    <w:rsid w:val="00346C68"/>
    <w:rsid w:val="003516FF"/>
    <w:rsid w:val="00356668"/>
    <w:rsid w:val="0035765E"/>
    <w:rsid w:val="003601A4"/>
    <w:rsid w:val="00360EDB"/>
    <w:rsid w:val="003643BD"/>
    <w:rsid w:val="0036467A"/>
    <w:rsid w:val="0036541F"/>
    <w:rsid w:val="00372C2E"/>
    <w:rsid w:val="0037535E"/>
    <w:rsid w:val="00377C41"/>
    <w:rsid w:val="00381F81"/>
    <w:rsid w:val="003918C3"/>
    <w:rsid w:val="00394FCC"/>
    <w:rsid w:val="003A1B25"/>
    <w:rsid w:val="003A1EDE"/>
    <w:rsid w:val="003B083E"/>
    <w:rsid w:val="003C6ACB"/>
    <w:rsid w:val="003E0A77"/>
    <w:rsid w:val="003E5E10"/>
    <w:rsid w:val="00426098"/>
    <w:rsid w:val="00440D38"/>
    <w:rsid w:val="0045060D"/>
    <w:rsid w:val="004514C6"/>
    <w:rsid w:val="004664DF"/>
    <w:rsid w:val="0047631F"/>
    <w:rsid w:val="00476980"/>
    <w:rsid w:val="00476E65"/>
    <w:rsid w:val="004834F9"/>
    <w:rsid w:val="0049113C"/>
    <w:rsid w:val="004975BF"/>
    <w:rsid w:val="004A07A2"/>
    <w:rsid w:val="004A0B57"/>
    <w:rsid w:val="004B2855"/>
    <w:rsid w:val="004C7300"/>
    <w:rsid w:val="004D255A"/>
    <w:rsid w:val="004D6CBB"/>
    <w:rsid w:val="004E09A6"/>
    <w:rsid w:val="004F2B6A"/>
    <w:rsid w:val="0051149C"/>
    <w:rsid w:val="005131F3"/>
    <w:rsid w:val="00522026"/>
    <w:rsid w:val="00524288"/>
    <w:rsid w:val="00550BB1"/>
    <w:rsid w:val="005564EA"/>
    <w:rsid w:val="00577F25"/>
    <w:rsid w:val="00581EB7"/>
    <w:rsid w:val="005869F6"/>
    <w:rsid w:val="005C4855"/>
    <w:rsid w:val="005C73A1"/>
    <w:rsid w:val="005D202B"/>
    <w:rsid w:val="005D2801"/>
    <w:rsid w:val="005E6896"/>
    <w:rsid w:val="005F0479"/>
    <w:rsid w:val="005F08EA"/>
    <w:rsid w:val="006070A7"/>
    <w:rsid w:val="006108F2"/>
    <w:rsid w:val="0061462A"/>
    <w:rsid w:val="006151C4"/>
    <w:rsid w:val="0063128A"/>
    <w:rsid w:val="00640EE3"/>
    <w:rsid w:val="00641CAD"/>
    <w:rsid w:val="00642FD7"/>
    <w:rsid w:val="00654F86"/>
    <w:rsid w:val="00660FA2"/>
    <w:rsid w:val="006615A2"/>
    <w:rsid w:val="0068009E"/>
    <w:rsid w:val="00694AB2"/>
    <w:rsid w:val="006977E1"/>
    <w:rsid w:val="006A28FD"/>
    <w:rsid w:val="006A7415"/>
    <w:rsid w:val="006C2B7A"/>
    <w:rsid w:val="006E6BD2"/>
    <w:rsid w:val="006F0CEA"/>
    <w:rsid w:val="006F6329"/>
    <w:rsid w:val="007000C6"/>
    <w:rsid w:val="00706C38"/>
    <w:rsid w:val="00740FA7"/>
    <w:rsid w:val="007572CE"/>
    <w:rsid w:val="00761DB8"/>
    <w:rsid w:val="00780ADB"/>
    <w:rsid w:val="00783D37"/>
    <w:rsid w:val="00785001"/>
    <w:rsid w:val="007914DB"/>
    <w:rsid w:val="00791B6E"/>
    <w:rsid w:val="007926F9"/>
    <w:rsid w:val="00792F41"/>
    <w:rsid w:val="007979A4"/>
    <w:rsid w:val="007A6ADA"/>
    <w:rsid w:val="007A79D8"/>
    <w:rsid w:val="007B0142"/>
    <w:rsid w:val="007C4416"/>
    <w:rsid w:val="007D3998"/>
    <w:rsid w:val="007D4443"/>
    <w:rsid w:val="007D54D4"/>
    <w:rsid w:val="007D7A82"/>
    <w:rsid w:val="007E4B56"/>
    <w:rsid w:val="007F2A18"/>
    <w:rsid w:val="007F5556"/>
    <w:rsid w:val="00800B32"/>
    <w:rsid w:val="00813443"/>
    <w:rsid w:val="00817EBC"/>
    <w:rsid w:val="00823E43"/>
    <w:rsid w:val="0089413C"/>
    <w:rsid w:val="00894D06"/>
    <w:rsid w:val="008A2EDF"/>
    <w:rsid w:val="008C703B"/>
    <w:rsid w:val="008D1EE2"/>
    <w:rsid w:val="008E58E9"/>
    <w:rsid w:val="009164B1"/>
    <w:rsid w:val="009200F3"/>
    <w:rsid w:val="00923BA7"/>
    <w:rsid w:val="00924B0E"/>
    <w:rsid w:val="00925157"/>
    <w:rsid w:val="0093584A"/>
    <w:rsid w:val="00936760"/>
    <w:rsid w:val="00940488"/>
    <w:rsid w:val="00945FE2"/>
    <w:rsid w:val="00950C17"/>
    <w:rsid w:val="00951599"/>
    <w:rsid w:val="00952092"/>
    <w:rsid w:val="009527AD"/>
    <w:rsid w:val="00964BCE"/>
    <w:rsid w:val="00975AB8"/>
    <w:rsid w:val="00976C50"/>
    <w:rsid w:val="00977ABC"/>
    <w:rsid w:val="00990AAD"/>
    <w:rsid w:val="00990DC2"/>
    <w:rsid w:val="009A1657"/>
    <w:rsid w:val="009D53F2"/>
    <w:rsid w:val="009E14A4"/>
    <w:rsid w:val="00A111D4"/>
    <w:rsid w:val="00A11F7F"/>
    <w:rsid w:val="00A156A1"/>
    <w:rsid w:val="00A1586C"/>
    <w:rsid w:val="00A16CB7"/>
    <w:rsid w:val="00A21D75"/>
    <w:rsid w:val="00A25F56"/>
    <w:rsid w:val="00A26F41"/>
    <w:rsid w:val="00A36FEA"/>
    <w:rsid w:val="00A453E0"/>
    <w:rsid w:val="00A55984"/>
    <w:rsid w:val="00A57CFB"/>
    <w:rsid w:val="00A6295F"/>
    <w:rsid w:val="00A80EB8"/>
    <w:rsid w:val="00A8176D"/>
    <w:rsid w:val="00A94E64"/>
    <w:rsid w:val="00AA6A6F"/>
    <w:rsid w:val="00AA7340"/>
    <w:rsid w:val="00AC537F"/>
    <w:rsid w:val="00AC7BBC"/>
    <w:rsid w:val="00AD5896"/>
    <w:rsid w:val="00AE06FC"/>
    <w:rsid w:val="00AE2F7D"/>
    <w:rsid w:val="00AF3879"/>
    <w:rsid w:val="00B13297"/>
    <w:rsid w:val="00B13853"/>
    <w:rsid w:val="00B3034F"/>
    <w:rsid w:val="00B3235E"/>
    <w:rsid w:val="00B36F70"/>
    <w:rsid w:val="00B41659"/>
    <w:rsid w:val="00B569D5"/>
    <w:rsid w:val="00B62DCB"/>
    <w:rsid w:val="00B75645"/>
    <w:rsid w:val="00B8142A"/>
    <w:rsid w:val="00B85697"/>
    <w:rsid w:val="00B92E08"/>
    <w:rsid w:val="00B93AED"/>
    <w:rsid w:val="00B96C36"/>
    <w:rsid w:val="00BD189B"/>
    <w:rsid w:val="00BE3E3D"/>
    <w:rsid w:val="00BE6B94"/>
    <w:rsid w:val="00C2503C"/>
    <w:rsid w:val="00C35F3C"/>
    <w:rsid w:val="00C371BD"/>
    <w:rsid w:val="00C428FE"/>
    <w:rsid w:val="00C42D9C"/>
    <w:rsid w:val="00C55EDD"/>
    <w:rsid w:val="00C74B1C"/>
    <w:rsid w:val="00C95793"/>
    <w:rsid w:val="00CA067A"/>
    <w:rsid w:val="00CB17FF"/>
    <w:rsid w:val="00CB426D"/>
    <w:rsid w:val="00CB6EE9"/>
    <w:rsid w:val="00CE13F5"/>
    <w:rsid w:val="00CF4A6D"/>
    <w:rsid w:val="00D06269"/>
    <w:rsid w:val="00D174F1"/>
    <w:rsid w:val="00D17625"/>
    <w:rsid w:val="00D17B84"/>
    <w:rsid w:val="00D202CF"/>
    <w:rsid w:val="00D205D2"/>
    <w:rsid w:val="00D228F9"/>
    <w:rsid w:val="00D2360C"/>
    <w:rsid w:val="00D3799F"/>
    <w:rsid w:val="00D4044C"/>
    <w:rsid w:val="00D535ED"/>
    <w:rsid w:val="00D55F3D"/>
    <w:rsid w:val="00D61B58"/>
    <w:rsid w:val="00D7071B"/>
    <w:rsid w:val="00D75A00"/>
    <w:rsid w:val="00D76F83"/>
    <w:rsid w:val="00D773F0"/>
    <w:rsid w:val="00D80AE7"/>
    <w:rsid w:val="00D82699"/>
    <w:rsid w:val="00D84E63"/>
    <w:rsid w:val="00D85A56"/>
    <w:rsid w:val="00DA23BC"/>
    <w:rsid w:val="00DA3C37"/>
    <w:rsid w:val="00DB4D7A"/>
    <w:rsid w:val="00DB7CA0"/>
    <w:rsid w:val="00DD581F"/>
    <w:rsid w:val="00DE47A1"/>
    <w:rsid w:val="00DE4AD8"/>
    <w:rsid w:val="00DF1DD4"/>
    <w:rsid w:val="00DF74C2"/>
    <w:rsid w:val="00E0161C"/>
    <w:rsid w:val="00E04A06"/>
    <w:rsid w:val="00E12F28"/>
    <w:rsid w:val="00E15256"/>
    <w:rsid w:val="00E376D8"/>
    <w:rsid w:val="00E41775"/>
    <w:rsid w:val="00E620BA"/>
    <w:rsid w:val="00E6395A"/>
    <w:rsid w:val="00E70CA6"/>
    <w:rsid w:val="00E764CA"/>
    <w:rsid w:val="00E81ECE"/>
    <w:rsid w:val="00E840B8"/>
    <w:rsid w:val="00E9064F"/>
    <w:rsid w:val="00E93E88"/>
    <w:rsid w:val="00EC04A8"/>
    <w:rsid w:val="00EE2D8B"/>
    <w:rsid w:val="00EF039E"/>
    <w:rsid w:val="00EF2955"/>
    <w:rsid w:val="00F16BBE"/>
    <w:rsid w:val="00F30AF0"/>
    <w:rsid w:val="00F3481A"/>
    <w:rsid w:val="00F47DAC"/>
    <w:rsid w:val="00F50650"/>
    <w:rsid w:val="00F542A5"/>
    <w:rsid w:val="00F6446C"/>
    <w:rsid w:val="00F64DFE"/>
    <w:rsid w:val="00F71EEA"/>
    <w:rsid w:val="00F95388"/>
    <w:rsid w:val="00FC0FAE"/>
    <w:rsid w:val="00FC1227"/>
    <w:rsid w:val="00FC222B"/>
    <w:rsid w:val="00FC4D3F"/>
    <w:rsid w:val="00FD0589"/>
    <w:rsid w:val="00FD1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5D2"/>
  </w:style>
  <w:style w:type="paragraph" w:styleId="Footer">
    <w:name w:val="footer"/>
    <w:basedOn w:val="Normal"/>
    <w:link w:val="FooterChar"/>
    <w:uiPriority w:val="99"/>
    <w:semiHidden/>
    <w:unhideWhenUsed/>
    <w:rsid w:val="00D20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5D2"/>
  </w:style>
  <w:style w:type="paragraph" w:styleId="ListParagraph">
    <w:name w:val="List Paragraph"/>
    <w:basedOn w:val="Normal"/>
    <w:uiPriority w:val="34"/>
    <w:qFormat/>
    <w:rsid w:val="00D205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1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3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13</cp:revision>
  <cp:lastPrinted>2018-08-28T13:17:00Z</cp:lastPrinted>
  <dcterms:created xsi:type="dcterms:W3CDTF">2018-08-28T09:29:00Z</dcterms:created>
  <dcterms:modified xsi:type="dcterms:W3CDTF">2018-08-28T13:18:00Z</dcterms:modified>
</cp:coreProperties>
</file>