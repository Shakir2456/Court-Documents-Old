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F9" w:rsidRPr="00E25DB9" w:rsidRDefault="00623DF9" w:rsidP="00623DF9">
      <w:pPr>
        <w:jc w:val="center"/>
        <w:rPr>
          <w:sz w:val="58"/>
        </w:rPr>
      </w:pPr>
      <w:r w:rsidRPr="00E25DB9">
        <w:rPr>
          <w:sz w:val="58"/>
        </w:rPr>
        <w:t>‡gvKvg weÁ j¨vÛ mv‡f© UªvBeyb¨vj, Puv`cyi|</w:t>
      </w:r>
    </w:p>
    <w:p w:rsidR="00623DF9" w:rsidRPr="00E25DB9" w:rsidRDefault="00623DF9" w:rsidP="00623DF9">
      <w:pPr>
        <w:spacing w:after="0"/>
        <w:ind w:left="-1350"/>
        <w:rPr>
          <w:u w:val="single"/>
        </w:rPr>
      </w:pPr>
      <w:r w:rsidRPr="00E25DB9">
        <w:t xml:space="preserve">     </w:t>
      </w:r>
      <w:r w:rsidRPr="00E25DB9">
        <w:rPr>
          <w:u w:val="single"/>
        </w:rPr>
        <w:t>‡gvKÏgv bs-</w:t>
      </w:r>
      <w:r w:rsidR="00180437">
        <w:rPr>
          <w:u w:val="single"/>
        </w:rPr>
        <w:t>3890</w:t>
      </w:r>
      <w:r w:rsidRPr="00E25DB9">
        <w:rPr>
          <w:u w:val="single"/>
        </w:rPr>
        <w:t>/201</w:t>
      </w:r>
      <w:r w:rsidR="00180437">
        <w:rPr>
          <w:u w:val="single"/>
        </w:rPr>
        <w:t>4</w:t>
      </w:r>
      <w:r w:rsidRPr="00E25DB9">
        <w:rPr>
          <w:u w:val="single"/>
        </w:rPr>
        <w:t>Bs</w:t>
      </w:r>
    </w:p>
    <w:p w:rsidR="00623DF9" w:rsidRPr="00E25DB9" w:rsidRDefault="00623DF9" w:rsidP="00623DF9">
      <w:pPr>
        <w:spacing w:after="0"/>
      </w:pPr>
      <w:r w:rsidRPr="00E25DB9">
        <w:t>j¨vÛ mv‡f©</w:t>
      </w:r>
    </w:p>
    <w:p w:rsidR="00623DF9" w:rsidRPr="00E25DB9" w:rsidRDefault="00BF47CE" w:rsidP="00623DF9">
      <w:pPr>
        <w:spacing w:after="0"/>
        <w:ind w:left="2160"/>
      </w:pPr>
      <w:r>
        <w:t>mwn` †ecvix</w:t>
      </w:r>
      <w:r w:rsidR="00623DF9" w:rsidRPr="00E25DB9">
        <w:t xml:space="preserve"> Ms</w:t>
      </w:r>
      <w:r w:rsidR="00623DF9" w:rsidRPr="00E25DB9">
        <w:tab/>
      </w:r>
      <w:r w:rsidR="00623DF9" w:rsidRPr="00E25DB9">
        <w:tab/>
        <w:t>.............ev`x|</w:t>
      </w:r>
    </w:p>
    <w:p w:rsidR="00623DF9" w:rsidRPr="00E25DB9" w:rsidRDefault="00623DF9" w:rsidP="00623DF9">
      <w:pPr>
        <w:spacing w:after="0"/>
        <w:ind w:left="2160" w:firstLine="720"/>
      </w:pPr>
      <w:r w:rsidRPr="00E25DB9">
        <w:t>ebvg</w:t>
      </w:r>
    </w:p>
    <w:p w:rsidR="00623DF9" w:rsidRPr="00E25DB9" w:rsidRDefault="00BF47CE" w:rsidP="00623DF9">
      <w:pPr>
        <w:spacing w:after="0" w:line="480" w:lineRule="auto"/>
        <w:ind w:left="2160" w:right="-954"/>
      </w:pPr>
      <w:r>
        <w:rPr>
          <w:szCs w:val="34"/>
        </w:rPr>
        <w:t>ewQi Dj¨v</w:t>
      </w:r>
      <w:r w:rsidR="00623DF9" w:rsidRPr="00E25DB9">
        <w:rPr>
          <w:szCs w:val="34"/>
        </w:rPr>
        <w:t xml:space="preserve"> Ms</w:t>
      </w:r>
      <w:r w:rsidR="00623DF9" w:rsidRPr="00E25DB9">
        <w:tab/>
      </w:r>
      <w:r w:rsidR="00623DF9" w:rsidRPr="00E25DB9">
        <w:tab/>
        <w:t>........weev`x|</w:t>
      </w:r>
    </w:p>
    <w:p w:rsidR="00DE47A1" w:rsidRPr="00E25DB9" w:rsidRDefault="00DE47A1" w:rsidP="00B3034F">
      <w:pPr>
        <w:spacing w:after="0" w:line="360" w:lineRule="auto"/>
        <w:ind w:firstLine="720"/>
        <w:jc w:val="both"/>
        <w:rPr>
          <w:sz w:val="36"/>
          <w:szCs w:val="36"/>
        </w:rPr>
      </w:pPr>
      <w:r w:rsidRPr="00E25DB9">
        <w:rPr>
          <w:sz w:val="36"/>
          <w:szCs w:val="36"/>
        </w:rPr>
        <w:t>Avwg AÎ bs †gvKÏgvi</w:t>
      </w:r>
      <w:r w:rsidR="0051149C" w:rsidRPr="00E25DB9">
        <w:rPr>
          <w:sz w:val="36"/>
          <w:szCs w:val="36"/>
        </w:rPr>
        <w:t xml:space="preserve"> 1bs</w:t>
      </w:r>
      <w:r w:rsidR="00F47DAC" w:rsidRPr="00E25DB9">
        <w:rPr>
          <w:sz w:val="36"/>
          <w:szCs w:val="36"/>
        </w:rPr>
        <w:t xml:space="preserve"> </w:t>
      </w:r>
      <w:r w:rsidR="003457D0" w:rsidRPr="00E25DB9">
        <w:rPr>
          <w:sz w:val="36"/>
          <w:szCs w:val="36"/>
        </w:rPr>
        <w:t>ev`x| Avgvi bvg</w:t>
      </w:r>
      <w:r w:rsidR="007D64AE">
        <w:rPr>
          <w:sz w:val="36"/>
          <w:szCs w:val="36"/>
        </w:rPr>
        <w:t xml:space="preserve"> </w:t>
      </w:r>
      <w:r w:rsidR="00BF47CE">
        <w:rPr>
          <w:sz w:val="36"/>
          <w:szCs w:val="36"/>
        </w:rPr>
        <w:t>mwn` †ecvix, wcZv- g„Z Qv‡q` Avjx †ecvix, mvs- ¸YivR`x, _vbv I †Rjv- Puv`cyi</w:t>
      </w:r>
      <w:r w:rsidRPr="00E25DB9">
        <w:rPr>
          <w:sz w:val="36"/>
          <w:szCs w:val="36"/>
        </w:rPr>
        <w:t>, eqm- AbygvwbK</w:t>
      </w:r>
      <w:r w:rsidR="005564EA" w:rsidRPr="00E25DB9">
        <w:rPr>
          <w:sz w:val="36"/>
          <w:szCs w:val="36"/>
        </w:rPr>
        <w:t xml:space="preserve"> </w:t>
      </w:r>
      <w:r w:rsidR="00BF47CE">
        <w:rPr>
          <w:sz w:val="36"/>
          <w:szCs w:val="36"/>
        </w:rPr>
        <w:t>.....</w:t>
      </w:r>
      <w:r w:rsidR="007D54D4" w:rsidRPr="00E25DB9">
        <w:rPr>
          <w:sz w:val="36"/>
          <w:szCs w:val="36"/>
        </w:rPr>
        <w:t xml:space="preserve"> </w:t>
      </w:r>
      <w:r w:rsidRPr="00E25DB9">
        <w:rPr>
          <w:sz w:val="36"/>
          <w:szCs w:val="36"/>
        </w:rPr>
        <w:t>ermi, †ckv-</w:t>
      </w:r>
      <w:r w:rsidR="00377C41" w:rsidRPr="00E25DB9">
        <w:rPr>
          <w:sz w:val="36"/>
          <w:szCs w:val="36"/>
        </w:rPr>
        <w:t xml:space="preserve"> </w:t>
      </w:r>
      <w:r w:rsidR="00BF47CE">
        <w:rPr>
          <w:sz w:val="36"/>
          <w:szCs w:val="36"/>
        </w:rPr>
        <w:t>.....</w:t>
      </w:r>
      <w:r w:rsidRPr="00E25DB9">
        <w:rPr>
          <w:sz w:val="36"/>
          <w:szCs w:val="36"/>
        </w:rPr>
        <w:t xml:space="preserve">, ag©- Bmjvg, RvZxqZv- evsjv‡`kx| </w:t>
      </w:r>
    </w:p>
    <w:p w:rsidR="00DE47A1" w:rsidRPr="00E25DB9" w:rsidRDefault="00DE47A1" w:rsidP="00DE47A1">
      <w:pPr>
        <w:spacing w:after="0" w:line="360" w:lineRule="auto"/>
        <w:jc w:val="both"/>
        <w:rPr>
          <w:sz w:val="36"/>
          <w:szCs w:val="36"/>
        </w:rPr>
      </w:pPr>
      <w:r w:rsidRPr="00E25DB9">
        <w:rPr>
          <w:sz w:val="36"/>
          <w:szCs w:val="36"/>
          <w:u w:val="single"/>
        </w:rPr>
        <w:t>ms‡ÿ‡c ev`x c‡ÿ wjwLZ Revbew›`i weeiY mg~n</w:t>
      </w:r>
      <w:r w:rsidRPr="00E25DB9">
        <w:rPr>
          <w:sz w:val="36"/>
          <w:szCs w:val="36"/>
        </w:rPr>
        <w:t>:-</w:t>
      </w:r>
    </w:p>
    <w:p w:rsidR="00980DAE" w:rsidRDefault="00DE47A1" w:rsidP="00980DAE">
      <w:pPr>
        <w:numPr>
          <w:ilvl w:val="0"/>
          <w:numId w:val="4"/>
        </w:numPr>
        <w:spacing w:line="408" w:lineRule="auto"/>
        <w:jc w:val="both"/>
        <w:rPr>
          <w:sz w:val="36"/>
          <w:szCs w:val="36"/>
        </w:rPr>
      </w:pPr>
      <w:r w:rsidRPr="00E25DB9">
        <w:rPr>
          <w:sz w:val="36"/>
          <w:szCs w:val="36"/>
        </w:rPr>
        <w:t>Avwg AÎ †gvKÏgvi</w:t>
      </w:r>
      <w:r w:rsidR="003457D0" w:rsidRPr="00E25DB9">
        <w:rPr>
          <w:sz w:val="36"/>
          <w:szCs w:val="36"/>
        </w:rPr>
        <w:t xml:space="preserve"> 1bs</w:t>
      </w:r>
      <w:r w:rsidR="0011034E" w:rsidRPr="00E25DB9">
        <w:rPr>
          <w:sz w:val="36"/>
          <w:szCs w:val="36"/>
        </w:rPr>
        <w:t xml:space="preserve"> </w:t>
      </w:r>
      <w:r w:rsidRPr="00E25DB9">
        <w:rPr>
          <w:sz w:val="36"/>
          <w:szCs w:val="36"/>
        </w:rPr>
        <w:t>ev`x| Avwg cÖwZÁv c~e©K njdbvgv mnKv‡i †NvlYv cÖ`vb Kwi‡ZwQ ‡h,</w:t>
      </w:r>
      <w:r w:rsidR="00E4041E" w:rsidRPr="00E25DB9">
        <w:rPr>
          <w:sz w:val="36"/>
          <w:szCs w:val="36"/>
        </w:rPr>
        <w:t xml:space="preserve"> </w:t>
      </w:r>
      <w:r w:rsidR="00980DAE">
        <w:rPr>
          <w:sz w:val="36"/>
          <w:szCs w:val="36"/>
        </w:rPr>
        <w:t>Puv`cyi m`i _vbvi 88bs ¸bivR`x †gŠRvi wm.Gm. 24bs LwZqv‡bi 1&amp; Avbv †gvt 10.99 GKi f~wg‡Z nvwg` ivRv I D‡g` ivRv `yB åvZv cÖ‡Z¨‡K wn‡m¨ wZb Avbv `k MÐv As‡k, nv‡Riv wewe wn‡m¨ GK Avbv As‡k, myRv MvRx wn‡m¨ Qq Avbv AvU MÐ</w:t>
      </w:r>
      <w:r w:rsidR="002F7E80">
        <w:rPr>
          <w:sz w:val="36"/>
          <w:szCs w:val="36"/>
        </w:rPr>
        <w:t>v</w:t>
      </w:r>
      <w:r w:rsidR="00980DAE">
        <w:rPr>
          <w:sz w:val="36"/>
          <w:szCs w:val="36"/>
        </w:rPr>
        <w:t xml:space="preserve"> As‡k, DgiRvb wewe wn‡m¨ GK Avbv evi MÐv As‡k</w:t>
      </w:r>
      <w:r w:rsidR="002F7E80">
        <w:rPr>
          <w:sz w:val="36"/>
          <w:szCs w:val="36"/>
        </w:rPr>
        <w:t xml:space="preserve"> ivqwZ ¯^‡Z¡ gvwjK `LjKvi wQ‡jb| myRv MvRx wn‡m¨ Qq Avbv AvU MÐv As‡k gvwjK _vwKqv bvwjkx 221 `v‡Mi 1&amp; Avbv †gvt .38 GKi f~wg GKKfv‡e †fvM `Lj Ki‡Zb| myRv MvRx 221 `v‡Mi 1&amp; Avbv †gvt .38 GKi f~wg‡Z GKK fv‡e †fvM `LjiZ _vKvq wm.Gm. 24bs </w:t>
      </w:r>
      <w:r w:rsidR="002F7E80">
        <w:rPr>
          <w:sz w:val="36"/>
          <w:szCs w:val="36"/>
        </w:rPr>
        <w:lastRenderedPageBreak/>
        <w:t>LwZqv‡bi bvwjkx 221 `v‡Mi gšÍe¨ Kjv‡g myRv MvRxi GKK bv‡g wjwc nq| myRv MvRx g„Zz¨Kv‡j Qv‡q` Avjx Avt Mdzi, Avt AvDqvj iûj Avwgb I †gvdv¾j †K cuvP cyÎ Iqvwik we`¨gv‡b g„Zz¨eiY K‡ib| myRv MvRxi g„Zz¨i ci Zvnvi cyÎMY g‡a¨ cvwievwiK Av‡cvl e›U‡b Qv‡q` Avjx GKK fv‡e bvwjkx 221 `v‡Mi 1&amp; Avbv †gvt .38 GKi f~wg mn Acivci f~wg cÖvß nq| Qv‡q` Avjx bvwjkx 221 `v‡Mi 1&amp; Avbv †gvt .38 GKi</w:t>
      </w:r>
      <w:r w:rsidR="002A72FC">
        <w:rPr>
          <w:sz w:val="36"/>
          <w:szCs w:val="36"/>
        </w:rPr>
        <w:t xml:space="preserve"> f~wg‡Z GKK gvwjK `LjKvi _vwKqv weMZ 19/01/1985Bs Zvwi‡Li †iwRtK…Z 819bs `vbcÎ `wjj g~‡j bvwjkx 221 `v‡Mi 1&amp; Avbv †gvt .38 GKi f~wg Zvnvi `yB cyÎ 1/2bs ev`x I GKgvÎ Kb¨v ˆgi‡gi‡bœQvi eive‡i `vb Kwiqv `Lj eySvBqv †`b| D³ `vbcÎ `wjj g~‡j 1/2bs ev`x kwn` †ecvix I wQUz †ecvix cÖ‡Z¨‡K †gvt .13 GKi </w:t>
      </w:r>
      <w:r w:rsidR="002E25CB">
        <w:rPr>
          <w:sz w:val="36"/>
          <w:szCs w:val="36"/>
        </w:rPr>
        <w:t xml:space="preserve">I Kb¨v ˆgi‡gi †bœQv †gvt .12 GKi f~wg‡Z gvwjK nq| 1/2bs ev`x I Zvnv‡`i m‡nv`i †evb gwiq‡gib‡bœQv `vb m~‡Î bvwjkx 221 `v‡M †gvt .38 GKi f~wg‡Z GKKfv‡e gvwjK `LjKvi nq| </w:t>
      </w:r>
    </w:p>
    <w:p w:rsidR="004D2405" w:rsidRDefault="004D2405" w:rsidP="00980DAE">
      <w:pPr>
        <w:numPr>
          <w:ilvl w:val="0"/>
          <w:numId w:val="4"/>
        </w:numPr>
        <w:spacing w:line="408" w:lineRule="auto"/>
        <w:jc w:val="both"/>
        <w:rPr>
          <w:sz w:val="36"/>
          <w:szCs w:val="36"/>
        </w:rPr>
      </w:pPr>
      <w:r>
        <w:rPr>
          <w:sz w:val="36"/>
          <w:szCs w:val="36"/>
        </w:rPr>
        <w:t>1-6bs ev`xMY bvwjkx 221 `v‡M †gvt .38 GKi f~wg‡Z gvwjK _vwKqv Pvl evBb µ‡g dmjvw` Drcbœ Kwiqv I wbqv me© mvavi‡Yi Ávb †MvPi g‡Z</w:t>
      </w:r>
      <w:r w:rsidR="001B30BB">
        <w:rPr>
          <w:sz w:val="36"/>
          <w:szCs w:val="36"/>
        </w:rPr>
        <w:t xml:space="preserve"> †fvM `LjiZ Av‡Q| eZ©gv‡b evsjv‡`k RwicKv‡j ev`xMY Kvh©¨ Dcj‡ÿ¨ ¯’vbvšÍ‡i _vKvq ev`xM‡Yi gvwjKx `Ljxq 2bs </w:t>
      </w:r>
      <w:r w:rsidR="001B30BB">
        <w:rPr>
          <w:sz w:val="36"/>
          <w:szCs w:val="36"/>
        </w:rPr>
        <w:lastRenderedPageBreak/>
        <w:t xml:space="preserve">ZcwQj ewY©Z †gvt .38 GKi f~wg fzj I ågvZ¥K fv‡e 1/2bs weev`x I 3/4bs weev`xi c~e©eZx© Avt jwZd Gi bv‡g 1bs </w:t>
      </w:r>
      <w:r w:rsidR="00002BFC">
        <w:rPr>
          <w:sz w:val="36"/>
          <w:szCs w:val="36"/>
        </w:rPr>
        <w:t xml:space="preserve">ZcwQj ewb©Z we.Gm. 141bs LwZqv‡b fzj I ågvZ¥K fv‡e †iKW© nq| D³ fyj I ågvZ¥K †iKW© m¤ú‡K© ev`xMY wKQzB RvwbZ bv| B`vbxs evsjv‡`k Rwicx </w:t>
      </w:r>
      <w:r w:rsidR="00787BD3">
        <w:rPr>
          <w:sz w:val="36"/>
          <w:szCs w:val="36"/>
        </w:rPr>
        <w:t>we.Gm. LwZqvb P~ovšÍ iƒ‡c cÖKvwkZ I cÖPvwiZ nIqvi wel‡q Rvwb‡Z cvwiqv ev`xMY `iLv¯Í w`qv weMZ 12/12/2014Bs Zvwi‡L we.Gm. LwZqv‡bi mB‡gvnix bKj msMÖn Kwiqv Dnv cvV KivBqv ev`xM‡Yi gvwjKx `Ljxq 2bs ZcwQj ewY©Z mv‡eK 221</w:t>
      </w:r>
      <w:r w:rsidR="006A7AC2">
        <w:rPr>
          <w:sz w:val="36"/>
          <w:szCs w:val="36"/>
        </w:rPr>
        <w:t xml:space="preserve"> `v‡Mi 1&amp; Avbv †gvt .38 GKi f~wg fzj I ågvZ¥K fv‡e 1/2bs weev`x I 3/4bs weev`xi c~e©eZx© Avt jwZd Gi bvgxq 1bs ZcwQj ewY©Z we.Gm. 141bs LwZqv‡b fzj ågvZ¥K fv‡e nvj 322 `v‡M iƒcvšÍwiZ nBqv ‡iKW© nIqv wel‡q Rvwb‡Z cv‡i| Bnvi c~‡e© ev`xMY D³ welq m¤ú‡K© wKQzB RvwbZ bv| ev`xM‡Yi gvwjKx `Ljxq 2bs ZcwQj f~wg fzj I ågvZ¥K fv‡e 1/2bs weev`x I 3/4bs weev`xi c~e©eZx© Avt jwZ‡di bvgxq 1bs ZcwQj ewb©Z we.Gm. 141bs LwZqv‡b †iKW© nIqvq ev`xM‡Yi Ac~iYxq ÿwZ nBqv‡Q| Z`ve¯’vq ev`xMY wbiæcvq nBqv weÁ </w:t>
      </w:r>
      <w:r w:rsidR="00345EAD">
        <w:rPr>
          <w:sz w:val="36"/>
          <w:szCs w:val="36"/>
        </w:rPr>
        <w:t>Av`vj‡Zi AvkÖq MÖnY Kwiqv‡Q| GgZve¯’vq ev`xM‡Yi gvwjKx `Ljxq 2bs ZcwQj f~wg 1/2bs weev`x I 3/4bs weev`xi c~e©eZx© Avt jwZd Gi bvgxq 1bs ZcwQj ewY©Z we.Gm.</w:t>
      </w:r>
      <w:r w:rsidR="00966BD1">
        <w:rPr>
          <w:sz w:val="36"/>
          <w:szCs w:val="36"/>
        </w:rPr>
        <w:t xml:space="preserve"> 141bs </w:t>
      </w:r>
      <w:r w:rsidR="00966BD1">
        <w:rPr>
          <w:sz w:val="36"/>
          <w:szCs w:val="36"/>
        </w:rPr>
        <w:lastRenderedPageBreak/>
        <w:t>LwZqvb nB‡Z KZ©b µ‡g D³ f~wg ev`xM‡Yi bv‡g 2bs ZcwQ‡j ewY©Z wnm¨v Abyhvqx GK c„_K be¨ we.Gm. LwZqv‡b †iKW© µ‡g †iKW© ms‡kva‡bi wWµx nIqv GKvšÍ Avek¨K| b</w:t>
      </w:r>
      <w:r w:rsidR="00F46C70">
        <w:rPr>
          <w:sz w:val="36"/>
          <w:szCs w:val="36"/>
        </w:rPr>
        <w:t xml:space="preserve">Zzev ev`xc‡ÿi Ac~iYxq ÿwZi KviY e‡U| ev`xcÿ AvBb I BKzBwU g‡Z cÖv_x©Z cÖwZKvi cvB‡Z ¯^Z¡evb I `vex K‡i| </w:t>
      </w:r>
    </w:p>
    <w:p w:rsidR="00E4041E" w:rsidRPr="00E25DB9" w:rsidRDefault="005C4385" w:rsidP="00980DAE">
      <w:pPr>
        <w:spacing w:line="360" w:lineRule="auto"/>
        <w:ind w:left="720"/>
        <w:jc w:val="both"/>
        <w:rPr>
          <w:sz w:val="36"/>
          <w:szCs w:val="36"/>
        </w:rPr>
      </w:pPr>
      <w:r w:rsidRPr="00E25DB9">
        <w:rPr>
          <w:sz w:val="36"/>
          <w:szCs w:val="36"/>
        </w:rPr>
        <w:t>wea</w:t>
      </w:r>
      <w:r w:rsidR="00980DAE">
        <w:rPr>
          <w:sz w:val="36"/>
          <w:szCs w:val="36"/>
        </w:rPr>
        <w:t>v</w:t>
      </w:r>
      <w:r w:rsidRPr="00E25DB9">
        <w:rPr>
          <w:sz w:val="36"/>
          <w:szCs w:val="36"/>
        </w:rPr>
        <w:t>q cÖv_x©cÿ eva¨ nBqv cÖv_x©Ziƒc cÖwZKv‡ii cÖv_©bvq AÎ bs †gvKÏgv `v‡qi Kwi‡jK Ges Z`ªæc cÖwZKvi cvB‡Z cÖv_©xcÿ ¯^Z¡evb I `vex K‡i|</w:t>
      </w:r>
    </w:p>
    <w:p w:rsidR="00DE47A1" w:rsidRPr="00E25DB9" w:rsidRDefault="00DE47A1" w:rsidP="00DE47A1">
      <w:pPr>
        <w:spacing w:after="0" w:line="360" w:lineRule="auto"/>
        <w:ind w:firstLine="720"/>
        <w:jc w:val="both"/>
        <w:rPr>
          <w:sz w:val="36"/>
          <w:szCs w:val="36"/>
        </w:rPr>
      </w:pPr>
      <w:r w:rsidRPr="00E25DB9">
        <w:rPr>
          <w:sz w:val="36"/>
          <w:szCs w:val="36"/>
        </w:rPr>
        <w:t>ev`xi AviwR I Revbew›` mZ¨|</w:t>
      </w:r>
    </w:p>
    <w:p w:rsidR="00DE47A1" w:rsidRPr="00E25DB9" w:rsidRDefault="00DE47A1" w:rsidP="00DE47A1">
      <w:pPr>
        <w:spacing w:line="240" w:lineRule="auto"/>
        <w:jc w:val="center"/>
        <w:rPr>
          <w:sz w:val="36"/>
          <w:szCs w:val="36"/>
        </w:rPr>
      </w:pPr>
      <w:r w:rsidRPr="00E25DB9">
        <w:rPr>
          <w:sz w:val="36"/>
          <w:szCs w:val="36"/>
        </w:rPr>
        <w:t xml:space="preserve">-t </w:t>
      </w:r>
      <w:r w:rsidRPr="00E25DB9">
        <w:rPr>
          <w:sz w:val="36"/>
          <w:szCs w:val="36"/>
          <w:u w:val="single"/>
        </w:rPr>
        <w:t>`vwLjx KvMRcÎ cÖ`k©bxi cÖv_©bv</w:t>
      </w:r>
      <w:r w:rsidRPr="00E25DB9">
        <w:rPr>
          <w:sz w:val="36"/>
          <w:szCs w:val="36"/>
        </w:rPr>
        <w:t xml:space="preserve"> t-</w:t>
      </w:r>
    </w:p>
    <w:p w:rsidR="00DE47A1" w:rsidRDefault="00A55879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‡Rjv Puv`cyi _vbv Puv`cyi m`i ¸bivR`x †gŠRvi we.Gm. 141bs</w:t>
      </w:r>
      <w:r w:rsidR="00DE47A1" w:rsidRPr="00E25DB9">
        <w:rPr>
          <w:sz w:val="36"/>
          <w:szCs w:val="36"/>
        </w:rPr>
        <w:t xml:space="preserve"> LwZqv‡bi </w:t>
      </w:r>
      <w:r w:rsidR="002F607E" w:rsidRPr="00E25DB9">
        <w:rPr>
          <w:sz w:val="36"/>
          <w:szCs w:val="36"/>
        </w:rPr>
        <w:t>mB †gvniK…Z bKj</w:t>
      </w:r>
      <w:r w:rsidR="00DE47A1" w:rsidRPr="00E25DB9">
        <w:rPr>
          <w:sz w:val="36"/>
          <w:szCs w:val="36"/>
        </w:rPr>
        <w:t xml:space="preserve">- </w:t>
      </w:r>
      <w:r>
        <w:rPr>
          <w:sz w:val="36"/>
          <w:szCs w:val="36"/>
        </w:rPr>
        <w:t>1</w:t>
      </w:r>
      <w:r w:rsidR="00DE47A1" w:rsidRPr="00E25DB9">
        <w:rPr>
          <w:sz w:val="36"/>
          <w:szCs w:val="36"/>
        </w:rPr>
        <w:t xml:space="preserve"> d`©|</w:t>
      </w:r>
    </w:p>
    <w:p w:rsidR="00DE47A1" w:rsidRPr="00E25DB9" w:rsidRDefault="00DE47A1" w:rsidP="00FC4D3F">
      <w:pPr>
        <w:spacing w:after="0" w:line="360" w:lineRule="auto"/>
        <w:jc w:val="both"/>
        <w:rPr>
          <w:sz w:val="36"/>
          <w:szCs w:val="36"/>
        </w:rPr>
      </w:pPr>
      <w:r w:rsidRPr="00E25DB9">
        <w:rPr>
          <w:sz w:val="36"/>
          <w:szCs w:val="36"/>
        </w:rPr>
        <w:t>ev`x c‡ÿ `vwLjx ewY©Z KvMRcÎvw` cÖ`k©Yx wPwýZ Kivi cÖv_©bv Kwi|</w:t>
      </w:r>
    </w:p>
    <w:p w:rsidR="00DE47A1" w:rsidRPr="00E25DB9" w:rsidRDefault="00DE47A1" w:rsidP="00FC4D3F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E25DB9">
        <w:rPr>
          <w:sz w:val="36"/>
          <w:szCs w:val="36"/>
          <w:u w:val="single"/>
        </w:rPr>
        <w:t>mZ¨cvV</w:t>
      </w:r>
    </w:p>
    <w:p w:rsidR="00DE47A1" w:rsidRPr="00E25DB9" w:rsidRDefault="00DE47A1" w:rsidP="00F30DFF">
      <w:pPr>
        <w:spacing w:after="0" w:line="240" w:lineRule="auto"/>
        <w:ind w:left="2880"/>
        <w:jc w:val="both"/>
        <w:rPr>
          <w:sz w:val="36"/>
          <w:szCs w:val="36"/>
        </w:rPr>
      </w:pPr>
      <w:r w:rsidRPr="00E25DB9">
        <w:rPr>
          <w:sz w:val="36"/>
          <w:szCs w:val="36"/>
        </w:rPr>
        <w:t xml:space="preserve">AÎ njdbvgvq D‡jøwLZ hveZxq weeiY Avgvi Ávb I wek¦vm g‡Z mZ¨| AÎ mZ¨Zv ¯^xKv‡i A`¨ </w:t>
      </w:r>
      <w:r w:rsidR="00EA32EA">
        <w:rPr>
          <w:sz w:val="36"/>
          <w:szCs w:val="36"/>
        </w:rPr>
        <w:t>05/09</w:t>
      </w:r>
      <w:r w:rsidRPr="00E25DB9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E25DB9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DE47A1" w:rsidRPr="00E25DB9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  <w:r w:rsidRPr="00E25DB9">
        <w:rPr>
          <w:sz w:val="36"/>
          <w:szCs w:val="36"/>
          <w:u w:val="single"/>
        </w:rPr>
        <w:tab/>
      </w:r>
      <w:r w:rsidRPr="00E25DB9">
        <w:rPr>
          <w:sz w:val="36"/>
          <w:szCs w:val="36"/>
          <w:u w:val="single"/>
        </w:rPr>
        <w:tab/>
      </w:r>
      <w:r w:rsidRPr="00E25DB9">
        <w:rPr>
          <w:sz w:val="36"/>
          <w:szCs w:val="36"/>
          <w:u w:val="single"/>
        </w:rPr>
        <w:tab/>
      </w:r>
      <w:r w:rsidRPr="00E25DB9">
        <w:rPr>
          <w:sz w:val="36"/>
          <w:szCs w:val="36"/>
          <w:u w:val="single"/>
        </w:rPr>
        <w:tab/>
      </w:r>
    </w:p>
    <w:p w:rsidR="00DE47A1" w:rsidRPr="00E25DB9" w:rsidRDefault="00DE47A1" w:rsidP="00DE47A1">
      <w:pPr>
        <w:spacing w:after="0"/>
        <w:ind w:left="2880"/>
        <w:jc w:val="center"/>
        <w:rPr>
          <w:sz w:val="36"/>
          <w:szCs w:val="36"/>
        </w:rPr>
      </w:pPr>
      <w:r w:rsidRPr="00E25DB9">
        <w:rPr>
          <w:sz w:val="36"/>
          <w:szCs w:val="36"/>
        </w:rPr>
        <w:t>njdKvixi ¯^vÿi</w:t>
      </w:r>
    </w:p>
    <w:p w:rsidR="00DE47A1" w:rsidRPr="00E25DB9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E25DB9" w:rsidRDefault="00DE47A1" w:rsidP="00DE47A1">
      <w:pPr>
        <w:spacing w:after="0" w:line="240" w:lineRule="auto"/>
        <w:ind w:left="2880"/>
        <w:jc w:val="both"/>
        <w:rPr>
          <w:sz w:val="36"/>
          <w:szCs w:val="36"/>
        </w:rPr>
      </w:pPr>
      <w:r w:rsidRPr="00E25DB9">
        <w:rPr>
          <w:sz w:val="36"/>
          <w:szCs w:val="36"/>
        </w:rPr>
        <w:t>Avwg AÎ njdKvix‡K wPwb| ‡m Avgvi m¤§y‡L Zvnvi wbR bvg ¯^vÿi Kwiqv‡Q| Avwg Zvnv‡K mbv³ Kwijvg|</w:t>
      </w:r>
    </w:p>
    <w:p w:rsidR="00DE47A1" w:rsidRPr="00E25DB9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E25DB9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E25DB9" w:rsidRDefault="00DE47A1" w:rsidP="00DE47A1">
      <w:pPr>
        <w:spacing w:after="0" w:line="240" w:lineRule="auto"/>
        <w:ind w:left="2880"/>
        <w:jc w:val="center"/>
        <w:rPr>
          <w:sz w:val="36"/>
          <w:szCs w:val="36"/>
        </w:rPr>
      </w:pPr>
      <w:r w:rsidRPr="00E25DB9">
        <w:rPr>
          <w:sz w:val="36"/>
          <w:szCs w:val="36"/>
        </w:rPr>
        <w:t>A¨vW‡fv‡KU</w:t>
      </w:r>
    </w:p>
    <w:p w:rsidR="007E4B56" w:rsidRPr="00E25DB9" w:rsidRDefault="00DE47A1" w:rsidP="00D06269">
      <w:pPr>
        <w:spacing w:after="0"/>
        <w:ind w:left="2880"/>
        <w:jc w:val="center"/>
        <w:rPr>
          <w:sz w:val="36"/>
          <w:szCs w:val="36"/>
        </w:rPr>
      </w:pPr>
      <w:r w:rsidRPr="00E25DB9">
        <w:rPr>
          <w:sz w:val="36"/>
          <w:szCs w:val="36"/>
        </w:rPr>
        <w:t>RR ‡KvU© Puv`cyi|</w:t>
      </w:r>
    </w:p>
    <w:sectPr w:rsidR="007E4B56" w:rsidRPr="00E25DB9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382" w:rsidRDefault="009B4382" w:rsidP="00D205D2">
      <w:pPr>
        <w:spacing w:after="0" w:line="240" w:lineRule="auto"/>
      </w:pPr>
      <w:r>
        <w:separator/>
      </w:r>
    </w:p>
  </w:endnote>
  <w:endnote w:type="continuationSeparator" w:id="1">
    <w:p w:rsidR="009B4382" w:rsidRDefault="009B4382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382" w:rsidRDefault="009B4382" w:rsidP="00D205D2">
      <w:pPr>
        <w:spacing w:after="0" w:line="240" w:lineRule="auto"/>
      </w:pPr>
      <w:r>
        <w:separator/>
      </w:r>
    </w:p>
  </w:footnote>
  <w:footnote w:type="continuationSeparator" w:id="1">
    <w:p w:rsidR="009B4382" w:rsidRDefault="009B4382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EAD" w:rsidRDefault="00345EAD" w:rsidP="00D205D2">
    <w:pPr>
      <w:pStyle w:val="Header"/>
      <w:jc w:val="center"/>
      <w:rPr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Pr="004B2855" w:rsidRDefault="00345EAD" w:rsidP="00D205D2">
    <w:pPr>
      <w:pStyle w:val="Header"/>
      <w:jc w:val="center"/>
      <w:rPr>
        <w:sz w:val="20"/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Pr="00D205D2" w:rsidRDefault="00345EAD" w:rsidP="00D205D2">
    <w:pPr>
      <w:pStyle w:val="Header"/>
      <w:jc w:val="center"/>
      <w:rPr>
        <w:sz w:val="18"/>
        <w:u w:val="single"/>
      </w:rPr>
    </w:pPr>
  </w:p>
  <w:p w:rsidR="00345EAD" w:rsidRPr="00D205D2" w:rsidRDefault="00345EAD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EF1E41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EF1E41" w:rsidRPr="00D205D2">
          <w:rPr>
            <w:u w:val="single"/>
          </w:rPr>
          <w:fldChar w:fldCharType="separate"/>
        </w:r>
        <w:r w:rsidR="00C73D7F">
          <w:rPr>
            <w:noProof/>
            <w:u w:val="single"/>
          </w:rPr>
          <w:t>2</w:t>
        </w:r>
        <w:r w:rsidR="00EF1E41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02BFC"/>
    <w:rsid w:val="0001011F"/>
    <w:rsid w:val="00012015"/>
    <w:rsid w:val="00021411"/>
    <w:rsid w:val="0003495C"/>
    <w:rsid w:val="00052BA0"/>
    <w:rsid w:val="00057DC1"/>
    <w:rsid w:val="000607D0"/>
    <w:rsid w:val="00061709"/>
    <w:rsid w:val="00064B74"/>
    <w:rsid w:val="000715CE"/>
    <w:rsid w:val="0007769B"/>
    <w:rsid w:val="00090D56"/>
    <w:rsid w:val="0009108C"/>
    <w:rsid w:val="00097CE4"/>
    <w:rsid w:val="000A24F4"/>
    <w:rsid w:val="000B7BDC"/>
    <w:rsid w:val="000C1919"/>
    <w:rsid w:val="000C602D"/>
    <w:rsid w:val="000D49D9"/>
    <w:rsid w:val="000E361C"/>
    <w:rsid w:val="000F69CF"/>
    <w:rsid w:val="0011034E"/>
    <w:rsid w:val="00110353"/>
    <w:rsid w:val="00122546"/>
    <w:rsid w:val="00143B51"/>
    <w:rsid w:val="00154E3C"/>
    <w:rsid w:val="00165001"/>
    <w:rsid w:val="00166182"/>
    <w:rsid w:val="00170F0F"/>
    <w:rsid w:val="00171DE5"/>
    <w:rsid w:val="00180437"/>
    <w:rsid w:val="00191B3F"/>
    <w:rsid w:val="00192A29"/>
    <w:rsid w:val="00192FA2"/>
    <w:rsid w:val="001968A2"/>
    <w:rsid w:val="00197F31"/>
    <w:rsid w:val="001B23BE"/>
    <w:rsid w:val="001B30BB"/>
    <w:rsid w:val="001C2A5D"/>
    <w:rsid w:val="001E649A"/>
    <w:rsid w:val="001F164B"/>
    <w:rsid w:val="001F6377"/>
    <w:rsid w:val="00200B67"/>
    <w:rsid w:val="00201331"/>
    <w:rsid w:val="0020405A"/>
    <w:rsid w:val="002064A5"/>
    <w:rsid w:val="00207C58"/>
    <w:rsid w:val="002119FB"/>
    <w:rsid w:val="0023755D"/>
    <w:rsid w:val="00252CC1"/>
    <w:rsid w:val="002542B5"/>
    <w:rsid w:val="002603E6"/>
    <w:rsid w:val="00260D64"/>
    <w:rsid w:val="00277846"/>
    <w:rsid w:val="00292BD0"/>
    <w:rsid w:val="002949E7"/>
    <w:rsid w:val="00295ECE"/>
    <w:rsid w:val="002A00A3"/>
    <w:rsid w:val="002A1A52"/>
    <w:rsid w:val="002A1BB2"/>
    <w:rsid w:val="002A72FC"/>
    <w:rsid w:val="002B26B7"/>
    <w:rsid w:val="002B364C"/>
    <w:rsid w:val="002B44BA"/>
    <w:rsid w:val="002B5412"/>
    <w:rsid w:val="002C2ABF"/>
    <w:rsid w:val="002C643B"/>
    <w:rsid w:val="002D3625"/>
    <w:rsid w:val="002D7CC7"/>
    <w:rsid w:val="002E25CB"/>
    <w:rsid w:val="002E7378"/>
    <w:rsid w:val="002F4B2E"/>
    <w:rsid w:val="002F607E"/>
    <w:rsid w:val="002F7E80"/>
    <w:rsid w:val="003017E0"/>
    <w:rsid w:val="003253D1"/>
    <w:rsid w:val="00326EE1"/>
    <w:rsid w:val="003457D0"/>
    <w:rsid w:val="00345EAD"/>
    <w:rsid w:val="00346C68"/>
    <w:rsid w:val="003516FF"/>
    <w:rsid w:val="00356668"/>
    <w:rsid w:val="0035765E"/>
    <w:rsid w:val="003601A4"/>
    <w:rsid w:val="00360EDB"/>
    <w:rsid w:val="003643BD"/>
    <w:rsid w:val="0036467A"/>
    <w:rsid w:val="0036541F"/>
    <w:rsid w:val="00372C2E"/>
    <w:rsid w:val="0037535E"/>
    <w:rsid w:val="00377C41"/>
    <w:rsid w:val="00381F81"/>
    <w:rsid w:val="003918C3"/>
    <w:rsid w:val="00394FCC"/>
    <w:rsid w:val="003A1B25"/>
    <w:rsid w:val="003A1EDE"/>
    <w:rsid w:val="003B083E"/>
    <w:rsid w:val="003B4ADF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834F9"/>
    <w:rsid w:val="0049113C"/>
    <w:rsid w:val="004975BF"/>
    <w:rsid w:val="004A07A2"/>
    <w:rsid w:val="004A0B57"/>
    <w:rsid w:val="004B2855"/>
    <w:rsid w:val="004C7300"/>
    <w:rsid w:val="004D2405"/>
    <w:rsid w:val="004D255A"/>
    <w:rsid w:val="004D6CBB"/>
    <w:rsid w:val="004E09A6"/>
    <w:rsid w:val="004F2B6A"/>
    <w:rsid w:val="0051149C"/>
    <w:rsid w:val="005131F3"/>
    <w:rsid w:val="00522026"/>
    <w:rsid w:val="00524288"/>
    <w:rsid w:val="00550BB1"/>
    <w:rsid w:val="005564EA"/>
    <w:rsid w:val="0056350B"/>
    <w:rsid w:val="00577F25"/>
    <w:rsid w:val="00581EB7"/>
    <w:rsid w:val="005869F6"/>
    <w:rsid w:val="005A4E6B"/>
    <w:rsid w:val="005C4385"/>
    <w:rsid w:val="005C4855"/>
    <w:rsid w:val="005C73A1"/>
    <w:rsid w:val="005D202B"/>
    <w:rsid w:val="005D2801"/>
    <w:rsid w:val="005E6896"/>
    <w:rsid w:val="005F0479"/>
    <w:rsid w:val="005F08EA"/>
    <w:rsid w:val="006070A7"/>
    <w:rsid w:val="006108F2"/>
    <w:rsid w:val="0061462A"/>
    <w:rsid w:val="006151C4"/>
    <w:rsid w:val="00623DF9"/>
    <w:rsid w:val="0063128A"/>
    <w:rsid w:val="00640EE3"/>
    <w:rsid w:val="00641CAD"/>
    <w:rsid w:val="00642FD7"/>
    <w:rsid w:val="00654F86"/>
    <w:rsid w:val="00660FA2"/>
    <w:rsid w:val="006615A2"/>
    <w:rsid w:val="0068009E"/>
    <w:rsid w:val="00694AB2"/>
    <w:rsid w:val="006977E1"/>
    <w:rsid w:val="006A28FD"/>
    <w:rsid w:val="006A6E74"/>
    <w:rsid w:val="006A7415"/>
    <w:rsid w:val="006A7AC2"/>
    <w:rsid w:val="006B17AA"/>
    <w:rsid w:val="006B309A"/>
    <w:rsid w:val="006C2B7A"/>
    <w:rsid w:val="006E0E13"/>
    <w:rsid w:val="006E6BD2"/>
    <w:rsid w:val="006F0CEA"/>
    <w:rsid w:val="006F6329"/>
    <w:rsid w:val="007000C6"/>
    <w:rsid w:val="00706C38"/>
    <w:rsid w:val="00740FA7"/>
    <w:rsid w:val="007572CE"/>
    <w:rsid w:val="00761DB8"/>
    <w:rsid w:val="00780ADB"/>
    <w:rsid w:val="00783D37"/>
    <w:rsid w:val="00785001"/>
    <w:rsid w:val="00787BD3"/>
    <w:rsid w:val="007914DB"/>
    <w:rsid w:val="00791B6E"/>
    <w:rsid w:val="007926F9"/>
    <w:rsid w:val="00792F41"/>
    <w:rsid w:val="007979A4"/>
    <w:rsid w:val="007A6ADA"/>
    <w:rsid w:val="007A72B6"/>
    <w:rsid w:val="007A79D8"/>
    <w:rsid w:val="007B0142"/>
    <w:rsid w:val="007C4416"/>
    <w:rsid w:val="007D3998"/>
    <w:rsid w:val="007D4443"/>
    <w:rsid w:val="007D54D4"/>
    <w:rsid w:val="007D64AE"/>
    <w:rsid w:val="007D7A82"/>
    <w:rsid w:val="007E4B56"/>
    <w:rsid w:val="007F2A18"/>
    <w:rsid w:val="007F5556"/>
    <w:rsid w:val="00800B32"/>
    <w:rsid w:val="00813443"/>
    <w:rsid w:val="00817EBC"/>
    <w:rsid w:val="00823E43"/>
    <w:rsid w:val="00836224"/>
    <w:rsid w:val="00841FB5"/>
    <w:rsid w:val="0089413C"/>
    <w:rsid w:val="00894D06"/>
    <w:rsid w:val="008A2EDF"/>
    <w:rsid w:val="008C703B"/>
    <w:rsid w:val="008D1EE2"/>
    <w:rsid w:val="008E58E9"/>
    <w:rsid w:val="008E58FE"/>
    <w:rsid w:val="00910235"/>
    <w:rsid w:val="009164B1"/>
    <w:rsid w:val="009200F3"/>
    <w:rsid w:val="00923BA7"/>
    <w:rsid w:val="00924B0E"/>
    <w:rsid w:val="00925157"/>
    <w:rsid w:val="0093584A"/>
    <w:rsid w:val="00936760"/>
    <w:rsid w:val="00940488"/>
    <w:rsid w:val="00945FE2"/>
    <w:rsid w:val="00950C17"/>
    <w:rsid w:val="00951599"/>
    <w:rsid w:val="00951E0E"/>
    <w:rsid w:val="00952092"/>
    <w:rsid w:val="009527AD"/>
    <w:rsid w:val="00964BCE"/>
    <w:rsid w:val="00966BD1"/>
    <w:rsid w:val="00975AB8"/>
    <w:rsid w:val="00976C50"/>
    <w:rsid w:val="00977ABC"/>
    <w:rsid w:val="00980DAE"/>
    <w:rsid w:val="00990AAD"/>
    <w:rsid w:val="00990DC2"/>
    <w:rsid w:val="009A1657"/>
    <w:rsid w:val="009B4382"/>
    <w:rsid w:val="009D53F2"/>
    <w:rsid w:val="009E14A4"/>
    <w:rsid w:val="00A111D4"/>
    <w:rsid w:val="00A11F7F"/>
    <w:rsid w:val="00A156A1"/>
    <w:rsid w:val="00A1586C"/>
    <w:rsid w:val="00A15D92"/>
    <w:rsid w:val="00A16CB7"/>
    <w:rsid w:val="00A20A74"/>
    <w:rsid w:val="00A21D75"/>
    <w:rsid w:val="00A25F56"/>
    <w:rsid w:val="00A26F41"/>
    <w:rsid w:val="00A32A7E"/>
    <w:rsid w:val="00A36FEA"/>
    <w:rsid w:val="00A453E0"/>
    <w:rsid w:val="00A55879"/>
    <w:rsid w:val="00A55984"/>
    <w:rsid w:val="00A57CFB"/>
    <w:rsid w:val="00A6295F"/>
    <w:rsid w:val="00A80EB8"/>
    <w:rsid w:val="00A8176D"/>
    <w:rsid w:val="00A832EE"/>
    <w:rsid w:val="00A94E64"/>
    <w:rsid w:val="00AA6A6F"/>
    <w:rsid w:val="00AA7340"/>
    <w:rsid w:val="00AC537F"/>
    <w:rsid w:val="00AC7BBC"/>
    <w:rsid w:val="00AD5896"/>
    <w:rsid w:val="00AE06FC"/>
    <w:rsid w:val="00AE2F7D"/>
    <w:rsid w:val="00AF3879"/>
    <w:rsid w:val="00B13297"/>
    <w:rsid w:val="00B13853"/>
    <w:rsid w:val="00B3034F"/>
    <w:rsid w:val="00B3235E"/>
    <w:rsid w:val="00B36F70"/>
    <w:rsid w:val="00B41659"/>
    <w:rsid w:val="00B569D5"/>
    <w:rsid w:val="00B62DCB"/>
    <w:rsid w:val="00B75645"/>
    <w:rsid w:val="00B8142A"/>
    <w:rsid w:val="00B85697"/>
    <w:rsid w:val="00B92E08"/>
    <w:rsid w:val="00B93AED"/>
    <w:rsid w:val="00B96C36"/>
    <w:rsid w:val="00BD189B"/>
    <w:rsid w:val="00BE3E3D"/>
    <w:rsid w:val="00BE6B94"/>
    <w:rsid w:val="00BF47CE"/>
    <w:rsid w:val="00C2503C"/>
    <w:rsid w:val="00C35F3C"/>
    <w:rsid w:val="00C371BD"/>
    <w:rsid w:val="00C428FE"/>
    <w:rsid w:val="00C42D9C"/>
    <w:rsid w:val="00C55EDD"/>
    <w:rsid w:val="00C73D7F"/>
    <w:rsid w:val="00C74B1C"/>
    <w:rsid w:val="00C93C9E"/>
    <w:rsid w:val="00C95793"/>
    <w:rsid w:val="00CA067A"/>
    <w:rsid w:val="00CB17FF"/>
    <w:rsid w:val="00CB426D"/>
    <w:rsid w:val="00CB6EE9"/>
    <w:rsid w:val="00CE13F5"/>
    <w:rsid w:val="00CF4A6D"/>
    <w:rsid w:val="00D06269"/>
    <w:rsid w:val="00D174F1"/>
    <w:rsid w:val="00D17625"/>
    <w:rsid w:val="00D17B84"/>
    <w:rsid w:val="00D202CF"/>
    <w:rsid w:val="00D205D2"/>
    <w:rsid w:val="00D228F9"/>
    <w:rsid w:val="00D2360C"/>
    <w:rsid w:val="00D3799F"/>
    <w:rsid w:val="00D4044C"/>
    <w:rsid w:val="00D535ED"/>
    <w:rsid w:val="00D55F3D"/>
    <w:rsid w:val="00D61B58"/>
    <w:rsid w:val="00D7071B"/>
    <w:rsid w:val="00D75A00"/>
    <w:rsid w:val="00D76F83"/>
    <w:rsid w:val="00D773F0"/>
    <w:rsid w:val="00D80AE7"/>
    <w:rsid w:val="00D82699"/>
    <w:rsid w:val="00D84E63"/>
    <w:rsid w:val="00D85A56"/>
    <w:rsid w:val="00D86266"/>
    <w:rsid w:val="00DA23BC"/>
    <w:rsid w:val="00DA3C37"/>
    <w:rsid w:val="00DB4D7A"/>
    <w:rsid w:val="00DB7CA0"/>
    <w:rsid w:val="00DD581F"/>
    <w:rsid w:val="00DE47A1"/>
    <w:rsid w:val="00DE4AD8"/>
    <w:rsid w:val="00DF1DD4"/>
    <w:rsid w:val="00DF74C2"/>
    <w:rsid w:val="00E0161C"/>
    <w:rsid w:val="00E04A06"/>
    <w:rsid w:val="00E12F28"/>
    <w:rsid w:val="00E15256"/>
    <w:rsid w:val="00E15ECB"/>
    <w:rsid w:val="00E25DB9"/>
    <w:rsid w:val="00E26FF5"/>
    <w:rsid w:val="00E376D8"/>
    <w:rsid w:val="00E4041E"/>
    <w:rsid w:val="00E41775"/>
    <w:rsid w:val="00E620BA"/>
    <w:rsid w:val="00E6395A"/>
    <w:rsid w:val="00E70CA6"/>
    <w:rsid w:val="00E764CA"/>
    <w:rsid w:val="00E81ECE"/>
    <w:rsid w:val="00E840B8"/>
    <w:rsid w:val="00E9064F"/>
    <w:rsid w:val="00E93E88"/>
    <w:rsid w:val="00EA32EA"/>
    <w:rsid w:val="00EC04A8"/>
    <w:rsid w:val="00EE2D8B"/>
    <w:rsid w:val="00EF039E"/>
    <w:rsid w:val="00EF1E41"/>
    <w:rsid w:val="00EF2955"/>
    <w:rsid w:val="00F16BBE"/>
    <w:rsid w:val="00F212AF"/>
    <w:rsid w:val="00F30AF0"/>
    <w:rsid w:val="00F30DFF"/>
    <w:rsid w:val="00F3481A"/>
    <w:rsid w:val="00F46C70"/>
    <w:rsid w:val="00F47DAC"/>
    <w:rsid w:val="00F50650"/>
    <w:rsid w:val="00F542A5"/>
    <w:rsid w:val="00F563FC"/>
    <w:rsid w:val="00F6446C"/>
    <w:rsid w:val="00F64DFE"/>
    <w:rsid w:val="00F71EEA"/>
    <w:rsid w:val="00F87477"/>
    <w:rsid w:val="00F95388"/>
    <w:rsid w:val="00FA406A"/>
    <w:rsid w:val="00FC0FAE"/>
    <w:rsid w:val="00FC1227"/>
    <w:rsid w:val="00FC222B"/>
    <w:rsid w:val="00FC4D3F"/>
    <w:rsid w:val="00FD0589"/>
    <w:rsid w:val="00FD1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2018-09-04T15:22:00Z</cp:lastPrinted>
  <dcterms:created xsi:type="dcterms:W3CDTF">2018-09-26T14:05:00Z</dcterms:created>
  <dcterms:modified xsi:type="dcterms:W3CDTF">2018-09-26T15:31:00Z</dcterms:modified>
</cp:coreProperties>
</file>