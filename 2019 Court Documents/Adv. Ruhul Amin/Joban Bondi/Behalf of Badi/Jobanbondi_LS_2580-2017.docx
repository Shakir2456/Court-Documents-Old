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7E4924" w:rsidRDefault="00201331" w:rsidP="00201331">
      <w:pPr>
        <w:jc w:val="center"/>
        <w:rPr>
          <w:b/>
          <w:sz w:val="58"/>
        </w:rPr>
      </w:pPr>
      <w:r w:rsidRPr="007E4924">
        <w:rPr>
          <w:b/>
          <w:sz w:val="60"/>
        </w:rPr>
        <w:t>‡gvKvg weÁ j¨vÛ mv‡f© UªvBeyb¨vj, Puv`cyi|</w:t>
      </w:r>
    </w:p>
    <w:p w:rsidR="00201331" w:rsidRPr="007E4924" w:rsidRDefault="00201331" w:rsidP="00F71EEA">
      <w:pPr>
        <w:spacing w:after="0" w:line="240" w:lineRule="auto"/>
        <w:ind w:left="-900"/>
        <w:rPr>
          <w:b/>
          <w:sz w:val="36"/>
          <w:szCs w:val="36"/>
          <w:u w:val="single"/>
        </w:rPr>
      </w:pPr>
      <w:r w:rsidRPr="007E4924">
        <w:rPr>
          <w:b/>
          <w:sz w:val="36"/>
          <w:szCs w:val="36"/>
          <w:u w:val="single"/>
        </w:rPr>
        <w:t>‡gvKÏgv bs-</w:t>
      </w:r>
      <w:r w:rsidR="008071F3" w:rsidRPr="007E4924">
        <w:rPr>
          <w:b/>
          <w:sz w:val="36"/>
          <w:szCs w:val="36"/>
          <w:u w:val="single"/>
        </w:rPr>
        <w:t>2580</w:t>
      </w:r>
      <w:r w:rsidR="00F47DAC" w:rsidRPr="007E4924">
        <w:rPr>
          <w:b/>
          <w:sz w:val="36"/>
          <w:szCs w:val="36"/>
          <w:u w:val="single"/>
        </w:rPr>
        <w:t>/201</w:t>
      </w:r>
      <w:r w:rsidR="00010527" w:rsidRPr="007E4924">
        <w:rPr>
          <w:b/>
          <w:sz w:val="36"/>
          <w:szCs w:val="36"/>
          <w:u w:val="single"/>
        </w:rPr>
        <w:t>7</w:t>
      </w:r>
      <w:r w:rsidRPr="007E4924">
        <w:rPr>
          <w:b/>
          <w:sz w:val="36"/>
          <w:szCs w:val="36"/>
          <w:u w:val="single"/>
        </w:rPr>
        <w:t>Bs</w:t>
      </w:r>
    </w:p>
    <w:p w:rsidR="00201331" w:rsidRPr="007E4924" w:rsidRDefault="00201331" w:rsidP="00201331">
      <w:pPr>
        <w:spacing w:after="0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j¨vÛ mv‡f©</w:t>
      </w:r>
    </w:p>
    <w:p w:rsidR="00201331" w:rsidRPr="007E4924" w:rsidRDefault="0023389B" w:rsidP="009527AD">
      <w:pPr>
        <w:spacing w:after="0" w:line="360" w:lineRule="auto"/>
        <w:ind w:left="2160"/>
        <w:rPr>
          <w:b/>
          <w:sz w:val="36"/>
          <w:szCs w:val="36"/>
        </w:rPr>
      </w:pPr>
      <w:r w:rsidRPr="007E4924">
        <w:rPr>
          <w:b/>
        </w:rPr>
        <w:t>‡Mvjvg †nv‡mb Ms</w:t>
      </w:r>
      <w:r w:rsidR="00201331" w:rsidRPr="007E4924">
        <w:rPr>
          <w:b/>
          <w:sz w:val="36"/>
          <w:szCs w:val="36"/>
        </w:rPr>
        <w:tab/>
      </w:r>
      <w:r w:rsidR="004E09A6" w:rsidRPr="007E4924">
        <w:rPr>
          <w:b/>
          <w:sz w:val="36"/>
          <w:szCs w:val="36"/>
        </w:rPr>
        <w:t>...</w:t>
      </w:r>
      <w:r w:rsidR="00201331" w:rsidRPr="007E4924">
        <w:rPr>
          <w:b/>
          <w:sz w:val="36"/>
          <w:szCs w:val="36"/>
        </w:rPr>
        <w:t>.............ev`x|</w:t>
      </w:r>
    </w:p>
    <w:p w:rsidR="00201331" w:rsidRPr="007E4924" w:rsidRDefault="00201331" w:rsidP="009527AD">
      <w:pPr>
        <w:spacing w:after="0" w:line="360" w:lineRule="auto"/>
        <w:ind w:left="2160" w:firstLine="720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ebvg</w:t>
      </w:r>
    </w:p>
    <w:p w:rsidR="00C42D9C" w:rsidRPr="007E4924" w:rsidRDefault="0023389B" w:rsidP="0023389B">
      <w:pPr>
        <w:spacing w:after="0"/>
        <w:ind w:left="2160"/>
        <w:rPr>
          <w:b/>
          <w:sz w:val="36"/>
          <w:szCs w:val="36"/>
        </w:rPr>
      </w:pPr>
      <w:r w:rsidRPr="007E4924">
        <w:rPr>
          <w:b/>
        </w:rPr>
        <w:t>wmwÏK Avjx</w:t>
      </w:r>
      <w:r w:rsidR="00201331" w:rsidRPr="007E4924">
        <w:rPr>
          <w:b/>
          <w:sz w:val="36"/>
          <w:szCs w:val="36"/>
        </w:rPr>
        <w:t xml:space="preserve"> Ms</w:t>
      </w:r>
      <w:r w:rsidR="00201331" w:rsidRPr="007E4924">
        <w:rPr>
          <w:b/>
          <w:sz w:val="36"/>
          <w:szCs w:val="36"/>
        </w:rPr>
        <w:tab/>
        <w:t>.................weev`x|</w:t>
      </w:r>
    </w:p>
    <w:p w:rsidR="00C42D9C" w:rsidRPr="007E4924" w:rsidRDefault="00C42D9C" w:rsidP="00C42D9C">
      <w:pPr>
        <w:spacing w:after="0"/>
        <w:ind w:left="1440"/>
        <w:jc w:val="right"/>
        <w:rPr>
          <w:b/>
          <w:sz w:val="36"/>
          <w:szCs w:val="36"/>
        </w:rPr>
      </w:pPr>
    </w:p>
    <w:p w:rsidR="00DE47A1" w:rsidRPr="007E4924" w:rsidRDefault="00DE47A1" w:rsidP="00B3034F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Avwg AÎ bs †gvKÏgvi</w:t>
      </w:r>
      <w:r w:rsidR="00533CEB" w:rsidRPr="007E4924">
        <w:rPr>
          <w:b/>
          <w:sz w:val="36"/>
          <w:szCs w:val="36"/>
        </w:rPr>
        <w:t xml:space="preserve"> 1bs</w:t>
      </w:r>
      <w:r w:rsidR="00F47DAC" w:rsidRPr="007E4924">
        <w:rPr>
          <w:b/>
          <w:sz w:val="36"/>
          <w:szCs w:val="36"/>
        </w:rPr>
        <w:t xml:space="preserve"> </w:t>
      </w:r>
      <w:r w:rsidRPr="007E4924">
        <w:rPr>
          <w:b/>
          <w:sz w:val="36"/>
          <w:szCs w:val="36"/>
        </w:rPr>
        <w:t xml:space="preserve">ev`x| Avgvi bvg </w:t>
      </w:r>
      <w:r w:rsidR="00533CEB" w:rsidRPr="007E4924">
        <w:rPr>
          <w:b/>
        </w:rPr>
        <w:t>‡Mvjvg †nv‡mb, wcZv- g„Z †gvt Avwgbyj nK, mvs- Avgyqv Kvw›`, †cvt MRiv evRvi, Dc‡Rjv- gZje DËi, †Rjv- Puv`cyi</w:t>
      </w:r>
      <w:r w:rsidRPr="007E4924">
        <w:rPr>
          <w:b/>
          <w:sz w:val="36"/>
          <w:szCs w:val="36"/>
        </w:rPr>
        <w:t>, eqm- AbygvwbK</w:t>
      </w:r>
      <w:r w:rsidR="005564EA" w:rsidRPr="007E4924">
        <w:rPr>
          <w:b/>
          <w:sz w:val="36"/>
          <w:szCs w:val="36"/>
        </w:rPr>
        <w:t xml:space="preserve"> </w:t>
      </w:r>
      <w:r w:rsidR="0023389B" w:rsidRPr="007E4924">
        <w:rPr>
          <w:b/>
          <w:sz w:val="36"/>
          <w:szCs w:val="36"/>
        </w:rPr>
        <w:t>61</w:t>
      </w:r>
      <w:r w:rsidR="007D54D4" w:rsidRPr="007E4924">
        <w:rPr>
          <w:b/>
          <w:sz w:val="36"/>
          <w:szCs w:val="36"/>
        </w:rPr>
        <w:t xml:space="preserve"> </w:t>
      </w:r>
      <w:r w:rsidRPr="007E4924">
        <w:rPr>
          <w:b/>
          <w:sz w:val="36"/>
          <w:szCs w:val="36"/>
        </w:rPr>
        <w:t>ermi, †ckv-</w:t>
      </w:r>
      <w:r w:rsidR="00377C41" w:rsidRPr="007E4924">
        <w:rPr>
          <w:b/>
          <w:sz w:val="36"/>
          <w:szCs w:val="36"/>
        </w:rPr>
        <w:t xml:space="preserve"> </w:t>
      </w:r>
      <w:r w:rsidR="0023389B" w:rsidRPr="007E4924">
        <w:rPr>
          <w:b/>
          <w:sz w:val="36"/>
          <w:szCs w:val="36"/>
        </w:rPr>
        <w:t>e¨emv</w:t>
      </w:r>
      <w:r w:rsidRPr="007E4924">
        <w:rPr>
          <w:b/>
          <w:sz w:val="36"/>
          <w:szCs w:val="36"/>
        </w:rPr>
        <w:t xml:space="preserve">, ag©- Bmjvg, RvZxqZv- evsjv‡`kx| </w:t>
      </w:r>
    </w:p>
    <w:p w:rsidR="00DE47A1" w:rsidRPr="007E4924" w:rsidRDefault="00DE47A1" w:rsidP="00DE47A1">
      <w:pPr>
        <w:spacing w:after="0" w:line="360" w:lineRule="auto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  <w:u w:val="single"/>
        </w:rPr>
        <w:t>ms‡ÿ‡c ev`x c‡ÿ wjwLZ Revbew›`i weeiY mg~n</w:t>
      </w:r>
      <w:r w:rsidRPr="007E4924">
        <w:rPr>
          <w:b/>
          <w:sz w:val="36"/>
          <w:szCs w:val="36"/>
        </w:rPr>
        <w:t>:-</w:t>
      </w:r>
    </w:p>
    <w:p w:rsidR="00DB3ED5" w:rsidRPr="007E4924" w:rsidRDefault="00DE47A1" w:rsidP="00283810">
      <w:pPr>
        <w:numPr>
          <w:ilvl w:val="0"/>
          <w:numId w:val="4"/>
        </w:numPr>
        <w:spacing w:line="396" w:lineRule="auto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Avwg AÎ †gvKÏgvi</w:t>
      </w:r>
      <w:r w:rsidR="00533CEB" w:rsidRPr="007E4924">
        <w:rPr>
          <w:b/>
          <w:sz w:val="36"/>
          <w:szCs w:val="36"/>
        </w:rPr>
        <w:t xml:space="preserve"> 1bs</w:t>
      </w:r>
      <w:r w:rsidR="0011034E" w:rsidRPr="007E4924">
        <w:rPr>
          <w:b/>
          <w:sz w:val="36"/>
          <w:szCs w:val="36"/>
        </w:rPr>
        <w:t xml:space="preserve"> </w:t>
      </w:r>
      <w:r w:rsidRPr="007E4924">
        <w:rPr>
          <w:b/>
          <w:sz w:val="36"/>
          <w:szCs w:val="36"/>
        </w:rPr>
        <w:t xml:space="preserve">ev`x| Avwg cÖwZÁv c~e©K njdbvgv mnKv‡i †NvlYv cÖ`vb Kwi‡ZwQ ‡h, </w:t>
      </w:r>
      <w:r w:rsidR="0023389B" w:rsidRPr="007E4924">
        <w:rPr>
          <w:b/>
          <w:sz w:val="36"/>
        </w:rPr>
        <w:t xml:space="preserve">AÎv`vjZ I Dc‡Rjv gZje DË‡ii AšÍM©Z wKs mv‡eK 127 nvj 144bs UiKx GIqvR †gŠRvi mv‡eK 116bs  LwZqvbfz³ †gvt 9.39 GKi f~wgi evwl©K LvRbv gs 10 UvKv Rgvi Rwg‡Z GK KxËv ivqZx ¯^‡Z¡ Avt AvwRR gvwjK `LjxKvi nq I _v‡K| D³ Ave`yj AvwRR g„Zz¨Kv‡j †MvjKRvb †K Iqvwik Kb¨v ivwLqv hvb| D³ †MvjKRvb wcZ… Z¨vR¨ ex‡Ë Av‡cv‡l †gvt .56 GKi f~wg mv‡eK 979 `v‡M cÖvß nBqv gvwjK `LjxKvi nq I _v‡K| D³ fv‡e gvwjK `LjxKvi _vKve¯’vq weMZ Gm.G. Rwic </w:t>
      </w:r>
      <w:r w:rsidR="0023389B" w:rsidRPr="007E4924">
        <w:rPr>
          <w:b/>
          <w:sz w:val="36"/>
        </w:rPr>
        <w:lastRenderedPageBreak/>
        <w:t xml:space="preserve">PjvKvjxb mg‡q Acivci kixK M‡Yi bv‡gi mwnZ Zvnvi bv‡g Gm.G. 117bs LwZqv‡b †iKW©fz³ I cÖPvwiZ nq| ewY©Zfv‡e †MvjKRvb gvwjK `LjKvi nBqv I _vwKqv †fvM`Lj KivKvjxb mg‡q myjZvb Luvb I AvBbyj Kwei †K 2 cyÎ Ges Avµv‡g‡bœQv I iv‡njv LvZzb‡K 2 Kb¨v Iqvwik ivwLqv hvq| Z`ve¯’vq cÖ‡Z¨K cyÎ †gvt .1866 Ges cÖ‡Z¨K Kb¨v †gvt .0933 GKi f~wg cÖvß nq| D³ fv‡e Zvnviv gvZ… Iqvwik m~‡Î cÖvß nBqv Zvnviv wbR wbR Ask †fvM `Lj Kwiqv Avwm‡Z _v‡K I i‡n| ‡MvjKRv‡bi Kb¨v Avµv‡g‡bœQv †gvt .0933 GKi f~wg‡Z gvwjK `LjxKvi _vKve¯’vq 1bs ev`x‡K 1 cyÎ Ges 2bs ev`x‡K ¯^vgx Iqvwik we`¨gv‡b gyZ¨eiY K‡ib| Z`ve¯’vq 1-2bs ev`xcÿ Zvnvi Z¨vR¨we‡Ë gvwjK `LjxKvi nq I Av‡Q| 1-2bs ev`xcÿ I 3bs ev`x iv‡njv LvZzb gvwjK `LjxKvi _vwKqv ixwZgZ †fvM `Lj Kwiqv Avwm‡Z _v‡K I i‡n| D³ f~wg m¤ú‡K© weMZ we.Gm. Rwicvg‡j †MvjK Rv‡bi cyÎ I Kb¨vM‡Yi bv‡g †iKW©fz³ I cÖPvwiZ nq| D³ we.Gm. Rixcvg‡j Avµv‡gb ‡bQv I iv‡njv LvZzb Zvnv‡`i gvwjKx `Ljxq f~wg Rwic Kiv‡bvi Rb¨ Zvnv‡`i fvB myjZvb Avng` Ges AvBbyj Kwe‡ii Dci `vwqZ¡ Ac©Y K‡i| D³ myjZvb Luvb Ges AvBbyj Kwei RixcKviK Kg©PvixM‡Yi mwnZ †hvMv‡hv‡M _vwKqv fwMœ Avµv‡g‡bœQv Ges iv‡njv </w:t>
      </w:r>
      <w:r w:rsidR="0023389B" w:rsidRPr="007E4924">
        <w:rPr>
          <w:b/>
          <w:sz w:val="36"/>
        </w:rPr>
        <w:lastRenderedPageBreak/>
        <w:t xml:space="preserve">LvZz‡bi f~wg m¤ú‡K© wnm¨v .167 As‡ki cwie‡Z© .125 Ask wjwce× Kwiqv iv‡L| Aciw`‡K D³ myjZvb Lvu Ges AvBbyj Kwei Zvnv‡`i wnm¨v AskvwZwi³ fv‡e .332 Gi cwie‡Z© .375 Ask wjwce× Kwiqv iv‡L| hvnv m¤ú~Y© ågvZ¥K Kvh©¨ e‡U| cÖK…Zc‡ÿ 1-2bs ev`xM‡Yi c~e©eZx© Avµv‡g‡bœQvi wnm¨v .125 GKi Gi cwie‡Z© .167 Ges 1/2bs weev`xM‡Yi c~e©eZx© myjZvb Luv Ges 3-6bs weev`x‡`i c~e©eZ©x AvBbyj Kwe‡ii wnm¨vsk .375 Gi cwie‡Z© .332 Ask wjwc nIqv mwVK e‡U| Kv‡RB 1-2bs ev`xi c~e©eZx© Avµv‡g‡bœQv 3bs ev`xwb iv‡njv LvZzb Ges 1-6bs weev`xM‡Yi c~e©eZx© myjZvb Luv I AvBbyj Kwe‡ii bvgxq we.Gm. Rwicx 2263bs LwZqv‡b mwVK wnm¨v wjwc µ‡g D³ LwZqvb ms‡kvab nIqv GKvšÍ Avek¨K| bZzev ÿwZi KviY e‡U| H 116bs LwZqvbfz³ mv‡eK 843 `v‡M †gvt .12 GKi Ges †ebvwjkx 846 `v‡M †gvt .35 GKi GKz‡b †gvt .47 GKi f~wg Gjvnx e· Lwi` Kwiqv gvwjK `LjxKvi nq I _v‡K| D³ Gjvnx e· cieZx©‡Z 846 `v‡Mi .35 GKi f~wg weµq Kwiqv bvwjkx 843 `v‡M †gvt .12 GKi f~wg‡Z gvwjK `LjxKvi nq I _v‡K| ewY©Zfv‡e Gjvnx e· gvwjK _vwKqv †Rvniv LvZzb †K 2qv ¯¿x, myjZvb Luv, AvBbyj Kwei Ges Avµv‡g‡bœQv I iv‡njv LvZzb‡K 1gv ¯¿xi Mf©RvZ 2 cyÎ I 2 Kb¨v Ges </w:t>
      </w:r>
      <w:r w:rsidR="0023389B" w:rsidRPr="007E4924">
        <w:rPr>
          <w:b/>
          <w:sz w:val="36"/>
        </w:rPr>
        <w:lastRenderedPageBreak/>
        <w:t xml:space="preserve">dwR‡j‡Z‡bœQv †K 2qv ¯¿xi Mf©RvZ 1 Kb¨v Iqvwik ivwLqv ci‡jvKMgY Kwi‡j ¯¿x †gvt .0150 GKi, cÖ‡Z¨K cyÎ †gvt .03 GKi Ges cÖ‡Z¨K Kb¨v †gvt .0150 GKi f~wg cÖvß nq| †Rvniv LvZzb .0150 GKi f~wg‡Z gvwjK _vwKqv Avwgbyj nK‡K 1g ¯^vgxi JilRvZ 1 cyÎ Ges dwR‡jZ‡bœQv †K 2q ¯^vgxi JilZRvZ 1 Kb¨v Iqvwik ivwLqv ci‡jvKMgY Kwi‡j cyÎ †gvt .01 GKi Ges Kb¨v †gvt .0050 GKi f~wg cÖvß nq| Avµv‡g‡bœQv †gvt .0150 GKi f~wg‡Z gvwjK `LjxKvi _vKve¯’vq Avwgbyj nK †K ¯^vgx  Ges †gvt †Mvjvg ‡nv‡mb †K Iqvwik cyÎ ivwLqv g„Zz¨eiY K‡i| Z`ve¯’vq 1bs ev`x gvZ… Iqvwik m~‡Î Ges 2bs ev`x gvZv I ¯¿xi Iqvwik m~‡Î GKz‡b †gvt .03 GKi f~wg cÖvß nBqv D³ 843 `v‡Mi f~wg‡Z gvwjK `LjxKvi nq I Av‡Q| 3bs ev`x wcZvi Iqvwik m~‡Î †gvt .0150 GKi f~wg cÖvß nBqv gvwjK `LjxKvi nq I _v‡K| 4bs ev`x wcZvi Iqvwik m~‡Î †gvt .0150 Ges gvZ… Iqvwik m~‡Î †gvt .0050 GKi GKz‡b †gvt .02 GKi f~wg‡Z gvwjK `LjxKvi nq I Av‡Q| Z`ve¯’vq 1bs ev`x gvZ… Iqvwikm~‡Î Ges 2bs ev`x gvZv I ¯¿xi Iqvwik m~‡Î GKz‡b †gvt .0250 GKi, 3bs ev`x wcZvi Iqvwik m~‡Î †gvt .0150, 4bs ev`x wcZv I gvZvi Iqvwik m~‡Î †gvt .02 GKi GKz‡b ev`xcÿ †gvt .06 GKi f~wg bvwjkx `v‡M cÖvß nBqv </w:t>
      </w:r>
      <w:r w:rsidR="0023389B" w:rsidRPr="007E4924">
        <w:rPr>
          <w:b/>
          <w:sz w:val="36"/>
        </w:rPr>
        <w:lastRenderedPageBreak/>
        <w:t xml:space="preserve">gvwjK `LjxKvi nq I Av‡Q| 1-2bs weev`xM‡Yi c~e©eZx© myjZvb Luvb, 3-6bs weev`x‡`i c~e©eZx© AvBbyj Kwei ev`xM‡Yi AwZ AvcbRb wnmv‡e weMZ evsjv‡`k †m‡Uj‡g›U Rwicvg‡j D³ f~wg Rwic Kiv‡bvi Rb¨ Zvnv‡`i Dci `vwqZ¡ Ac©Y K‡i| Zvnviv m¤ú~Y© Aag©Mvgx nBqv Ges RwicKviK Kg©PvixMY‡K A‰eafv‡e eva¨ Kwiqv Zvnv‡`i Øviv 1-2bs weev`xM‡Yi c~e©eZx© myjZvb Luvb Zvnvi bv‡g we.Gm. Rwicx 2262bs LwZqv‡b mv‡eK 843 nvj 2289 `vM m„R‡b †gvt .06 GKi f~wg Ges 3-6bs weev`xM‡Yi c~e©eZx© AvBbyj Kwei Zvnvi bv‡g we.Gm. 57 LwZqv‡b mv‡eK 843 nvj 2290 `vM m„R‡b †gvt .06 GKi f~wg GKz‡b †gvt .12 GKi f~wg †iKW©fz³ KivBqv iv‡L| hvnv m¤ú~Y© ågvZ¥K Kvh© e‡U| D³iƒc †iKW©fz³ Øviv ev`xM‡Yi Ac~iYxq ÿwZ I Awb‡ói KviY nBqv‡Q| Kv‡RB 1-2bs weev`xM‡Yi c~e©eZx© myjZvb Luv‡bi bvgxq we.Gm. 2262bs LwZqvbfz³ nvj 2289 `v‡Mi .06 GKi f~wg nB‡Z .03 GKi Ges 3-6bs weev`xM‡Yi c~e©eZx© AvBbyj Kwe‡ii bvgxq we.Gm. 57bs LwZqvb nB‡Z 2290 `v‡Mi †gvt .06 GKi f~wg  nB‡Z †gvt .03 GKi f~wg KZ©b Kwiqv Zvnv ev`x‡`i bv‡g be¨ LwZqvb m„Rb Kwiqv Z_vq D³ f~wg ¯’vbvšÍi µ‡g ‡iKW© ms‡kva‡bi Av‡`k nIqv GKvšÍ Avek¨K| bZzev ÿwZi KviY e‡U| cÖv_x©Ziƒc cÖwZKv‡ii cÖv_©bvq </w:t>
      </w:r>
      <w:r w:rsidR="0023389B" w:rsidRPr="007E4924">
        <w:rPr>
          <w:b/>
          <w:sz w:val="36"/>
        </w:rPr>
        <w:lastRenderedPageBreak/>
        <w:t>AÎ bs †gvKÏgv `v‡qi Kwi‡jK Ges Z`ªæc cÖwZKvi cvB‡Z ev`x ¯^Z¡evb I `vex K‡i|</w:t>
      </w:r>
    </w:p>
    <w:p w:rsidR="00DE47A1" w:rsidRPr="007E4924" w:rsidRDefault="00DE47A1" w:rsidP="00DE47A1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ev`xi AviwR I Revbew›` mZ¨|</w:t>
      </w:r>
    </w:p>
    <w:p w:rsidR="00DE47A1" w:rsidRPr="007E4924" w:rsidRDefault="00DE47A1" w:rsidP="00DE47A1">
      <w:pPr>
        <w:spacing w:line="240" w:lineRule="auto"/>
        <w:jc w:val="center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 xml:space="preserve">-t </w:t>
      </w:r>
      <w:r w:rsidRPr="007E4924">
        <w:rPr>
          <w:b/>
          <w:sz w:val="36"/>
          <w:szCs w:val="36"/>
          <w:u w:val="single"/>
        </w:rPr>
        <w:t>`vwLjx KvMRcÎ cÖ`k©bxi cÖv_©bv</w:t>
      </w:r>
      <w:r w:rsidRPr="007E4924">
        <w:rPr>
          <w:b/>
          <w:sz w:val="36"/>
          <w:szCs w:val="36"/>
        </w:rPr>
        <w:t xml:space="preserve"> t-</w:t>
      </w:r>
    </w:p>
    <w:p w:rsidR="00DE47A1" w:rsidRPr="007E4924" w:rsidRDefault="00B3034F" w:rsidP="0028381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 xml:space="preserve">mv‡eK </w:t>
      </w:r>
      <w:r w:rsidR="00C03DC7" w:rsidRPr="007E4924">
        <w:rPr>
          <w:b/>
          <w:sz w:val="36"/>
          <w:szCs w:val="36"/>
        </w:rPr>
        <w:t>127</w:t>
      </w:r>
      <w:r w:rsidR="00012015" w:rsidRPr="007E4924">
        <w:rPr>
          <w:b/>
          <w:sz w:val="36"/>
          <w:szCs w:val="36"/>
        </w:rPr>
        <w:t>bs</w:t>
      </w:r>
      <w:r w:rsidR="001B23BE" w:rsidRPr="007E4924">
        <w:rPr>
          <w:b/>
          <w:sz w:val="36"/>
          <w:szCs w:val="36"/>
        </w:rPr>
        <w:t xml:space="preserve"> nvj </w:t>
      </w:r>
      <w:r w:rsidR="00C03DC7" w:rsidRPr="007E4924">
        <w:rPr>
          <w:b/>
          <w:sz w:val="36"/>
          <w:szCs w:val="36"/>
        </w:rPr>
        <w:t>144</w:t>
      </w:r>
      <w:r w:rsidR="00DE47A1" w:rsidRPr="007E4924">
        <w:rPr>
          <w:b/>
          <w:sz w:val="36"/>
          <w:szCs w:val="36"/>
        </w:rPr>
        <w:t xml:space="preserve">bs </w:t>
      </w:r>
      <w:r w:rsidR="00C03DC7" w:rsidRPr="007E4924">
        <w:rPr>
          <w:b/>
          <w:sz w:val="36"/>
          <w:szCs w:val="36"/>
        </w:rPr>
        <w:t>UiKx GIqvR</w:t>
      </w:r>
      <w:r w:rsidR="00DE47A1" w:rsidRPr="007E4924">
        <w:rPr>
          <w:b/>
          <w:sz w:val="36"/>
          <w:szCs w:val="36"/>
        </w:rPr>
        <w:t xml:space="preserve"> †gŠRvi wm.Gm. </w:t>
      </w:r>
      <w:r w:rsidR="00C03DC7" w:rsidRPr="007E4924">
        <w:rPr>
          <w:b/>
          <w:sz w:val="36"/>
          <w:szCs w:val="36"/>
        </w:rPr>
        <w:t>116</w:t>
      </w:r>
      <w:r w:rsidR="00E9064F" w:rsidRPr="007E4924">
        <w:rPr>
          <w:b/>
          <w:sz w:val="36"/>
          <w:szCs w:val="36"/>
        </w:rPr>
        <w:t xml:space="preserve"> </w:t>
      </w:r>
      <w:r w:rsidR="00012015" w:rsidRPr="007E4924">
        <w:rPr>
          <w:b/>
          <w:sz w:val="36"/>
          <w:szCs w:val="36"/>
        </w:rPr>
        <w:t>I Avi.Gm. 1</w:t>
      </w:r>
      <w:r w:rsidR="00C03DC7" w:rsidRPr="007E4924">
        <w:rPr>
          <w:b/>
          <w:sz w:val="36"/>
          <w:szCs w:val="36"/>
        </w:rPr>
        <w:t>17</w:t>
      </w:r>
      <w:r w:rsidR="00012015" w:rsidRPr="007E4924">
        <w:rPr>
          <w:b/>
          <w:sz w:val="36"/>
          <w:szCs w:val="36"/>
        </w:rPr>
        <w:t>bs</w:t>
      </w:r>
      <w:r w:rsidR="00C03DC7" w:rsidRPr="007E4924">
        <w:rPr>
          <w:b/>
          <w:sz w:val="36"/>
          <w:szCs w:val="36"/>
        </w:rPr>
        <w:t xml:space="preserve"> </w:t>
      </w:r>
      <w:r w:rsidR="00DE47A1" w:rsidRPr="007E4924">
        <w:rPr>
          <w:b/>
          <w:sz w:val="36"/>
          <w:szCs w:val="36"/>
        </w:rPr>
        <w:t xml:space="preserve">LwZqv‡bi </w:t>
      </w:r>
      <w:r w:rsidR="002F607E" w:rsidRPr="007E4924">
        <w:rPr>
          <w:b/>
          <w:sz w:val="36"/>
          <w:szCs w:val="36"/>
        </w:rPr>
        <w:t>mB †gvniK…Z bKj</w:t>
      </w:r>
      <w:r w:rsidR="00DE47A1" w:rsidRPr="007E4924">
        <w:rPr>
          <w:b/>
          <w:sz w:val="36"/>
          <w:szCs w:val="36"/>
        </w:rPr>
        <w:t xml:space="preserve">- </w:t>
      </w:r>
      <w:r w:rsidR="00E9064F" w:rsidRPr="007E4924">
        <w:rPr>
          <w:b/>
          <w:sz w:val="36"/>
          <w:szCs w:val="36"/>
        </w:rPr>
        <w:t>0</w:t>
      </w:r>
      <w:r w:rsidR="00BF0A41" w:rsidRPr="007E4924">
        <w:rPr>
          <w:b/>
          <w:sz w:val="36"/>
          <w:szCs w:val="36"/>
        </w:rPr>
        <w:t>4</w:t>
      </w:r>
      <w:r w:rsidR="00DE47A1" w:rsidRPr="007E4924">
        <w:rPr>
          <w:b/>
          <w:sz w:val="36"/>
          <w:szCs w:val="36"/>
        </w:rPr>
        <w:t xml:space="preserve"> d`©|</w:t>
      </w:r>
    </w:p>
    <w:p w:rsidR="00E9064F" w:rsidRPr="007E4924" w:rsidRDefault="00BF0A41" w:rsidP="0028381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H</w:t>
      </w:r>
      <w:r w:rsidR="00F542A5" w:rsidRPr="007E4924">
        <w:rPr>
          <w:b/>
          <w:sz w:val="36"/>
          <w:szCs w:val="36"/>
        </w:rPr>
        <w:t xml:space="preserve"> †gŠRvi</w:t>
      </w:r>
      <w:r w:rsidR="001B23BE" w:rsidRPr="007E4924">
        <w:rPr>
          <w:b/>
          <w:sz w:val="36"/>
          <w:szCs w:val="36"/>
        </w:rPr>
        <w:t xml:space="preserve"> </w:t>
      </w:r>
      <w:r w:rsidRPr="007E4924">
        <w:rPr>
          <w:b/>
          <w:sz w:val="36"/>
          <w:szCs w:val="36"/>
        </w:rPr>
        <w:t>we.Gm. 57 I 2262bs</w:t>
      </w:r>
      <w:r w:rsidR="001B23BE" w:rsidRPr="007E4924">
        <w:rPr>
          <w:b/>
          <w:sz w:val="36"/>
          <w:szCs w:val="36"/>
        </w:rPr>
        <w:t xml:space="preserve"> LwZqv‡bi </w:t>
      </w:r>
      <w:r w:rsidRPr="007E4924">
        <w:rPr>
          <w:b/>
          <w:sz w:val="36"/>
          <w:szCs w:val="36"/>
        </w:rPr>
        <w:t>g~jKwc</w:t>
      </w:r>
      <w:r w:rsidR="001B23BE" w:rsidRPr="007E4924">
        <w:rPr>
          <w:b/>
          <w:sz w:val="36"/>
          <w:szCs w:val="36"/>
        </w:rPr>
        <w:t>- 0</w:t>
      </w:r>
      <w:r w:rsidRPr="007E4924">
        <w:rPr>
          <w:b/>
          <w:sz w:val="36"/>
          <w:szCs w:val="36"/>
        </w:rPr>
        <w:t>2</w:t>
      </w:r>
      <w:r w:rsidR="001B23BE" w:rsidRPr="007E4924">
        <w:rPr>
          <w:b/>
          <w:sz w:val="36"/>
          <w:szCs w:val="36"/>
        </w:rPr>
        <w:t xml:space="preserve"> d`©|</w:t>
      </w:r>
    </w:p>
    <w:p w:rsidR="00DE47A1" w:rsidRPr="007E4924" w:rsidRDefault="00DE47A1" w:rsidP="00FC4D3F">
      <w:pPr>
        <w:spacing w:after="0" w:line="360" w:lineRule="auto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ev`x c‡ÿ `vwLjx ewY©Z KvMRcÎvw` cÖ`k©Yx wPwýZ Kivi cÖv_©bv Kwi|</w:t>
      </w:r>
    </w:p>
    <w:p w:rsidR="00DE47A1" w:rsidRPr="007E4924" w:rsidRDefault="00DE47A1" w:rsidP="00FC4D3F">
      <w:pPr>
        <w:spacing w:after="0" w:line="360" w:lineRule="auto"/>
        <w:ind w:left="2880"/>
        <w:jc w:val="center"/>
        <w:rPr>
          <w:b/>
          <w:sz w:val="36"/>
          <w:szCs w:val="36"/>
          <w:u w:val="single"/>
        </w:rPr>
      </w:pPr>
      <w:r w:rsidRPr="007E4924">
        <w:rPr>
          <w:b/>
          <w:sz w:val="36"/>
          <w:szCs w:val="36"/>
          <w:u w:val="single"/>
        </w:rPr>
        <w:t>mZ¨cvV</w:t>
      </w:r>
    </w:p>
    <w:p w:rsidR="00DE47A1" w:rsidRPr="007E4924" w:rsidRDefault="00DE47A1" w:rsidP="00D06269">
      <w:pPr>
        <w:spacing w:after="0"/>
        <w:ind w:left="288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 xml:space="preserve">AÎ njdbvgvq D‡jøwLZ hveZxq weeiY Avgvi Ávb I wek¦vm g‡Z mZ¨| AÎ mZ¨Zv ¯^xKv‡i A`¨ </w:t>
      </w:r>
      <w:r w:rsidR="00715BE6" w:rsidRPr="007E4924">
        <w:rPr>
          <w:b/>
          <w:sz w:val="36"/>
          <w:szCs w:val="36"/>
        </w:rPr>
        <w:t>14</w:t>
      </w:r>
      <w:r w:rsidR="00641CAD" w:rsidRPr="007E4924">
        <w:rPr>
          <w:b/>
          <w:sz w:val="36"/>
          <w:szCs w:val="36"/>
        </w:rPr>
        <w:t>/</w:t>
      </w:r>
      <w:r w:rsidR="00715BE6" w:rsidRPr="007E4924">
        <w:rPr>
          <w:b/>
          <w:sz w:val="36"/>
          <w:szCs w:val="36"/>
        </w:rPr>
        <w:t>08</w:t>
      </w:r>
      <w:r w:rsidRPr="007E4924">
        <w:rPr>
          <w:b/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7E4924" w:rsidRDefault="00DE47A1" w:rsidP="00DE47A1">
      <w:pPr>
        <w:spacing w:after="0"/>
        <w:ind w:left="2880"/>
        <w:jc w:val="center"/>
        <w:rPr>
          <w:b/>
          <w:sz w:val="36"/>
          <w:szCs w:val="36"/>
          <w:u w:val="single"/>
        </w:rPr>
      </w:pPr>
    </w:p>
    <w:p w:rsidR="00DE47A1" w:rsidRPr="007E4924" w:rsidRDefault="00DE47A1" w:rsidP="00DE47A1">
      <w:pPr>
        <w:spacing w:after="0"/>
        <w:ind w:left="2880"/>
        <w:jc w:val="center"/>
        <w:rPr>
          <w:b/>
          <w:sz w:val="36"/>
          <w:szCs w:val="36"/>
          <w:u w:val="single"/>
        </w:rPr>
      </w:pPr>
      <w:r w:rsidRPr="007E4924">
        <w:rPr>
          <w:b/>
          <w:sz w:val="36"/>
          <w:szCs w:val="36"/>
          <w:u w:val="single"/>
        </w:rPr>
        <w:tab/>
      </w:r>
      <w:r w:rsidRPr="007E4924">
        <w:rPr>
          <w:b/>
          <w:sz w:val="36"/>
          <w:szCs w:val="36"/>
          <w:u w:val="single"/>
        </w:rPr>
        <w:tab/>
      </w:r>
      <w:r w:rsidRPr="007E4924">
        <w:rPr>
          <w:b/>
          <w:sz w:val="36"/>
          <w:szCs w:val="36"/>
          <w:u w:val="single"/>
        </w:rPr>
        <w:tab/>
      </w:r>
      <w:r w:rsidRPr="007E4924">
        <w:rPr>
          <w:b/>
          <w:sz w:val="36"/>
          <w:szCs w:val="36"/>
          <w:u w:val="single"/>
        </w:rPr>
        <w:tab/>
      </w:r>
    </w:p>
    <w:p w:rsidR="00DE47A1" w:rsidRPr="007E4924" w:rsidRDefault="00DE47A1" w:rsidP="00DE47A1">
      <w:pPr>
        <w:spacing w:after="0"/>
        <w:ind w:left="2880"/>
        <w:jc w:val="center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njdKvixi ¯^vÿi</w:t>
      </w:r>
    </w:p>
    <w:p w:rsidR="00DE47A1" w:rsidRPr="007E4924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7E4924" w:rsidRDefault="00DE47A1" w:rsidP="00DE47A1">
      <w:pPr>
        <w:spacing w:after="0" w:line="240" w:lineRule="auto"/>
        <w:ind w:left="2880"/>
        <w:jc w:val="both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DE47A1" w:rsidRPr="007E4924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7E4924" w:rsidRDefault="00DE47A1" w:rsidP="00DE47A1">
      <w:pPr>
        <w:spacing w:after="0"/>
        <w:ind w:left="2880"/>
        <w:jc w:val="both"/>
        <w:rPr>
          <w:b/>
          <w:sz w:val="36"/>
          <w:szCs w:val="36"/>
        </w:rPr>
      </w:pPr>
    </w:p>
    <w:p w:rsidR="00DE47A1" w:rsidRPr="007E4924" w:rsidRDefault="00DE47A1" w:rsidP="00DE47A1">
      <w:pPr>
        <w:spacing w:after="0" w:line="240" w:lineRule="auto"/>
        <w:ind w:left="2880"/>
        <w:jc w:val="center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A¨vW‡fv‡KU</w:t>
      </w:r>
    </w:p>
    <w:p w:rsidR="007E4B56" w:rsidRPr="007E4924" w:rsidRDefault="00DE47A1" w:rsidP="00D06269">
      <w:pPr>
        <w:spacing w:after="0"/>
        <w:ind w:left="2880"/>
        <w:jc w:val="center"/>
        <w:rPr>
          <w:b/>
          <w:sz w:val="36"/>
          <w:szCs w:val="36"/>
        </w:rPr>
      </w:pPr>
      <w:r w:rsidRPr="007E4924">
        <w:rPr>
          <w:b/>
          <w:sz w:val="36"/>
          <w:szCs w:val="36"/>
        </w:rPr>
        <w:t>RR ‡KvU© Puv`cyi|</w:t>
      </w:r>
    </w:p>
    <w:sectPr w:rsidR="007E4B56" w:rsidRPr="007E4924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C17" w:rsidRDefault="00194C17" w:rsidP="00D205D2">
      <w:pPr>
        <w:spacing w:after="0" w:line="240" w:lineRule="auto"/>
      </w:pPr>
      <w:r>
        <w:separator/>
      </w:r>
    </w:p>
  </w:endnote>
  <w:endnote w:type="continuationSeparator" w:id="1">
    <w:p w:rsidR="00194C17" w:rsidRDefault="00194C17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C17" w:rsidRDefault="00194C17" w:rsidP="00D205D2">
      <w:pPr>
        <w:spacing w:after="0" w:line="240" w:lineRule="auto"/>
      </w:pPr>
      <w:r>
        <w:separator/>
      </w:r>
    </w:p>
  </w:footnote>
  <w:footnote w:type="continuationSeparator" w:id="1">
    <w:p w:rsidR="00194C17" w:rsidRDefault="00194C17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654D64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654D64" w:rsidRPr="00D205D2">
          <w:rPr>
            <w:u w:val="single"/>
          </w:rPr>
          <w:fldChar w:fldCharType="separate"/>
        </w:r>
        <w:r w:rsidR="007E4924">
          <w:rPr>
            <w:noProof/>
            <w:u w:val="single"/>
          </w:rPr>
          <w:t>3</w:t>
        </w:r>
        <w:r w:rsidR="00654D64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0527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267D0"/>
    <w:rsid w:val="00143B51"/>
    <w:rsid w:val="00154E3C"/>
    <w:rsid w:val="00165001"/>
    <w:rsid w:val="00166182"/>
    <w:rsid w:val="00170F0F"/>
    <w:rsid w:val="00192A29"/>
    <w:rsid w:val="00194C17"/>
    <w:rsid w:val="001B23BE"/>
    <w:rsid w:val="001E649A"/>
    <w:rsid w:val="001F164B"/>
    <w:rsid w:val="001F6377"/>
    <w:rsid w:val="00200B67"/>
    <w:rsid w:val="00201331"/>
    <w:rsid w:val="0020405A"/>
    <w:rsid w:val="00207C58"/>
    <w:rsid w:val="002119FB"/>
    <w:rsid w:val="0023389B"/>
    <w:rsid w:val="002542B5"/>
    <w:rsid w:val="00277846"/>
    <w:rsid w:val="00283810"/>
    <w:rsid w:val="002949E7"/>
    <w:rsid w:val="00295ECE"/>
    <w:rsid w:val="002A00A3"/>
    <w:rsid w:val="002A1A52"/>
    <w:rsid w:val="002A1BB2"/>
    <w:rsid w:val="002B364C"/>
    <w:rsid w:val="002B44BA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6C68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9113C"/>
    <w:rsid w:val="004975BF"/>
    <w:rsid w:val="004A07A2"/>
    <w:rsid w:val="004B2855"/>
    <w:rsid w:val="004D255A"/>
    <w:rsid w:val="004D6CBB"/>
    <w:rsid w:val="004E09A6"/>
    <w:rsid w:val="004F2B6A"/>
    <w:rsid w:val="005131F3"/>
    <w:rsid w:val="00522026"/>
    <w:rsid w:val="00524288"/>
    <w:rsid w:val="00524916"/>
    <w:rsid w:val="00533CEB"/>
    <w:rsid w:val="00550BB1"/>
    <w:rsid w:val="005564EA"/>
    <w:rsid w:val="00577F25"/>
    <w:rsid w:val="00581EB7"/>
    <w:rsid w:val="005869F6"/>
    <w:rsid w:val="0059349C"/>
    <w:rsid w:val="005B6933"/>
    <w:rsid w:val="005C73A1"/>
    <w:rsid w:val="005D2801"/>
    <w:rsid w:val="005E6896"/>
    <w:rsid w:val="005F0479"/>
    <w:rsid w:val="005F08EA"/>
    <w:rsid w:val="006070A7"/>
    <w:rsid w:val="006108F2"/>
    <w:rsid w:val="006151C4"/>
    <w:rsid w:val="006174D8"/>
    <w:rsid w:val="0063128A"/>
    <w:rsid w:val="00640EE3"/>
    <w:rsid w:val="00641CAD"/>
    <w:rsid w:val="00642FD7"/>
    <w:rsid w:val="00654D64"/>
    <w:rsid w:val="00654F86"/>
    <w:rsid w:val="00660FA2"/>
    <w:rsid w:val="006615A2"/>
    <w:rsid w:val="0068009E"/>
    <w:rsid w:val="006977E1"/>
    <w:rsid w:val="006A28FD"/>
    <w:rsid w:val="006A39C0"/>
    <w:rsid w:val="006A7415"/>
    <w:rsid w:val="006C2B7A"/>
    <w:rsid w:val="006E1CF3"/>
    <w:rsid w:val="006E6BD2"/>
    <w:rsid w:val="006F08DF"/>
    <w:rsid w:val="006F0CEA"/>
    <w:rsid w:val="006F6329"/>
    <w:rsid w:val="007000C6"/>
    <w:rsid w:val="00706C38"/>
    <w:rsid w:val="00715BE6"/>
    <w:rsid w:val="00740FA7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1302"/>
    <w:rsid w:val="007D3998"/>
    <w:rsid w:val="007D54D4"/>
    <w:rsid w:val="007D7A82"/>
    <w:rsid w:val="007E4924"/>
    <w:rsid w:val="007E4B56"/>
    <w:rsid w:val="007F2A18"/>
    <w:rsid w:val="007F5556"/>
    <w:rsid w:val="008071F3"/>
    <w:rsid w:val="00813443"/>
    <w:rsid w:val="00817EBC"/>
    <w:rsid w:val="00823E43"/>
    <w:rsid w:val="0089413C"/>
    <w:rsid w:val="00894D06"/>
    <w:rsid w:val="008A2EDF"/>
    <w:rsid w:val="008D1EE2"/>
    <w:rsid w:val="008E58E9"/>
    <w:rsid w:val="009164B1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5AB8"/>
    <w:rsid w:val="00976C50"/>
    <w:rsid w:val="00977ABC"/>
    <w:rsid w:val="00990AAD"/>
    <w:rsid w:val="00990DC2"/>
    <w:rsid w:val="009A1657"/>
    <w:rsid w:val="009D53F2"/>
    <w:rsid w:val="009E14A4"/>
    <w:rsid w:val="00A111D4"/>
    <w:rsid w:val="00A11F7F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86C76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85697"/>
    <w:rsid w:val="00B93AED"/>
    <w:rsid w:val="00B96C36"/>
    <w:rsid w:val="00BD189B"/>
    <w:rsid w:val="00BD2319"/>
    <w:rsid w:val="00BE3E3D"/>
    <w:rsid w:val="00BE6B94"/>
    <w:rsid w:val="00BF0A41"/>
    <w:rsid w:val="00C03DC7"/>
    <w:rsid w:val="00C2503C"/>
    <w:rsid w:val="00C35F3C"/>
    <w:rsid w:val="00C371BD"/>
    <w:rsid w:val="00C428FE"/>
    <w:rsid w:val="00C42D9C"/>
    <w:rsid w:val="00C55EDD"/>
    <w:rsid w:val="00C74B1C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73F0"/>
    <w:rsid w:val="00D80AE7"/>
    <w:rsid w:val="00D82699"/>
    <w:rsid w:val="00D84E63"/>
    <w:rsid w:val="00DA23BC"/>
    <w:rsid w:val="00DA3C37"/>
    <w:rsid w:val="00DB2137"/>
    <w:rsid w:val="00DB3ED5"/>
    <w:rsid w:val="00DB4D7A"/>
    <w:rsid w:val="00DB7CA0"/>
    <w:rsid w:val="00DC6B66"/>
    <w:rsid w:val="00DD581F"/>
    <w:rsid w:val="00DE47A1"/>
    <w:rsid w:val="00DF1DD4"/>
    <w:rsid w:val="00DF74C2"/>
    <w:rsid w:val="00E0161C"/>
    <w:rsid w:val="00E04A06"/>
    <w:rsid w:val="00E12F28"/>
    <w:rsid w:val="00E15256"/>
    <w:rsid w:val="00E376D8"/>
    <w:rsid w:val="00E41775"/>
    <w:rsid w:val="00E620BA"/>
    <w:rsid w:val="00E6395A"/>
    <w:rsid w:val="00E764CA"/>
    <w:rsid w:val="00E81ECE"/>
    <w:rsid w:val="00E840B8"/>
    <w:rsid w:val="00E9064F"/>
    <w:rsid w:val="00E93E88"/>
    <w:rsid w:val="00EC04A8"/>
    <w:rsid w:val="00EE2D8B"/>
    <w:rsid w:val="00EF039E"/>
    <w:rsid w:val="00EF2955"/>
    <w:rsid w:val="00F16BBE"/>
    <w:rsid w:val="00F30AF0"/>
    <w:rsid w:val="00F3481A"/>
    <w:rsid w:val="00F41DB2"/>
    <w:rsid w:val="00F47DAC"/>
    <w:rsid w:val="00F50650"/>
    <w:rsid w:val="00F542A5"/>
    <w:rsid w:val="00F6446C"/>
    <w:rsid w:val="00F64DFE"/>
    <w:rsid w:val="00F71EEA"/>
    <w:rsid w:val="00F95388"/>
    <w:rsid w:val="00FC0FAE"/>
    <w:rsid w:val="00FC1227"/>
    <w:rsid w:val="00FC222B"/>
    <w:rsid w:val="00FC4D3F"/>
    <w:rsid w:val="00FF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2018-08-13T13:13:00Z</cp:lastPrinted>
  <dcterms:created xsi:type="dcterms:W3CDTF">2018-08-13T12:06:00Z</dcterms:created>
  <dcterms:modified xsi:type="dcterms:W3CDTF">2018-08-13T13:15:00Z</dcterms:modified>
</cp:coreProperties>
</file>