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C42D9C" w:rsidRDefault="00C42D9C" w:rsidP="00C42D9C">
      <w:pPr>
        <w:jc w:val="center"/>
        <w:rPr>
          <w:sz w:val="62"/>
        </w:rPr>
      </w:pPr>
      <w:r w:rsidRPr="00C42D9C">
        <w:rPr>
          <w:sz w:val="62"/>
        </w:rPr>
        <w:t>‡gvKvg weÁ j¨vÛ mv‡f© UªvBeyb¨vj, Puv`cyi|</w:t>
      </w:r>
    </w:p>
    <w:p w:rsidR="00C42D9C" w:rsidRPr="00C42D9C" w:rsidRDefault="00C42D9C" w:rsidP="00C42D9C">
      <w:pPr>
        <w:spacing w:after="0"/>
        <w:ind w:left="-1080"/>
        <w:rPr>
          <w:sz w:val="36"/>
          <w:u w:val="single"/>
        </w:rPr>
      </w:pPr>
      <w:r w:rsidRPr="00C42D9C">
        <w:rPr>
          <w:sz w:val="36"/>
          <w:u w:val="single"/>
        </w:rPr>
        <w:t>‡gvt bs- 881/2014Bs</w:t>
      </w:r>
    </w:p>
    <w:p w:rsidR="00C42D9C" w:rsidRPr="00C42D9C" w:rsidRDefault="00C42D9C" w:rsidP="00C42D9C">
      <w:pPr>
        <w:spacing w:after="0" w:line="240" w:lineRule="auto"/>
        <w:rPr>
          <w:sz w:val="36"/>
        </w:rPr>
      </w:pPr>
      <w:r w:rsidRPr="00C42D9C">
        <w:rPr>
          <w:sz w:val="36"/>
        </w:rPr>
        <w:t>j¨vÛ mv‡f©</w:t>
      </w:r>
    </w:p>
    <w:p w:rsidR="00C42D9C" w:rsidRPr="00C42D9C" w:rsidRDefault="00C42D9C" w:rsidP="00C42D9C">
      <w:pPr>
        <w:spacing w:after="0"/>
        <w:ind w:left="2160"/>
        <w:rPr>
          <w:sz w:val="36"/>
        </w:rPr>
      </w:pPr>
      <w:r w:rsidRPr="00C42D9C">
        <w:rPr>
          <w:sz w:val="36"/>
        </w:rPr>
        <w:t>Ave`yQ Qvgv`</w:t>
      </w:r>
      <w:r w:rsidRPr="00C42D9C">
        <w:rPr>
          <w:sz w:val="36"/>
        </w:rPr>
        <w:tab/>
        <w:t>..............cÖv_x©|</w:t>
      </w:r>
    </w:p>
    <w:p w:rsidR="00C42D9C" w:rsidRPr="00C42D9C" w:rsidRDefault="00C42D9C" w:rsidP="00C42D9C">
      <w:pPr>
        <w:spacing w:after="0"/>
        <w:ind w:left="2160" w:firstLine="720"/>
        <w:rPr>
          <w:sz w:val="36"/>
        </w:rPr>
      </w:pPr>
      <w:r w:rsidRPr="00C42D9C">
        <w:rPr>
          <w:sz w:val="36"/>
        </w:rPr>
        <w:t>ebvg</w:t>
      </w:r>
    </w:p>
    <w:p w:rsidR="00C42D9C" w:rsidRPr="00C42D9C" w:rsidRDefault="00C42D9C" w:rsidP="00C42D9C">
      <w:pPr>
        <w:spacing w:after="0"/>
        <w:ind w:left="2160"/>
        <w:rPr>
          <w:sz w:val="36"/>
        </w:rPr>
      </w:pPr>
      <w:r w:rsidRPr="00C42D9C">
        <w:rPr>
          <w:sz w:val="36"/>
        </w:rPr>
        <w:t>gnv-cwiPvjK f~wg ‡iKW© I Rwic Awa`ßi Ms</w:t>
      </w:r>
      <w:r w:rsidRPr="00C42D9C">
        <w:rPr>
          <w:sz w:val="36"/>
        </w:rPr>
        <w:tab/>
      </w:r>
    </w:p>
    <w:p w:rsidR="00C42D9C" w:rsidRDefault="00C42D9C" w:rsidP="00C42D9C">
      <w:pPr>
        <w:spacing w:after="0"/>
        <w:ind w:left="1440"/>
        <w:jc w:val="right"/>
        <w:rPr>
          <w:sz w:val="36"/>
        </w:rPr>
      </w:pPr>
      <w:r w:rsidRPr="00C42D9C">
        <w:rPr>
          <w:sz w:val="36"/>
        </w:rPr>
        <w:t>...........cÖwZcÿ|</w:t>
      </w:r>
    </w:p>
    <w:p w:rsidR="00C42D9C" w:rsidRPr="00C42D9C" w:rsidRDefault="00C42D9C" w:rsidP="00C42D9C">
      <w:pPr>
        <w:spacing w:after="0"/>
        <w:ind w:left="1440"/>
        <w:jc w:val="right"/>
        <w:rPr>
          <w:sz w:val="16"/>
          <w:szCs w:val="16"/>
        </w:rPr>
      </w:pPr>
    </w:p>
    <w:p w:rsidR="00C42D9C" w:rsidRDefault="00C42D9C" w:rsidP="00C42D9C">
      <w:pPr>
        <w:spacing w:after="0"/>
        <w:ind w:firstLine="720"/>
        <w:jc w:val="both"/>
        <w:rPr>
          <w:sz w:val="36"/>
        </w:rPr>
      </w:pPr>
      <w:r w:rsidRPr="00C42D9C">
        <w:rPr>
          <w:sz w:val="36"/>
        </w:rPr>
        <w:t xml:space="preserve">Avwg AvãyQ Qvgv`, wcZv- g„Z D‡g` Avjx, mvs- †fvUvj, †cvt cvBKcvov, Dc‡Rjv, dwi`MÄ, †Rjv- Pvu`cyi, eqm- Abygvb </w:t>
      </w:r>
      <w:r w:rsidRPr="004B2855">
        <w:rPr>
          <w:color w:val="FFFFFF" w:themeColor="background1"/>
          <w:sz w:val="36"/>
        </w:rPr>
        <w:t>.............</w:t>
      </w:r>
      <w:r w:rsidRPr="00C42D9C">
        <w:rPr>
          <w:sz w:val="36"/>
        </w:rPr>
        <w:t>ermi, †ckv- K…wl, RvZx- gymjgvb, ag© Bmjvg, RvZxqZv evsjv‡`kx| Avwg we.Gm. LwZqvb ms‡kva‡bi cÖv_©bvq AÎ †gvKÏgv `v‡qi Kwiqv</w:t>
      </w:r>
      <w:r w:rsidR="004B2855">
        <w:rPr>
          <w:sz w:val="36"/>
        </w:rPr>
        <w:t>w</w:t>
      </w:r>
      <w:r w:rsidRPr="00C42D9C">
        <w:rPr>
          <w:sz w:val="36"/>
        </w:rPr>
        <w:t>Q|</w:t>
      </w:r>
    </w:p>
    <w:p w:rsidR="003643BD" w:rsidRPr="003643BD" w:rsidRDefault="003643BD" w:rsidP="00C42D9C">
      <w:pPr>
        <w:spacing w:after="0"/>
        <w:ind w:firstLine="720"/>
        <w:jc w:val="both"/>
        <w:rPr>
          <w:sz w:val="16"/>
          <w:szCs w:val="16"/>
        </w:rPr>
      </w:pPr>
    </w:p>
    <w:p w:rsidR="00C42D9C" w:rsidRPr="00C42D9C" w:rsidRDefault="00C42D9C" w:rsidP="00D205D2">
      <w:pPr>
        <w:spacing w:after="0" w:line="360" w:lineRule="auto"/>
        <w:jc w:val="both"/>
        <w:rPr>
          <w:sz w:val="36"/>
        </w:rPr>
      </w:pPr>
      <w:r w:rsidRPr="004B2855">
        <w:rPr>
          <w:b/>
          <w:sz w:val="36"/>
          <w:u w:val="single"/>
        </w:rPr>
        <w:t>ms‡ÿ‡c ev`x c‡ÿ wjwLZ Revbew›`i weeiY mg~n</w:t>
      </w:r>
      <w:r w:rsidRPr="00C42D9C">
        <w:rPr>
          <w:sz w:val="36"/>
        </w:rPr>
        <w:t>:-</w:t>
      </w:r>
    </w:p>
    <w:p w:rsidR="00C42D9C" w:rsidRDefault="00C42D9C" w:rsidP="004B2855">
      <w:pPr>
        <w:spacing w:after="0" w:line="360" w:lineRule="auto"/>
        <w:ind w:firstLine="720"/>
        <w:jc w:val="both"/>
        <w:rPr>
          <w:sz w:val="36"/>
        </w:rPr>
      </w:pPr>
      <w:r w:rsidRPr="00C42D9C">
        <w:rPr>
          <w:sz w:val="36"/>
        </w:rPr>
        <w:t>Avwg AÎ †gvKÏgvi ev`x</w:t>
      </w:r>
      <w:r w:rsidR="00E41775">
        <w:rPr>
          <w:sz w:val="36"/>
        </w:rPr>
        <w:t>|</w:t>
      </w:r>
      <w:r w:rsidRPr="00C42D9C">
        <w:rPr>
          <w:sz w:val="36"/>
        </w:rPr>
        <w:t xml:space="preserve"> Avwg cÖwZÁv c~e©K njdbvgv mnKv‡i †NvlYv cÖ`vb Kwi‡ZwQ ‡h, †Rjv- Puv`cyi, Dc‡Rjv- dwi`M‡Äi AšÍ©MZ mv‡eK 260bs nvj 87bs Avóv †gŠRvi wm.Gm. LwZqv‡bi Aaxb 107bs LwZqvbfz³ 251 `v‡M †gvt .26 GKi f~wg‡Z cÖv_x© weMZ 10/07/1956Bs Zvwi‡L †iwRtK…Z mvdKejv `wjj g~‡j Lwi` Kwiqv gvwjK `LjxKvi n</w:t>
      </w:r>
      <w:r w:rsidR="004B2855">
        <w:rPr>
          <w:sz w:val="36"/>
        </w:rPr>
        <w:t>B</w:t>
      </w:r>
      <w:r w:rsidRPr="00C42D9C">
        <w:rPr>
          <w:sz w:val="36"/>
        </w:rPr>
        <w:t xml:space="preserve"> I </w:t>
      </w:r>
      <w:r w:rsidR="004B2855">
        <w:rPr>
          <w:sz w:val="36"/>
        </w:rPr>
        <w:t>AvwQ</w:t>
      </w:r>
      <w:r w:rsidRPr="00C42D9C">
        <w:rPr>
          <w:sz w:val="36"/>
        </w:rPr>
        <w:t>| D³ f~wg m¤ú‡K© Avgvi bv‡g weMZ Gm.G. Rixcvg‡j †iKW©fz³ I cÖPvwiZ nq| D³ fv‡e cÖv_x© gvwjK `LjxKvi nBqv I _vwKqv A‡b¨i wbivs‡k wbivcwË‡Z wbwe©ev‡` wbR ¯^Z¡ I `Lj cÖPv‡i ixwZgZ LvRbvw` Av`vq Kwiqv †fvM `Lj Kwiqv Avwm‡Z‡Q I i‡n|</w:t>
      </w:r>
    </w:p>
    <w:p w:rsidR="004B2855" w:rsidRPr="004B2855" w:rsidRDefault="004B2855" w:rsidP="004B2855">
      <w:pPr>
        <w:spacing w:after="0" w:line="240" w:lineRule="auto"/>
        <w:ind w:firstLine="720"/>
        <w:jc w:val="right"/>
        <w:rPr>
          <w:sz w:val="36"/>
          <w:u w:val="single"/>
        </w:rPr>
      </w:pPr>
      <w:r w:rsidRPr="004B2855">
        <w:rPr>
          <w:sz w:val="36"/>
          <w:u w:val="single"/>
        </w:rPr>
        <w:t>Pjgvb cvZv- 02</w:t>
      </w:r>
    </w:p>
    <w:p w:rsidR="003643BD" w:rsidRDefault="003643BD" w:rsidP="004B2855">
      <w:pPr>
        <w:spacing w:after="0" w:line="456" w:lineRule="auto"/>
        <w:ind w:firstLine="720"/>
        <w:jc w:val="both"/>
        <w:rPr>
          <w:sz w:val="36"/>
        </w:rPr>
      </w:pPr>
      <w:r>
        <w:rPr>
          <w:sz w:val="36"/>
        </w:rPr>
        <w:lastRenderedPageBreak/>
        <w:t>D³ fv‡e cÖv_x© bvwjkx f~wg‡Z gvwjK _vwKqv ‡fvM `Lj Kiv Kvjxb weMZ evsjv‡`k †m‡Uj‡g›U Rixcvg‡j cÖv_x©i bv‡g D³ f~wg m¤ú‡K© we.Gm. 521 `vM m„R‡b eyRviZ LwZqv‡b †iKW©fz³ nq| cieZx©‡Z wW.wc. 52bs LwZqv‡b cÖv_x©i bvg ï×iƒ‡c †iKW©fz³ I cÖPvwiZ nq| D³ LwZqvb P~ovšÍfv‡e †M‡RU AvKv‡i cÖKvwkZ nB‡j D³ LwZqvb ch©v‡jvPbvq †`Lv hvq cÖv_x©i bvg ÒAve`yQ Qvgv`Ó Gi cwie‡Z© ÒAve`yQ QvËviÓ, wcZvi bvg ÒD‡g` AvjxÓ Gi ¯’‡j ÒI‡g` AvjxÓ wjwce× nBqv iwnqv‡Q hvnv ågvZ¥K e‡U| cÖv_x©i bvg me©Î Aey`Q Qvgv` wnmv‡e cwiwPZ Ges D³ bvg e¨env‡i me©Î Kvh©¨vw` cwiPvwjZ nBqv Avwm‡Z‡Q| cÖv_x©i bvgxq 5bs ¸cwU (c~e©) BDwbqb cwil` †Pqvig¨vb KZ…©K cÖ`Ë mb` c‡Î cÖv_x©i bvg Ave`yQ Qvgv` wcZv- g„Z D‡g` Avjx, cÖv_x©i Rb¥ mb`c‡Î Ave`yQ Qvgv` wcZvi bvg D‡g` Avjx RvZxq cwiPqc‡Î cÖv_x©i bvg Ave`yQ Qvgv` wcZvi bvg D‡g` Avjx wnmv‡e †iKW©fz³ I cÖPvwiZ nBqv‡Q|</w:t>
      </w:r>
    </w:p>
    <w:p w:rsidR="004B2855" w:rsidRDefault="007E4B56" w:rsidP="004B2855">
      <w:pPr>
        <w:spacing w:after="0" w:line="456" w:lineRule="auto"/>
        <w:ind w:firstLine="720"/>
        <w:jc w:val="both"/>
        <w:rPr>
          <w:sz w:val="36"/>
        </w:rPr>
      </w:pPr>
      <w:r>
        <w:rPr>
          <w:sz w:val="36"/>
        </w:rPr>
        <w:t>me©cwi cÖv_x©i bvgxq weMZ 10/07/1956Bs Zvwi‡Li †iwRw÷ªK…Z mvdKejv `wj‡j cÖv_x©i bvg Ave`yQ Qvgv` Ges wcZvi bvg g„Z D‡g` Avjx wnmv‡e wjwc iwnqv‡Q| cÖv_x©i bvg KL‡bv Ave`yj QvËvi wcZvi bvg I‡g`</w:t>
      </w:r>
    </w:p>
    <w:p w:rsidR="004B2855" w:rsidRDefault="004B2855" w:rsidP="004B2855">
      <w:pPr>
        <w:spacing w:after="0" w:line="456" w:lineRule="auto"/>
        <w:ind w:firstLine="720"/>
        <w:jc w:val="right"/>
        <w:rPr>
          <w:sz w:val="36"/>
        </w:rPr>
      </w:pPr>
      <w:r w:rsidRPr="004B2855">
        <w:rPr>
          <w:sz w:val="36"/>
          <w:u w:val="single"/>
        </w:rPr>
        <w:t>Pjgvb cvZv- 0</w:t>
      </w:r>
      <w:r>
        <w:rPr>
          <w:sz w:val="36"/>
          <w:u w:val="single"/>
        </w:rPr>
        <w:t>3</w:t>
      </w:r>
      <w:r w:rsidR="007E4B56">
        <w:rPr>
          <w:sz w:val="36"/>
        </w:rPr>
        <w:t xml:space="preserve"> </w:t>
      </w:r>
    </w:p>
    <w:p w:rsidR="007E4B56" w:rsidRDefault="007E4B56" w:rsidP="004B2855">
      <w:pPr>
        <w:spacing w:after="0" w:line="456" w:lineRule="auto"/>
        <w:jc w:val="both"/>
        <w:rPr>
          <w:sz w:val="36"/>
        </w:rPr>
      </w:pPr>
      <w:r>
        <w:rPr>
          <w:sz w:val="36"/>
        </w:rPr>
        <w:lastRenderedPageBreak/>
        <w:t xml:space="preserve">Avjx wQj bv| Kv‡RB cÖv_x©i bvgxq D³ LwZqvbwU ms‡kvwaZ AvKv‡i cÖKvwkZ Ges cÖPvwiZ nIqvi Av‡`k nIqv Avek¨K| bZzev ¸iæZ¡i ÿwZ I Awb‡ói Kvib e‡U| AÎ †gvKÏgvwU j¨vÛ mv‡f© UªvBeyb¨v‡ji †gvKÏgv nIqvq Zvnvi †Kvb cÖKvi </w:t>
      </w:r>
      <w:r w:rsidR="004B2855">
        <w:rPr>
          <w:sz w:val="36"/>
        </w:rPr>
        <w:t>(</w:t>
      </w:r>
      <w:r w:rsidR="004B2855" w:rsidRPr="004B2855">
        <w:rPr>
          <w:rFonts w:asciiTheme="minorHAnsi" w:hAnsiTheme="minorHAnsi"/>
          <w:sz w:val="36"/>
        </w:rPr>
        <w:t>Objective standard of valuation</w:t>
      </w:r>
      <w:r w:rsidR="004B2855">
        <w:rPr>
          <w:sz w:val="36"/>
        </w:rPr>
        <w:t>)</w:t>
      </w:r>
      <w:r>
        <w:rPr>
          <w:sz w:val="36"/>
        </w:rPr>
        <w:t xml:space="preserve"> bv _vKvq cÖv_x©cÿ Zvnv‡`i wbR¯^ g~j¨vqb gs- 3,000/- UvKv Zvq`v` a„‡Z Z`ycwi †KvU© wd AvB‡bi weavb g‡Z gs 1,000/- UvKvi †KvU© wd cÖ`v‡b AÎ Av`vj‡Z AÎ †gvKÏgv `v‡qi Kiv nB‡j</w:t>
      </w:r>
      <w:r w:rsidR="004B2855">
        <w:rPr>
          <w:sz w:val="36"/>
        </w:rPr>
        <w:t>v|</w:t>
      </w:r>
      <w:r>
        <w:rPr>
          <w:sz w:val="36"/>
        </w:rPr>
        <w:t xml:space="preserve"> bvwjkx ‡gŠRvi we.Gm. LwZqv‡b P~ovšÍ fv‡e cÖKvk nIqvi ci AÎ †Rjvq weMZ 26/08/2013Bs Zvwi‡L j¨vÛ mv‡f© UªvBeyb¨vj MwVZ nIqvi ci AÎ Av`vjZ AÎ †gvKÏgv `v‡q‡ii KviY DcRvZ nB‡jv| weÁ Av`vjZ `qv cÖKv‡k ewY©Z KviYvax‡b cÖv_x©i bvgxq we.Gm. 52bs LwZqv‡b cÖv_x©i bvg ÒAvãyQ QvËviÓ wcZvi bvg I‡g` Avjx ms‡kvab nBqv cÖv_x©i bvg ÒAvãyQ Qvgv`Ó wcZvi bvg D‡g` Avjx wnmv‡e wjwc KiZt †iKW© Ae ivBUm ms‡kvab Kivi wWwµ PvB| gvbbxq Av`vj‡Zi cÖ`Ë</w:t>
      </w:r>
      <w:r w:rsidR="0089413C">
        <w:rPr>
          <w:sz w:val="36"/>
        </w:rPr>
        <w:t xml:space="preserve"> ivq I wWµxi gg© g‡Z we.Gm. Rixwc 52bs LwZqvb Lvbv ms‡kva‡bi wbwgË ivq I wWµxi </w:t>
      </w:r>
      <w:r w:rsidR="00976C50">
        <w:rPr>
          <w:sz w:val="36"/>
        </w:rPr>
        <w:t>Kwc mswkøó miKvix KZ…©c‡ÿi wbKU †cÖiY Kivi wb‡`©k cvIqvi cÖv_©bv Kwi|</w:t>
      </w:r>
    </w:p>
    <w:p w:rsidR="004B2855" w:rsidRDefault="004B2855" w:rsidP="004B2855">
      <w:pPr>
        <w:spacing w:after="0" w:line="456" w:lineRule="auto"/>
        <w:jc w:val="right"/>
        <w:rPr>
          <w:sz w:val="36"/>
        </w:rPr>
      </w:pPr>
      <w:r w:rsidRPr="004B2855">
        <w:rPr>
          <w:sz w:val="36"/>
          <w:u w:val="single"/>
        </w:rPr>
        <w:t>Pjgvb cvZv- 0</w:t>
      </w:r>
      <w:r>
        <w:rPr>
          <w:sz w:val="36"/>
          <w:u w:val="single"/>
        </w:rPr>
        <w:t>4</w:t>
      </w:r>
    </w:p>
    <w:p w:rsidR="00D205D2" w:rsidRDefault="00D205D2" w:rsidP="00D205D2">
      <w:pPr>
        <w:spacing w:line="240" w:lineRule="auto"/>
        <w:jc w:val="center"/>
        <w:rPr>
          <w:sz w:val="36"/>
        </w:rPr>
      </w:pPr>
      <w:r>
        <w:rPr>
          <w:sz w:val="36"/>
        </w:rPr>
        <w:lastRenderedPageBreak/>
        <w:t xml:space="preserve">-t </w:t>
      </w:r>
      <w:r w:rsidRPr="00D205D2">
        <w:rPr>
          <w:b/>
          <w:sz w:val="36"/>
          <w:u w:val="single"/>
        </w:rPr>
        <w:t>cÖ`k©bx</w:t>
      </w:r>
      <w:r>
        <w:rPr>
          <w:sz w:val="36"/>
        </w:rPr>
        <w:t xml:space="preserve"> t-</w:t>
      </w:r>
    </w:p>
    <w:p w:rsidR="00D205D2" w:rsidRDefault="00D205D2" w:rsidP="00D205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</w:rPr>
      </w:pPr>
      <w:r w:rsidRPr="00D205D2">
        <w:rPr>
          <w:sz w:val="36"/>
        </w:rPr>
        <w:t>cÖv_x©i bvgxq 5bs ¸cwU (c~e©) BDwbqb cwil‡`i ‡Pqvig¨vb KZ…©K cÖ`Ë mb`c‡Îi g~jKwc `vwLj Kwijvg|</w:t>
      </w:r>
    </w:p>
    <w:p w:rsidR="00D205D2" w:rsidRDefault="00D205D2" w:rsidP="00D205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</w:rPr>
      </w:pPr>
      <w:r>
        <w:rPr>
          <w:sz w:val="36"/>
        </w:rPr>
        <w:t>cÖv_©xi Rb¥ mb`c‡Îi g~jKwc `vwLj Kwijvg|</w:t>
      </w:r>
    </w:p>
    <w:p w:rsidR="00D205D2" w:rsidRDefault="00D205D2" w:rsidP="00D205D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</w:rPr>
      </w:pPr>
      <w:r>
        <w:rPr>
          <w:sz w:val="36"/>
        </w:rPr>
        <w:t>cÖv_x©i RvZxq cwiPqc‡Îi g~jKwc `vwLj Kwijvg|</w:t>
      </w:r>
    </w:p>
    <w:p w:rsidR="00D205D2" w:rsidRPr="00D205D2" w:rsidRDefault="00D205D2" w:rsidP="00D205D2">
      <w:pPr>
        <w:spacing w:after="0" w:line="480" w:lineRule="auto"/>
        <w:jc w:val="both"/>
        <w:rPr>
          <w:sz w:val="36"/>
        </w:rPr>
      </w:pPr>
      <w:r w:rsidRPr="00D205D2">
        <w:rPr>
          <w:sz w:val="36"/>
        </w:rPr>
        <w:t>cÖv_©x c‡ÿ `vwLjx ewY©Z KvMRcÎvw` cÖ`k©Yx wPwýZ Kivi cÖv_©bv Kwi|</w:t>
      </w:r>
    </w:p>
    <w:p w:rsidR="00D205D2" w:rsidRDefault="00D205D2" w:rsidP="00D205D2">
      <w:pPr>
        <w:spacing w:after="0"/>
        <w:ind w:left="2880"/>
        <w:jc w:val="both"/>
      </w:pPr>
      <w:r>
        <w:t>AÎ njdbvgvi hveZxq weeiY Avgvi Ávb I wek¦vm g‡Z mZ¨| AÎ mZ¨Zvq Avwg weÁ j¨vÛ mv‡f© UªvBeyb¨vj †m‡i¯Ív`vi mv‡n‡ei m¤§y‡L Dcw¯’Z nBqv wbR bvg `¯ÍLZ Kwijvg|</w:t>
      </w:r>
    </w:p>
    <w:p w:rsidR="00D205D2" w:rsidRDefault="00D205D2" w:rsidP="00D205D2">
      <w:pPr>
        <w:spacing w:after="0"/>
        <w:ind w:left="2880"/>
        <w:jc w:val="center"/>
        <w:rPr>
          <w:u w:val="single"/>
        </w:rPr>
      </w:pPr>
    </w:p>
    <w:p w:rsidR="00AD5896" w:rsidRDefault="00AD5896" w:rsidP="00D205D2">
      <w:pPr>
        <w:spacing w:after="0"/>
        <w:ind w:left="2880"/>
        <w:jc w:val="center"/>
        <w:rPr>
          <w:u w:val="single"/>
        </w:rPr>
      </w:pPr>
    </w:p>
    <w:p w:rsidR="00D205D2" w:rsidRPr="00D205D2" w:rsidRDefault="00D205D2" w:rsidP="00D205D2">
      <w:pPr>
        <w:spacing w:after="0"/>
        <w:ind w:left="288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205D2" w:rsidRDefault="00D205D2" w:rsidP="00D205D2">
      <w:pPr>
        <w:spacing w:after="0"/>
        <w:ind w:left="2880"/>
        <w:jc w:val="center"/>
      </w:pPr>
      <w:r>
        <w:t>njdKvixi ¯^vÿi</w:t>
      </w:r>
    </w:p>
    <w:p w:rsidR="00D205D2" w:rsidRDefault="00D205D2" w:rsidP="00D205D2">
      <w:pPr>
        <w:spacing w:after="0"/>
        <w:ind w:left="2880"/>
        <w:jc w:val="both"/>
      </w:pPr>
    </w:p>
    <w:p w:rsidR="00D205D2" w:rsidRDefault="00D205D2" w:rsidP="00D205D2">
      <w:pPr>
        <w:spacing w:after="0"/>
        <w:ind w:left="2880"/>
        <w:jc w:val="both"/>
      </w:pPr>
      <w:r>
        <w:t>Avwg AÎ njdKvix‡K wPwb| wZwb Avgvi m¤§y‡L Zvnvi wbR bvg ¯^vÿi Kwiqv‡Q| Avwg Zvnv‡K mbv³ Kwijvg|</w:t>
      </w:r>
    </w:p>
    <w:p w:rsidR="00D205D2" w:rsidRDefault="00D205D2" w:rsidP="00D205D2">
      <w:pPr>
        <w:spacing w:after="0"/>
        <w:ind w:left="2880"/>
        <w:jc w:val="both"/>
      </w:pPr>
    </w:p>
    <w:p w:rsidR="00D205D2" w:rsidRDefault="00D205D2" w:rsidP="00D205D2">
      <w:pPr>
        <w:spacing w:after="0"/>
        <w:ind w:left="2880"/>
        <w:jc w:val="both"/>
      </w:pPr>
    </w:p>
    <w:p w:rsidR="00D205D2" w:rsidRDefault="00D205D2" w:rsidP="00D205D2">
      <w:pPr>
        <w:spacing w:after="0"/>
        <w:ind w:left="2880"/>
        <w:jc w:val="center"/>
      </w:pPr>
      <w:r>
        <w:t>A¨vW‡fv‡KU</w:t>
      </w:r>
    </w:p>
    <w:p w:rsidR="00D205D2" w:rsidRPr="00D205D2" w:rsidRDefault="00D205D2" w:rsidP="00D205D2">
      <w:pPr>
        <w:spacing w:after="0"/>
        <w:ind w:left="2880"/>
        <w:jc w:val="center"/>
        <w:rPr>
          <w:sz w:val="36"/>
        </w:rPr>
      </w:pPr>
      <w:r>
        <w:t>RR ‡KvU© Puv`cyi|</w:t>
      </w:r>
    </w:p>
    <w:p w:rsidR="007E4B56" w:rsidRPr="00C42D9C" w:rsidRDefault="007E4B56" w:rsidP="007E4B56">
      <w:pPr>
        <w:spacing w:line="480" w:lineRule="auto"/>
        <w:ind w:firstLine="720"/>
        <w:jc w:val="both"/>
        <w:rPr>
          <w:sz w:val="36"/>
        </w:rPr>
      </w:pPr>
      <w:r>
        <w:rPr>
          <w:sz w:val="36"/>
        </w:rPr>
        <w:br/>
      </w:r>
    </w:p>
    <w:sectPr w:rsidR="007E4B56" w:rsidRPr="00C42D9C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098" w:rsidRDefault="00426098" w:rsidP="00D205D2">
      <w:pPr>
        <w:spacing w:after="0" w:line="240" w:lineRule="auto"/>
      </w:pPr>
      <w:r>
        <w:separator/>
      </w:r>
    </w:p>
  </w:endnote>
  <w:endnote w:type="continuationSeparator" w:id="1">
    <w:p w:rsidR="00426098" w:rsidRDefault="00426098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098" w:rsidRDefault="00426098" w:rsidP="00D205D2">
      <w:pPr>
        <w:spacing w:after="0" w:line="240" w:lineRule="auto"/>
      </w:pPr>
      <w:r>
        <w:separator/>
      </w:r>
    </w:p>
  </w:footnote>
  <w:footnote w:type="continuationSeparator" w:id="1">
    <w:p w:rsidR="00426098" w:rsidRDefault="00426098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5D2" w:rsidRDefault="00D205D2" w:rsidP="00D205D2">
    <w:pPr>
      <w:pStyle w:val="Header"/>
      <w:jc w:val="center"/>
      <w:rPr>
        <w:u w:val="single"/>
      </w:rPr>
    </w:pPr>
  </w:p>
  <w:p w:rsidR="00D205D2" w:rsidRDefault="00D205D2" w:rsidP="00D205D2">
    <w:pPr>
      <w:pStyle w:val="Header"/>
      <w:jc w:val="center"/>
      <w:rPr>
        <w:u w:val="single"/>
      </w:rPr>
    </w:pPr>
  </w:p>
  <w:p w:rsidR="00D205D2" w:rsidRDefault="00D205D2" w:rsidP="00D205D2">
    <w:pPr>
      <w:pStyle w:val="Header"/>
      <w:jc w:val="center"/>
      <w:rPr>
        <w:u w:val="single"/>
      </w:rPr>
    </w:pPr>
  </w:p>
  <w:p w:rsidR="00D205D2" w:rsidRDefault="00D205D2" w:rsidP="00D205D2">
    <w:pPr>
      <w:pStyle w:val="Header"/>
      <w:jc w:val="center"/>
      <w:rPr>
        <w:u w:val="single"/>
      </w:rPr>
    </w:pPr>
  </w:p>
  <w:p w:rsidR="00D205D2" w:rsidRDefault="00D205D2" w:rsidP="00D205D2">
    <w:pPr>
      <w:pStyle w:val="Header"/>
      <w:jc w:val="center"/>
      <w:rPr>
        <w:u w:val="single"/>
      </w:rPr>
    </w:pPr>
  </w:p>
  <w:p w:rsidR="00D205D2" w:rsidRDefault="00D205D2" w:rsidP="00D205D2">
    <w:pPr>
      <w:pStyle w:val="Header"/>
      <w:jc w:val="center"/>
      <w:rPr>
        <w:u w:val="single"/>
      </w:rPr>
    </w:pPr>
  </w:p>
  <w:p w:rsidR="00D205D2" w:rsidRPr="004B2855" w:rsidRDefault="00D205D2" w:rsidP="00D205D2">
    <w:pPr>
      <w:pStyle w:val="Header"/>
      <w:jc w:val="center"/>
      <w:rPr>
        <w:sz w:val="20"/>
        <w:u w:val="single"/>
      </w:rPr>
    </w:pPr>
  </w:p>
  <w:p w:rsidR="00D205D2" w:rsidRDefault="00D205D2" w:rsidP="00D205D2">
    <w:pPr>
      <w:pStyle w:val="Header"/>
      <w:jc w:val="center"/>
      <w:rPr>
        <w:u w:val="single"/>
      </w:rPr>
    </w:pPr>
  </w:p>
  <w:p w:rsidR="00D205D2" w:rsidRPr="00D205D2" w:rsidRDefault="00D205D2" w:rsidP="00D205D2">
    <w:pPr>
      <w:pStyle w:val="Header"/>
      <w:jc w:val="center"/>
      <w:rPr>
        <w:sz w:val="18"/>
        <w:u w:val="single"/>
      </w:rPr>
    </w:pPr>
  </w:p>
  <w:p w:rsidR="00D205D2" w:rsidRPr="00D205D2" w:rsidRDefault="00D205D2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r w:rsidR="004B2855">
      <w:rPr>
        <w:u w:val="single"/>
      </w:rPr>
      <w:t>0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B3235E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B3235E" w:rsidRPr="00D205D2">
          <w:rPr>
            <w:u w:val="single"/>
          </w:rPr>
          <w:fldChar w:fldCharType="separate"/>
        </w:r>
        <w:r w:rsidR="005F0479">
          <w:rPr>
            <w:noProof/>
            <w:u w:val="single"/>
          </w:rPr>
          <w:t>3</w:t>
        </w:r>
        <w:r w:rsidR="00B3235E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3495C"/>
    <w:rsid w:val="00170F0F"/>
    <w:rsid w:val="002E7378"/>
    <w:rsid w:val="003643BD"/>
    <w:rsid w:val="00426098"/>
    <w:rsid w:val="004B2855"/>
    <w:rsid w:val="005131F3"/>
    <w:rsid w:val="005F0479"/>
    <w:rsid w:val="006615A2"/>
    <w:rsid w:val="006E6BD2"/>
    <w:rsid w:val="007000C6"/>
    <w:rsid w:val="007A79D8"/>
    <w:rsid w:val="007D3998"/>
    <w:rsid w:val="007E4B56"/>
    <w:rsid w:val="0089413C"/>
    <w:rsid w:val="00923BA7"/>
    <w:rsid w:val="00976C50"/>
    <w:rsid w:val="00AD5896"/>
    <w:rsid w:val="00B3235E"/>
    <w:rsid w:val="00C42D9C"/>
    <w:rsid w:val="00D174F1"/>
    <w:rsid w:val="00D17625"/>
    <w:rsid w:val="00D205D2"/>
    <w:rsid w:val="00DA3C37"/>
    <w:rsid w:val="00DB4D7A"/>
    <w:rsid w:val="00E41775"/>
    <w:rsid w:val="00E93E88"/>
    <w:rsid w:val="00FC0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10</cp:revision>
  <cp:lastPrinted>2017-08-31T03:25:00Z</cp:lastPrinted>
  <dcterms:created xsi:type="dcterms:W3CDTF">2017-08-30T17:40:00Z</dcterms:created>
  <dcterms:modified xsi:type="dcterms:W3CDTF">2017-08-31T03:27:00Z</dcterms:modified>
</cp:coreProperties>
</file>