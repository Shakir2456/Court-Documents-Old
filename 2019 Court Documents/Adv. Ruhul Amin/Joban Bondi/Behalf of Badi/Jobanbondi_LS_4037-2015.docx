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DA23BC" w:rsidRDefault="00201331" w:rsidP="00201331">
      <w:pPr>
        <w:jc w:val="center"/>
        <w:rPr>
          <w:sz w:val="58"/>
        </w:rPr>
      </w:pPr>
      <w:r w:rsidRPr="00DA23BC">
        <w:rPr>
          <w:sz w:val="58"/>
        </w:rPr>
        <w:t>‡gvKvg weÁ j¨vÛ mv‡f© UªvBeyb¨vj, Puv`cyi|</w:t>
      </w:r>
    </w:p>
    <w:p w:rsidR="00201331" w:rsidRPr="00DA23BC" w:rsidRDefault="00201331" w:rsidP="00201331">
      <w:pPr>
        <w:spacing w:after="0"/>
        <w:ind w:left="-1350"/>
        <w:rPr>
          <w:u w:val="single"/>
        </w:rPr>
      </w:pPr>
      <w:r w:rsidRPr="00DA23BC">
        <w:rPr>
          <w:u w:val="single"/>
        </w:rPr>
        <w:t>‡gvKÏgv bs-</w:t>
      </w:r>
      <w:r w:rsidR="00154E3C" w:rsidRPr="00DA23BC">
        <w:rPr>
          <w:u w:val="single"/>
        </w:rPr>
        <w:t>4037/2015</w:t>
      </w:r>
      <w:r w:rsidRPr="00DA23BC">
        <w:rPr>
          <w:u w:val="single"/>
        </w:rPr>
        <w:t>Bs</w:t>
      </w:r>
    </w:p>
    <w:p w:rsidR="00201331" w:rsidRPr="00DA23BC" w:rsidRDefault="00201331" w:rsidP="00201331">
      <w:pPr>
        <w:spacing w:after="0"/>
      </w:pPr>
      <w:r w:rsidRPr="00DA23BC">
        <w:t>j¨vÛ mv‡f©</w:t>
      </w:r>
    </w:p>
    <w:p w:rsidR="00201331" w:rsidRPr="00DA23BC" w:rsidRDefault="00154E3C" w:rsidP="00201331">
      <w:pPr>
        <w:spacing w:after="0"/>
        <w:ind w:left="2160"/>
      </w:pPr>
      <w:r w:rsidRPr="00DA23BC">
        <w:t>‡gvt Rqbvj Av‡ew`b wgwR</w:t>
      </w:r>
      <w:r w:rsidR="00201331" w:rsidRPr="00DA23BC">
        <w:tab/>
      </w:r>
      <w:r w:rsidR="00201331" w:rsidRPr="00DA23BC">
        <w:tab/>
        <w:t>.............ev`x|</w:t>
      </w:r>
    </w:p>
    <w:p w:rsidR="00201331" w:rsidRPr="00DA23BC" w:rsidRDefault="00201331" w:rsidP="00201331">
      <w:pPr>
        <w:spacing w:after="0"/>
        <w:ind w:left="2160" w:firstLine="720"/>
      </w:pPr>
      <w:r w:rsidRPr="00DA23BC">
        <w:t>ebvg</w:t>
      </w:r>
    </w:p>
    <w:p w:rsidR="00C42D9C" w:rsidRPr="00DA23BC" w:rsidRDefault="00D7071B" w:rsidP="00201331">
      <w:pPr>
        <w:spacing w:after="0"/>
        <w:ind w:left="2160"/>
        <w:rPr>
          <w:sz w:val="36"/>
        </w:rPr>
      </w:pPr>
      <w:r w:rsidRPr="00DA23BC">
        <w:t>‡gvt Aveyj evmvi wgwR</w:t>
      </w:r>
      <w:r w:rsidR="00201331" w:rsidRPr="00DA23BC">
        <w:t xml:space="preserve"> Ms</w:t>
      </w:r>
      <w:r w:rsidR="00201331" w:rsidRPr="00DA23BC">
        <w:tab/>
        <w:t>.................weev`x|</w:t>
      </w:r>
    </w:p>
    <w:p w:rsidR="00C42D9C" w:rsidRPr="00DA23BC" w:rsidRDefault="00C42D9C" w:rsidP="00C42D9C">
      <w:pPr>
        <w:spacing w:after="0"/>
        <w:ind w:left="1440"/>
        <w:jc w:val="right"/>
        <w:rPr>
          <w:sz w:val="16"/>
          <w:szCs w:val="16"/>
        </w:rPr>
      </w:pPr>
    </w:p>
    <w:p w:rsidR="00201331" w:rsidRPr="00DA23BC" w:rsidRDefault="00201331" w:rsidP="005E6896">
      <w:pPr>
        <w:spacing w:after="0" w:line="360" w:lineRule="auto"/>
        <w:jc w:val="both"/>
        <w:rPr>
          <w:sz w:val="36"/>
        </w:rPr>
      </w:pPr>
      <w:r w:rsidRPr="00DA23BC">
        <w:rPr>
          <w:sz w:val="36"/>
        </w:rPr>
        <w:t>ev`x c‡ÿ</w:t>
      </w:r>
      <w:r w:rsidR="006977E1">
        <w:rPr>
          <w:sz w:val="36"/>
        </w:rPr>
        <w:t xml:space="preserve"> njdbvgv hy‡³</w:t>
      </w:r>
      <w:r w:rsidRPr="00DA23BC">
        <w:rPr>
          <w:sz w:val="36"/>
        </w:rPr>
        <w:t xml:space="preserve"> wjwLZ Revbew›`:-</w:t>
      </w:r>
    </w:p>
    <w:p w:rsidR="00C42D9C" w:rsidRPr="00DA23BC" w:rsidRDefault="00201331" w:rsidP="003B083E">
      <w:pPr>
        <w:spacing w:after="0" w:line="360" w:lineRule="auto"/>
        <w:ind w:firstLine="720"/>
        <w:jc w:val="both"/>
        <w:rPr>
          <w:sz w:val="36"/>
        </w:rPr>
      </w:pPr>
      <w:r w:rsidRPr="00DA23BC">
        <w:rPr>
          <w:sz w:val="36"/>
        </w:rPr>
        <w:t xml:space="preserve">Avwg AÎ bs †gvKÏgvi ev`x| Avgvi bvg </w:t>
      </w:r>
      <w:r w:rsidR="00D7071B" w:rsidRPr="00DA23BC">
        <w:rPr>
          <w:sz w:val="36"/>
        </w:rPr>
        <w:t>‡gvt Rqbvj Av‡ew`b wgwR</w:t>
      </w:r>
      <w:r w:rsidR="00C42D9C" w:rsidRPr="00DA23BC">
        <w:rPr>
          <w:sz w:val="36"/>
        </w:rPr>
        <w:t>,</w:t>
      </w:r>
      <w:r w:rsidR="00D7071B" w:rsidRPr="00DA23BC">
        <w:rPr>
          <w:sz w:val="36"/>
        </w:rPr>
        <w:t xml:space="preserve"> wcZv- g„Z BqvwQb wgwR, mvs- dzj‡Pvqv, †cvt evwKjv evRvi, Dc‡Rjv- nvRxMÄ, †Rjv- Puv`cyi,</w:t>
      </w:r>
      <w:r w:rsidR="00C42D9C" w:rsidRPr="00DA23BC">
        <w:rPr>
          <w:sz w:val="36"/>
        </w:rPr>
        <w:t xml:space="preserve"> eqm- Abygv</w:t>
      </w:r>
      <w:r w:rsidRPr="00DA23BC">
        <w:rPr>
          <w:sz w:val="36"/>
        </w:rPr>
        <w:t>w</w:t>
      </w:r>
      <w:r w:rsidR="00C42D9C" w:rsidRPr="00DA23BC">
        <w:rPr>
          <w:sz w:val="36"/>
        </w:rPr>
        <w:t>b</w:t>
      </w:r>
      <w:r w:rsidRPr="00DA23BC">
        <w:rPr>
          <w:sz w:val="36"/>
        </w:rPr>
        <w:t xml:space="preserve">K </w:t>
      </w:r>
      <w:r w:rsidR="006977E1">
        <w:rPr>
          <w:sz w:val="36"/>
        </w:rPr>
        <w:t>70</w:t>
      </w:r>
      <w:r w:rsidRPr="00DA23BC">
        <w:rPr>
          <w:sz w:val="36"/>
        </w:rPr>
        <w:t xml:space="preserve"> </w:t>
      </w:r>
      <w:r w:rsidR="00C42D9C" w:rsidRPr="00DA23BC">
        <w:rPr>
          <w:sz w:val="36"/>
        </w:rPr>
        <w:t xml:space="preserve">ermi, †ckv- </w:t>
      </w:r>
      <w:r w:rsidR="006977E1">
        <w:rPr>
          <w:sz w:val="36"/>
        </w:rPr>
        <w:t>K…wl Kvh©¨</w:t>
      </w:r>
      <w:r w:rsidR="00C42D9C" w:rsidRPr="00DA23BC">
        <w:rPr>
          <w:sz w:val="36"/>
        </w:rPr>
        <w:t>, ag©</w:t>
      </w:r>
      <w:r w:rsidRPr="00DA23BC">
        <w:rPr>
          <w:sz w:val="36"/>
        </w:rPr>
        <w:t>-</w:t>
      </w:r>
      <w:r w:rsidR="00C42D9C" w:rsidRPr="00DA23BC">
        <w:rPr>
          <w:sz w:val="36"/>
        </w:rPr>
        <w:t xml:space="preserve"> </w:t>
      </w:r>
      <w:r w:rsidR="007B0142" w:rsidRPr="00DA23BC">
        <w:rPr>
          <w:sz w:val="36"/>
        </w:rPr>
        <w:t>Bmjvg</w:t>
      </w:r>
      <w:r w:rsidR="00C42D9C" w:rsidRPr="00DA23BC">
        <w:rPr>
          <w:sz w:val="36"/>
        </w:rPr>
        <w:t>, RvZxqZv</w:t>
      </w:r>
      <w:r w:rsidRPr="00DA23BC">
        <w:rPr>
          <w:sz w:val="36"/>
        </w:rPr>
        <w:t>-</w:t>
      </w:r>
      <w:r w:rsidR="00C42D9C" w:rsidRPr="00DA23BC">
        <w:rPr>
          <w:sz w:val="36"/>
        </w:rPr>
        <w:t xml:space="preserve"> evsjv‡`kx|</w:t>
      </w:r>
      <w:r w:rsidRPr="00DA23BC">
        <w:rPr>
          <w:sz w:val="36"/>
        </w:rPr>
        <w:t xml:space="preserve"> </w:t>
      </w:r>
    </w:p>
    <w:p w:rsidR="003643BD" w:rsidRPr="00DA23BC" w:rsidRDefault="003643BD" w:rsidP="00C42D9C">
      <w:pPr>
        <w:spacing w:after="0"/>
        <w:ind w:firstLine="720"/>
        <w:jc w:val="both"/>
        <w:rPr>
          <w:sz w:val="16"/>
          <w:szCs w:val="16"/>
        </w:rPr>
      </w:pPr>
    </w:p>
    <w:p w:rsidR="00C42D9C" w:rsidRPr="00DA23BC" w:rsidRDefault="00C42D9C" w:rsidP="00D205D2">
      <w:pPr>
        <w:spacing w:after="0" w:line="360" w:lineRule="auto"/>
        <w:jc w:val="both"/>
        <w:rPr>
          <w:sz w:val="36"/>
        </w:rPr>
      </w:pPr>
      <w:r w:rsidRPr="00DA23BC">
        <w:rPr>
          <w:sz w:val="36"/>
          <w:u w:val="single"/>
        </w:rPr>
        <w:t>ms‡ÿ‡c ev`x c‡ÿ wjwLZ Revbew›`i weeiY mg~n</w:t>
      </w:r>
      <w:r w:rsidRPr="00DA23BC">
        <w:rPr>
          <w:sz w:val="36"/>
        </w:rPr>
        <w:t>:-</w:t>
      </w:r>
    </w:p>
    <w:p w:rsidR="00D82699" w:rsidRPr="00DA23BC" w:rsidRDefault="00C42D9C" w:rsidP="0068009E">
      <w:pPr>
        <w:spacing w:after="0" w:line="420" w:lineRule="auto"/>
        <w:ind w:firstLine="720"/>
        <w:jc w:val="both"/>
        <w:rPr>
          <w:sz w:val="36"/>
        </w:rPr>
      </w:pPr>
      <w:r w:rsidRPr="00DA23BC">
        <w:rPr>
          <w:sz w:val="36"/>
        </w:rPr>
        <w:t>Avwg AÎ †gvKÏgvi ev`x</w:t>
      </w:r>
      <w:r w:rsidR="00E41775" w:rsidRPr="00DA23BC">
        <w:rPr>
          <w:sz w:val="36"/>
        </w:rPr>
        <w:t>|</w:t>
      </w:r>
      <w:r w:rsidRPr="00DA23BC">
        <w:rPr>
          <w:sz w:val="36"/>
        </w:rPr>
        <w:t xml:space="preserve"> Avwg cÖwZÁv c~e©K njdbvgv mnKv‡i †NvlYv cÖ`vb Kwi‡ZwQ ‡h, </w:t>
      </w:r>
      <w:r w:rsidR="007B0142" w:rsidRPr="00DA23BC">
        <w:rPr>
          <w:sz w:val="36"/>
        </w:rPr>
        <w:t xml:space="preserve">Dc‡Rjv- nvRxMÄ Gi AšÍM©Z wKs mv‡eK 194 nvj 40bs dzj‡Pvqv †gŠRvi wm.Gm. 26bs, Gm.G. 27bs LwZqvbfz³ †gvt </w:t>
      </w:r>
      <w:r w:rsidR="00940488" w:rsidRPr="00DA23BC">
        <w:rPr>
          <w:sz w:val="36"/>
        </w:rPr>
        <w:t xml:space="preserve">6.12 GKi f~wgi evwl©K LvRbv gs 9 UvKv 21 cqmv 6 cvB Rgvi Rwg A›`‡i K‡ZK m¤úwË Dnvi gvwjK Abœ`v P›`ª gRyg`v‡ii cyÎ hwZ›`ª P›`ª gRyg`vi I kwZk P›`ª gRyg`vi nB‡Z weMZ 17/11/1978Bs Zvwi‡L †iwRtK…Z 9936bs QvdKejv `wjj g~‡j mv‡eK 293 `v‡Mi A›`‡i †gvt .0550 GKi f~wg I Ab¨vb¨ kixKMY nB‡Z wewfbœ Zvwi‡Li †iwRtK…Z </w:t>
      </w:r>
      <w:r w:rsidR="00940488" w:rsidRPr="00DA23BC">
        <w:rPr>
          <w:sz w:val="36"/>
        </w:rPr>
        <w:lastRenderedPageBreak/>
        <w:t>`wjj g~‡j D³ LwZqvbfz³ K‡ZK f~wg‡Z gymwjg wgwR Lwi` g~‡j gvwjK `LjKvi nq I _v‡K| ewY©Z fv‡e gymwjg wgwR gvwjK</w:t>
      </w:r>
      <w:r w:rsidR="00A453E0" w:rsidRPr="00DA23BC">
        <w:rPr>
          <w:sz w:val="36"/>
        </w:rPr>
        <w:t xml:space="preserve"> `LjKvi nBqv I _vwKqv A‡b¨i wbivs‡k wbivcwË‡Z wbwe©ev‡` wbR ¯^Z¡ I `Lj cÖPv‡i A‡b¨i ¯^Z¡ I `Lj A¯^xKv‡i GjvKvi me© mvavi‡Yi Ávb †MvPi g‡Z I †`Lv g‡Z Z_vq ixwZgZ dmjvw` m„Rb I iÿYv‡eÿY Kwiqv †fvM `Lj Kwiqv Avwm‡Z _v‡K I i‡n</w:t>
      </w:r>
      <w:r w:rsidR="00D228F9" w:rsidRPr="00DA23BC">
        <w:rPr>
          <w:sz w:val="36"/>
        </w:rPr>
        <w:t>|</w:t>
      </w:r>
    </w:p>
    <w:p w:rsidR="00A453E0" w:rsidRPr="00DA23BC" w:rsidRDefault="00A453E0" w:rsidP="0068009E">
      <w:pPr>
        <w:spacing w:after="0" w:line="420" w:lineRule="auto"/>
        <w:ind w:firstLine="720"/>
        <w:jc w:val="both"/>
        <w:rPr>
          <w:sz w:val="36"/>
        </w:rPr>
      </w:pPr>
      <w:r w:rsidRPr="00DA23BC">
        <w:rPr>
          <w:sz w:val="36"/>
        </w:rPr>
        <w:t>ewY©Z fv‡e gvwjK `LjKvi _vKve¯’vq Zvnvi bM` UvKvi we‡kl cÖ‡qvR‡b D³ 293 `v‡Mi f~wg A›`‡i †gvt .06 GKi f~wg weµq Kivi cÖ¯Íve Kwi‡j cÖv_x© Zvnv ivwL‡Z ¯^xKvi I m¤§Z nq| Z`ve¯’vq weMZ 24/08/19</w:t>
      </w:r>
      <w:r w:rsidR="003E5E10">
        <w:rPr>
          <w:sz w:val="36"/>
        </w:rPr>
        <w:t>87</w:t>
      </w:r>
      <w:r w:rsidRPr="00DA23BC">
        <w:rPr>
          <w:sz w:val="36"/>
        </w:rPr>
        <w:t>Bs Zvwi‡L</w:t>
      </w:r>
      <w:r w:rsidR="000A24F4" w:rsidRPr="00DA23BC">
        <w:rPr>
          <w:sz w:val="36"/>
        </w:rPr>
        <w:t xml:space="preserve"> †iwRtK…Z 6382bs QvdKejv `wjj g~‡j D³ †gvt .06 GKi f~wg weµq Kwiqv `Lj Ac©Y Kwiqv w`‡j cÖv_x© D³ †gvt .06 GKi f~wg‡Z gvwjK `LjKvi nq I Av‡Q| cÖv_x© D³ f~wg Lwi` g~‡j cÖvß nBqv ixwZgZ dmjvw` m„Rb I iÿYv‡eÿY Kwiqv †fvM `Lj Kwiqv Avwm‡Z _v‡K I i‡n| weMZ evsjv‡`k †m‡Uj‡g›U Rwicvg‡j gymwjg wgwR nB‡Z cÖv_x©i Lwi`v D³ ‡gvt .</w:t>
      </w:r>
      <w:r w:rsidR="00894D06" w:rsidRPr="00DA23BC">
        <w:rPr>
          <w:sz w:val="36"/>
        </w:rPr>
        <w:t>06 GKi f~wg cÖv_x©i bv‡g †iKW©fz³ bv nBqv AÎ †gvKÏgvi 1-8bs cÖwZcÿM‡Yi c~e©eZx© ewY©Z gymwjg wgwRi bv‡g we.Gm. Rwicx 332bs LwZqv‡b nvj 972 `v‡M †iKW©fz³ nBqv iwnqv‡Q| hvnv m¤ú~Y© ågvZ¥K I †eAvBbx Kvh©¨ e‡U|</w:t>
      </w:r>
    </w:p>
    <w:p w:rsidR="00894D06" w:rsidRPr="00DA23BC" w:rsidRDefault="00894D06" w:rsidP="0068009E">
      <w:pPr>
        <w:spacing w:after="0" w:line="444" w:lineRule="auto"/>
        <w:ind w:firstLine="720"/>
        <w:jc w:val="both"/>
        <w:rPr>
          <w:sz w:val="36"/>
        </w:rPr>
      </w:pPr>
      <w:r w:rsidRPr="00DA23BC">
        <w:rPr>
          <w:sz w:val="36"/>
        </w:rPr>
        <w:lastRenderedPageBreak/>
        <w:t>H †gŠRvi H nwKK‡Zi 293 `v‡M †gvt .1750 GKi f~wg‡Z eªR K…ò gRyg`vi, wcZv- Kvjx Kzgvi gRyg`v‡ii Iqvwik m~‡Î gvwjK `LjKvi nq I _v‡K| ewY©Zfv‡e eªR K…ò gRyg`vi gvwjK `LjKvi _vKve¯’vq Zvnvi bM` UvKvi we‡kl cÖ‡qvR‡b D³ mv‡eK 293 `v‡M †gvt .1750 GKi f~wg weµq Kivi cÖ¯Íve Kwi‡j cÖv_x© Zvnv ivwL‡Z ¯^xKvi I m¤§Z nq| Z`ve¯’vq weMZ 26/01/1977Bs Zvwi‡L †iwRtK…Z 686bs QvdKejv `wjj g~‡j D³ †gvt .1750 GKi f~wg weµq Kwiqv `Lj Ac©b Kwiqv w`‡j cÖv_x© Zr m~‡Î gvwjK `LjKvi nq I Av‡Q|</w:t>
      </w:r>
      <w:r w:rsidR="00761DB8" w:rsidRPr="00DA23BC">
        <w:rPr>
          <w:sz w:val="36"/>
        </w:rPr>
        <w:t xml:space="preserve"> Z`ve¯’vq cÖv_x© D³ f~wg m¤ú‡K© ixwZgZ LvRbvw` Av`vq Kwiqv A‡b¨i wbivs‡k wbivcwË‡Z wbwe©ev‡` wbR ¯^Z¡ I `Lj cÖPv‡i †fvM `Lj Kwiqv Avwm‡Z _v‡K I i‡n| weMZ evsjv‡`k ‡m‡Uj‡g›U Rwicvg‡j we.Gm. 174bs LwZqvbfz³ nvj 972 `v‡M wbt¯^Z¡evb 9bs cÖwZcÿ eªRK…ò gRyg`v‡ii wcZv Kvjx Kzgvi gRyg`v‡ii bv‡g †iKW©fz³ nBqv iwnqv‡Q| D³ Kvjx Kzgvi gRyg`vi bvwjkx GjvKvq eû c~‡e© K…ò gRyg`vi‡K Iqvwik cyÎ we`¨gv‡b ci‡jvK MgY K‡i| Kvjx Kzgvi gRyg`vi D³ LwZqvb cÖ¯‘Z KivKvjxb mg‡q RxweZ wQj bv| g„Z </w:t>
      </w:r>
      <w:r w:rsidR="009200F3" w:rsidRPr="00DA23BC">
        <w:rPr>
          <w:sz w:val="36"/>
        </w:rPr>
        <w:t xml:space="preserve">e¨w³i bv‡g D³ LwZqvb cÖ¯‘Z nIqvq Zvnv m¤ú~Y© ågvZ¥K Kvh©¨ e‡U| Kv‡RB D³ Kvjx Kzgvi gRyg`v‡ii bvgxq we.Gm. Rwicx </w:t>
      </w:r>
      <w:r w:rsidR="009200F3" w:rsidRPr="00DA23BC">
        <w:rPr>
          <w:sz w:val="36"/>
        </w:rPr>
        <w:lastRenderedPageBreak/>
        <w:t>174bs LwZqvbfz³ nvj 972bs `v‡M evox f~wg nB‡Z .1750 GKi f~wg KZ©b µ‡g cÖv_x©i bvgxq we.Gm. Rwicx 224bs LwZqv‡b D³ f~wg ¯’vbvšÍiµ‡g Zvnv ms‡kva‡bi Av‡`k nIqv GKvšÍ Avek¨K| bZzev ÿwZi KviY e‡U|</w:t>
      </w:r>
    </w:p>
    <w:p w:rsidR="009200F3" w:rsidRPr="00DA23BC" w:rsidRDefault="00660FA2" w:rsidP="0068009E">
      <w:pPr>
        <w:spacing w:after="0" w:line="420" w:lineRule="auto"/>
        <w:ind w:firstLine="720"/>
        <w:jc w:val="both"/>
        <w:rPr>
          <w:sz w:val="36"/>
        </w:rPr>
      </w:pPr>
      <w:r w:rsidRPr="00DA23BC">
        <w:rPr>
          <w:sz w:val="36"/>
        </w:rPr>
        <w:t xml:space="preserve">bvwjkx LwZqvbfz³ mv‡eK 293 `v‡Mi K‡ZK f~wg‡Z Iqvwik m~‡Î P›`ª †gvnb gRyg`vi gvwjK `LjKvi nq I _v‡K| ewY©Zfv‡e P›`ª †gvnb gRgy`vi gvwjK `LjKvi _vKve¯’vq Zvnvi gvwjKx `Ljxq f~wg A›`‡i †gvt .18 GKi f~wg Avey Zv‡ni gv÷v‡ii wbKU weµq Kwiqv `Lj Ac©Y Kwiqv w`‡j D³ Avey Zv‡ni gv÷vi Zr m~‡Î gvwjK `LjKvi nq I _v‡K| ewb©Z fv‡e Avey Zvn‡i gv÷vi gvwjK `LjKvi _vKve¯’vq Zvnvi bM` UvKvi we‡kl cÖ‡qvR‡b D³ f~wg A›`‡i †gvt .12 GKi f~wg weµq Kivi cÖ¯Íve Kwi‡j cÖv_x© Zvnv ivwL‡Z ¯^xKvi I m¤§Z nq| Z`ve¯’vq weMZ 20/01/1990Bs Zvwi‡L †iwRtK…Z 704bs QvdKejv </w:t>
      </w:r>
      <w:r w:rsidR="00550BB1" w:rsidRPr="00DA23BC">
        <w:rPr>
          <w:sz w:val="36"/>
        </w:rPr>
        <w:t>`wjj g~‡j D³ †gvt .12 GKi f~wg cÖv_x©i wbKU weµq Kwiqv `Lj Ac©Y Kwiqv w`‡j cÖv_x© D³ f~wg‡Z gvwjK `LjKvi nq I Av‡Q| cÖv_x©i D³ Lwi`v †gvt .12 GKi f~wg m¤ú‡K© weMZ evsjv‡`k †m‡Uj‡g›U Rwicvg‡j cÖv_x©i bv‡g</w:t>
      </w:r>
      <w:r w:rsidR="006A28FD" w:rsidRPr="00DA23BC">
        <w:rPr>
          <w:sz w:val="36"/>
        </w:rPr>
        <w:t xml:space="preserve"> we.Gm. 224bs LwZqv‡b nvj 972 `v‡M †gvt .12 GKi f~wg †iKW©fz³ I cÖPvwiZ nq| cÖv_x©i Aci Lwi`v bvwjkx f~wg m¤ú‡K© we.Gm. Rwic †iKW©fz³ nq bvB|</w:t>
      </w:r>
    </w:p>
    <w:p w:rsidR="006A28FD" w:rsidRPr="00DA23BC" w:rsidRDefault="006A28FD" w:rsidP="00E6395A">
      <w:pPr>
        <w:spacing w:after="0" w:line="396" w:lineRule="auto"/>
        <w:ind w:firstLine="720"/>
        <w:jc w:val="both"/>
        <w:rPr>
          <w:sz w:val="36"/>
        </w:rPr>
      </w:pPr>
      <w:r w:rsidRPr="00DA23BC">
        <w:rPr>
          <w:sz w:val="36"/>
        </w:rPr>
        <w:lastRenderedPageBreak/>
        <w:t xml:space="preserve">ewY©Zfv‡e cÖv_x© bvwjkx mv‡eK 293 `v‡M †gvt (.06 + .1750 + .12) = .3550 GKi f~wg‡Z Lwi` g~‡j gvwjK `LjKvi </w:t>
      </w:r>
      <w:r w:rsidR="002119FB" w:rsidRPr="00DA23BC">
        <w:rPr>
          <w:sz w:val="36"/>
        </w:rPr>
        <w:t xml:space="preserve">_vKve¯’vq ïaygvÎ Avey Zv‡ni gv÷vi nB‡Z Lwi`K…Z †gvt .12 GKi f~wg we.Gm. Rwicx 224bs LwZqv‡b †iKW©fz³ I cÖPvwiZ nq| eµx †gvt .2350 GKi f~wg cÖv_x©i bv‡g we.Gm. Rwi‡c †iKW©fz³ nq bvB| weavq cÖv_x© </w:t>
      </w:r>
      <w:r w:rsidR="003E5E10">
        <w:rPr>
          <w:sz w:val="36"/>
        </w:rPr>
        <w:t>1-8bs cÖwZc‡ÿi c</w:t>
      </w:r>
      <w:r w:rsidR="000F69CF">
        <w:rPr>
          <w:sz w:val="36"/>
        </w:rPr>
        <w:t>~</w:t>
      </w:r>
      <w:r w:rsidR="003E5E10">
        <w:rPr>
          <w:sz w:val="36"/>
        </w:rPr>
        <w:t>e©eZx© gymjxg wgwRi</w:t>
      </w:r>
      <w:r w:rsidR="000F69CF">
        <w:rPr>
          <w:sz w:val="36"/>
        </w:rPr>
        <w:t xml:space="preserve"> bvgxq we.Gm. 332bs LwZqvbfz³ nvj 972 `vM nB‡Z †gvt .06 GKi Ges 9bs cÖwZc‡ÿi bvgxq we.Gm. 174bs LwZqvbfz³ 972 `vM nB‡Z †gvt .1750 GKi f~wg KZ©b Kwiqv cÖv_x©i bvgxq we.Gm. 224bs LwZqvbfz³ 972 `v‡Mi f~wgi</w:t>
      </w:r>
      <w:r w:rsidR="00295ECE">
        <w:rPr>
          <w:sz w:val="36"/>
        </w:rPr>
        <w:t xml:space="preserve"> mwnZ hy³ µ‡g D³ LwZqvb ms‡kva‡bi cÖv_©bvq AÎ †gvKÏgv `v‡qi Kwi Ges Z`ªæc cÖwZKvi cÖv_©bv Kwi|</w:t>
      </w:r>
    </w:p>
    <w:p w:rsidR="00D228F9" w:rsidRPr="00DA23BC" w:rsidRDefault="00D228F9" w:rsidP="00D8269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36"/>
        </w:rPr>
      </w:pPr>
      <w:r w:rsidRPr="00DA23BC">
        <w:rPr>
          <w:sz w:val="36"/>
        </w:rPr>
        <w:t>ev`xi AviwR I Revbew›` mZ¨</w:t>
      </w:r>
      <w:r w:rsidR="00C55EDD" w:rsidRPr="00DA23BC">
        <w:rPr>
          <w:sz w:val="36"/>
        </w:rPr>
        <w:t>|</w:t>
      </w:r>
    </w:p>
    <w:p w:rsidR="00D205D2" w:rsidRPr="00DA23BC" w:rsidRDefault="00D205D2" w:rsidP="00D205D2">
      <w:pPr>
        <w:spacing w:line="240" w:lineRule="auto"/>
        <w:jc w:val="center"/>
        <w:rPr>
          <w:sz w:val="36"/>
        </w:rPr>
      </w:pPr>
      <w:r w:rsidRPr="00DA23BC">
        <w:rPr>
          <w:sz w:val="36"/>
        </w:rPr>
        <w:t>-t</w:t>
      </w:r>
      <w:r w:rsidR="00D228F9" w:rsidRPr="00DA23BC">
        <w:rPr>
          <w:sz w:val="36"/>
        </w:rPr>
        <w:t xml:space="preserve"> </w:t>
      </w:r>
      <w:r w:rsidR="00D228F9" w:rsidRPr="00DA23BC">
        <w:rPr>
          <w:sz w:val="36"/>
          <w:u w:val="single"/>
        </w:rPr>
        <w:t>`vwLjx KvMRcÎ</w:t>
      </w:r>
      <w:r w:rsidRPr="00DA23BC">
        <w:rPr>
          <w:sz w:val="36"/>
          <w:u w:val="single"/>
        </w:rPr>
        <w:t xml:space="preserve"> cÖ`k©bx</w:t>
      </w:r>
      <w:r w:rsidR="00D228F9" w:rsidRPr="00DA23BC">
        <w:rPr>
          <w:sz w:val="36"/>
          <w:u w:val="single"/>
        </w:rPr>
        <w:t>i cÖv_©bv</w:t>
      </w:r>
      <w:r w:rsidRPr="00DA23BC">
        <w:rPr>
          <w:sz w:val="36"/>
        </w:rPr>
        <w:t xml:space="preserve"> t-</w:t>
      </w:r>
    </w:p>
    <w:p w:rsidR="00D205D2" w:rsidRPr="00DA23BC" w:rsidRDefault="00D228F9" w:rsidP="00E6395A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6"/>
        </w:rPr>
      </w:pPr>
      <w:r w:rsidRPr="00DA23BC">
        <w:rPr>
          <w:sz w:val="36"/>
        </w:rPr>
        <w:t xml:space="preserve">mv‡eK </w:t>
      </w:r>
      <w:r w:rsidR="00A57CFB">
        <w:rPr>
          <w:sz w:val="36"/>
        </w:rPr>
        <w:t>194</w:t>
      </w:r>
      <w:r w:rsidRPr="00DA23BC">
        <w:rPr>
          <w:sz w:val="36"/>
        </w:rPr>
        <w:t xml:space="preserve">bs nvj </w:t>
      </w:r>
      <w:r w:rsidR="00A57CFB">
        <w:rPr>
          <w:sz w:val="36"/>
        </w:rPr>
        <w:t>40</w:t>
      </w:r>
      <w:r w:rsidRPr="00DA23BC">
        <w:rPr>
          <w:sz w:val="36"/>
        </w:rPr>
        <w:t xml:space="preserve">bs </w:t>
      </w:r>
      <w:r w:rsidR="00A57CFB">
        <w:rPr>
          <w:sz w:val="36"/>
        </w:rPr>
        <w:t>dzj‡Pvqv</w:t>
      </w:r>
      <w:r w:rsidRPr="00DA23BC">
        <w:rPr>
          <w:sz w:val="36"/>
        </w:rPr>
        <w:t xml:space="preserve"> †gŠRvi wm.Gm. </w:t>
      </w:r>
      <w:r w:rsidR="00A57CFB">
        <w:rPr>
          <w:sz w:val="36"/>
        </w:rPr>
        <w:t>26, Avi.Gm. 27, we.Gm. 174</w:t>
      </w:r>
      <w:r w:rsidR="002B364C">
        <w:rPr>
          <w:sz w:val="36"/>
        </w:rPr>
        <w:t xml:space="preserve">, </w:t>
      </w:r>
      <w:r w:rsidR="00A57CFB">
        <w:rPr>
          <w:sz w:val="36"/>
        </w:rPr>
        <w:t>332</w:t>
      </w:r>
      <w:r w:rsidR="002B364C">
        <w:rPr>
          <w:sz w:val="36"/>
        </w:rPr>
        <w:t xml:space="preserve"> I 224</w:t>
      </w:r>
      <w:r w:rsidRPr="00DA23BC">
        <w:rPr>
          <w:sz w:val="36"/>
        </w:rPr>
        <w:t>bs LwZqv‡bi mB †gvniK…Z bKj</w:t>
      </w:r>
      <w:r w:rsidR="00B8142A" w:rsidRPr="00DA23BC">
        <w:rPr>
          <w:sz w:val="36"/>
        </w:rPr>
        <w:t>-</w:t>
      </w:r>
      <w:r w:rsidRPr="00DA23BC">
        <w:rPr>
          <w:sz w:val="36"/>
        </w:rPr>
        <w:t xml:space="preserve"> </w:t>
      </w:r>
      <w:r w:rsidR="00B8142A" w:rsidRPr="00DA23BC">
        <w:rPr>
          <w:sz w:val="36"/>
        </w:rPr>
        <w:t>0</w:t>
      </w:r>
      <w:r w:rsidR="003918C3">
        <w:rPr>
          <w:sz w:val="36"/>
        </w:rPr>
        <w:t>6</w:t>
      </w:r>
      <w:r w:rsidRPr="00DA23BC">
        <w:rPr>
          <w:sz w:val="36"/>
        </w:rPr>
        <w:t xml:space="preserve"> d`©</w:t>
      </w:r>
      <w:r w:rsidR="00D205D2" w:rsidRPr="00DA23BC">
        <w:rPr>
          <w:sz w:val="36"/>
        </w:rPr>
        <w:t>|</w:t>
      </w:r>
    </w:p>
    <w:p w:rsidR="00D228F9" w:rsidRDefault="00780ADB" w:rsidP="00E6395A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6"/>
        </w:rPr>
      </w:pPr>
      <w:r>
        <w:rPr>
          <w:sz w:val="36"/>
        </w:rPr>
        <w:t>‡gvt gyPwjg wgqv</w:t>
      </w:r>
      <w:r w:rsidR="00D228F9" w:rsidRPr="00DA23BC">
        <w:rPr>
          <w:sz w:val="36"/>
        </w:rPr>
        <w:t xml:space="preserve"> -MÖnxZv, </w:t>
      </w:r>
      <w:r>
        <w:rPr>
          <w:sz w:val="36"/>
        </w:rPr>
        <w:t>kÖx hwZ›`ª P›`ª gRyg`vi Ms</w:t>
      </w:r>
      <w:r w:rsidR="00D228F9" w:rsidRPr="00DA23BC">
        <w:rPr>
          <w:sz w:val="36"/>
        </w:rPr>
        <w:t xml:space="preserve"> - `vZv bvgxq </w:t>
      </w:r>
      <w:r>
        <w:rPr>
          <w:sz w:val="36"/>
        </w:rPr>
        <w:t>17/11/1978</w:t>
      </w:r>
      <w:r w:rsidR="00D228F9" w:rsidRPr="00DA23BC">
        <w:rPr>
          <w:sz w:val="36"/>
        </w:rPr>
        <w:t>Bs Zvwi‡Li</w:t>
      </w:r>
      <w:r>
        <w:rPr>
          <w:sz w:val="36"/>
        </w:rPr>
        <w:t xml:space="preserve"> †iwRtK…Z</w:t>
      </w:r>
      <w:r w:rsidR="00D228F9" w:rsidRPr="00DA23BC">
        <w:rPr>
          <w:sz w:val="36"/>
        </w:rPr>
        <w:t xml:space="preserve"> </w:t>
      </w:r>
      <w:r w:rsidR="00C74B1C">
        <w:rPr>
          <w:sz w:val="36"/>
        </w:rPr>
        <w:t>9936</w:t>
      </w:r>
      <w:r w:rsidR="00D228F9" w:rsidRPr="00DA23BC">
        <w:rPr>
          <w:sz w:val="36"/>
        </w:rPr>
        <w:t xml:space="preserve">bs mvdKejv `wj‡ji </w:t>
      </w:r>
      <w:r w:rsidR="00C74B1C">
        <w:rPr>
          <w:sz w:val="36"/>
        </w:rPr>
        <w:t>mB‡gvniK…Z bKj</w:t>
      </w:r>
      <w:r w:rsidR="00B8142A" w:rsidRPr="00DA23BC">
        <w:rPr>
          <w:sz w:val="36"/>
        </w:rPr>
        <w:t>-</w:t>
      </w:r>
      <w:r w:rsidR="00D228F9" w:rsidRPr="00DA23BC">
        <w:rPr>
          <w:sz w:val="36"/>
        </w:rPr>
        <w:t xml:space="preserve"> </w:t>
      </w:r>
      <w:r w:rsidR="00C74B1C">
        <w:rPr>
          <w:sz w:val="36"/>
        </w:rPr>
        <w:t>10</w:t>
      </w:r>
      <w:r w:rsidR="00D228F9" w:rsidRPr="00DA23BC">
        <w:rPr>
          <w:sz w:val="36"/>
        </w:rPr>
        <w:t xml:space="preserve"> d`©|</w:t>
      </w:r>
    </w:p>
    <w:p w:rsidR="00C74B1C" w:rsidRPr="00DA23BC" w:rsidRDefault="00C74B1C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>
        <w:rPr>
          <w:sz w:val="36"/>
        </w:rPr>
        <w:t>‡gvt Rqbvj Av‡ew`b wgwR</w:t>
      </w:r>
      <w:r w:rsidRPr="00DA23BC">
        <w:rPr>
          <w:sz w:val="36"/>
        </w:rPr>
        <w:t xml:space="preserve"> -MÖnxZv, </w:t>
      </w:r>
      <w:r>
        <w:rPr>
          <w:sz w:val="36"/>
        </w:rPr>
        <w:t>‡gvt gy</w:t>
      </w:r>
      <w:r w:rsidR="006108F2">
        <w:rPr>
          <w:sz w:val="36"/>
        </w:rPr>
        <w:t>mjxg wgwR</w:t>
      </w:r>
      <w:r w:rsidRPr="00DA23BC">
        <w:rPr>
          <w:sz w:val="36"/>
        </w:rPr>
        <w:t xml:space="preserve"> - `vZv bvgxq </w:t>
      </w:r>
      <w:r w:rsidR="006108F2">
        <w:rPr>
          <w:sz w:val="36"/>
        </w:rPr>
        <w:t>24/08/1987</w:t>
      </w:r>
      <w:r w:rsidRPr="00DA23BC">
        <w:rPr>
          <w:sz w:val="36"/>
        </w:rPr>
        <w:t>Bs Zvwi‡Li</w:t>
      </w:r>
      <w:r>
        <w:rPr>
          <w:sz w:val="36"/>
        </w:rPr>
        <w:t xml:space="preserve"> †iwRtK…Z</w:t>
      </w:r>
      <w:r w:rsidRPr="00DA23BC">
        <w:rPr>
          <w:sz w:val="36"/>
        </w:rPr>
        <w:t xml:space="preserve"> </w:t>
      </w:r>
      <w:r w:rsidR="006108F2">
        <w:rPr>
          <w:sz w:val="36"/>
        </w:rPr>
        <w:t>6382</w:t>
      </w:r>
      <w:r w:rsidRPr="00DA23BC">
        <w:rPr>
          <w:sz w:val="36"/>
        </w:rPr>
        <w:t xml:space="preserve">bs mvdKejv `wj‡ji </w:t>
      </w:r>
      <w:r w:rsidR="006108F2">
        <w:rPr>
          <w:sz w:val="36"/>
        </w:rPr>
        <w:t>g~jKwc</w:t>
      </w:r>
      <w:r w:rsidRPr="00DA23BC">
        <w:rPr>
          <w:sz w:val="36"/>
        </w:rPr>
        <w:t xml:space="preserve">- </w:t>
      </w:r>
      <w:r w:rsidR="006108F2">
        <w:rPr>
          <w:sz w:val="36"/>
        </w:rPr>
        <w:t>05</w:t>
      </w:r>
      <w:r w:rsidRPr="00DA23BC">
        <w:rPr>
          <w:sz w:val="36"/>
        </w:rPr>
        <w:t xml:space="preserve"> d`©|</w:t>
      </w:r>
    </w:p>
    <w:p w:rsidR="00B8142A" w:rsidRDefault="006108F2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>
        <w:rPr>
          <w:sz w:val="36"/>
        </w:rPr>
        <w:lastRenderedPageBreak/>
        <w:t>Ave`yi ie wgqv Ms</w:t>
      </w:r>
      <w:r w:rsidRPr="00DA23BC">
        <w:rPr>
          <w:sz w:val="36"/>
        </w:rPr>
        <w:t xml:space="preserve"> -MÖnxZv, </w:t>
      </w:r>
      <w:r>
        <w:rPr>
          <w:sz w:val="36"/>
        </w:rPr>
        <w:t xml:space="preserve">kÖx eªRK…ò gRyg`vi </w:t>
      </w:r>
      <w:r w:rsidRPr="00DA23BC">
        <w:rPr>
          <w:sz w:val="36"/>
        </w:rPr>
        <w:t xml:space="preserve">- `vZv bvgxq </w:t>
      </w:r>
      <w:r w:rsidR="00D75A00">
        <w:rPr>
          <w:sz w:val="36"/>
        </w:rPr>
        <w:t>26/01/1977</w:t>
      </w:r>
      <w:r w:rsidRPr="00DA23BC">
        <w:rPr>
          <w:sz w:val="36"/>
        </w:rPr>
        <w:t>Bs Zvwi‡Li</w:t>
      </w:r>
      <w:r>
        <w:rPr>
          <w:sz w:val="36"/>
        </w:rPr>
        <w:t xml:space="preserve"> †iwRtK…Z</w:t>
      </w:r>
      <w:r w:rsidRPr="00DA23BC">
        <w:rPr>
          <w:sz w:val="36"/>
        </w:rPr>
        <w:t xml:space="preserve"> </w:t>
      </w:r>
      <w:r w:rsidR="00D75A00">
        <w:rPr>
          <w:sz w:val="36"/>
        </w:rPr>
        <w:t>686</w:t>
      </w:r>
      <w:r w:rsidRPr="00DA23BC">
        <w:rPr>
          <w:sz w:val="36"/>
        </w:rPr>
        <w:t xml:space="preserve">bs mvdKejv `wj‡ji </w:t>
      </w:r>
      <w:r w:rsidR="00D75A00">
        <w:rPr>
          <w:sz w:val="36"/>
        </w:rPr>
        <w:t>g~jKwc</w:t>
      </w:r>
      <w:r w:rsidRPr="00DA23BC">
        <w:rPr>
          <w:sz w:val="36"/>
        </w:rPr>
        <w:t xml:space="preserve">- </w:t>
      </w:r>
      <w:r w:rsidR="00D75A00">
        <w:rPr>
          <w:sz w:val="36"/>
        </w:rPr>
        <w:t>04</w:t>
      </w:r>
      <w:r w:rsidRPr="00DA23BC">
        <w:rPr>
          <w:sz w:val="36"/>
        </w:rPr>
        <w:t xml:space="preserve"> d`©|</w:t>
      </w:r>
    </w:p>
    <w:p w:rsidR="00D75A00" w:rsidRPr="00DA23BC" w:rsidRDefault="00D75A00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>
        <w:rPr>
          <w:sz w:val="36"/>
        </w:rPr>
        <w:t>‡gvt Rqbvj Av‡ew`b</w:t>
      </w:r>
      <w:r w:rsidRPr="00DA23BC">
        <w:rPr>
          <w:sz w:val="36"/>
        </w:rPr>
        <w:t xml:space="preserve"> -MÖnxZv, </w:t>
      </w:r>
      <w:r>
        <w:rPr>
          <w:sz w:val="36"/>
        </w:rPr>
        <w:t>‡gvt Avey Zv‡ni wgqv</w:t>
      </w:r>
      <w:r w:rsidRPr="00DA23BC">
        <w:rPr>
          <w:sz w:val="36"/>
        </w:rPr>
        <w:t xml:space="preserve">- `vZv bvgxq </w:t>
      </w:r>
      <w:r>
        <w:rPr>
          <w:sz w:val="36"/>
        </w:rPr>
        <w:t>20/01/1990</w:t>
      </w:r>
      <w:r w:rsidRPr="00DA23BC">
        <w:rPr>
          <w:sz w:val="36"/>
        </w:rPr>
        <w:t>Bs Zvwi‡Li</w:t>
      </w:r>
      <w:r>
        <w:rPr>
          <w:sz w:val="36"/>
        </w:rPr>
        <w:t xml:space="preserve"> †iwRtK…Z</w:t>
      </w:r>
      <w:r w:rsidRPr="00DA23BC">
        <w:rPr>
          <w:sz w:val="36"/>
        </w:rPr>
        <w:t xml:space="preserve"> </w:t>
      </w:r>
      <w:r>
        <w:rPr>
          <w:sz w:val="36"/>
        </w:rPr>
        <w:t>704</w:t>
      </w:r>
      <w:r w:rsidRPr="00DA23BC">
        <w:rPr>
          <w:sz w:val="36"/>
        </w:rPr>
        <w:t xml:space="preserve">bs mvdKejv `wj‡ji </w:t>
      </w:r>
      <w:r>
        <w:rPr>
          <w:sz w:val="36"/>
        </w:rPr>
        <w:t>g~jKwc</w:t>
      </w:r>
      <w:r w:rsidRPr="00DA23BC">
        <w:rPr>
          <w:sz w:val="36"/>
        </w:rPr>
        <w:t xml:space="preserve">- </w:t>
      </w:r>
      <w:r>
        <w:rPr>
          <w:sz w:val="36"/>
        </w:rPr>
        <w:t>09</w:t>
      </w:r>
      <w:r w:rsidRPr="00DA23BC">
        <w:rPr>
          <w:sz w:val="36"/>
        </w:rPr>
        <w:t xml:space="preserve"> d`©|</w:t>
      </w:r>
    </w:p>
    <w:p w:rsidR="00D205D2" w:rsidRPr="00DA23BC" w:rsidRDefault="00A80EB8" w:rsidP="00D205D2">
      <w:pPr>
        <w:spacing w:after="0" w:line="480" w:lineRule="auto"/>
        <w:jc w:val="both"/>
        <w:rPr>
          <w:sz w:val="36"/>
        </w:rPr>
      </w:pPr>
      <w:r>
        <w:rPr>
          <w:sz w:val="36"/>
        </w:rPr>
        <w:t>ev`x</w:t>
      </w:r>
      <w:r w:rsidR="00D205D2" w:rsidRPr="00DA23BC">
        <w:rPr>
          <w:sz w:val="36"/>
        </w:rPr>
        <w:t xml:space="preserve"> c‡ÿ `vwLjx ewY©Z KvMRcÎvw` cÖ`k©Yx wPwýZ Kivi cÖv_©bv Kwi|</w:t>
      </w:r>
    </w:p>
    <w:p w:rsidR="00D228F9" w:rsidRPr="00DA23BC" w:rsidRDefault="00D228F9" w:rsidP="00D228F9">
      <w:pPr>
        <w:spacing w:after="0"/>
        <w:ind w:left="2880"/>
        <w:jc w:val="center"/>
        <w:rPr>
          <w:u w:val="single"/>
        </w:rPr>
      </w:pPr>
      <w:r w:rsidRPr="00DA23BC">
        <w:rPr>
          <w:u w:val="single"/>
        </w:rPr>
        <w:t>mZ¨cvV</w:t>
      </w:r>
    </w:p>
    <w:p w:rsidR="00D205D2" w:rsidRPr="00DA23BC" w:rsidRDefault="00D205D2" w:rsidP="00D228F9">
      <w:pPr>
        <w:spacing w:after="0" w:line="240" w:lineRule="auto"/>
        <w:ind w:left="2880"/>
        <w:jc w:val="both"/>
      </w:pPr>
      <w:r w:rsidRPr="00DA23BC">
        <w:t>AÎ njdbvgv</w:t>
      </w:r>
      <w:r w:rsidR="00D228F9" w:rsidRPr="00DA23BC">
        <w:t>q D‡jøwLZ</w:t>
      </w:r>
      <w:r w:rsidRPr="00DA23BC">
        <w:t xml:space="preserve"> hveZxq weeiY Avgvi Ávb I wek¦vm g‡Z mZ¨| AÎ mZ¨Zv</w:t>
      </w:r>
      <w:r w:rsidR="00D228F9" w:rsidRPr="00DA23BC">
        <w:t xml:space="preserve"> ¯^xKv‡i A`¨ </w:t>
      </w:r>
      <w:r w:rsidR="00A80EB8">
        <w:t>04/04/2018</w:t>
      </w:r>
      <w:r w:rsidR="00D228F9" w:rsidRPr="00DA23BC">
        <w:t>Bs ZvwiL mKvj ...........NwUKvi mgq</w:t>
      </w:r>
      <w:r w:rsidRPr="00DA23BC">
        <w:t xml:space="preserve"> </w:t>
      </w:r>
      <w:r w:rsidR="00D228F9" w:rsidRPr="00DA23BC">
        <w:t>gvbbxq</w:t>
      </w:r>
      <w:r w:rsidRPr="00DA23BC">
        <w:t xml:space="preserve"> UªvBeyb¨v</w:t>
      </w:r>
      <w:r w:rsidR="00D228F9" w:rsidRPr="00DA23BC">
        <w:t>‡</w:t>
      </w:r>
      <w:r w:rsidRPr="00DA23BC">
        <w:t>j</w:t>
      </w:r>
      <w:r w:rsidR="00D228F9" w:rsidRPr="00DA23BC">
        <w:t>i</w:t>
      </w:r>
      <w:r w:rsidRPr="00DA23BC">
        <w:t xml:space="preserve"> †m‡i¯Ív`vi mv‡n‡ei m¤§y‡L </w:t>
      </w:r>
      <w:r w:rsidR="00D228F9" w:rsidRPr="00DA23BC">
        <w:t xml:space="preserve">¯^qs </w:t>
      </w:r>
      <w:r w:rsidRPr="00DA23BC">
        <w:t xml:space="preserve">Dcw¯’Z nBqv wbR bvg </w:t>
      </w:r>
      <w:r w:rsidR="00D228F9" w:rsidRPr="00DA23BC">
        <w:t>¯^vÿi</w:t>
      </w:r>
      <w:r w:rsidRPr="00DA23BC">
        <w:t xml:space="preserve"> Kwijvg|</w:t>
      </w:r>
    </w:p>
    <w:p w:rsidR="00AD5896" w:rsidRPr="00DA23BC" w:rsidRDefault="00AD5896" w:rsidP="00D205D2">
      <w:pPr>
        <w:spacing w:after="0"/>
        <w:ind w:left="2880"/>
        <w:jc w:val="center"/>
        <w:rPr>
          <w:sz w:val="52"/>
          <w:u w:val="single"/>
        </w:rPr>
      </w:pPr>
    </w:p>
    <w:p w:rsidR="00D205D2" w:rsidRPr="00DA23BC" w:rsidRDefault="00D205D2" w:rsidP="00D205D2">
      <w:pPr>
        <w:spacing w:after="0"/>
        <w:ind w:left="2880"/>
        <w:jc w:val="center"/>
        <w:rPr>
          <w:u w:val="single"/>
        </w:rPr>
      </w:pPr>
      <w:r w:rsidRPr="00DA23BC">
        <w:rPr>
          <w:u w:val="single"/>
        </w:rPr>
        <w:tab/>
      </w:r>
      <w:r w:rsidRPr="00DA23BC">
        <w:rPr>
          <w:u w:val="single"/>
        </w:rPr>
        <w:tab/>
      </w:r>
      <w:r w:rsidRPr="00DA23BC">
        <w:rPr>
          <w:u w:val="single"/>
        </w:rPr>
        <w:tab/>
      </w:r>
      <w:r w:rsidRPr="00DA23BC">
        <w:rPr>
          <w:u w:val="single"/>
        </w:rPr>
        <w:tab/>
      </w:r>
    </w:p>
    <w:p w:rsidR="00D205D2" w:rsidRPr="00DA23BC" w:rsidRDefault="00D205D2" w:rsidP="00D205D2">
      <w:pPr>
        <w:spacing w:after="0"/>
        <w:ind w:left="2880"/>
        <w:jc w:val="center"/>
      </w:pPr>
      <w:r w:rsidRPr="00DA23BC">
        <w:t>njdKvixi ¯^vÿi</w:t>
      </w:r>
    </w:p>
    <w:p w:rsidR="00D205D2" w:rsidRPr="00DA23BC" w:rsidRDefault="00D205D2" w:rsidP="00D205D2">
      <w:pPr>
        <w:spacing w:after="0"/>
        <w:ind w:left="2880"/>
        <w:jc w:val="both"/>
      </w:pPr>
    </w:p>
    <w:p w:rsidR="00D205D2" w:rsidRPr="00DA23BC" w:rsidRDefault="00D205D2" w:rsidP="00D228F9">
      <w:pPr>
        <w:spacing w:after="0" w:line="240" w:lineRule="auto"/>
        <w:ind w:left="2880"/>
        <w:jc w:val="both"/>
      </w:pPr>
      <w:r w:rsidRPr="00DA23BC">
        <w:t xml:space="preserve">Avwg AÎ njdKvix‡K wPwb| </w:t>
      </w:r>
      <w:r w:rsidR="00D228F9" w:rsidRPr="00DA23BC">
        <w:t>‡m</w:t>
      </w:r>
      <w:r w:rsidRPr="00DA23BC">
        <w:t xml:space="preserve"> Avgvi m¤§y‡L Zvnvi wbR bvg ¯^vÿi Kwiqv‡Q| Avwg Zvnv‡K mbv³ Kwijvg|</w:t>
      </w:r>
    </w:p>
    <w:p w:rsidR="00D205D2" w:rsidRPr="00DA23BC" w:rsidRDefault="00D205D2" w:rsidP="00D205D2">
      <w:pPr>
        <w:spacing w:after="0"/>
        <w:ind w:left="2880"/>
        <w:jc w:val="both"/>
      </w:pPr>
    </w:p>
    <w:p w:rsidR="00D205D2" w:rsidRPr="00DA23BC" w:rsidRDefault="00D205D2" w:rsidP="00D205D2">
      <w:pPr>
        <w:spacing w:after="0"/>
        <w:ind w:left="2880"/>
        <w:jc w:val="both"/>
        <w:rPr>
          <w:sz w:val="40"/>
        </w:rPr>
      </w:pPr>
    </w:p>
    <w:p w:rsidR="00D205D2" w:rsidRPr="00DA23BC" w:rsidRDefault="00D205D2" w:rsidP="00D228F9">
      <w:pPr>
        <w:spacing w:after="0" w:line="240" w:lineRule="auto"/>
        <w:ind w:left="2880"/>
        <w:jc w:val="center"/>
      </w:pPr>
      <w:r w:rsidRPr="00DA23BC">
        <w:t>A¨vW‡fv‡KU</w:t>
      </w:r>
    </w:p>
    <w:p w:rsidR="007E4B56" w:rsidRPr="00DA23BC" w:rsidRDefault="00D205D2" w:rsidP="00D228F9">
      <w:pPr>
        <w:spacing w:after="0"/>
        <w:ind w:left="2880"/>
        <w:jc w:val="center"/>
        <w:rPr>
          <w:sz w:val="36"/>
        </w:rPr>
      </w:pPr>
      <w:r w:rsidRPr="00DA23BC">
        <w:t>RR ‡KvU© Puv`cyi|</w:t>
      </w:r>
      <w:r w:rsidR="007E4B56" w:rsidRPr="00DA23BC">
        <w:rPr>
          <w:sz w:val="36"/>
        </w:rPr>
        <w:br/>
      </w:r>
    </w:p>
    <w:sectPr w:rsidR="007E4B56" w:rsidRPr="00DA23BC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FD7" w:rsidRDefault="00642FD7" w:rsidP="00D205D2">
      <w:pPr>
        <w:spacing w:after="0" w:line="240" w:lineRule="auto"/>
      </w:pPr>
      <w:r>
        <w:separator/>
      </w:r>
    </w:p>
  </w:endnote>
  <w:endnote w:type="continuationSeparator" w:id="1">
    <w:p w:rsidR="00642FD7" w:rsidRDefault="00642FD7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FD7" w:rsidRDefault="00642FD7" w:rsidP="00D205D2">
      <w:pPr>
        <w:spacing w:after="0" w:line="240" w:lineRule="auto"/>
      </w:pPr>
      <w:r>
        <w:separator/>
      </w:r>
    </w:p>
  </w:footnote>
  <w:footnote w:type="continuationSeparator" w:id="1">
    <w:p w:rsidR="00642FD7" w:rsidRDefault="00642FD7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FA2" w:rsidRDefault="00660FA2" w:rsidP="00D205D2">
    <w:pPr>
      <w:pStyle w:val="Header"/>
      <w:jc w:val="center"/>
      <w:rPr>
        <w:u w:val="single"/>
      </w:rPr>
    </w:pPr>
  </w:p>
  <w:p w:rsidR="00660FA2" w:rsidRDefault="00660FA2" w:rsidP="00D205D2">
    <w:pPr>
      <w:pStyle w:val="Header"/>
      <w:jc w:val="center"/>
      <w:rPr>
        <w:u w:val="single"/>
      </w:rPr>
    </w:pPr>
  </w:p>
  <w:p w:rsidR="00660FA2" w:rsidRDefault="00660FA2" w:rsidP="00D205D2">
    <w:pPr>
      <w:pStyle w:val="Header"/>
      <w:jc w:val="center"/>
      <w:rPr>
        <w:u w:val="single"/>
      </w:rPr>
    </w:pPr>
  </w:p>
  <w:p w:rsidR="00660FA2" w:rsidRDefault="00660FA2" w:rsidP="00D205D2">
    <w:pPr>
      <w:pStyle w:val="Header"/>
      <w:jc w:val="center"/>
      <w:rPr>
        <w:u w:val="single"/>
      </w:rPr>
    </w:pPr>
  </w:p>
  <w:p w:rsidR="00660FA2" w:rsidRDefault="00660FA2" w:rsidP="00D205D2">
    <w:pPr>
      <w:pStyle w:val="Header"/>
      <w:jc w:val="center"/>
      <w:rPr>
        <w:u w:val="single"/>
      </w:rPr>
    </w:pPr>
  </w:p>
  <w:p w:rsidR="00660FA2" w:rsidRDefault="00660FA2" w:rsidP="00D205D2">
    <w:pPr>
      <w:pStyle w:val="Header"/>
      <w:jc w:val="center"/>
      <w:rPr>
        <w:u w:val="single"/>
      </w:rPr>
    </w:pPr>
  </w:p>
  <w:p w:rsidR="00660FA2" w:rsidRPr="004B2855" w:rsidRDefault="00660FA2" w:rsidP="00D205D2">
    <w:pPr>
      <w:pStyle w:val="Header"/>
      <w:jc w:val="center"/>
      <w:rPr>
        <w:sz w:val="20"/>
        <w:u w:val="single"/>
      </w:rPr>
    </w:pPr>
  </w:p>
  <w:p w:rsidR="00660FA2" w:rsidRDefault="00660FA2" w:rsidP="00D205D2">
    <w:pPr>
      <w:pStyle w:val="Header"/>
      <w:jc w:val="center"/>
      <w:rPr>
        <w:u w:val="single"/>
      </w:rPr>
    </w:pPr>
  </w:p>
  <w:p w:rsidR="00660FA2" w:rsidRPr="00D205D2" w:rsidRDefault="00660FA2" w:rsidP="00D205D2">
    <w:pPr>
      <w:pStyle w:val="Header"/>
      <w:jc w:val="center"/>
      <w:rPr>
        <w:sz w:val="18"/>
        <w:u w:val="single"/>
      </w:rPr>
    </w:pPr>
  </w:p>
  <w:p w:rsidR="00660FA2" w:rsidRPr="00D205D2" w:rsidRDefault="00660FA2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7C4416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7C4416" w:rsidRPr="00D205D2">
          <w:rPr>
            <w:u w:val="single"/>
          </w:rPr>
          <w:fldChar w:fldCharType="separate"/>
        </w:r>
        <w:r w:rsidR="00E6395A">
          <w:rPr>
            <w:noProof/>
            <w:u w:val="single"/>
          </w:rPr>
          <w:t>5</w:t>
        </w:r>
        <w:r w:rsidR="007C4416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3495C"/>
    <w:rsid w:val="000715CE"/>
    <w:rsid w:val="000A24F4"/>
    <w:rsid w:val="000F69CF"/>
    <w:rsid w:val="00154E3C"/>
    <w:rsid w:val="00170F0F"/>
    <w:rsid w:val="00201331"/>
    <w:rsid w:val="002119FB"/>
    <w:rsid w:val="00295ECE"/>
    <w:rsid w:val="002B364C"/>
    <w:rsid w:val="002C2ABF"/>
    <w:rsid w:val="002C643B"/>
    <w:rsid w:val="002E7378"/>
    <w:rsid w:val="0035765E"/>
    <w:rsid w:val="003643BD"/>
    <w:rsid w:val="0036541F"/>
    <w:rsid w:val="003918C3"/>
    <w:rsid w:val="003B083E"/>
    <w:rsid w:val="003E5E10"/>
    <w:rsid w:val="00426098"/>
    <w:rsid w:val="00476980"/>
    <w:rsid w:val="004A07A2"/>
    <w:rsid w:val="004B2855"/>
    <w:rsid w:val="004F2B6A"/>
    <w:rsid w:val="005131F3"/>
    <w:rsid w:val="00550BB1"/>
    <w:rsid w:val="005D2801"/>
    <w:rsid w:val="005E6896"/>
    <w:rsid w:val="005F0479"/>
    <w:rsid w:val="006108F2"/>
    <w:rsid w:val="00642FD7"/>
    <w:rsid w:val="00660FA2"/>
    <w:rsid w:val="006615A2"/>
    <w:rsid w:val="0068009E"/>
    <w:rsid w:val="006977E1"/>
    <w:rsid w:val="006A28FD"/>
    <w:rsid w:val="006A7415"/>
    <w:rsid w:val="006E6BD2"/>
    <w:rsid w:val="007000C6"/>
    <w:rsid w:val="00761DB8"/>
    <w:rsid w:val="00780ADB"/>
    <w:rsid w:val="00785001"/>
    <w:rsid w:val="007979A4"/>
    <w:rsid w:val="007A79D8"/>
    <w:rsid w:val="007B0142"/>
    <w:rsid w:val="007C4416"/>
    <w:rsid w:val="007D3998"/>
    <w:rsid w:val="007E4B56"/>
    <w:rsid w:val="0089413C"/>
    <w:rsid w:val="00894D06"/>
    <w:rsid w:val="009200F3"/>
    <w:rsid w:val="00923BA7"/>
    <w:rsid w:val="00940488"/>
    <w:rsid w:val="00976C50"/>
    <w:rsid w:val="00977ABC"/>
    <w:rsid w:val="00A453E0"/>
    <w:rsid w:val="00A57CFB"/>
    <w:rsid w:val="00A80EB8"/>
    <w:rsid w:val="00AD5896"/>
    <w:rsid w:val="00AE06FC"/>
    <w:rsid w:val="00B3235E"/>
    <w:rsid w:val="00B8142A"/>
    <w:rsid w:val="00C42D9C"/>
    <w:rsid w:val="00C55EDD"/>
    <w:rsid w:val="00C74B1C"/>
    <w:rsid w:val="00CA067A"/>
    <w:rsid w:val="00CF4A6D"/>
    <w:rsid w:val="00D174F1"/>
    <w:rsid w:val="00D17625"/>
    <w:rsid w:val="00D205D2"/>
    <w:rsid w:val="00D228F9"/>
    <w:rsid w:val="00D7071B"/>
    <w:rsid w:val="00D75A00"/>
    <w:rsid w:val="00D80AE7"/>
    <w:rsid w:val="00D82699"/>
    <w:rsid w:val="00DA23BC"/>
    <w:rsid w:val="00DA3C37"/>
    <w:rsid w:val="00DB4D7A"/>
    <w:rsid w:val="00E41775"/>
    <w:rsid w:val="00E6395A"/>
    <w:rsid w:val="00E93E88"/>
    <w:rsid w:val="00FC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14</cp:revision>
  <cp:lastPrinted>2017-09-23T10:09:00Z</cp:lastPrinted>
  <dcterms:created xsi:type="dcterms:W3CDTF">2018-04-03T11:52:00Z</dcterms:created>
  <dcterms:modified xsi:type="dcterms:W3CDTF">2018-04-03T13:49:00Z</dcterms:modified>
</cp:coreProperties>
</file>