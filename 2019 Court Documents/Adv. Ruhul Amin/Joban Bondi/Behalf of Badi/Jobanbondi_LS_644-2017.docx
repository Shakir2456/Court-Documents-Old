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31" w:rsidRPr="00DA23BC" w:rsidRDefault="00201331" w:rsidP="00201331">
      <w:pPr>
        <w:jc w:val="center"/>
        <w:rPr>
          <w:sz w:val="58"/>
        </w:rPr>
      </w:pPr>
      <w:r w:rsidRPr="0020405A">
        <w:rPr>
          <w:sz w:val="60"/>
        </w:rPr>
        <w:t>‡gvKvg weÁ j¨vÛ mv‡f© UªvBeyb¨vj, Puv`cyi|</w:t>
      </w:r>
    </w:p>
    <w:p w:rsidR="00201331" w:rsidRPr="0020405A" w:rsidRDefault="00201331" w:rsidP="00CB17FF">
      <w:pPr>
        <w:spacing w:after="0" w:line="240" w:lineRule="auto"/>
        <w:ind w:left="-1350"/>
        <w:rPr>
          <w:b/>
          <w:sz w:val="35"/>
          <w:szCs w:val="35"/>
          <w:u w:val="single"/>
        </w:rPr>
      </w:pPr>
      <w:r w:rsidRPr="0020405A">
        <w:rPr>
          <w:b/>
          <w:sz w:val="35"/>
          <w:szCs w:val="35"/>
          <w:u w:val="single"/>
        </w:rPr>
        <w:t>‡gvKÏgv bs-</w:t>
      </w:r>
      <w:r w:rsidR="00F47DAC" w:rsidRPr="0020405A">
        <w:rPr>
          <w:b/>
          <w:sz w:val="35"/>
          <w:szCs w:val="35"/>
          <w:u w:val="single"/>
        </w:rPr>
        <w:t>644/2017</w:t>
      </w:r>
      <w:r w:rsidRPr="0020405A">
        <w:rPr>
          <w:b/>
          <w:sz w:val="35"/>
          <w:szCs w:val="35"/>
          <w:u w:val="single"/>
        </w:rPr>
        <w:t>Bs</w:t>
      </w:r>
    </w:p>
    <w:p w:rsidR="00201331" w:rsidRPr="0020405A" w:rsidRDefault="00201331" w:rsidP="00201331">
      <w:pPr>
        <w:spacing w:after="0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j¨vÛ mv‡f©</w:t>
      </w:r>
    </w:p>
    <w:p w:rsidR="00201331" w:rsidRPr="0020405A" w:rsidRDefault="00F47DAC" w:rsidP="00201331">
      <w:pPr>
        <w:spacing w:after="0"/>
        <w:ind w:left="2160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‡gvt Aveyj †nv‡mb Ms</w:t>
      </w:r>
      <w:r w:rsidR="00201331" w:rsidRPr="0020405A">
        <w:rPr>
          <w:b/>
          <w:sz w:val="35"/>
          <w:szCs w:val="35"/>
        </w:rPr>
        <w:tab/>
      </w:r>
      <w:r w:rsidR="004E09A6" w:rsidRPr="0020405A">
        <w:rPr>
          <w:b/>
          <w:sz w:val="35"/>
          <w:szCs w:val="35"/>
        </w:rPr>
        <w:t>...</w:t>
      </w:r>
      <w:r w:rsidR="00201331" w:rsidRPr="0020405A">
        <w:rPr>
          <w:b/>
          <w:sz w:val="35"/>
          <w:szCs w:val="35"/>
        </w:rPr>
        <w:t>.............ev`x|</w:t>
      </w:r>
    </w:p>
    <w:p w:rsidR="00201331" w:rsidRPr="0020405A" w:rsidRDefault="00201331" w:rsidP="00201331">
      <w:pPr>
        <w:spacing w:after="0"/>
        <w:ind w:left="2160" w:firstLine="720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ebvg</w:t>
      </w:r>
    </w:p>
    <w:p w:rsidR="00C42D9C" w:rsidRPr="0020405A" w:rsidRDefault="00F47DAC" w:rsidP="00201331">
      <w:pPr>
        <w:spacing w:after="0"/>
        <w:ind w:left="2160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‡gvt kvnAvjg †ecvix</w:t>
      </w:r>
      <w:r w:rsidR="00201331" w:rsidRPr="0020405A">
        <w:rPr>
          <w:b/>
          <w:sz w:val="35"/>
          <w:szCs w:val="35"/>
        </w:rPr>
        <w:t xml:space="preserve"> Ms</w:t>
      </w:r>
      <w:r w:rsidR="00201331" w:rsidRPr="0020405A">
        <w:rPr>
          <w:b/>
          <w:sz w:val="35"/>
          <w:szCs w:val="35"/>
        </w:rPr>
        <w:tab/>
        <w:t>.................weev`x|</w:t>
      </w:r>
    </w:p>
    <w:p w:rsidR="00C42D9C" w:rsidRPr="0020405A" w:rsidRDefault="00C42D9C" w:rsidP="00C42D9C">
      <w:pPr>
        <w:spacing w:after="0"/>
        <w:ind w:left="1440"/>
        <w:jc w:val="right"/>
        <w:rPr>
          <w:b/>
          <w:sz w:val="16"/>
          <w:szCs w:val="16"/>
        </w:rPr>
      </w:pPr>
    </w:p>
    <w:p w:rsidR="00DE47A1" w:rsidRPr="0020405A" w:rsidRDefault="00DE47A1" w:rsidP="00B3034F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Avwg AÎ bs †gvKÏgvi</w:t>
      </w:r>
      <w:r w:rsidR="00F47DAC" w:rsidRPr="0020405A">
        <w:rPr>
          <w:b/>
          <w:sz w:val="35"/>
          <w:szCs w:val="35"/>
        </w:rPr>
        <w:t xml:space="preserve"> 3bs</w:t>
      </w:r>
      <w:r w:rsidRPr="0020405A">
        <w:rPr>
          <w:b/>
          <w:sz w:val="35"/>
          <w:szCs w:val="35"/>
        </w:rPr>
        <w:t xml:space="preserve"> ev`x| Avgvi bvg </w:t>
      </w:r>
      <w:r w:rsidR="00165001" w:rsidRPr="0020405A">
        <w:rPr>
          <w:b/>
          <w:sz w:val="35"/>
          <w:szCs w:val="35"/>
        </w:rPr>
        <w:t>‡gvt kvnRvnvb, wcZv- g„Z kvgmyÏxb wgqv</w:t>
      </w:r>
      <w:r w:rsidR="003C6ACB" w:rsidRPr="0020405A">
        <w:rPr>
          <w:b/>
          <w:sz w:val="35"/>
          <w:szCs w:val="35"/>
        </w:rPr>
        <w:t>,</w:t>
      </w:r>
      <w:r w:rsidR="00165001" w:rsidRPr="0020405A">
        <w:rPr>
          <w:b/>
          <w:sz w:val="35"/>
          <w:szCs w:val="35"/>
        </w:rPr>
        <w:t xml:space="preserve"> mvs- iv‡qiKvw›`,</w:t>
      </w:r>
      <w:r w:rsidR="003C6ACB" w:rsidRPr="0020405A">
        <w:rPr>
          <w:b/>
          <w:sz w:val="35"/>
          <w:szCs w:val="35"/>
        </w:rPr>
        <w:t xml:space="preserve"> </w:t>
      </w:r>
      <w:r w:rsidR="00165001" w:rsidRPr="0020405A">
        <w:rPr>
          <w:b/>
          <w:sz w:val="35"/>
          <w:szCs w:val="35"/>
        </w:rPr>
        <w:t>‡cvt evMvb evox,</w:t>
      </w:r>
      <w:r w:rsidR="003C6ACB" w:rsidRPr="0020405A">
        <w:rPr>
          <w:b/>
          <w:sz w:val="35"/>
          <w:szCs w:val="35"/>
        </w:rPr>
        <w:t xml:space="preserve"> Dc‡Rjv- </w:t>
      </w:r>
      <w:r w:rsidR="00165001" w:rsidRPr="0020405A">
        <w:rPr>
          <w:b/>
          <w:sz w:val="35"/>
          <w:szCs w:val="35"/>
        </w:rPr>
        <w:t>gZje DËi</w:t>
      </w:r>
      <w:r w:rsidR="003C6ACB" w:rsidRPr="0020405A">
        <w:rPr>
          <w:b/>
          <w:sz w:val="35"/>
          <w:szCs w:val="35"/>
        </w:rPr>
        <w:t>, †Rjv- Puv`cyi</w:t>
      </w:r>
      <w:r w:rsidRPr="0020405A">
        <w:rPr>
          <w:b/>
          <w:sz w:val="35"/>
          <w:szCs w:val="35"/>
        </w:rPr>
        <w:t>, eqm- AbygvwbK</w:t>
      </w:r>
      <w:r w:rsidR="005564EA" w:rsidRPr="0020405A">
        <w:rPr>
          <w:b/>
          <w:sz w:val="35"/>
          <w:szCs w:val="35"/>
        </w:rPr>
        <w:t xml:space="preserve"> </w:t>
      </w:r>
      <w:r w:rsidR="005564EA" w:rsidRPr="0020405A">
        <w:rPr>
          <w:b/>
          <w:color w:val="FFFFFF" w:themeColor="background1"/>
          <w:sz w:val="35"/>
          <w:szCs w:val="35"/>
        </w:rPr>
        <w:t>......</w:t>
      </w:r>
      <w:r w:rsidRPr="0020405A">
        <w:rPr>
          <w:b/>
          <w:sz w:val="35"/>
          <w:szCs w:val="35"/>
        </w:rPr>
        <w:t xml:space="preserve"> ermi, †ckv- </w:t>
      </w:r>
      <w:r w:rsidR="00F64DFE" w:rsidRPr="00AF3879">
        <w:rPr>
          <w:b/>
          <w:color w:val="FFFFFF" w:themeColor="background1"/>
          <w:sz w:val="35"/>
          <w:szCs w:val="35"/>
        </w:rPr>
        <w:t>....</w:t>
      </w:r>
      <w:r w:rsidR="00AF3879">
        <w:rPr>
          <w:b/>
          <w:color w:val="FFFFFF" w:themeColor="background1"/>
          <w:sz w:val="35"/>
          <w:szCs w:val="35"/>
        </w:rPr>
        <w:t xml:space="preserve">        </w:t>
      </w:r>
      <w:r w:rsidRPr="0020405A">
        <w:rPr>
          <w:b/>
          <w:sz w:val="35"/>
          <w:szCs w:val="35"/>
        </w:rPr>
        <w:t xml:space="preserve">, ag©- Bmjvg, RvZxqZv- evsjv‡`kx| </w:t>
      </w:r>
    </w:p>
    <w:p w:rsidR="00DE47A1" w:rsidRPr="0020405A" w:rsidRDefault="00DE47A1" w:rsidP="00DE47A1">
      <w:pPr>
        <w:spacing w:after="0" w:line="360" w:lineRule="auto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  <w:u w:val="single"/>
        </w:rPr>
        <w:t>ms‡ÿ‡c ev`x c‡ÿ wjwLZ Revbew›`i weeiY mg~n</w:t>
      </w:r>
      <w:r w:rsidRPr="0020405A">
        <w:rPr>
          <w:b/>
          <w:sz w:val="35"/>
          <w:szCs w:val="35"/>
        </w:rPr>
        <w:t>:-</w:t>
      </w:r>
    </w:p>
    <w:p w:rsidR="00DE47A1" w:rsidRPr="0020405A" w:rsidRDefault="00DE47A1" w:rsidP="00990DC2">
      <w:pPr>
        <w:spacing w:after="0" w:line="403" w:lineRule="auto"/>
        <w:ind w:firstLine="72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Avwg AÎ †gvKÏgvi</w:t>
      </w:r>
      <w:r w:rsidR="0011034E" w:rsidRPr="0020405A">
        <w:rPr>
          <w:b/>
          <w:sz w:val="35"/>
          <w:szCs w:val="35"/>
        </w:rPr>
        <w:t xml:space="preserve"> 3bs</w:t>
      </w:r>
      <w:r w:rsidRPr="0020405A">
        <w:rPr>
          <w:b/>
          <w:sz w:val="35"/>
          <w:szCs w:val="35"/>
        </w:rPr>
        <w:t xml:space="preserve"> ev`x| Avwg cÖwZÁv c~e©K njdbvgv mnKv‡i †NvlYv cÖ`vb Kwi‡ZwQ ‡h, </w:t>
      </w:r>
      <w:r w:rsidR="00B96C36" w:rsidRPr="0020405A">
        <w:rPr>
          <w:b/>
          <w:sz w:val="35"/>
          <w:szCs w:val="35"/>
        </w:rPr>
        <w:t xml:space="preserve">AÎv`vjZ Dc‡Rjv gZje DËi Gi AšÍM©Z wKs mv‡eK 20 nvj 25bs g›Ucx †gŠRvi </w:t>
      </w:r>
      <w:r w:rsidR="00951599" w:rsidRPr="0020405A">
        <w:rPr>
          <w:b/>
          <w:sz w:val="35"/>
          <w:szCs w:val="35"/>
        </w:rPr>
        <w:t xml:space="preserve">wm.Gm. 57bs LwZqvbfz³ †gvt 4.70 GKi f~wgi evwl©K LvRbv gs 19 UvKv 4 Avbv 1 cvB Rgvi Rwg‡Z 1 wKËv ivqwZ ¯^‡Z¡ wnm¨v|/|/13|/ µvšÍ (13 Avbv 13 MÐv 1 Kov 1 µvšÍ) As‡k Kv›`y nvRx I </w:t>
      </w:r>
      <w:r w:rsidR="000C602D" w:rsidRPr="0020405A">
        <w:rPr>
          <w:b/>
          <w:sz w:val="35"/>
          <w:szCs w:val="35"/>
        </w:rPr>
        <w:t xml:space="preserve">|/|/16|/ µvšÍ (2 Avbv 6 MÐv 2 Kov 2 µvšÍ) As‡k `vqgx wewe gvwjK `LjxKvi nq I _v‡K| ewY©Zfv‡e Kv›`y nvRx gvwjK `LjxKvi nBqv I _vwKqv A‡b¨i wbivs‡k wbwe©ev‡` </w:t>
      </w:r>
      <w:r w:rsidR="00D55F3D" w:rsidRPr="0020405A">
        <w:rPr>
          <w:b/>
          <w:sz w:val="35"/>
          <w:szCs w:val="35"/>
        </w:rPr>
        <w:t>wbivcwË‡Z wbR ¯^Z¡ I `Lj cÖPv‡i A‡b¨i ¯^Z¡ I `Lj A¯^xKv‡i Øv`k erm‡ii eû DaŸ©Kvj hver †fvM `Lj Kwiqv Av‡m I i‡n| D³ Kv›`y nvRx</w:t>
      </w:r>
      <w:r w:rsidR="00B13853" w:rsidRPr="0020405A">
        <w:rPr>
          <w:b/>
          <w:sz w:val="35"/>
          <w:szCs w:val="35"/>
        </w:rPr>
        <w:t xml:space="preserve"> gvwjK _vwKqv g„Zz¨Kv‡j Rvdi Avjx I </w:t>
      </w:r>
      <w:r w:rsidR="00B13853" w:rsidRPr="0020405A">
        <w:rPr>
          <w:b/>
          <w:sz w:val="35"/>
          <w:szCs w:val="35"/>
        </w:rPr>
        <w:lastRenderedPageBreak/>
        <w:t>Avbviæjøvn‡K 2 cyÎ Iqvwik we`¨gv‡b ci‡jvK Mgb Kwi‡j Zvnviv Zvi Z¨vR¨ we‡Ë nvivnvwi As‡k gvwjK `LjxKvi nq I _v‡K| D³ LwZqvbfz³ 43 `v‡M †gvt f~wgi cwigvb †gvt</w:t>
      </w:r>
      <w:r w:rsidR="00E04A06" w:rsidRPr="0020405A">
        <w:rPr>
          <w:b/>
          <w:sz w:val="35"/>
          <w:szCs w:val="35"/>
        </w:rPr>
        <w:t xml:space="preserve"> .44 GKi nq| Z`ve¯’vq cÖ‡Z¨K cyÎ †gvt .12 GKi f~wg cÖvß nq| D³ Rvdi Avjx g„Zz¨Kv‡j Avãyyj Kwig Ii‡d Kwig e·, kvgQzwÏb, Avey wmwÏK</w:t>
      </w:r>
      <w:r w:rsidR="0063128A" w:rsidRPr="0020405A">
        <w:rPr>
          <w:b/>
          <w:sz w:val="35"/>
          <w:szCs w:val="35"/>
        </w:rPr>
        <w:t xml:space="preserve">, DwKj  DwÏb I kvgQz ZvgiæR Ii‡d ZvgiæR DwÏb‡K 5 cyÎ Iqvwik ivwLqv ci‡jvK MgY Kwi‡j Zvnviv Zvi Z¨vR¨ we‡Ë gvwjK `LjxKvi nq I _v‡K| weMZ Gm.G. Rwic PjvKvjxb mg‡q Acivci kixKM‡Yi bv‡gi mwnZ Zvnv‡`i bv‡g Gm.G. 40bs LwZqvb ï×iƒ‡c †iKW©fz³ I cÖPvwiZ nq| D³ 43 `v‡Mi f~wg Av›`‡i Rvdi Avjx †ecvixi Iqvwik cyÎMY cÖ‡Z¨‡K †gvt .0350 GKi f~wg cÖvß nq| D³ kvgQzwÏb wgqv weMZ 17/09/1968Bs Zvwi‡L †iwRw÷ªK…Z </w:t>
      </w:r>
      <w:r w:rsidR="00277846" w:rsidRPr="0020405A">
        <w:rPr>
          <w:b/>
          <w:sz w:val="35"/>
          <w:szCs w:val="35"/>
        </w:rPr>
        <w:t>5155bs QvdKejv `wjj g~‡j 43 `v‡M †gvt .0452 GKi f~wg ZØxq åvZv Avey wmwÏK nB‡Z Lwi` Kwiqv gvwjK `LjxKvi nq I _v‡K| Z`ve¯’vq kvgQzwÏb wgqv wcZvi Iqvwik m~‡Î †gvt .0450 GKi, åvZv Avey wmwÏK nB‡Z Lwi` m~‡Î †gvt .035</w:t>
      </w:r>
      <w:r w:rsidR="00A36FEA" w:rsidRPr="0020405A">
        <w:rPr>
          <w:b/>
          <w:sz w:val="35"/>
          <w:szCs w:val="35"/>
        </w:rPr>
        <w:t>2</w:t>
      </w:r>
      <w:r w:rsidR="00277846" w:rsidRPr="0020405A">
        <w:rPr>
          <w:b/>
          <w:sz w:val="35"/>
          <w:szCs w:val="35"/>
        </w:rPr>
        <w:t xml:space="preserve"> GKi GKz‡b </w:t>
      </w:r>
      <w:r w:rsidR="00A36FEA" w:rsidRPr="0020405A">
        <w:rPr>
          <w:b/>
          <w:sz w:val="35"/>
          <w:szCs w:val="35"/>
        </w:rPr>
        <w:t xml:space="preserve">.09 GKi f~wg‡Z gvwjK `LjxKvi nq I _v‡K| </w:t>
      </w:r>
      <w:r w:rsidR="00A1586C" w:rsidRPr="0020405A">
        <w:rPr>
          <w:b/>
          <w:sz w:val="35"/>
          <w:szCs w:val="35"/>
        </w:rPr>
        <w:t xml:space="preserve">D³ mvgQzwÏb wgqv </w:t>
      </w:r>
      <w:r w:rsidR="003A1B25" w:rsidRPr="0020405A">
        <w:rPr>
          <w:b/>
          <w:sz w:val="35"/>
          <w:szCs w:val="35"/>
        </w:rPr>
        <w:t xml:space="preserve">bvwjkx mv‡eK 43 `v‡Mi f~wg A›`‡i †gvt .09 GKi f~wg‡Z gvwjK `LjxKvi nBqv I _vwKqv A‡b¨i wbivs‡k wbivcwË‡Z wbwe©ev‡` †fvM `Lj Kwiqv Avwm‡Z _vKvKvjxb weMZ evsjv‡`k †m‡Uj‡g›U Rwicvg‡j Zvnvi åvZvM‡Yi bv‡gi mwnZ wW.wc. 655bs LwZqv‡b †gvt .25 GKi f~wg nvj </w:t>
      </w:r>
      <w:r w:rsidR="006F0CEA" w:rsidRPr="0020405A">
        <w:rPr>
          <w:b/>
          <w:sz w:val="35"/>
          <w:szCs w:val="35"/>
        </w:rPr>
        <w:t xml:space="preserve">633 `vM m„R‡b kvgQzwÏb wgqv Ms 5 åvZvi bv‡g mgvb mgvb 200 wnm¨vs‡k wnmv‡e </w:t>
      </w:r>
      <w:r w:rsidR="006F0CEA" w:rsidRPr="0020405A">
        <w:rPr>
          <w:b/>
          <w:sz w:val="35"/>
          <w:szCs w:val="35"/>
        </w:rPr>
        <w:lastRenderedPageBreak/>
        <w:t>†iKW©fz³ I cÖPvwiZ nq| hvnv m¤ú~Y© ågvZ¥K Kvh©¨ e‡U| †Kbbv D³ kvgQzwÏb wgqv D³ †gvt .25 GKi f~wg Av›`‡i †gvt .09 GKi f~wg‡Z gvwjK `LjxKvi e‡U| Zvnvi Aci åvZvMY †Kvb m¤úwË</w:t>
      </w:r>
      <w:r w:rsidR="00577F25" w:rsidRPr="0020405A">
        <w:rPr>
          <w:b/>
          <w:sz w:val="35"/>
          <w:szCs w:val="35"/>
        </w:rPr>
        <w:t xml:space="preserve"> Lwi` K‡i bvB ev Ab¨ †Kvb fv‡e †Kvb m¤úwË AR©b K‡i bvB| Zvnviv ïaygvÎ wcZvi Iqvwik m~‡Î  †gvt .0450 GKi f~wg As‡k nv‡i cÖvß nq| Av‡iv cÖKvk _v‡K †h, D³ kvgQzwÏb wgqv Zvnvi åvZv Avey wmwÏ‡Ki f~wg Lwi` Kivi d‡j Zvnvi mwnZ Zvnvi Aci 3 åvZvi As‡ki f~wg Aewkó _vwK‡e| ev`xc‡ÿi c~e©eZx© kvgQzwÏb wgqv mv‡eK 43 nvj 633 `v‡M †gvt .07</w:t>
      </w:r>
      <w:r w:rsidR="00FC1227" w:rsidRPr="0020405A">
        <w:rPr>
          <w:b/>
          <w:sz w:val="35"/>
          <w:szCs w:val="35"/>
        </w:rPr>
        <w:t>04 GKi f~wg‡Z gvwjK `LjxKvi weavq D³ LwZqvb nB‡Z ev`x‡`i c~e©eZx© mvgQzwÏb wgqvi gvwjKx ‡gvt 0.09 GKi f~wg m¤ú‡K© D³ LwZqv‡b Zvnvi bv‡g cv‡k wnm¨vs wnmv‡e Ò400Ó Ges Aci wZb åvZv h_v- DwKj DwÏb, ZvgiæRwÏb @ kvgQzj ZvgiæR Ms‡`i bv‡gi cv‡k wnm¨vs wnmv‡e Ò200Ó</w:t>
      </w:r>
      <w:r w:rsidR="00394FCC" w:rsidRPr="0020405A">
        <w:rPr>
          <w:b/>
          <w:sz w:val="35"/>
          <w:szCs w:val="35"/>
        </w:rPr>
        <w:t xml:space="preserve"> As‡k wjwcµ‡g D³ LwZqvb ms‡kva‡bi Av‡`k nIqv GKvšÍ Avek¨K| </w:t>
      </w:r>
      <w:r w:rsidR="003E0A77" w:rsidRPr="0020405A">
        <w:rPr>
          <w:b/>
          <w:sz w:val="35"/>
          <w:szCs w:val="35"/>
        </w:rPr>
        <w:t>‡h‡nZz ev`xMY ewb©Z mvgQzwÏb wgqvi Iqvwik cyÎ weavq Zvnv‡`i bv‡g Zvnv‡`i wcZvi gvwjKx `Ljxq †gvt .09 GKi f~wg m¤ú‡K© Zvnv‡`i wcZvi wnm¨v Ò400Ó</w:t>
      </w:r>
      <w:r w:rsidR="000E361C" w:rsidRPr="0020405A">
        <w:rPr>
          <w:b/>
          <w:sz w:val="35"/>
          <w:szCs w:val="35"/>
        </w:rPr>
        <w:t xml:space="preserve"> Ask nB‡Z cÖ‡Z¨K ev`xi bv‡gi cv‡k¦© wnm¨vsk wnmv‡e Ò.057Ó nv‡j wjwcµ‡g D³ LwZqvb ms‡kva‡bi Av‡`k nIqv GKvšÍ Avek¨K| bZzev ÿwZi KviY e‡U| weavq ev`xcÿ cÖv_x©Ziƒc cÖwZKv‡ii cÖv_©bvq AÎ †gvKÏgv `v‡qi Kwi‡jK Ges Z`ªæc cÖwZKvi cvB‡Z ¯^Z¡evb I `vex K‡i|</w:t>
      </w:r>
    </w:p>
    <w:p w:rsidR="00DE47A1" w:rsidRPr="0020405A" w:rsidRDefault="00DE47A1" w:rsidP="00DE47A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35"/>
          <w:szCs w:val="35"/>
        </w:rPr>
      </w:pPr>
      <w:r w:rsidRPr="0020405A">
        <w:rPr>
          <w:b/>
          <w:sz w:val="35"/>
          <w:szCs w:val="35"/>
        </w:rPr>
        <w:t>ev`xi AviwR I Revbew›` mZ¨|</w:t>
      </w:r>
    </w:p>
    <w:p w:rsidR="00DE47A1" w:rsidRPr="0020405A" w:rsidRDefault="00DE47A1" w:rsidP="00DE47A1">
      <w:pPr>
        <w:spacing w:line="240" w:lineRule="auto"/>
        <w:jc w:val="center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lastRenderedPageBreak/>
        <w:t xml:space="preserve">-t </w:t>
      </w:r>
      <w:r w:rsidRPr="0020405A">
        <w:rPr>
          <w:b/>
          <w:sz w:val="35"/>
          <w:szCs w:val="35"/>
          <w:u w:val="single"/>
        </w:rPr>
        <w:t>`vwLjx KvMRcÎ cÖ`k©bxi cÖv_©bv</w:t>
      </w:r>
      <w:r w:rsidRPr="0020405A">
        <w:rPr>
          <w:b/>
          <w:sz w:val="35"/>
          <w:szCs w:val="35"/>
        </w:rPr>
        <w:t xml:space="preserve"> t-</w:t>
      </w:r>
    </w:p>
    <w:p w:rsidR="00DE47A1" w:rsidRPr="0020405A" w:rsidRDefault="00B3034F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 xml:space="preserve">mv‡eK </w:t>
      </w:r>
      <w:r w:rsidR="004664DF" w:rsidRPr="0020405A">
        <w:rPr>
          <w:b/>
          <w:sz w:val="35"/>
          <w:szCs w:val="35"/>
        </w:rPr>
        <w:t>20</w:t>
      </w:r>
      <w:r w:rsidR="00DE47A1" w:rsidRPr="0020405A">
        <w:rPr>
          <w:b/>
          <w:sz w:val="35"/>
          <w:szCs w:val="35"/>
        </w:rPr>
        <w:t xml:space="preserve">bs </w:t>
      </w:r>
      <w:r w:rsidR="004664DF" w:rsidRPr="0020405A">
        <w:rPr>
          <w:b/>
          <w:sz w:val="35"/>
          <w:szCs w:val="35"/>
        </w:rPr>
        <w:t>g›Ucx</w:t>
      </w:r>
      <w:r w:rsidR="00DE47A1" w:rsidRPr="0020405A">
        <w:rPr>
          <w:b/>
          <w:sz w:val="35"/>
          <w:szCs w:val="35"/>
        </w:rPr>
        <w:t xml:space="preserve"> †gŠRvi wm.Gm. </w:t>
      </w:r>
      <w:r w:rsidR="004664DF" w:rsidRPr="0020405A">
        <w:rPr>
          <w:b/>
          <w:sz w:val="35"/>
          <w:szCs w:val="35"/>
        </w:rPr>
        <w:t>57</w:t>
      </w:r>
      <w:r w:rsidR="00DE47A1" w:rsidRPr="0020405A">
        <w:rPr>
          <w:b/>
          <w:sz w:val="35"/>
          <w:szCs w:val="35"/>
        </w:rPr>
        <w:t xml:space="preserve">, </w:t>
      </w:r>
      <w:r w:rsidR="004664DF" w:rsidRPr="0020405A">
        <w:rPr>
          <w:b/>
          <w:sz w:val="35"/>
          <w:szCs w:val="35"/>
        </w:rPr>
        <w:t>Avi.Gm.</w:t>
      </w:r>
      <w:r w:rsidR="00DE47A1" w:rsidRPr="0020405A">
        <w:rPr>
          <w:b/>
          <w:sz w:val="35"/>
          <w:szCs w:val="35"/>
        </w:rPr>
        <w:t xml:space="preserve"> </w:t>
      </w:r>
      <w:r w:rsidR="004664DF" w:rsidRPr="0020405A">
        <w:rPr>
          <w:b/>
          <w:sz w:val="35"/>
          <w:szCs w:val="35"/>
        </w:rPr>
        <w:t>40</w:t>
      </w:r>
      <w:r w:rsidR="00DE47A1" w:rsidRPr="0020405A">
        <w:rPr>
          <w:b/>
          <w:sz w:val="35"/>
          <w:szCs w:val="35"/>
        </w:rPr>
        <w:t>bs</w:t>
      </w:r>
      <w:r w:rsidR="004664DF" w:rsidRPr="0020405A">
        <w:rPr>
          <w:b/>
          <w:sz w:val="35"/>
          <w:szCs w:val="35"/>
        </w:rPr>
        <w:t xml:space="preserve"> Ges we.Gm.</w:t>
      </w:r>
      <w:r w:rsidR="00B41659" w:rsidRPr="0020405A">
        <w:rPr>
          <w:b/>
          <w:sz w:val="35"/>
          <w:szCs w:val="35"/>
        </w:rPr>
        <w:t xml:space="preserve"> 655bs</w:t>
      </w:r>
      <w:r w:rsidR="00DE47A1" w:rsidRPr="0020405A">
        <w:rPr>
          <w:b/>
          <w:sz w:val="35"/>
          <w:szCs w:val="35"/>
        </w:rPr>
        <w:t xml:space="preserve"> LwZqv‡bi mB †gvniK…Z bKj- 0</w:t>
      </w:r>
      <w:r w:rsidR="00B41659" w:rsidRPr="0020405A">
        <w:rPr>
          <w:b/>
          <w:sz w:val="35"/>
          <w:szCs w:val="35"/>
        </w:rPr>
        <w:t>3</w:t>
      </w:r>
      <w:r w:rsidR="00DE47A1" w:rsidRPr="0020405A">
        <w:rPr>
          <w:b/>
          <w:sz w:val="35"/>
          <w:szCs w:val="35"/>
        </w:rPr>
        <w:t xml:space="preserve"> d`©|</w:t>
      </w:r>
    </w:p>
    <w:p w:rsidR="00057DC1" w:rsidRPr="0020405A" w:rsidRDefault="00B41659" w:rsidP="00FC4D3F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mvgQzwÏb wgqv</w:t>
      </w:r>
      <w:r w:rsidR="00057DC1" w:rsidRPr="0020405A">
        <w:rPr>
          <w:b/>
          <w:sz w:val="35"/>
          <w:szCs w:val="35"/>
        </w:rPr>
        <w:t xml:space="preserve">- MÖnxZv, </w:t>
      </w:r>
      <w:r w:rsidRPr="0020405A">
        <w:rPr>
          <w:b/>
          <w:sz w:val="35"/>
          <w:szCs w:val="35"/>
        </w:rPr>
        <w:t>Avby wQwÏK</w:t>
      </w:r>
      <w:r w:rsidR="00057DC1" w:rsidRPr="0020405A">
        <w:rPr>
          <w:b/>
          <w:sz w:val="35"/>
          <w:szCs w:val="35"/>
        </w:rPr>
        <w:t>- `vZv bvgxq weMZ</w:t>
      </w:r>
      <w:r w:rsidR="00207C58" w:rsidRPr="0020405A">
        <w:rPr>
          <w:b/>
          <w:sz w:val="35"/>
          <w:szCs w:val="35"/>
        </w:rPr>
        <w:t xml:space="preserve"> </w:t>
      </w:r>
      <w:r w:rsidRPr="0020405A">
        <w:rPr>
          <w:b/>
          <w:sz w:val="35"/>
          <w:szCs w:val="35"/>
        </w:rPr>
        <w:t>17/09/1968</w:t>
      </w:r>
      <w:r w:rsidR="00207C58" w:rsidRPr="0020405A">
        <w:rPr>
          <w:b/>
          <w:sz w:val="35"/>
          <w:szCs w:val="35"/>
        </w:rPr>
        <w:t xml:space="preserve">Bs Zvwi‡Li </w:t>
      </w:r>
      <w:r w:rsidRPr="0020405A">
        <w:rPr>
          <w:b/>
          <w:sz w:val="35"/>
          <w:szCs w:val="35"/>
        </w:rPr>
        <w:t>5155</w:t>
      </w:r>
      <w:r w:rsidR="00207C58" w:rsidRPr="0020405A">
        <w:rPr>
          <w:b/>
          <w:sz w:val="35"/>
          <w:szCs w:val="35"/>
        </w:rPr>
        <w:t xml:space="preserve">bs </w:t>
      </w:r>
      <w:r w:rsidRPr="0020405A">
        <w:rPr>
          <w:b/>
          <w:sz w:val="35"/>
          <w:szCs w:val="35"/>
        </w:rPr>
        <w:t>mvdKejv</w:t>
      </w:r>
      <w:r w:rsidR="00207C58" w:rsidRPr="0020405A">
        <w:rPr>
          <w:b/>
          <w:sz w:val="35"/>
          <w:szCs w:val="35"/>
        </w:rPr>
        <w:t xml:space="preserve"> `wj‡ji mB‡gvniK…Z bKj- 0</w:t>
      </w:r>
      <w:r w:rsidRPr="0020405A">
        <w:rPr>
          <w:b/>
          <w:sz w:val="35"/>
          <w:szCs w:val="35"/>
        </w:rPr>
        <w:t>4</w:t>
      </w:r>
      <w:r w:rsidR="00207C58" w:rsidRPr="0020405A">
        <w:rPr>
          <w:b/>
          <w:sz w:val="35"/>
          <w:szCs w:val="35"/>
        </w:rPr>
        <w:t xml:space="preserve"> d`©|</w:t>
      </w:r>
    </w:p>
    <w:p w:rsidR="00DE47A1" w:rsidRPr="0020405A" w:rsidRDefault="00DE47A1" w:rsidP="00FC4D3F">
      <w:pPr>
        <w:spacing w:after="0" w:line="360" w:lineRule="auto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ev`x c‡ÿ `vwLjx ewY©Z KvMRcÎvw` cÖ`k©Yx wPwýZ Kivi cÖv_©bv Kwi|</w:t>
      </w:r>
    </w:p>
    <w:p w:rsidR="00DE47A1" w:rsidRPr="0020405A" w:rsidRDefault="00DE47A1" w:rsidP="00FC4D3F">
      <w:pPr>
        <w:spacing w:after="0" w:line="360" w:lineRule="auto"/>
        <w:ind w:left="2880"/>
        <w:jc w:val="center"/>
        <w:rPr>
          <w:b/>
          <w:sz w:val="35"/>
          <w:szCs w:val="35"/>
          <w:u w:val="single"/>
        </w:rPr>
      </w:pPr>
      <w:r w:rsidRPr="0020405A">
        <w:rPr>
          <w:b/>
          <w:sz w:val="35"/>
          <w:szCs w:val="35"/>
          <w:u w:val="single"/>
        </w:rPr>
        <w:t>mZ¨cvV</w:t>
      </w:r>
    </w:p>
    <w:p w:rsidR="00DE47A1" w:rsidRPr="0020405A" w:rsidRDefault="00DE47A1" w:rsidP="001F164B">
      <w:pPr>
        <w:spacing w:after="0" w:line="360" w:lineRule="auto"/>
        <w:ind w:left="288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AÎ njdbvgvq D‡jøwLZ hveZxq weeiY Avgvi Ávb I wek¦vm g‡Z mZ¨| AÎ mZ¨Zv ¯^xKv‡i A`¨ ............./2018Bs ZvwiL mKvj ...........NwUKvi mgq gvbbxq UªvBeyb¨v‡ji †m‡i¯Ív`vi mv‡n‡ei m¤§y‡L ¯^qs Dcw¯’Z nBqv wbR bvg ¯^vÿi Kwijvg|</w:t>
      </w:r>
    </w:p>
    <w:p w:rsidR="00DE47A1" w:rsidRPr="0020405A" w:rsidRDefault="00DE47A1" w:rsidP="00DE47A1">
      <w:pPr>
        <w:spacing w:after="0"/>
        <w:ind w:left="2880"/>
        <w:jc w:val="center"/>
        <w:rPr>
          <w:b/>
          <w:sz w:val="35"/>
          <w:szCs w:val="35"/>
          <w:u w:val="single"/>
        </w:rPr>
      </w:pPr>
    </w:p>
    <w:p w:rsidR="00DE47A1" w:rsidRPr="0020405A" w:rsidRDefault="00DE47A1" w:rsidP="00DE47A1">
      <w:pPr>
        <w:spacing w:after="0"/>
        <w:ind w:left="2880"/>
        <w:jc w:val="center"/>
        <w:rPr>
          <w:b/>
          <w:sz w:val="35"/>
          <w:szCs w:val="35"/>
          <w:u w:val="single"/>
        </w:rPr>
      </w:pPr>
      <w:r w:rsidRPr="0020405A">
        <w:rPr>
          <w:b/>
          <w:sz w:val="35"/>
          <w:szCs w:val="35"/>
          <w:u w:val="single"/>
        </w:rPr>
        <w:tab/>
      </w:r>
      <w:r w:rsidRPr="0020405A">
        <w:rPr>
          <w:b/>
          <w:sz w:val="35"/>
          <w:szCs w:val="35"/>
          <w:u w:val="single"/>
        </w:rPr>
        <w:tab/>
      </w:r>
      <w:r w:rsidRPr="0020405A">
        <w:rPr>
          <w:b/>
          <w:sz w:val="35"/>
          <w:szCs w:val="35"/>
          <w:u w:val="single"/>
        </w:rPr>
        <w:tab/>
      </w:r>
      <w:r w:rsidRPr="0020405A">
        <w:rPr>
          <w:b/>
          <w:sz w:val="35"/>
          <w:szCs w:val="35"/>
          <w:u w:val="single"/>
        </w:rPr>
        <w:tab/>
      </w:r>
    </w:p>
    <w:p w:rsidR="00DE47A1" w:rsidRPr="0020405A" w:rsidRDefault="00DE47A1" w:rsidP="00DE47A1">
      <w:pPr>
        <w:spacing w:after="0"/>
        <w:ind w:left="2880"/>
        <w:jc w:val="center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njdKvixi ¯^vÿi</w:t>
      </w:r>
    </w:p>
    <w:p w:rsidR="00DE47A1" w:rsidRPr="0020405A" w:rsidRDefault="00DE47A1" w:rsidP="00DE47A1">
      <w:pPr>
        <w:spacing w:after="0"/>
        <w:ind w:left="2880"/>
        <w:jc w:val="both"/>
        <w:rPr>
          <w:b/>
          <w:sz w:val="35"/>
          <w:szCs w:val="35"/>
        </w:rPr>
      </w:pPr>
    </w:p>
    <w:p w:rsidR="00DE47A1" w:rsidRPr="0020405A" w:rsidRDefault="00DE47A1" w:rsidP="00DE47A1">
      <w:pPr>
        <w:spacing w:after="0" w:line="240" w:lineRule="auto"/>
        <w:ind w:left="2880"/>
        <w:jc w:val="both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Avwg AÎ njdKvix‡K wPwb| ‡m Avgvi m¤§y‡L Zvnvi wbR bvg ¯^vÿi Kwiqv‡Q| Avwg Zvnv‡K mbv³ Kwijvg|</w:t>
      </w:r>
    </w:p>
    <w:p w:rsidR="00DE47A1" w:rsidRPr="0020405A" w:rsidRDefault="00DE47A1" w:rsidP="00DE47A1">
      <w:pPr>
        <w:spacing w:after="0"/>
        <w:ind w:left="2880"/>
        <w:jc w:val="both"/>
        <w:rPr>
          <w:b/>
          <w:sz w:val="35"/>
          <w:szCs w:val="35"/>
        </w:rPr>
      </w:pPr>
    </w:p>
    <w:p w:rsidR="00DE47A1" w:rsidRPr="0020405A" w:rsidRDefault="00DE47A1" w:rsidP="00DE47A1">
      <w:pPr>
        <w:spacing w:after="0"/>
        <w:ind w:left="2880"/>
        <w:jc w:val="both"/>
        <w:rPr>
          <w:b/>
          <w:sz w:val="35"/>
          <w:szCs w:val="35"/>
        </w:rPr>
      </w:pPr>
    </w:p>
    <w:p w:rsidR="00DE47A1" w:rsidRPr="0020405A" w:rsidRDefault="00DE47A1" w:rsidP="00DE47A1">
      <w:pPr>
        <w:spacing w:after="0" w:line="240" w:lineRule="auto"/>
        <w:ind w:left="2880"/>
        <w:jc w:val="center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A¨vW‡fv‡KU</w:t>
      </w:r>
    </w:p>
    <w:p w:rsidR="00DE47A1" w:rsidRPr="0020405A" w:rsidRDefault="00DE47A1" w:rsidP="00DE47A1">
      <w:pPr>
        <w:spacing w:after="0"/>
        <w:ind w:left="2880"/>
        <w:jc w:val="center"/>
        <w:rPr>
          <w:b/>
          <w:sz w:val="35"/>
          <w:szCs w:val="35"/>
        </w:rPr>
      </w:pPr>
      <w:r w:rsidRPr="0020405A">
        <w:rPr>
          <w:b/>
          <w:sz w:val="35"/>
          <w:szCs w:val="35"/>
        </w:rPr>
        <w:t>RR ‡KvU© Puv`cyi|</w:t>
      </w:r>
      <w:r w:rsidRPr="0020405A">
        <w:rPr>
          <w:b/>
          <w:sz w:val="35"/>
          <w:szCs w:val="35"/>
        </w:rPr>
        <w:br/>
      </w:r>
    </w:p>
    <w:p w:rsidR="007E4B56" w:rsidRPr="0020405A" w:rsidRDefault="007E4B56" w:rsidP="00DE47A1">
      <w:pPr>
        <w:spacing w:after="0" w:line="360" w:lineRule="auto"/>
        <w:jc w:val="both"/>
        <w:rPr>
          <w:b/>
          <w:sz w:val="35"/>
          <w:szCs w:val="35"/>
        </w:rPr>
      </w:pPr>
    </w:p>
    <w:sectPr w:rsidR="007E4B56" w:rsidRPr="0020405A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D37" w:rsidRDefault="00783D37" w:rsidP="00D205D2">
      <w:pPr>
        <w:spacing w:after="0" w:line="240" w:lineRule="auto"/>
      </w:pPr>
      <w:r>
        <w:separator/>
      </w:r>
    </w:p>
  </w:endnote>
  <w:endnote w:type="continuationSeparator" w:id="1">
    <w:p w:rsidR="00783D37" w:rsidRDefault="00783D37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D37" w:rsidRDefault="00783D37" w:rsidP="00D205D2">
      <w:pPr>
        <w:spacing w:after="0" w:line="240" w:lineRule="auto"/>
      </w:pPr>
      <w:r>
        <w:separator/>
      </w:r>
    </w:p>
  </w:footnote>
  <w:footnote w:type="continuationSeparator" w:id="1">
    <w:p w:rsidR="00783D37" w:rsidRDefault="00783D37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227" w:rsidRDefault="00FC1227" w:rsidP="00D205D2">
    <w:pPr>
      <w:pStyle w:val="Header"/>
      <w:jc w:val="center"/>
      <w:rPr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Pr="004B2855" w:rsidRDefault="00FC1227" w:rsidP="00D205D2">
    <w:pPr>
      <w:pStyle w:val="Header"/>
      <w:jc w:val="center"/>
      <w:rPr>
        <w:sz w:val="20"/>
        <w:u w:val="single"/>
      </w:rPr>
    </w:pPr>
  </w:p>
  <w:p w:rsidR="00FC1227" w:rsidRDefault="00FC1227" w:rsidP="00D205D2">
    <w:pPr>
      <w:pStyle w:val="Header"/>
      <w:jc w:val="center"/>
      <w:rPr>
        <w:u w:val="single"/>
      </w:rPr>
    </w:pPr>
  </w:p>
  <w:p w:rsidR="00FC1227" w:rsidRPr="00D205D2" w:rsidRDefault="00FC1227" w:rsidP="00D205D2">
    <w:pPr>
      <w:pStyle w:val="Header"/>
      <w:jc w:val="center"/>
      <w:rPr>
        <w:sz w:val="18"/>
        <w:u w:val="single"/>
      </w:rPr>
    </w:pPr>
  </w:p>
  <w:p w:rsidR="00FC1227" w:rsidRPr="00D205D2" w:rsidRDefault="00FC1227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r>
      <w:rPr>
        <w:u w:val="single"/>
      </w:rPr>
      <w:t>0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8A2EDF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8A2EDF" w:rsidRPr="00D205D2">
          <w:rPr>
            <w:u w:val="single"/>
          </w:rPr>
          <w:fldChar w:fldCharType="separate"/>
        </w:r>
        <w:r w:rsidR="000C1919">
          <w:rPr>
            <w:noProof/>
            <w:u w:val="single"/>
          </w:rPr>
          <w:t>4</w:t>
        </w:r>
        <w:r w:rsidR="008A2EDF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21411"/>
    <w:rsid w:val="0003495C"/>
    <w:rsid w:val="00052BA0"/>
    <w:rsid w:val="00057DC1"/>
    <w:rsid w:val="000607D0"/>
    <w:rsid w:val="00061709"/>
    <w:rsid w:val="000715CE"/>
    <w:rsid w:val="0007769B"/>
    <w:rsid w:val="0009108C"/>
    <w:rsid w:val="00097CE4"/>
    <w:rsid w:val="000A24F4"/>
    <w:rsid w:val="000C1919"/>
    <w:rsid w:val="000C602D"/>
    <w:rsid w:val="000E361C"/>
    <w:rsid w:val="000F69CF"/>
    <w:rsid w:val="0011034E"/>
    <w:rsid w:val="00110353"/>
    <w:rsid w:val="00122546"/>
    <w:rsid w:val="00143B51"/>
    <w:rsid w:val="00154E3C"/>
    <w:rsid w:val="00165001"/>
    <w:rsid w:val="00166182"/>
    <w:rsid w:val="00170F0F"/>
    <w:rsid w:val="001E649A"/>
    <w:rsid w:val="001F164B"/>
    <w:rsid w:val="001F6377"/>
    <w:rsid w:val="00201331"/>
    <w:rsid w:val="0020405A"/>
    <w:rsid w:val="00207C58"/>
    <w:rsid w:val="002119FB"/>
    <w:rsid w:val="00277846"/>
    <w:rsid w:val="002949E7"/>
    <w:rsid w:val="00295ECE"/>
    <w:rsid w:val="002A00A3"/>
    <w:rsid w:val="002A1BB2"/>
    <w:rsid w:val="002B364C"/>
    <w:rsid w:val="002B44BA"/>
    <w:rsid w:val="002C2ABF"/>
    <w:rsid w:val="002C643B"/>
    <w:rsid w:val="002D3625"/>
    <w:rsid w:val="002E7378"/>
    <w:rsid w:val="002F4B2E"/>
    <w:rsid w:val="003017E0"/>
    <w:rsid w:val="003253D1"/>
    <w:rsid w:val="00356668"/>
    <w:rsid w:val="0035765E"/>
    <w:rsid w:val="003601A4"/>
    <w:rsid w:val="00360EDB"/>
    <w:rsid w:val="003643BD"/>
    <w:rsid w:val="0036541F"/>
    <w:rsid w:val="0037535E"/>
    <w:rsid w:val="00381F81"/>
    <w:rsid w:val="003918C3"/>
    <w:rsid w:val="00394FCC"/>
    <w:rsid w:val="003A1B25"/>
    <w:rsid w:val="003A1EDE"/>
    <w:rsid w:val="003B083E"/>
    <w:rsid w:val="003C6ACB"/>
    <w:rsid w:val="003E0A77"/>
    <w:rsid w:val="003E5E10"/>
    <w:rsid w:val="00426098"/>
    <w:rsid w:val="00440D38"/>
    <w:rsid w:val="0045060D"/>
    <w:rsid w:val="004514C6"/>
    <w:rsid w:val="004664DF"/>
    <w:rsid w:val="0047631F"/>
    <w:rsid w:val="00476980"/>
    <w:rsid w:val="00476E65"/>
    <w:rsid w:val="004975BF"/>
    <w:rsid w:val="004A07A2"/>
    <w:rsid w:val="004B2855"/>
    <w:rsid w:val="004D255A"/>
    <w:rsid w:val="004E09A6"/>
    <w:rsid w:val="004F2B6A"/>
    <w:rsid w:val="005131F3"/>
    <w:rsid w:val="00550BB1"/>
    <w:rsid w:val="005564EA"/>
    <w:rsid w:val="00577F25"/>
    <w:rsid w:val="005D2801"/>
    <w:rsid w:val="005E6896"/>
    <w:rsid w:val="005F0479"/>
    <w:rsid w:val="005F08EA"/>
    <w:rsid w:val="006070A7"/>
    <w:rsid w:val="006108F2"/>
    <w:rsid w:val="006151C4"/>
    <w:rsid w:val="0063128A"/>
    <w:rsid w:val="00640EE3"/>
    <w:rsid w:val="00642FD7"/>
    <w:rsid w:val="00660FA2"/>
    <w:rsid w:val="006615A2"/>
    <w:rsid w:val="0068009E"/>
    <w:rsid w:val="006977E1"/>
    <w:rsid w:val="006A28FD"/>
    <w:rsid w:val="006A7415"/>
    <w:rsid w:val="006C2B7A"/>
    <w:rsid w:val="006E6BD2"/>
    <w:rsid w:val="006F0CEA"/>
    <w:rsid w:val="007000C6"/>
    <w:rsid w:val="00706C38"/>
    <w:rsid w:val="00761DB8"/>
    <w:rsid w:val="00780ADB"/>
    <w:rsid w:val="00783D37"/>
    <w:rsid w:val="00785001"/>
    <w:rsid w:val="00791B6E"/>
    <w:rsid w:val="00792F41"/>
    <w:rsid w:val="007979A4"/>
    <w:rsid w:val="007A79D8"/>
    <w:rsid w:val="007B0142"/>
    <w:rsid w:val="007C4416"/>
    <w:rsid w:val="007D3998"/>
    <w:rsid w:val="007E4B56"/>
    <w:rsid w:val="007F2A18"/>
    <w:rsid w:val="00817EBC"/>
    <w:rsid w:val="00823E43"/>
    <w:rsid w:val="0089413C"/>
    <w:rsid w:val="00894D06"/>
    <w:rsid w:val="008A2EDF"/>
    <w:rsid w:val="008D1EE2"/>
    <w:rsid w:val="008E58E9"/>
    <w:rsid w:val="009200F3"/>
    <w:rsid w:val="00923BA7"/>
    <w:rsid w:val="00925157"/>
    <w:rsid w:val="0093584A"/>
    <w:rsid w:val="00940488"/>
    <w:rsid w:val="00945FE2"/>
    <w:rsid w:val="00950C17"/>
    <w:rsid w:val="00951599"/>
    <w:rsid w:val="00976C50"/>
    <w:rsid w:val="00977ABC"/>
    <w:rsid w:val="00990AAD"/>
    <w:rsid w:val="00990DC2"/>
    <w:rsid w:val="009A1657"/>
    <w:rsid w:val="009D53F2"/>
    <w:rsid w:val="00A1586C"/>
    <w:rsid w:val="00A21D75"/>
    <w:rsid w:val="00A25F56"/>
    <w:rsid w:val="00A26F41"/>
    <w:rsid w:val="00A36FEA"/>
    <w:rsid w:val="00A453E0"/>
    <w:rsid w:val="00A57CFB"/>
    <w:rsid w:val="00A80EB8"/>
    <w:rsid w:val="00A8176D"/>
    <w:rsid w:val="00A94E64"/>
    <w:rsid w:val="00AA6A6F"/>
    <w:rsid w:val="00AA7340"/>
    <w:rsid w:val="00AC7BBC"/>
    <w:rsid w:val="00AD5896"/>
    <w:rsid w:val="00AE06FC"/>
    <w:rsid w:val="00AE2F7D"/>
    <w:rsid w:val="00AF3879"/>
    <w:rsid w:val="00B13853"/>
    <w:rsid w:val="00B3034F"/>
    <w:rsid w:val="00B3235E"/>
    <w:rsid w:val="00B36F70"/>
    <w:rsid w:val="00B41659"/>
    <w:rsid w:val="00B569D5"/>
    <w:rsid w:val="00B75645"/>
    <w:rsid w:val="00B8142A"/>
    <w:rsid w:val="00B96C36"/>
    <w:rsid w:val="00BE3E3D"/>
    <w:rsid w:val="00C42D9C"/>
    <w:rsid w:val="00C55EDD"/>
    <w:rsid w:val="00C74B1C"/>
    <w:rsid w:val="00CA067A"/>
    <w:rsid w:val="00CB17FF"/>
    <w:rsid w:val="00CB426D"/>
    <w:rsid w:val="00CE13F5"/>
    <w:rsid w:val="00CF4A6D"/>
    <w:rsid w:val="00D174F1"/>
    <w:rsid w:val="00D17625"/>
    <w:rsid w:val="00D202CF"/>
    <w:rsid w:val="00D205D2"/>
    <w:rsid w:val="00D228F9"/>
    <w:rsid w:val="00D2360C"/>
    <w:rsid w:val="00D3799F"/>
    <w:rsid w:val="00D535ED"/>
    <w:rsid w:val="00D55F3D"/>
    <w:rsid w:val="00D7071B"/>
    <w:rsid w:val="00D75A00"/>
    <w:rsid w:val="00D773F0"/>
    <w:rsid w:val="00D80AE7"/>
    <w:rsid w:val="00D82699"/>
    <w:rsid w:val="00D84E63"/>
    <w:rsid w:val="00DA23BC"/>
    <w:rsid w:val="00DA3C37"/>
    <w:rsid w:val="00DB4D7A"/>
    <w:rsid w:val="00DB7CA0"/>
    <w:rsid w:val="00DE47A1"/>
    <w:rsid w:val="00DF1DD4"/>
    <w:rsid w:val="00DF74C2"/>
    <w:rsid w:val="00E04A06"/>
    <w:rsid w:val="00E12F28"/>
    <w:rsid w:val="00E41775"/>
    <w:rsid w:val="00E620BA"/>
    <w:rsid w:val="00E6395A"/>
    <w:rsid w:val="00E764CA"/>
    <w:rsid w:val="00E93E88"/>
    <w:rsid w:val="00EC04A8"/>
    <w:rsid w:val="00EF2955"/>
    <w:rsid w:val="00F47DAC"/>
    <w:rsid w:val="00F50650"/>
    <w:rsid w:val="00F64DFE"/>
    <w:rsid w:val="00F95388"/>
    <w:rsid w:val="00FC0FAE"/>
    <w:rsid w:val="00FC1227"/>
    <w:rsid w:val="00FC222B"/>
    <w:rsid w:val="00FC4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Chandra</dc:creator>
  <cp:keywords/>
  <dc:description/>
  <cp:lastModifiedBy>SR</cp:lastModifiedBy>
  <cp:revision>13</cp:revision>
  <cp:lastPrinted>2018-05-15T16:07:00Z</cp:lastPrinted>
  <dcterms:created xsi:type="dcterms:W3CDTF">2018-05-15T14:24:00Z</dcterms:created>
  <dcterms:modified xsi:type="dcterms:W3CDTF">2018-05-15T16:11:00Z</dcterms:modified>
</cp:coreProperties>
</file>