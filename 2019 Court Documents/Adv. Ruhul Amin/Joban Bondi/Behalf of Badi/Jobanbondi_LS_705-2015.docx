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DA23BC" w:rsidRDefault="00201331" w:rsidP="00201331">
      <w:pPr>
        <w:jc w:val="center"/>
        <w:rPr>
          <w:sz w:val="58"/>
        </w:rPr>
      </w:pPr>
      <w:r w:rsidRPr="00DA23BC">
        <w:rPr>
          <w:sz w:val="58"/>
        </w:rPr>
        <w:t>‡gvKvg weÁ j¨vÛ mv‡f© UªvBeyb¨vj, Puv`cyi|</w:t>
      </w:r>
    </w:p>
    <w:p w:rsidR="00201331" w:rsidRPr="00DA23BC" w:rsidRDefault="00201331" w:rsidP="00201331">
      <w:pPr>
        <w:spacing w:after="0"/>
        <w:ind w:left="-1350"/>
        <w:rPr>
          <w:u w:val="single"/>
        </w:rPr>
      </w:pPr>
      <w:r w:rsidRPr="00DA23BC">
        <w:rPr>
          <w:u w:val="single"/>
        </w:rPr>
        <w:t>‡gvKÏgv bs-</w:t>
      </w:r>
      <w:r w:rsidR="003253D1">
        <w:rPr>
          <w:u w:val="single"/>
        </w:rPr>
        <w:t>705</w:t>
      </w:r>
      <w:r w:rsidR="00154E3C" w:rsidRPr="00DA23BC">
        <w:rPr>
          <w:u w:val="single"/>
        </w:rPr>
        <w:t>/2015</w:t>
      </w:r>
      <w:r w:rsidRPr="00DA23BC">
        <w:rPr>
          <w:u w:val="single"/>
        </w:rPr>
        <w:t>Bs</w:t>
      </w:r>
    </w:p>
    <w:p w:rsidR="00201331" w:rsidRPr="00DA23BC" w:rsidRDefault="00201331" w:rsidP="00201331">
      <w:pPr>
        <w:spacing w:after="0"/>
      </w:pPr>
      <w:r w:rsidRPr="00DA23BC">
        <w:t>j¨vÛ mv‡f©</w:t>
      </w:r>
    </w:p>
    <w:p w:rsidR="00201331" w:rsidRPr="00DA23BC" w:rsidRDefault="00154E3C" w:rsidP="00201331">
      <w:pPr>
        <w:spacing w:after="0"/>
        <w:ind w:left="2160"/>
      </w:pPr>
      <w:r w:rsidRPr="00DA23BC">
        <w:t xml:space="preserve">‡gvt </w:t>
      </w:r>
      <w:r w:rsidR="003253D1">
        <w:t>kvnAvjg</w:t>
      </w:r>
      <w:r w:rsidR="00990AAD">
        <w:t xml:space="preserve"> Ms</w:t>
      </w:r>
      <w:r w:rsidR="003253D1">
        <w:tab/>
      </w:r>
      <w:r w:rsidR="00201331" w:rsidRPr="00DA23BC">
        <w:tab/>
        <w:t>.............ev`x|</w:t>
      </w:r>
    </w:p>
    <w:p w:rsidR="00201331" w:rsidRPr="00DA23BC" w:rsidRDefault="00201331" w:rsidP="00201331">
      <w:pPr>
        <w:spacing w:after="0"/>
        <w:ind w:left="2160" w:firstLine="720"/>
      </w:pPr>
      <w:r w:rsidRPr="00DA23BC">
        <w:t>ebvg</w:t>
      </w:r>
    </w:p>
    <w:p w:rsidR="00C42D9C" w:rsidRPr="00DA23BC" w:rsidRDefault="00D7071B" w:rsidP="00201331">
      <w:pPr>
        <w:spacing w:after="0"/>
        <w:ind w:left="2160"/>
        <w:rPr>
          <w:sz w:val="36"/>
        </w:rPr>
      </w:pPr>
      <w:r w:rsidRPr="00DA23BC">
        <w:t xml:space="preserve">‡gvt Aveyj </w:t>
      </w:r>
      <w:r w:rsidR="00990AAD">
        <w:t>Kvjvg</w:t>
      </w:r>
      <w:r w:rsidR="00201331" w:rsidRPr="00DA23BC">
        <w:t xml:space="preserve"> Ms</w:t>
      </w:r>
      <w:r w:rsidR="00201331" w:rsidRPr="00DA23BC">
        <w:tab/>
        <w:t>.................weev`x|</w:t>
      </w:r>
    </w:p>
    <w:p w:rsidR="00C42D9C" w:rsidRPr="00DA23BC" w:rsidRDefault="00C42D9C" w:rsidP="00C42D9C">
      <w:pPr>
        <w:spacing w:after="0"/>
        <w:ind w:left="1440"/>
        <w:jc w:val="right"/>
        <w:rPr>
          <w:sz w:val="16"/>
          <w:szCs w:val="16"/>
        </w:rPr>
      </w:pPr>
    </w:p>
    <w:p w:rsidR="00201331" w:rsidRPr="00DA23BC" w:rsidRDefault="00201331" w:rsidP="00122546">
      <w:pPr>
        <w:spacing w:after="0"/>
        <w:jc w:val="both"/>
        <w:rPr>
          <w:sz w:val="36"/>
        </w:rPr>
      </w:pPr>
      <w:r w:rsidRPr="00DA23BC">
        <w:rPr>
          <w:sz w:val="36"/>
        </w:rPr>
        <w:t>ev`x c‡ÿ</w:t>
      </w:r>
      <w:r w:rsidR="006977E1">
        <w:rPr>
          <w:sz w:val="36"/>
        </w:rPr>
        <w:t xml:space="preserve"> njdbvgv hy‡³</w:t>
      </w:r>
      <w:r w:rsidRPr="00DA23BC">
        <w:rPr>
          <w:sz w:val="36"/>
        </w:rPr>
        <w:t xml:space="preserve"> wjwLZ Revbew›`:-</w:t>
      </w:r>
    </w:p>
    <w:p w:rsidR="00C42D9C" w:rsidRPr="00DA23BC" w:rsidRDefault="00201331" w:rsidP="00122546">
      <w:pPr>
        <w:spacing w:after="0"/>
        <w:ind w:firstLine="720"/>
        <w:jc w:val="both"/>
        <w:rPr>
          <w:sz w:val="36"/>
        </w:rPr>
      </w:pPr>
      <w:r w:rsidRPr="00DA23BC">
        <w:rPr>
          <w:sz w:val="36"/>
        </w:rPr>
        <w:t>Avwg AÎ bs †gvKÏgvi</w:t>
      </w:r>
      <w:r w:rsidR="00990AAD">
        <w:rPr>
          <w:sz w:val="36"/>
        </w:rPr>
        <w:t xml:space="preserve"> 2bs</w:t>
      </w:r>
      <w:r w:rsidRPr="00DA23BC">
        <w:rPr>
          <w:sz w:val="36"/>
        </w:rPr>
        <w:t xml:space="preserve"> ev`x| Avgvi bvg </w:t>
      </w:r>
      <w:r w:rsidR="00990AAD">
        <w:rPr>
          <w:sz w:val="36"/>
        </w:rPr>
        <w:t xml:space="preserve">‡gvt kvnRvnvb, </w:t>
      </w:r>
      <w:r w:rsidR="00097CE4">
        <w:rPr>
          <w:sz w:val="36"/>
        </w:rPr>
        <w:t>wcZv- g„Z Avjx Avnv¤§`, mvs- DqviæK, †cvt DqviæK evRvi, _vbv- kvn&amp;ivw¯Í, †Rjv- Puv`cyi</w:t>
      </w:r>
      <w:r w:rsidR="00D7071B" w:rsidRPr="00DA23BC">
        <w:rPr>
          <w:sz w:val="36"/>
        </w:rPr>
        <w:t>,</w:t>
      </w:r>
      <w:r w:rsidR="00C42D9C" w:rsidRPr="00DA23BC">
        <w:rPr>
          <w:sz w:val="36"/>
        </w:rPr>
        <w:t xml:space="preserve"> eqm- Abygv</w:t>
      </w:r>
      <w:r w:rsidRPr="00DA23BC">
        <w:rPr>
          <w:sz w:val="36"/>
        </w:rPr>
        <w:t>w</w:t>
      </w:r>
      <w:r w:rsidR="00C42D9C" w:rsidRPr="00DA23BC">
        <w:rPr>
          <w:sz w:val="36"/>
        </w:rPr>
        <w:t>b</w:t>
      </w:r>
      <w:r w:rsidRPr="00DA23BC">
        <w:rPr>
          <w:sz w:val="36"/>
        </w:rPr>
        <w:t xml:space="preserve">K </w:t>
      </w:r>
      <w:r w:rsidR="002F4B2E">
        <w:rPr>
          <w:sz w:val="36"/>
        </w:rPr>
        <w:t>50</w:t>
      </w:r>
      <w:r w:rsidRPr="00DA23BC">
        <w:rPr>
          <w:sz w:val="36"/>
        </w:rPr>
        <w:t xml:space="preserve"> </w:t>
      </w:r>
      <w:r w:rsidR="00C42D9C" w:rsidRPr="00DA23BC">
        <w:rPr>
          <w:sz w:val="36"/>
        </w:rPr>
        <w:t xml:space="preserve">ermi, †ckv- </w:t>
      </w:r>
      <w:r w:rsidR="006977E1">
        <w:rPr>
          <w:sz w:val="36"/>
        </w:rPr>
        <w:t>K…wl Kvh©¨</w:t>
      </w:r>
      <w:r w:rsidR="00C42D9C" w:rsidRPr="00DA23BC">
        <w:rPr>
          <w:sz w:val="36"/>
        </w:rPr>
        <w:t>, ag©</w:t>
      </w:r>
      <w:r w:rsidRPr="00DA23BC">
        <w:rPr>
          <w:sz w:val="36"/>
        </w:rPr>
        <w:t>-</w:t>
      </w:r>
      <w:r w:rsidR="00C42D9C" w:rsidRPr="00DA23BC">
        <w:rPr>
          <w:sz w:val="36"/>
        </w:rPr>
        <w:t xml:space="preserve"> </w:t>
      </w:r>
      <w:r w:rsidR="007B0142" w:rsidRPr="00DA23BC">
        <w:rPr>
          <w:sz w:val="36"/>
        </w:rPr>
        <w:t>Bmjvg</w:t>
      </w:r>
      <w:r w:rsidR="00C42D9C" w:rsidRPr="00DA23BC">
        <w:rPr>
          <w:sz w:val="36"/>
        </w:rPr>
        <w:t>, RvZxqZv</w:t>
      </w:r>
      <w:r w:rsidRPr="00DA23BC">
        <w:rPr>
          <w:sz w:val="36"/>
        </w:rPr>
        <w:t>-</w:t>
      </w:r>
      <w:r w:rsidR="00C42D9C" w:rsidRPr="00DA23BC">
        <w:rPr>
          <w:sz w:val="36"/>
        </w:rPr>
        <w:t xml:space="preserve"> evsjv‡`kx|</w:t>
      </w:r>
      <w:r w:rsidRPr="00DA23BC">
        <w:rPr>
          <w:sz w:val="36"/>
        </w:rPr>
        <w:t xml:space="preserve"> </w:t>
      </w:r>
    </w:p>
    <w:p w:rsidR="003643BD" w:rsidRPr="00DA23BC" w:rsidRDefault="003643BD" w:rsidP="00122546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C42D9C" w:rsidRPr="00DA23BC" w:rsidRDefault="00C42D9C" w:rsidP="00122546">
      <w:pPr>
        <w:spacing w:after="0" w:line="360" w:lineRule="auto"/>
        <w:jc w:val="both"/>
        <w:rPr>
          <w:sz w:val="36"/>
        </w:rPr>
      </w:pPr>
      <w:r w:rsidRPr="00DA23BC">
        <w:rPr>
          <w:sz w:val="36"/>
          <w:u w:val="single"/>
        </w:rPr>
        <w:t>ms‡ÿ‡c ev`x c‡ÿ wjwLZ Revbew›`i weeiY mg~n</w:t>
      </w:r>
      <w:r w:rsidRPr="00DA23BC">
        <w:rPr>
          <w:sz w:val="36"/>
        </w:rPr>
        <w:t>:-</w:t>
      </w:r>
    </w:p>
    <w:p w:rsidR="007F2A18" w:rsidRDefault="00C42D9C" w:rsidP="00122546">
      <w:pPr>
        <w:spacing w:after="0" w:line="360" w:lineRule="auto"/>
        <w:ind w:firstLine="720"/>
        <w:jc w:val="both"/>
        <w:rPr>
          <w:sz w:val="36"/>
        </w:rPr>
      </w:pPr>
      <w:r w:rsidRPr="00DA23BC">
        <w:rPr>
          <w:sz w:val="36"/>
        </w:rPr>
        <w:t>Avwg AÎ †gvKÏgvi</w:t>
      </w:r>
      <w:r w:rsidR="00D3799F">
        <w:rPr>
          <w:sz w:val="36"/>
        </w:rPr>
        <w:t xml:space="preserve"> 2bs</w:t>
      </w:r>
      <w:r w:rsidRPr="00DA23BC">
        <w:rPr>
          <w:sz w:val="36"/>
        </w:rPr>
        <w:t xml:space="preserve"> ev`x</w:t>
      </w:r>
      <w:r w:rsidR="00E41775" w:rsidRPr="00DA23BC">
        <w:rPr>
          <w:sz w:val="36"/>
        </w:rPr>
        <w:t>|</w:t>
      </w:r>
      <w:r w:rsidRPr="00DA23BC">
        <w:rPr>
          <w:sz w:val="36"/>
        </w:rPr>
        <w:t xml:space="preserve"> Avwg cÖwZÁv c~e©K njdbvgv mnKv‡i †NvlYv cÖ`vb Kwi‡ZwQ ‡h, </w:t>
      </w:r>
      <w:r w:rsidR="007F2A18">
        <w:rPr>
          <w:sz w:val="36"/>
        </w:rPr>
        <w:t>‡Rjv- Puv`cyi, _vbv- mv‡eK nvRxMÄ nv‡j kvn&amp;ivw¯Í Aaxb 280bs DqviæK †gŠRvi g‡a¨ wm.Gm. 37bs LwZqv‡b 1&amp; Avbv †gvt 5.78 GKi f~wg‡Z wnm¨v \. Avbv As‡k KvgiæwÏb 02.89 GKi f~wg‡Z gvwjK `LjxKvi _vKve¯’vq</w:t>
      </w:r>
      <w:r w:rsidR="00D84E63">
        <w:rPr>
          <w:sz w:val="36"/>
        </w:rPr>
        <w:t xml:space="preserve"> Zvnvi bv‡g we.Gm. 37bs LwZqv‡b Zvnvi bvg wjwc nq| KgiæwÏb RxeÏkvq Zvnvi wbR `Ljxq f~wg nB‡Z mv‡eK 286 `v‡M evox †gvU .2025 GKi f~wg Ab¨Î n¯ÍvšÍi Kwiqv ev` eµx</w:t>
      </w:r>
      <w:r w:rsidR="00DF74C2">
        <w:rPr>
          <w:sz w:val="36"/>
        </w:rPr>
        <w:t xml:space="preserve"> †gvt 2.6875 GKi f~wg‡Z gvwjK `LjxKvi _vKve¯’vq gi‡b 1) b~i wgqv, 2) ‡mivRyj nK‡K 2 cyÎ Iqvwik ivwLqv hvq| Z`ve¯’vq</w:t>
      </w:r>
      <w:r w:rsidR="00A8176D">
        <w:rPr>
          <w:sz w:val="36"/>
        </w:rPr>
        <w:t xml:space="preserve"> cÖ‡Z¨K cyÎ †gvt 01.3437 GKi f~wg‡Z gvwjK I `L‡j _vKve¯’vq Zvnv‡`i bv‡g Gm.G. 41bs LwZqv‡b †iKW©fz³ I cÖPvwiZ nq|</w:t>
      </w:r>
    </w:p>
    <w:p w:rsidR="00A8176D" w:rsidRDefault="00A8176D" w:rsidP="00122546">
      <w:pPr>
        <w:spacing w:after="0" w:line="360" w:lineRule="auto"/>
        <w:ind w:firstLine="720"/>
        <w:jc w:val="both"/>
        <w:rPr>
          <w:sz w:val="36"/>
        </w:rPr>
      </w:pPr>
      <w:r>
        <w:rPr>
          <w:sz w:val="36"/>
        </w:rPr>
        <w:lastRenderedPageBreak/>
        <w:t>ewb©Z fv‡e b~i wgqv wcZvi Z¨vR¨ ex‡Ë †gvt 01.3437</w:t>
      </w:r>
      <w:r w:rsidR="003601A4">
        <w:rPr>
          <w:sz w:val="36"/>
        </w:rPr>
        <w:t xml:space="preserve"> GKi f~wg‡Z gvwjK †fvM `KjKvi _vKve¯’vq b~i wgqv gi‡b Pvi cyÎ `yB Kb¨v Iqvwik ivwLqv hvq| h_v- 1) Avjx Avnv¤§`, 2) bvwRi Avnv‡g`, 3) Lwjjyi ingvb,</w:t>
      </w:r>
      <w:r w:rsidR="00BE3E3D">
        <w:rPr>
          <w:sz w:val="36"/>
        </w:rPr>
        <w:t xml:space="preserve"> 4) mvwdK Avn‡g`‡K 4 cyÎ I 1) Lvw`Rv †eMg, 2) nbydv †eMg‡K 2 Kb¨v Iqvwik ivwLqv hvq| wcZvi Iqvwik m~‡Î cÖ‡Z¨K cyÎ †gvt 0.2627 GKi f~wg Ges cÖ‡Z¨K Kb¨v †gvt 0.1343 GKi f~wg‡Z gvwjK `LjxKvi nq I _v‡K| 1-18bs ev`xM‡Yi c~e©eZx© gvwjKM‡Yi bv‡g we.Gm. 199bs LwZqvbfz³ †gvt .38 GKi we.Gm. 197bs LwZqvbfz³ †gvt </w:t>
      </w:r>
      <w:r w:rsidR="003017E0">
        <w:rPr>
          <w:sz w:val="36"/>
        </w:rPr>
        <w:t>.30 GKi GKz‡b me©‡gvU †gvt .68 GKi f~wg ev`xM‡Yi c~e©eZx© gvwjKM‡Yi bv‡g RwicKvix Kg©PvixMY †iKW© wjwc Kwiqv iv‡L| ev` eµx</w:t>
      </w:r>
      <w:r w:rsidR="00950C17">
        <w:rPr>
          <w:sz w:val="36"/>
        </w:rPr>
        <w:t xml:space="preserve"> †gvt 0.6637 GKi f~wg ev`xM‡Yi c~e©eZx© gvwjKM‡Yi bv‡g wjwce× nq bvB| mv‡eK 287 `v‡M .85 GKi f~wgi g‡a¨ |. Avbv As‡k ev`xM‡Yi c~e©eZx© gvwjKMY A_©vr byi wgqv †gvt .2125 GKi f~wg‡Z gvwjK `LjxKvi nq I _v‡K| </w:t>
      </w:r>
    </w:p>
    <w:p w:rsidR="00950C17" w:rsidRPr="00DA23BC" w:rsidRDefault="00950C17" w:rsidP="00122546">
      <w:pPr>
        <w:spacing w:after="0"/>
        <w:ind w:firstLine="720"/>
        <w:jc w:val="both"/>
        <w:rPr>
          <w:sz w:val="36"/>
        </w:rPr>
      </w:pPr>
      <w:r>
        <w:rPr>
          <w:sz w:val="36"/>
        </w:rPr>
        <w:t xml:space="preserve">ev`xM‡Yi c~e©eZx© gvwjKM‡Yi mv‡eK 287 `vM nvj 429 `v‡M .2125 GKi f~wg‡Z `Lj cvIqv ¯^‡Z¡I RwicKvix Kg©PvixMY ågvZ¥Kfv‡e ev`xM‡Yi c~e©eZx© gvwjKM‡Yi bvgxq LwZqv‡b .1125 GKi f~wg wjwc Kwiqv iv‡L| ev` eµx .10 GKi f~wg ev`xM‡bi c~e©eZx© gvwjKM‡Yi bv‡g wjwc bv Kwiqv RwicKvix Kg©PvixMY fzj </w:t>
      </w:r>
      <w:r w:rsidR="00A21D75">
        <w:rPr>
          <w:sz w:val="36"/>
        </w:rPr>
        <w:t>ekZt 1-8bs weev`xi bv‡g we.Gm. 131bs LwZqv‡b mv‡eK 287 `vM nvj 429 `v‡M .05 GKi, 9-14bs weev`xi c~e©eZx© †mivRyj n‡Ki bvgxq we.Gm. 447bs LwZqv‡b mv‡eK 287 `v‡M nvj 429</w:t>
      </w:r>
      <w:r w:rsidR="00E12F28">
        <w:rPr>
          <w:sz w:val="36"/>
        </w:rPr>
        <w:t xml:space="preserve"> `v‡M †gvt .05 GKi GKz‡b me©‡gvU †gvt .10 GKi f~wg Dc‡iv³ weev`xM‡Yi bvgxq LwZqv‡b wjwce× Kwiqv iv‡L| hvnv </w:t>
      </w:r>
      <w:r w:rsidR="00E12F28">
        <w:rPr>
          <w:sz w:val="36"/>
        </w:rPr>
        <w:lastRenderedPageBreak/>
        <w:t xml:space="preserve">fzj I ågvZ¥K e‡U| Z`ve¯’vq ev`xcÿ D³ ågvZ¥K we.Gm. ‡iK‡W©i weiæ‡× ms‡kva‡bi `vex‡Z AÎv`vj‡Z AÎ †gvKÏgv `v‡qi Kwi‡Z eva¨ nB‡jK, ev`xcÿ AvBbZ I b¨vqZ cÖv_x©Ziƒ‡c DcKvi I cÖwZKvi cvB‡Z ¯^Z¡evb I `vex K‡i| </w:t>
      </w:r>
    </w:p>
    <w:p w:rsidR="00D228F9" w:rsidRPr="00DA23BC" w:rsidRDefault="00D228F9" w:rsidP="00122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6"/>
        </w:rPr>
      </w:pPr>
      <w:r w:rsidRPr="00DA23BC">
        <w:rPr>
          <w:sz w:val="36"/>
        </w:rPr>
        <w:t>ev`xi AviwR I Revbew›` mZ¨</w:t>
      </w:r>
      <w:r w:rsidR="00C55EDD" w:rsidRPr="00DA23BC">
        <w:rPr>
          <w:sz w:val="36"/>
        </w:rPr>
        <w:t>|</w:t>
      </w:r>
    </w:p>
    <w:p w:rsidR="00D205D2" w:rsidRPr="00DA23BC" w:rsidRDefault="00D205D2" w:rsidP="00122546">
      <w:pPr>
        <w:spacing w:line="240" w:lineRule="auto"/>
        <w:jc w:val="center"/>
        <w:rPr>
          <w:sz w:val="36"/>
        </w:rPr>
      </w:pPr>
      <w:r w:rsidRPr="00DA23BC">
        <w:rPr>
          <w:sz w:val="36"/>
        </w:rPr>
        <w:t>-t</w:t>
      </w:r>
      <w:r w:rsidR="00D228F9" w:rsidRPr="00DA23BC">
        <w:rPr>
          <w:sz w:val="36"/>
        </w:rPr>
        <w:t xml:space="preserve"> </w:t>
      </w:r>
      <w:r w:rsidR="00D228F9" w:rsidRPr="00DA23BC">
        <w:rPr>
          <w:sz w:val="36"/>
          <w:u w:val="single"/>
        </w:rPr>
        <w:t>`vwLjx KvMRcÎ</w:t>
      </w:r>
      <w:r w:rsidRPr="00DA23BC">
        <w:rPr>
          <w:sz w:val="36"/>
          <w:u w:val="single"/>
        </w:rPr>
        <w:t xml:space="preserve"> cÖ`k©bx</w:t>
      </w:r>
      <w:r w:rsidR="00D228F9" w:rsidRPr="00DA23BC">
        <w:rPr>
          <w:sz w:val="36"/>
          <w:u w:val="single"/>
        </w:rPr>
        <w:t>i cÖv_©bv</w:t>
      </w:r>
      <w:r w:rsidRPr="00DA23BC">
        <w:rPr>
          <w:sz w:val="36"/>
        </w:rPr>
        <w:t xml:space="preserve"> t-</w:t>
      </w:r>
    </w:p>
    <w:p w:rsidR="00D205D2" w:rsidRPr="00DA23BC" w:rsidRDefault="00360EDB" w:rsidP="0012254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6"/>
        </w:rPr>
      </w:pPr>
      <w:r>
        <w:rPr>
          <w:sz w:val="36"/>
        </w:rPr>
        <w:t>280</w:t>
      </w:r>
      <w:r w:rsidR="00D228F9" w:rsidRPr="00DA23BC">
        <w:rPr>
          <w:sz w:val="36"/>
        </w:rPr>
        <w:t xml:space="preserve">bs </w:t>
      </w:r>
      <w:r>
        <w:rPr>
          <w:sz w:val="36"/>
        </w:rPr>
        <w:t>DqviæK</w:t>
      </w:r>
      <w:r w:rsidR="00D228F9" w:rsidRPr="00DA23BC">
        <w:rPr>
          <w:sz w:val="36"/>
        </w:rPr>
        <w:t xml:space="preserve"> †gŠRvi wm.Gm. </w:t>
      </w:r>
      <w:r>
        <w:rPr>
          <w:sz w:val="36"/>
        </w:rPr>
        <w:t>37</w:t>
      </w:r>
      <w:r w:rsidR="00A57CFB">
        <w:rPr>
          <w:sz w:val="36"/>
        </w:rPr>
        <w:t xml:space="preserve">, Avi.Gm. </w:t>
      </w:r>
      <w:r>
        <w:rPr>
          <w:sz w:val="36"/>
        </w:rPr>
        <w:t>41</w:t>
      </w:r>
      <w:r w:rsidR="00A57CFB">
        <w:rPr>
          <w:sz w:val="36"/>
        </w:rPr>
        <w:t xml:space="preserve">, we.Gm. </w:t>
      </w:r>
      <w:r>
        <w:rPr>
          <w:sz w:val="36"/>
        </w:rPr>
        <w:t xml:space="preserve">131 </w:t>
      </w:r>
      <w:r w:rsidR="002B364C">
        <w:rPr>
          <w:sz w:val="36"/>
        </w:rPr>
        <w:t xml:space="preserve">I </w:t>
      </w:r>
      <w:r>
        <w:rPr>
          <w:sz w:val="36"/>
        </w:rPr>
        <w:t>447</w:t>
      </w:r>
      <w:r w:rsidR="00D228F9" w:rsidRPr="00DA23BC">
        <w:rPr>
          <w:sz w:val="36"/>
        </w:rPr>
        <w:t>bs LwZqv‡bi mB †gvniK…Z bKj</w:t>
      </w:r>
      <w:r w:rsidR="00B8142A" w:rsidRPr="00DA23BC">
        <w:rPr>
          <w:sz w:val="36"/>
        </w:rPr>
        <w:t>-</w:t>
      </w:r>
      <w:r w:rsidR="00D228F9" w:rsidRPr="00DA23BC">
        <w:rPr>
          <w:sz w:val="36"/>
        </w:rPr>
        <w:t xml:space="preserve"> </w:t>
      </w:r>
      <w:r w:rsidR="00B8142A" w:rsidRPr="00DA23BC">
        <w:rPr>
          <w:sz w:val="36"/>
        </w:rPr>
        <w:t>0</w:t>
      </w:r>
      <w:r w:rsidR="00122546">
        <w:rPr>
          <w:sz w:val="36"/>
        </w:rPr>
        <w:t>8</w:t>
      </w:r>
      <w:r w:rsidR="00D228F9" w:rsidRPr="00DA23BC">
        <w:rPr>
          <w:sz w:val="36"/>
        </w:rPr>
        <w:t xml:space="preserve"> d`©</w:t>
      </w:r>
      <w:r w:rsidR="00D205D2" w:rsidRPr="00DA23BC">
        <w:rPr>
          <w:sz w:val="36"/>
        </w:rPr>
        <w:t>|</w:t>
      </w:r>
    </w:p>
    <w:p w:rsidR="00D205D2" w:rsidRPr="00DA23BC" w:rsidRDefault="00A80EB8" w:rsidP="00122546">
      <w:pPr>
        <w:spacing w:after="0" w:line="360" w:lineRule="auto"/>
        <w:jc w:val="both"/>
        <w:rPr>
          <w:sz w:val="36"/>
        </w:rPr>
      </w:pPr>
      <w:r>
        <w:rPr>
          <w:sz w:val="36"/>
        </w:rPr>
        <w:t>ev`x</w:t>
      </w:r>
      <w:r w:rsidR="00D205D2" w:rsidRPr="00DA23BC">
        <w:rPr>
          <w:sz w:val="36"/>
        </w:rPr>
        <w:t xml:space="preserve"> c‡ÿ `vwLjx ewY©Z KvMRcÎvw` cÖ`k©Yx wPwýZ Kivi cÖv_©bv Kwi|</w:t>
      </w:r>
    </w:p>
    <w:p w:rsidR="00D228F9" w:rsidRPr="00DA23BC" w:rsidRDefault="00D228F9" w:rsidP="00D228F9">
      <w:pPr>
        <w:spacing w:after="0"/>
        <w:ind w:left="2880"/>
        <w:jc w:val="center"/>
        <w:rPr>
          <w:u w:val="single"/>
        </w:rPr>
      </w:pPr>
      <w:r w:rsidRPr="00DA23BC">
        <w:rPr>
          <w:u w:val="single"/>
        </w:rPr>
        <w:t>mZ¨cvV</w:t>
      </w:r>
    </w:p>
    <w:p w:rsidR="00D205D2" w:rsidRPr="00DA23BC" w:rsidRDefault="00D205D2" w:rsidP="00D228F9">
      <w:pPr>
        <w:spacing w:after="0" w:line="240" w:lineRule="auto"/>
        <w:ind w:left="2880"/>
        <w:jc w:val="both"/>
      </w:pPr>
      <w:r w:rsidRPr="00DA23BC">
        <w:t>AÎ njdbvgv</w:t>
      </w:r>
      <w:r w:rsidR="00D228F9" w:rsidRPr="00DA23BC">
        <w:t>q D‡jøwLZ</w:t>
      </w:r>
      <w:r w:rsidRPr="00DA23BC">
        <w:t xml:space="preserve"> hveZxq weeiY Avgvi Ávb I wek¦vm g‡Z mZ¨| AÎ mZ¨Zv</w:t>
      </w:r>
      <w:r w:rsidR="00D228F9" w:rsidRPr="00DA23BC">
        <w:t xml:space="preserve"> ¯^xKv‡i A`¨ </w:t>
      </w:r>
      <w:r w:rsidR="008E58E9">
        <w:t>.............</w:t>
      </w:r>
      <w:r w:rsidR="00A80EB8">
        <w:t>/2018</w:t>
      </w:r>
      <w:r w:rsidR="00D228F9" w:rsidRPr="00DA23BC">
        <w:t>Bs ZvwiL mKvj ...........NwUKvi mgq</w:t>
      </w:r>
      <w:r w:rsidRPr="00DA23BC">
        <w:t xml:space="preserve"> </w:t>
      </w:r>
      <w:r w:rsidR="00D228F9" w:rsidRPr="00DA23BC">
        <w:t>gvbbxq</w:t>
      </w:r>
      <w:r w:rsidRPr="00DA23BC">
        <w:t xml:space="preserve"> UªvBeyb¨v</w:t>
      </w:r>
      <w:r w:rsidR="00D228F9" w:rsidRPr="00DA23BC">
        <w:t>‡</w:t>
      </w:r>
      <w:r w:rsidRPr="00DA23BC">
        <w:t>j</w:t>
      </w:r>
      <w:r w:rsidR="00D228F9" w:rsidRPr="00DA23BC">
        <w:t>i</w:t>
      </w:r>
      <w:r w:rsidRPr="00DA23BC">
        <w:t xml:space="preserve"> †m‡i¯Ív`vi mv‡n‡ei m¤§y‡L </w:t>
      </w:r>
      <w:r w:rsidR="00D228F9" w:rsidRPr="00DA23BC">
        <w:t xml:space="preserve">¯^qs </w:t>
      </w:r>
      <w:r w:rsidRPr="00DA23BC">
        <w:t xml:space="preserve">Dcw¯’Z nBqv wbR bvg </w:t>
      </w:r>
      <w:r w:rsidR="00D228F9" w:rsidRPr="00DA23BC">
        <w:t>¯^vÿi</w:t>
      </w:r>
      <w:r w:rsidRPr="00DA23BC">
        <w:t xml:space="preserve"> Kwijvg|</w:t>
      </w:r>
    </w:p>
    <w:p w:rsidR="00AD5896" w:rsidRPr="00DA23BC" w:rsidRDefault="00AD5896" w:rsidP="00D205D2">
      <w:pPr>
        <w:spacing w:after="0"/>
        <w:ind w:left="2880"/>
        <w:jc w:val="center"/>
        <w:rPr>
          <w:sz w:val="52"/>
          <w:u w:val="single"/>
        </w:rPr>
      </w:pPr>
    </w:p>
    <w:p w:rsidR="00D205D2" w:rsidRPr="00DA23BC" w:rsidRDefault="00D205D2" w:rsidP="00D205D2">
      <w:pPr>
        <w:spacing w:after="0"/>
        <w:ind w:left="2880"/>
        <w:jc w:val="center"/>
        <w:rPr>
          <w:u w:val="single"/>
        </w:rPr>
      </w:pPr>
      <w:r w:rsidRPr="00DA23BC">
        <w:rPr>
          <w:u w:val="single"/>
        </w:rPr>
        <w:tab/>
      </w:r>
      <w:r w:rsidRPr="00DA23BC">
        <w:rPr>
          <w:u w:val="single"/>
        </w:rPr>
        <w:tab/>
      </w:r>
      <w:r w:rsidRPr="00DA23BC">
        <w:rPr>
          <w:u w:val="single"/>
        </w:rPr>
        <w:tab/>
      </w:r>
      <w:r w:rsidRPr="00DA23BC">
        <w:rPr>
          <w:u w:val="single"/>
        </w:rPr>
        <w:tab/>
      </w:r>
    </w:p>
    <w:p w:rsidR="00D205D2" w:rsidRPr="00DA23BC" w:rsidRDefault="00D205D2" w:rsidP="00D205D2">
      <w:pPr>
        <w:spacing w:after="0"/>
        <w:ind w:left="2880"/>
        <w:jc w:val="center"/>
      </w:pPr>
      <w:r w:rsidRPr="00DA23BC">
        <w:t>njdKvixi ¯^vÿi</w:t>
      </w:r>
    </w:p>
    <w:p w:rsidR="00D205D2" w:rsidRPr="00DA23BC" w:rsidRDefault="00D205D2" w:rsidP="00D205D2">
      <w:pPr>
        <w:spacing w:after="0"/>
        <w:ind w:left="2880"/>
        <w:jc w:val="both"/>
      </w:pPr>
    </w:p>
    <w:p w:rsidR="00D205D2" w:rsidRPr="00DA23BC" w:rsidRDefault="00D205D2" w:rsidP="00D228F9">
      <w:pPr>
        <w:spacing w:after="0" w:line="240" w:lineRule="auto"/>
        <w:ind w:left="2880"/>
        <w:jc w:val="both"/>
      </w:pPr>
      <w:r w:rsidRPr="00DA23BC">
        <w:t xml:space="preserve">Avwg AÎ njdKvix‡K wPwb| </w:t>
      </w:r>
      <w:r w:rsidR="00D228F9" w:rsidRPr="00DA23BC">
        <w:t>‡m</w:t>
      </w:r>
      <w:r w:rsidRPr="00DA23BC">
        <w:t xml:space="preserve"> Avgvi m¤§y‡L Zvnvi wbR bvg ¯^vÿi Kwiqv‡Q| Avwg Zvnv‡K mbv³ Kwijvg|</w:t>
      </w:r>
    </w:p>
    <w:p w:rsidR="00D205D2" w:rsidRPr="00DA23BC" w:rsidRDefault="00D205D2" w:rsidP="00D205D2">
      <w:pPr>
        <w:spacing w:after="0"/>
        <w:ind w:left="2880"/>
        <w:jc w:val="both"/>
      </w:pPr>
    </w:p>
    <w:p w:rsidR="00D205D2" w:rsidRPr="00DA23BC" w:rsidRDefault="00D205D2" w:rsidP="00D205D2">
      <w:pPr>
        <w:spacing w:after="0"/>
        <w:ind w:left="2880"/>
        <w:jc w:val="both"/>
        <w:rPr>
          <w:sz w:val="40"/>
        </w:rPr>
      </w:pPr>
    </w:p>
    <w:p w:rsidR="00D205D2" w:rsidRPr="00DA23BC" w:rsidRDefault="00D205D2" w:rsidP="00D228F9">
      <w:pPr>
        <w:spacing w:after="0" w:line="240" w:lineRule="auto"/>
        <w:ind w:left="2880"/>
        <w:jc w:val="center"/>
      </w:pPr>
      <w:r w:rsidRPr="00DA23BC">
        <w:t>A¨vW‡fv‡KU</w:t>
      </w:r>
    </w:p>
    <w:p w:rsidR="007E4B56" w:rsidRPr="00DA23BC" w:rsidRDefault="00D205D2" w:rsidP="00D228F9">
      <w:pPr>
        <w:spacing w:after="0"/>
        <w:ind w:left="2880"/>
        <w:jc w:val="center"/>
        <w:rPr>
          <w:sz w:val="36"/>
        </w:rPr>
      </w:pPr>
      <w:r w:rsidRPr="00DA23BC">
        <w:t>RR ‡KvU© Puv`cyi|</w:t>
      </w:r>
      <w:r w:rsidR="007E4B56" w:rsidRPr="00DA23BC">
        <w:rPr>
          <w:sz w:val="36"/>
        </w:rPr>
        <w:br/>
      </w:r>
    </w:p>
    <w:sectPr w:rsidR="007E4B56" w:rsidRPr="00DA23BC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E65" w:rsidRDefault="00476E65" w:rsidP="00D205D2">
      <w:pPr>
        <w:spacing w:after="0" w:line="240" w:lineRule="auto"/>
      </w:pPr>
      <w:r>
        <w:separator/>
      </w:r>
    </w:p>
  </w:endnote>
  <w:endnote w:type="continuationSeparator" w:id="1">
    <w:p w:rsidR="00476E65" w:rsidRDefault="00476E65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E65" w:rsidRDefault="00476E65" w:rsidP="00D205D2">
      <w:pPr>
        <w:spacing w:after="0" w:line="240" w:lineRule="auto"/>
      </w:pPr>
      <w:r>
        <w:separator/>
      </w:r>
    </w:p>
  </w:footnote>
  <w:footnote w:type="continuationSeparator" w:id="1">
    <w:p w:rsidR="00476E65" w:rsidRDefault="00476E65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C17" w:rsidRDefault="00950C17" w:rsidP="00D205D2">
    <w:pPr>
      <w:pStyle w:val="Header"/>
      <w:jc w:val="center"/>
      <w:rPr>
        <w:u w:val="single"/>
      </w:rPr>
    </w:pPr>
  </w:p>
  <w:p w:rsidR="00950C17" w:rsidRDefault="00950C17" w:rsidP="00D205D2">
    <w:pPr>
      <w:pStyle w:val="Header"/>
      <w:jc w:val="center"/>
      <w:rPr>
        <w:u w:val="single"/>
      </w:rPr>
    </w:pPr>
  </w:p>
  <w:p w:rsidR="00950C17" w:rsidRDefault="00950C17" w:rsidP="00D205D2">
    <w:pPr>
      <w:pStyle w:val="Header"/>
      <w:jc w:val="center"/>
      <w:rPr>
        <w:u w:val="single"/>
      </w:rPr>
    </w:pPr>
  </w:p>
  <w:p w:rsidR="00950C17" w:rsidRDefault="00950C17" w:rsidP="00D205D2">
    <w:pPr>
      <w:pStyle w:val="Header"/>
      <w:jc w:val="center"/>
      <w:rPr>
        <w:u w:val="single"/>
      </w:rPr>
    </w:pPr>
  </w:p>
  <w:p w:rsidR="00950C17" w:rsidRDefault="00950C17" w:rsidP="00D205D2">
    <w:pPr>
      <w:pStyle w:val="Header"/>
      <w:jc w:val="center"/>
      <w:rPr>
        <w:u w:val="single"/>
      </w:rPr>
    </w:pPr>
  </w:p>
  <w:p w:rsidR="00950C17" w:rsidRDefault="00950C17" w:rsidP="00D205D2">
    <w:pPr>
      <w:pStyle w:val="Header"/>
      <w:jc w:val="center"/>
      <w:rPr>
        <w:u w:val="single"/>
      </w:rPr>
    </w:pPr>
  </w:p>
  <w:p w:rsidR="00950C17" w:rsidRPr="004B2855" w:rsidRDefault="00950C17" w:rsidP="00D205D2">
    <w:pPr>
      <w:pStyle w:val="Header"/>
      <w:jc w:val="center"/>
      <w:rPr>
        <w:sz w:val="20"/>
        <w:u w:val="single"/>
      </w:rPr>
    </w:pPr>
  </w:p>
  <w:p w:rsidR="00950C17" w:rsidRDefault="00950C17" w:rsidP="00D205D2">
    <w:pPr>
      <w:pStyle w:val="Header"/>
      <w:jc w:val="center"/>
      <w:rPr>
        <w:u w:val="single"/>
      </w:rPr>
    </w:pPr>
  </w:p>
  <w:p w:rsidR="00950C17" w:rsidRPr="00D205D2" w:rsidRDefault="00950C17" w:rsidP="00D205D2">
    <w:pPr>
      <w:pStyle w:val="Header"/>
      <w:jc w:val="center"/>
      <w:rPr>
        <w:sz w:val="18"/>
        <w:u w:val="single"/>
      </w:rPr>
    </w:pPr>
  </w:p>
  <w:p w:rsidR="00950C17" w:rsidRPr="00D205D2" w:rsidRDefault="00950C17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r>
      <w:rPr>
        <w:u w:val="single"/>
      </w:rPr>
      <w:t>0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3A1EDE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3A1EDE" w:rsidRPr="00D205D2">
          <w:rPr>
            <w:u w:val="single"/>
          </w:rPr>
          <w:fldChar w:fldCharType="separate"/>
        </w:r>
        <w:r w:rsidR="008E58E9">
          <w:rPr>
            <w:noProof/>
            <w:u w:val="single"/>
          </w:rPr>
          <w:t>3</w:t>
        </w:r>
        <w:r w:rsidR="003A1EDE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3495C"/>
    <w:rsid w:val="000715CE"/>
    <w:rsid w:val="00097CE4"/>
    <w:rsid w:val="000A24F4"/>
    <w:rsid w:val="000F69CF"/>
    <w:rsid w:val="00122546"/>
    <w:rsid w:val="00143B51"/>
    <w:rsid w:val="00154E3C"/>
    <w:rsid w:val="00170F0F"/>
    <w:rsid w:val="00201331"/>
    <w:rsid w:val="002119FB"/>
    <w:rsid w:val="00295ECE"/>
    <w:rsid w:val="002B364C"/>
    <w:rsid w:val="002C2ABF"/>
    <w:rsid w:val="002C643B"/>
    <w:rsid w:val="002D3625"/>
    <w:rsid w:val="002E7378"/>
    <w:rsid w:val="002F4B2E"/>
    <w:rsid w:val="003017E0"/>
    <w:rsid w:val="003253D1"/>
    <w:rsid w:val="0035765E"/>
    <w:rsid w:val="003601A4"/>
    <w:rsid w:val="00360EDB"/>
    <w:rsid w:val="003643BD"/>
    <w:rsid w:val="0036541F"/>
    <w:rsid w:val="00381F81"/>
    <w:rsid w:val="003918C3"/>
    <w:rsid w:val="003A1EDE"/>
    <w:rsid w:val="003B083E"/>
    <w:rsid w:val="003E5E10"/>
    <w:rsid w:val="00426098"/>
    <w:rsid w:val="004514C6"/>
    <w:rsid w:val="00476980"/>
    <w:rsid w:val="00476E65"/>
    <w:rsid w:val="004A07A2"/>
    <w:rsid w:val="004B2855"/>
    <w:rsid w:val="004F2B6A"/>
    <w:rsid w:val="005131F3"/>
    <w:rsid w:val="00550BB1"/>
    <w:rsid w:val="005D2801"/>
    <w:rsid w:val="005E6896"/>
    <w:rsid w:val="005F0479"/>
    <w:rsid w:val="006108F2"/>
    <w:rsid w:val="00642FD7"/>
    <w:rsid w:val="00660FA2"/>
    <w:rsid w:val="006615A2"/>
    <w:rsid w:val="0068009E"/>
    <w:rsid w:val="006977E1"/>
    <w:rsid w:val="006A28FD"/>
    <w:rsid w:val="006A7415"/>
    <w:rsid w:val="006E6BD2"/>
    <w:rsid w:val="007000C6"/>
    <w:rsid w:val="00761DB8"/>
    <w:rsid w:val="00780ADB"/>
    <w:rsid w:val="00785001"/>
    <w:rsid w:val="007979A4"/>
    <w:rsid w:val="007A79D8"/>
    <w:rsid w:val="007B0142"/>
    <w:rsid w:val="007C4416"/>
    <w:rsid w:val="007D3998"/>
    <w:rsid w:val="007E4B56"/>
    <w:rsid w:val="007F2A18"/>
    <w:rsid w:val="0089413C"/>
    <w:rsid w:val="00894D06"/>
    <w:rsid w:val="008E58E9"/>
    <w:rsid w:val="009200F3"/>
    <w:rsid w:val="00923BA7"/>
    <w:rsid w:val="00940488"/>
    <w:rsid w:val="00950C17"/>
    <w:rsid w:val="00976C50"/>
    <w:rsid w:val="00977ABC"/>
    <w:rsid w:val="00990AAD"/>
    <w:rsid w:val="00A21D75"/>
    <w:rsid w:val="00A453E0"/>
    <w:rsid w:val="00A57CFB"/>
    <w:rsid w:val="00A80EB8"/>
    <w:rsid w:val="00A8176D"/>
    <w:rsid w:val="00AA7340"/>
    <w:rsid w:val="00AD5896"/>
    <w:rsid w:val="00AE06FC"/>
    <w:rsid w:val="00B3235E"/>
    <w:rsid w:val="00B8142A"/>
    <w:rsid w:val="00BE3E3D"/>
    <w:rsid w:val="00C42D9C"/>
    <w:rsid w:val="00C55EDD"/>
    <w:rsid w:val="00C74B1C"/>
    <w:rsid w:val="00CA067A"/>
    <w:rsid w:val="00CF4A6D"/>
    <w:rsid w:val="00D174F1"/>
    <w:rsid w:val="00D17625"/>
    <w:rsid w:val="00D205D2"/>
    <w:rsid w:val="00D228F9"/>
    <w:rsid w:val="00D3799F"/>
    <w:rsid w:val="00D7071B"/>
    <w:rsid w:val="00D75A00"/>
    <w:rsid w:val="00D80AE7"/>
    <w:rsid w:val="00D82699"/>
    <w:rsid w:val="00D84E63"/>
    <w:rsid w:val="00DA23BC"/>
    <w:rsid w:val="00DA3C37"/>
    <w:rsid w:val="00DB4D7A"/>
    <w:rsid w:val="00DF74C2"/>
    <w:rsid w:val="00E12F28"/>
    <w:rsid w:val="00E41775"/>
    <w:rsid w:val="00E6395A"/>
    <w:rsid w:val="00E93E88"/>
    <w:rsid w:val="00FC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2018-04-08T13:06:00Z</cp:lastPrinted>
  <dcterms:created xsi:type="dcterms:W3CDTF">2018-04-08T06:17:00Z</dcterms:created>
  <dcterms:modified xsi:type="dcterms:W3CDTF">2018-04-08T13:07:00Z</dcterms:modified>
</cp:coreProperties>
</file>