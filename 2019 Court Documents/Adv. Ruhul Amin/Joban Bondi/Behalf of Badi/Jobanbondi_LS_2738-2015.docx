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9" w:rsidRPr="00863108" w:rsidRDefault="00623DF9" w:rsidP="00623DF9">
      <w:pPr>
        <w:jc w:val="center"/>
        <w:rPr>
          <w:sz w:val="58"/>
        </w:rPr>
      </w:pPr>
      <w:r w:rsidRPr="00863108">
        <w:rPr>
          <w:sz w:val="58"/>
        </w:rPr>
        <w:t>‡gvKvg weÁ j¨vÛ mv‡f© UªvBeyb¨vj, Puv`cyi|</w:t>
      </w:r>
    </w:p>
    <w:p w:rsidR="00623DF9" w:rsidRPr="00863108" w:rsidRDefault="00623DF9" w:rsidP="00623DF9">
      <w:pPr>
        <w:spacing w:after="0"/>
        <w:ind w:left="-1350"/>
        <w:rPr>
          <w:u w:val="single"/>
        </w:rPr>
      </w:pPr>
      <w:r w:rsidRPr="00863108">
        <w:t xml:space="preserve">     </w:t>
      </w:r>
      <w:r w:rsidRPr="00863108">
        <w:rPr>
          <w:u w:val="single"/>
        </w:rPr>
        <w:t>‡gvKÏgv bs-</w:t>
      </w:r>
      <w:r w:rsidR="001A707B">
        <w:rPr>
          <w:u w:val="single"/>
        </w:rPr>
        <w:t>2738</w:t>
      </w:r>
      <w:r w:rsidRPr="00863108">
        <w:rPr>
          <w:u w:val="single"/>
        </w:rPr>
        <w:t>/201</w:t>
      </w:r>
      <w:r w:rsidR="001A707B">
        <w:rPr>
          <w:u w:val="single"/>
        </w:rPr>
        <w:t>5</w:t>
      </w:r>
      <w:r w:rsidRPr="00863108">
        <w:rPr>
          <w:u w:val="single"/>
        </w:rPr>
        <w:t>Bs</w:t>
      </w:r>
    </w:p>
    <w:p w:rsidR="00623DF9" w:rsidRPr="00863108" w:rsidRDefault="00623DF9" w:rsidP="00623DF9">
      <w:pPr>
        <w:spacing w:after="0"/>
      </w:pPr>
      <w:r w:rsidRPr="00863108">
        <w:t>j¨vÛ mv‡f©</w:t>
      </w:r>
    </w:p>
    <w:p w:rsidR="00623DF9" w:rsidRPr="00863108" w:rsidRDefault="00E84A70" w:rsidP="00390166">
      <w:pPr>
        <w:spacing w:after="0" w:line="360" w:lineRule="auto"/>
        <w:ind w:left="2160"/>
      </w:pPr>
      <w:r w:rsidRPr="00863108">
        <w:t xml:space="preserve">‡gvt </w:t>
      </w:r>
      <w:r w:rsidR="001A707B">
        <w:t>‡gvdv¾j †nv‡mb Lvb</w:t>
      </w:r>
      <w:r w:rsidR="00623DF9" w:rsidRPr="00863108">
        <w:t xml:space="preserve"> Ms</w:t>
      </w:r>
      <w:r w:rsidR="00623DF9" w:rsidRPr="00863108">
        <w:tab/>
        <w:t>.............ev`x|</w:t>
      </w:r>
    </w:p>
    <w:p w:rsidR="00623DF9" w:rsidRPr="00863108" w:rsidRDefault="00623DF9" w:rsidP="00390166">
      <w:pPr>
        <w:spacing w:after="0" w:line="360" w:lineRule="auto"/>
        <w:ind w:left="2160" w:firstLine="720"/>
      </w:pPr>
      <w:r w:rsidRPr="00863108">
        <w:t>ebvg</w:t>
      </w:r>
    </w:p>
    <w:p w:rsidR="00623DF9" w:rsidRPr="00863108" w:rsidRDefault="001A707B" w:rsidP="00623DF9">
      <w:pPr>
        <w:spacing w:after="0" w:line="480" w:lineRule="auto"/>
        <w:ind w:left="2160" w:right="-954"/>
      </w:pPr>
      <w:r>
        <w:rPr>
          <w:szCs w:val="34"/>
        </w:rPr>
        <w:t>`xcK P›`ª †`</w:t>
      </w:r>
      <w:r w:rsidR="00623DF9" w:rsidRPr="00863108">
        <w:rPr>
          <w:szCs w:val="34"/>
        </w:rPr>
        <w:t xml:space="preserve"> Ms</w:t>
      </w:r>
      <w:r w:rsidR="00623DF9" w:rsidRPr="00863108">
        <w:tab/>
      </w:r>
      <w:r w:rsidR="00623DF9" w:rsidRPr="00863108">
        <w:tab/>
      </w:r>
      <w:r>
        <w:tab/>
      </w:r>
      <w:r w:rsidR="00623DF9" w:rsidRPr="00863108">
        <w:t>........weev`x|</w:t>
      </w:r>
    </w:p>
    <w:p w:rsidR="00DE47A1" w:rsidRPr="00863108" w:rsidRDefault="00DE47A1" w:rsidP="00390166">
      <w:pPr>
        <w:spacing w:after="0" w:line="396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bs †gvKÏgvi</w:t>
      </w:r>
      <w:r w:rsidR="0051149C" w:rsidRPr="00863108">
        <w:rPr>
          <w:sz w:val="36"/>
          <w:szCs w:val="36"/>
        </w:rPr>
        <w:t xml:space="preserve"> </w:t>
      </w:r>
      <w:r w:rsidR="003457D0" w:rsidRPr="00863108">
        <w:rPr>
          <w:sz w:val="36"/>
          <w:szCs w:val="36"/>
        </w:rPr>
        <w:t>ev`x| Avgvi bvg</w:t>
      </w:r>
      <w:r w:rsidR="007D64AE" w:rsidRPr="00863108">
        <w:rPr>
          <w:sz w:val="36"/>
          <w:szCs w:val="36"/>
        </w:rPr>
        <w:t xml:space="preserve"> </w:t>
      </w:r>
      <w:r w:rsidR="00F765E1">
        <w:t>‡gvt †gvdv¾j †nv‡mb Lvb</w:t>
      </w:r>
      <w:r w:rsidR="00E84A70" w:rsidRPr="00863108">
        <w:t xml:space="preserve">, wcZv- g„Z </w:t>
      </w:r>
      <w:r w:rsidR="00F765E1">
        <w:t>Gikv` †nv‡mb Lvb</w:t>
      </w:r>
      <w:r w:rsidR="00E84A70" w:rsidRPr="00863108">
        <w:t xml:space="preserve">, mvs- </w:t>
      </w:r>
      <w:r w:rsidR="00F765E1">
        <w:t>mK`x ivgcyi</w:t>
      </w:r>
      <w:r w:rsidR="00E84A70" w:rsidRPr="00863108">
        <w:t xml:space="preserve">, †cvt </w:t>
      </w:r>
      <w:r w:rsidR="00F765E1">
        <w:t>Pv›`ªv evRvi</w:t>
      </w:r>
      <w:r w:rsidR="00E84A70" w:rsidRPr="00863108">
        <w:t>, Dc‡Rjv</w:t>
      </w:r>
      <w:r w:rsidR="00F765E1">
        <w:t>- dwi`MÄ,</w:t>
      </w:r>
      <w:r w:rsidR="00E84A70" w:rsidRPr="00863108">
        <w:t xml:space="preserve"> †Rjv- Puv`cyi</w:t>
      </w:r>
      <w:r w:rsidRPr="00863108">
        <w:rPr>
          <w:sz w:val="36"/>
          <w:szCs w:val="36"/>
        </w:rPr>
        <w:t>, eqm- AbygvwbK</w:t>
      </w:r>
      <w:r w:rsidR="005564EA" w:rsidRPr="00863108">
        <w:rPr>
          <w:sz w:val="36"/>
          <w:szCs w:val="36"/>
        </w:rPr>
        <w:t xml:space="preserve"> </w:t>
      </w:r>
      <w:r w:rsidR="00D00F08">
        <w:rPr>
          <w:sz w:val="36"/>
          <w:szCs w:val="36"/>
        </w:rPr>
        <w:t>......</w:t>
      </w:r>
      <w:r w:rsidR="007D54D4" w:rsidRPr="00863108">
        <w:rPr>
          <w:sz w:val="36"/>
          <w:szCs w:val="36"/>
        </w:rPr>
        <w:t xml:space="preserve"> </w:t>
      </w:r>
      <w:r w:rsidRPr="00863108">
        <w:rPr>
          <w:sz w:val="36"/>
          <w:szCs w:val="36"/>
        </w:rPr>
        <w:t>ermi, †ckv-</w:t>
      </w:r>
      <w:r w:rsidR="00377C41" w:rsidRPr="00863108">
        <w:rPr>
          <w:sz w:val="36"/>
          <w:szCs w:val="36"/>
        </w:rPr>
        <w:t xml:space="preserve"> </w:t>
      </w:r>
      <w:r w:rsidR="00D00F08">
        <w:rPr>
          <w:sz w:val="36"/>
          <w:szCs w:val="36"/>
        </w:rPr>
        <w:t>..........</w:t>
      </w:r>
      <w:r w:rsidRPr="00863108">
        <w:rPr>
          <w:sz w:val="36"/>
          <w:szCs w:val="36"/>
        </w:rPr>
        <w:t xml:space="preserve">, ag©- Bmjvg, RvZxqZv- evsjv‡`kx| </w:t>
      </w:r>
    </w:p>
    <w:p w:rsidR="00DE47A1" w:rsidRPr="00863108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  <w:u w:val="single"/>
        </w:rPr>
        <w:t>ms‡ÿ‡c ev`x c‡ÿ wjwLZ Revbew›`i weeiY mg~n</w:t>
      </w:r>
      <w:r w:rsidRPr="00863108">
        <w:rPr>
          <w:sz w:val="36"/>
          <w:szCs w:val="36"/>
        </w:rPr>
        <w:t>:-</w:t>
      </w:r>
    </w:p>
    <w:p w:rsidR="00277D00" w:rsidRPr="00863108" w:rsidRDefault="00DE47A1" w:rsidP="00390166">
      <w:pPr>
        <w:pStyle w:val="ListParagraph"/>
        <w:numPr>
          <w:ilvl w:val="0"/>
          <w:numId w:val="5"/>
        </w:numPr>
        <w:spacing w:after="0" w:line="420" w:lineRule="auto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†gvKÏgvi</w:t>
      </w:r>
      <w:r w:rsidR="003457D0" w:rsidRPr="00863108">
        <w:rPr>
          <w:sz w:val="36"/>
          <w:szCs w:val="36"/>
        </w:rPr>
        <w:t xml:space="preserve"> </w:t>
      </w:r>
      <w:r w:rsidRPr="00863108">
        <w:rPr>
          <w:sz w:val="36"/>
          <w:szCs w:val="36"/>
        </w:rPr>
        <w:t>ev`x| Avwg cÖwZÁv c~e©K njdbvgv mnKv‡i †NvlYv cÖ`vb Kwi‡ZwQ ‡h,</w:t>
      </w:r>
      <w:r w:rsidR="00E4041E" w:rsidRPr="00863108">
        <w:rPr>
          <w:sz w:val="36"/>
          <w:szCs w:val="36"/>
        </w:rPr>
        <w:t xml:space="preserve"> </w:t>
      </w:r>
      <w:r w:rsidR="00030167">
        <w:rPr>
          <w:sz w:val="36"/>
          <w:szCs w:val="36"/>
        </w:rPr>
        <w:t>AÎv`vjZ Dc‡Rjv dwi`M‡Äi GjvKvaxb wKs 79bs mK`x ivgcyi †gŠRvi wm.Gm. 68bs LwZqvbfz³</w:t>
      </w:r>
      <w:r w:rsidR="00180F22">
        <w:rPr>
          <w:sz w:val="36"/>
          <w:szCs w:val="36"/>
        </w:rPr>
        <w:t xml:space="preserve"> †gvt 3.30 GKi f~wg‡Z GKKfv‡e g`b †gvnb gvwjK `LjxKvi nq I _v‡K| D³ g`b †gvnb †` gvwjK `LjxKvi _vKve¯’vq nwi‡gvnb †` I Avb›` †gvnb †`Õ‡K 2 cyÎ Iqvwik ivwLqv g„Zz¨eiY Kwi‡j Zvnviv ZrZ¨vR¨ ex‡Ë gvwjK `LjxKvi nq I _v‡K| ewY©Z fv‡e nwi‡gvnb †` gvwjK `LjxKvi _vKve¯’vq weMZ 21/06/1965Bs Zvwi‡L †iwRtK…Z mvdKejv `wjj g~‡j 1376 `v‡M †gvt .30 GKi f~wg Avt </w:t>
      </w:r>
      <w:r w:rsidR="00180F22">
        <w:rPr>
          <w:sz w:val="36"/>
          <w:szCs w:val="36"/>
        </w:rPr>
        <w:lastRenderedPageBreak/>
        <w:t>†Qvenv‡bi wbKU weµq Kwiqv `Ljvc©Y Kwiqv w`‡j D³ Av</w:t>
      </w:r>
      <w:r w:rsidR="00D43624">
        <w:rPr>
          <w:sz w:val="36"/>
          <w:szCs w:val="36"/>
        </w:rPr>
        <w:t>t †Qvenvb Dnv‡Z gvwjK `LjxKvi nq I _v‡K| Avt †Qvenvb 1376 `v‡Mi f~wg‡Z gvwjK `LjxKvi _vKve¯’vq weMZ 23/12/1974Bs Zvwi‡L †iwRtK…Z 14212bs mvdKejv `wjj g~‡j †gvt .07 GKi f~wg, weMZ 21/04/1975Bs Zvwi‡L †iwRtK…Z 8654bs mvdKejv `wjj g~‡j †gvt .08 GKi, weMZ 23/06/1975Bs Zvwi‡L †iwRtK…Z 11602bs mvdKejv `wjj g~‡j †gvt .0750 GKi Ges weMZ</w:t>
      </w:r>
      <w:r w:rsidR="00FD1E35">
        <w:rPr>
          <w:sz w:val="36"/>
          <w:szCs w:val="36"/>
        </w:rPr>
        <w:t xml:space="preserve"> 13/03/1976Bs Zvwi‡L †iwRtK…Z 3516bs QvdKejv `wjj g~‡j †gvt 0.06 GKi GKz‡b †gvt .2850 GKi f~wg †gvdv¾j †nv‡mb Lv‡bi wbKU weµq Kwiqv `Ljvc©Y Kwiqv w`‡j D³ †gvdv¾j †nv‡mb Lvb D³ f~wg‡Z gvwjK `LjxKvi nq I Av‡Q| D³ nwi‡gvnb weµqev` eµx f~wg‡Z gvwjK _vwKqv gbiÄb cyÎ we`¨gv‡b ci‡jvK MgY Kwi‡j D³ gbiÄb †` Dnv‡Z gvwjK `LjxKvi nq I _v‡K| ewY©Zfv‡e</w:t>
      </w:r>
      <w:r w:rsidR="007755BC">
        <w:rPr>
          <w:sz w:val="36"/>
          <w:szCs w:val="36"/>
        </w:rPr>
        <w:t xml:space="preserve"> gbiÄb †` gvwjK `LjxKvi _vKve¯’vq weMZ 05/02/1985Bs Zvwi‡L †iwRtK…Z 1193bs mvdKejv `wjj g~‡j mv‡eK 1376 `v‡M †gvt .40 GKi f~wg †gvdv¾j †nv‡mb Lv‡bi wbKU weµq Kwiqv `Ljvc©Y Kwiqv w`‡j D³ †gvdv¾j †nv‡mb Lvb Dnv‡Z gvwjK `LjxKvi nq I Av‡Q| ewY©Zfv‡e †gvdv¾j †nv‡mb </w:t>
      </w:r>
      <w:r w:rsidR="007755BC">
        <w:rPr>
          <w:sz w:val="36"/>
          <w:szCs w:val="36"/>
        </w:rPr>
        <w:lastRenderedPageBreak/>
        <w:t xml:space="preserve">Lvb D‡jøwLZ 5 wKËv mvdKejv `wjj g~‡j bvwjkx </w:t>
      </w:r>
      <w:r w:rsidR="005027B8">
        <w:rPr>
          <w:sz w:val="36"/>
          <w:szCs w:val="36"/>
        </w:rPr>
        <w:t>1376 `v‡M †gvt .6850 GKi f~wg Lwi` Kwiqv gvwjK `LjxKvi nq I Av‡Q| ewY©Z fv‡e gvwjK `LjxKvi nBqv I _vwKqv A‡b¨i wbivs‡k wbivcwË‡Z, wbwe©ev‡` wbR ¯^Z¡ I `Lj cÖPv‡i ixwZgZ LvRbv U¨v· BZ¨vw` Av`vq Kwiqv `Lj †fvM Kwiqv Avwm‡Z‡Q|</w:t>
      </w:r>
      <w:r w:rsidR="002A3F6C">
        <w:rPr>
          <w:sz w:val="36"/>
          <w:szCs w:val="36"/>
        </w:rPr>
        <w:t xml:space="preserve"> weMZ evsjv‡`k †m‡Uj‡g›U Rwicvg‡j cÖv_x©i bv‡g .6850 GKi Av›`‡i †gvt .61 GKi f~wg we.Gm. 1064bs LwZqv‡b nvj 4771 `v‡M †iKW©fz³ nq| eµx .0750 GKi f~wg åg ekZ 1-3bs cÖwZcÿM‡Yi c~e©eZx© gbiÄb</w:t>
      </w:r>
      <w:r w:rsidR="008D0FCA">
        <w:rPr>
          <w:sz w:val="36"/>
          <w:szCs w:val="36"/>
        </w:rPr>
        <w:t>‡`i bv‡g we.Gm. 1259bs LwZqvbfz³ 4771 `v‡M †iKW©fz³ nBqv iwnqv‡Q| Zr m¤ú‡K© cÖv_©x GZw`b †Kvb wKQz Rvwb‡Z ev eywS‡Z cv‡i bvB| GÿY D³ LwZqv‡bi Kwc cÖvß nBqv Zvnv cvV Kwiqv mwVK fv‡e AeMZ nB‡Z cwiqv‡Q| Kv‡RB 1-3bs cÖwZcÿM‡Yi wcZv gbiÄb †`Õi bvgxq we.Gm. 1259bs LwZqvbfz³ 4771bs `vM nB‡Z †gvt .0750 GKi f~wg KZ©b Kwiqv cÖv_©xi bvgxq</w:t>
      </w:r>
      <w:r w:rsidR="004F62F6">
        <w:rPr>
          <w:sz w:val="36"/>
          <w:szCs w:val="36"/>
        </w:rPr>
        <w:t xml:space="preserve"> we.Gm. 1064bs LwZqvbfz³ 4771 `v‡M hy³µ‡g D³ LwZqvb ms‡kva‡bi Av‡`k nIqv GKvšÍ Ave¨kK Ges Z`ªæc cÖwZKv‡ii cÖv_©bvq AÎ bs †gvKÏgv `v‡qi Kwi‡jK|</w:t>
      </w:r>
      <w:r w:rsidR="00D43624">
        <w:rPr>
          <w:sz w:val="36"/>
          <w:szCs w:val="36"/>
        </w:rPr>
        <w:t xml:space="preserve"> </w:t>
      </w:r>
    </w:p>
    <w:p w:rsidR="00DE47A1" w:rsidRPr="00863108" w:rsidRDefault="00DE47A1" w:rsidP="001C308D">
      <w:pPr>
        <w:spacing w:after="0" w:line="36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ev`xi AviwR I Revbew›` mZ¨|</w:t>
      </w:r>
    </w:p>
    <w:p w:rsidR="00390166" w:rsidRDefault="00390166" w:rsidP="00390166">
      <w:pPr>
        <w:spacing w:after="0" w:line="480" w:lineRule="auto"/>
        <w:jc w:val="center"/>
        <w:rPr>
          <w:sz w:val="36"/>
          <w:szCs w:val="36"/>
        </w:rPr>
      </w:pPr>
    </w:p>
    <w:p w:rsidR="00DE47A1" w:rsidRPr="00863108" w:rsidRDefault="00DE47A1" w:rsidP="00390166">
      <w:pPr>
        <w:spacing w:after="0" w:line="480" w:lineRule="auto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lastRenderedPageBreak/>
        <w:t xml:space="preserve">-t </w:t>
      </w:r>
      <w:r w:rsidRPr="00863108">
        <w:rPr>
          <w:sz w:val="36"/>
          <w:szCs w:val="36"/>
          <w:u w:val="single"/>
        </w:rPr>
        <w:t>`vwLjx KvMRcÎ cÖ`k©bxi cÖv_©bv</w:t>
      </w:r>
      <w:r w:rsidRPr="00863108">
        <w:rPr>
          <w:sz w:val="36"/>
          <w:szCs w:val="36"/>
        </w:rPr>
        <w:t xml:space="preserve"> t-</w:t>
      </w:r>
    </w:p>
    <w:p w:rsidR="00A63A2F" w:rsidRPr="00841843" w:rsidRDefault="00A63A2F" w:rsidP="00390166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6"/>
          <w:szCs w:val="36"/>
        </w:rPr>
      </w:pPr>
      <w:r w:rsidRPr="00841843">
        <w:rPr>
          <w:sz w:val="36"/>
          <w:szCs w:val="36"/>
        </w:rPr>
        <w:t xml:space="preserve">‡Rjv </w:t>
      </w:r>
      <w:r w:rsidR="009118DA" w:rsidRPr="00841843">
        <w:rPr>
          <w:sz w:val="36"/>
          <w:szCs w:val="36"/>
        </w:rPr>
        <w:t>Puv`cyi</w:t>
      </w:r>
      <w:r w:rsidRPr="00841843">
        <w:rPr>
          <w:sz w:val="36"/>
          <w:szCs w:val="36"/>
        </w:rPr>
        <w:t xml:space="preserve"> Dc‡Rjv </w:t>
      </w:r>
      <w:r w:rsidR="009118DA" w:rsidRPr="00841843">
        <w:rPr>
          <w:sz w:val="36"/>
          <w:szCs w:val="36"/>
        </w:rPr>
        <w:t>dwi`M‡Äi</w:t>
      </w:r>
      <w:r w:rsidR="00EB35E8" w:rsidRPr="00841843">
        <w:rPr>
          <w:sz w:val="36"/>
          <w:szCs w:val="36"/>
        </w:rPr>
        <w:t xml:space="preserve"> Gi</w:t>
      </w:r>
      <w:r w:rsidRPr="00841843">
        <w:rPr>
          <w:sz w:val="36"/>
          <w:szCs w:val="36"/>
        </w:rPr>
        <w:t xml:space="preserve"> AšÍM©Z wKs</w:t>
      </w:r>
      <w:r w:rsidR="00A55879" w:rsidRPr="00841843">
        <w:rPr>
          <w:sz w:val="36"/>
          <w:szCs w:val="36"/>
        </w:rPr>
        <w:t xml:space="preserve"> </w:t>
      </w:r>
      <w:r w:rsidRPr="00841843">
        <w:rPr>
          <w:sz w:val="36"/>
          <w:szCs w:val="36"/>
        </w:rPr>
        <w:t xml:space="preserve">mv‡eK </w:t>
      </w:r>
      <w:r w:rsidR="009118DA" w:rsidRPr="00841843">
        <w:rPr>
          <w:sz w:val="36"/>
          <w:szCs w:val="36"/>
        </w:rPr>
        <w:t>79</w:t>
      </w:r>
      <w:r w:rsidRPr="00841843">
        <w:rPr>
          <w:sz w:val="36"/>
          <w:szCs w:val="36"/>
        </w:rPr>
        <w:t xml:space="preserve"> nvj </w:t>
      </w:r>
      <w:r w:rsidR="009118DA" w:rsidRPr="00841843">
        <w:rPr>
          <w:sz w:val="36"/>
          <w:szCs w:val="36"/>
        </w:rPr>
        <w:t>0</w:t>
      </w:r>
      <w:r w:rsidRPr="00841843">
        <w:rPr>
          <w:sz w:val="36"/>
          <w:szCs w:val="36"/>
        </w:rPr>
        <w:t xml:space="preserve">3bs </w:t>
      </w:r>
      <w:r w:rsidR="009118DA" w:rsidRPr="00841843">
        <w:rPr>
          <w:sz w:val="36"/>
          <w:szCs w:val="36"/>
        </w:rPr>
        <w:t>mK`x ivgcyi</w:t>
      </w:r>
      <w:r w:rsidRPr="00841843">
        <w:rPr>
          <w:sz w:val="36"/>
          <w:szCs w:val="36"/>
        </w:rPr>
        <w:t xml:space="preserve"> †gŠRvi</w:t>
      </w:r>
      <w:r w:rsidR="00A55879" w:rsidRPr="00841843">
        <w:rPr>
          <w:sz w:val="36"/>
          <w:szCs w:val="36"/>
        </w:rPr>
        <w:t xml:space="preserve"> w</w:t>
      </w:r>
      <w:r w:rsidRPr="00841843">
        <w:rPr>
          <w:sz w:val="36"/>
          <w:szCs w:val="36"/>
        </w:rPr>
        <w:t>m</w:t>
      </w:r>
      <w:r w:rsidR="00A55879" w:rsidRPr="00841843">
        <w:rPr>
          <w:sz w:val="36"/>
          <w:szCs w:val="36"/>
        </w:rPr>
        <w:t xml:space="preserve">.Gm. </w:t>
      </w:r>
      <w:r w:rsidR="009118DA" w:rsidRPr="00841843">
        <w:rPr>
          <w:sz w:val="36"/>
          <w:szCs w:val="36"/>
        </w:rPr>
        <w:t>68</w:t>
      </w:r>
      <w:r w:rsidR="00A55879" w:rsidRPr="00841843">
        <w:rPr>
          <w:sz w:val="36"/>
          <w:szCs w:val="36"/>
        </w:rPr>
        <w:t>bs</w:t>
      </w:r>
      <w:r w:rsidR="00841843" w:rsidRPr="00841843">
        <w:rPr>
          <w:sz w:val="36"/>
          <w:szCs w:val="36"/>
        </w:rPr>
        <w:t xml:space="preserve"> I</w:t>
      </w:r>
      <w:r w:rsidRPr="00841843">
        <w:rPr>
          <w:sz w:val="36"/>
          <w:szCs w:val="36"/>
        </w:rPr>
        <w:t xml:space="preserve"> </w:t>
      </w:r>
      <w:r w:rsidR="00841843" w:rsidRPr="00841843">
        <w:rPr>
          <w:sz w:val="36"/>
          <w:szCs w:val="36"/>
        </w:rPr>
        <w:t>we</w:t>
      </w:r>
      <w:r w:rsidRPr="00841843">
        <w:rPr>
          <w:sz w:val="36"/>
          <w:szCs w:val="36"/>
        </w:rPr>
        <w:t xml:space="preserve">.Gm. </w:t>
      </w:r>
      <w:r w:rsidR="00841843" w:rsidRPr="00841843">
        <w:rPr>
          <w:sz w:val="36"/>
          <w:szCs w:val="36"/>
        </w:rPr>
        <w:t>1259</w:t>
      </w:r>
      <w:r w:rsidRPr="00841843">
        <w:rPr>
          <w:sz w:val="36"/>
          <w:szCs w:val="36"/>
        </w:rPr>
        <w:t>bs</w:t>
      </w:r>
      <w:r w:rsidR="00DE47A1" w:rsidRPr="00841843">
        <w:rPr>
          <w:sz w:val="36"/>
          <w:szCs w:val="36"/>
        </w:rPr>
        <w:t xml:space="preserve"> LwZqv‡bi </w:t>
      </w:r>
      <w:r w:rsidR="002F607E" w:rsidRPr="00841843">
        <w:rPr>
          <w:sz w:val="36"/>
          <w:szCs w:val="36"/>
        </w:rPr>
        <w:t>mB †gvniK…Z bKj</w:t>
      </w:r>
      <w:r w:rsidR="00DE47A1" w:rsidRPr="00841843">
        <w:rPr>
          <w:sz w:val="36"/>
          <w:szCs w:val="36"/>
        </w:rPr>
        <w:t xml:space="preserve">- </w:t>
      </w:r>
      <w:r w:rsidR="00841843" w:rsidRPr="00841843">
        <w:rPr>
          <w:sz w:val="36"/>
          <w:szCs w:val="36"/>
        </w:rPr>
        <w:t>2</w:t>
      </w:r>
      <w:r w:rsidR="00DE47A1" w:rsidRPr="00841843">
        <w:rPr>
          <w:sz w:val="36"/>
          <w:szCs w:val="36"/>
        </w:rPr>
        <w:t xml:space="preserve"> d`©|</w:t>
      </w:r>
    </w:p>
    <w:p w:rsidR="00DE47A1" w:rsidRPr="00863108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 c‡ÿ `vwLjx ewY©Z KvMRcÎvw` cÖ`k©Yx wPwýZ Kivi cÖv_©bv Kwi|</w:t>
      </w:r>
    </w:p>
    <w:p w:rsidR="00DE47A1" w:rsidRPr="00863108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>mZ¨cvV</w:t>
      </w:r>
    </w:p>
    <w:p w:rsidR="00DE47A1" w:rsidRPr="00863108" w:rsidRDefault="00DE47A1" w:rsidP="00F30DFF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 xml:space="preserve">AÎ njdbvgvq D‡jøwLZ hveZxq weeiY Avgvi Ávb I wek¦vm g‡Z mZ¨| AÎ mZ¨Zv ¯^xKv‡i A`¨ </w:t>
      </w:r>
      <w:r w:rsidR="00863108">
        <w:rPr>
          <w:sz w:val="36"/>
          <w:szCs w:val="36"/>
        </w:rPr>
        <w:t>.......</w:t>
      </w:r>
      <w:r w:rsidR="00EA32EA" w:rsidRPr="00863108">
        <w:rPr>
          <w:sz w:val="36"/>
          <w:szCs w:val="36"/>
        </w:rPr>
        <w:t>/</w:t>
      </w:r>
      <w:r w:rsidR="00863108">
        <w:rPr>
          <w:sz w:val="36"/>
          <w:szCs w:val="36"/>
        </w:rPr>
        <w:t>......</w:t>
      </w:r>
      <w:r w:rsidRPr="00863108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njdKvixi ¯^vÿi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A¨vW‡fv‡KU</w:t>
      </w:r>
    </w:p>
    <w:p w:rsidR="007E4B56" w:rsidRPr="00863108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RR ‡KvU© Puv`cyi|</w:t>
      </w:r>
    </w:p>
    <w:sectPr w:rsidR="007E4B56" w:rsidRPr="00863108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232" w:rsidRDefault="00FC2232" w:rsidP="00D205D2">
      <w:pPr>
        <w:spacing w:after="0" w:line="240" w:lineRule="auto"/>
      </w:pPr>
      <w:r>
        <w:separator/>
      </w:r>
    </w:p>
  </w:endnote>
  <w:endnote w:type="continuationSeparator" w:id="1">
    <w:p w:rsidR="00FC2232" w:rsidRDefault="00FC2232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232" w:rsidRDefault="00FC2232" w:rsidP="00D205D2">
      <w:pPr>
        <w:spacing w:after="0" w:line="240" w:lineRule="auto"/>
      </w:pPr>
      <w:r>
        <w:separator/>
      </w:r>
    </w:p>
  </w:footnote>
  <w:footnote w:type="continuationSeparator" w:id="1">
    <w:p w:rsidR="00FC2232" w:rsidRDefault="00FC2232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Pr="004B2855" w:rsidRDefault="007755BC" w:rsidP="00D205D2">
    <w:pPr>
      <w:pStyle w:val="Header"/>
      <w:jc w:val="center"/>
      <w:rPr>
        <w:sz w:val="20"/>
        <w:u w:val="single"/>
      </w:rPr>
    </w:pPr>
  </w:p>
  <w:p w:rsidR="007755BC" w:rsidRDefault="007755BC" w:rsidP="00D205D2">
    <w:pPr>
      <w:pStyle w:val="Header"/>
      <w:jc w:val="center"/>
      <w:rPr>
        <w:u w:val="single"/>
      </w:rPr>
    </w:pPr>
  </w:p>
  <w:p w:rsidR="007755BC" w:rsidRPr="00D205D2" w:rsidRDefault="007755BC" w:rsidP="00D205D2">
    <w:pPr>
      <w:pStyle w:val="Header"/>
      <w:jc w:val="center"/>
      <w:rPr>
        <w:sz w:val="18"/>
        <w:u w:val="single"/>
      </w:rPr>
    </w:pPr>
  </w:p>
  <w:p w:rsidR="007755BC" w:rsidRPr="00D205D2" w:rsidRDefault="007755BC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Pr="00D205D2">
          <w:rPr>
            <w:u w:val="single"/>
          </w:rPr>
          <w:fldChar w:fldCharType="separate"/>
        </w:r>
        <w:r w:rsidR="00390166">
          <w:rPr>
            <w:noProof/>
            <w:u w:val="single"/>
          </w:rPr>
          <w:t>4</w:t>
        </w:r>
        <w:r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909"/>
    <w:multiLevelType w:val="hybridMultilevel"/>
    <w:tmpl w:val="3C982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02BFC"/>
    <w:rsid w:val="0001011F"/>
    <w:rsid w:val="00012015"/>
    <w:rsid w:val="00021411"/>
    <w:rsid w:val="00030167"/>
    <w:rsid w:val="0003495C"/>
    <w:rsid w:val="00052BA0"/>
    <w:rsid w:val="00057DC1"/>
    <w:rsid w:val="000607D0"/>
    <w:rsid w:val="00061709"/>
    <w:rsid w:val="00064B74"/>
    <w:rsid w:val="000715CE"/>
    <w:rsid w:val="0007769B"/>
    <w:rsid w:val="00090D56"/>
    <w:rsid w:val="0009108C"/>
    <w:rsid w:val="00097CE4"/>
    <w:rsid w:val="000A24F4"/>
    <w:rsid w:val="000B7BDC"/>
    <w:rsid w:val="000C1919"/>
    <w:rsid w:val="000C602D"/>
    <w:rsid w:val="000D49D9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71DE5"/>
    <w:rsid w:val="00180437"/>
    <w:rsid w:val="00180F22"/>
    <w:rsid w:val="00191B3F"/>
    <w:rsid w:val="00192A29"/>
    <w:rsid w:val="00192FA2"/>
    <w:rsid w:val="001968A2"/>
    <w:rsid w:val="00197F31"/>
    <w:rsid w:val="001A707B"/>
    <w:rsid w:val="001B23BE"/>
    <w:rsid w:val="001B30BB"/>
    <w:rsid w:val="001C108A"/>
    <w:rsid w:val="001C2A5D"/>
    <w:rsid w:val="001C308D"/>
    <w:rsid w:val="001E649A"/>
    <w:rsid w:val="001F164B"/>
    <w:rsid w:val="001F6377"/>
    <w:rsid w:val="00200B67"/>
    <w:rsid w:val="00201331"/>
    <w:rsid w:val="0020405A"/>
    <w:rsid w:val="002064A5"/>
    <w:rsid w:val="00207C58"/>
    <w:rsid w:val="002119FB"/>
    <w:rsid w:val="0023755D"/>
    <w:rsid w:val="00252CC1"/>
    <w:rsid w:val="002542B5"/>
    <w:rsid w:val="002603E6"/>
    <w:rsid w:val="00260D64"/>
    <w:rsid w:val="00277846"/>
    <w:rsid w:val="00277D00"/>
    <w:rsid w:val="00292BD0"/>
    <w:rsid w:val="002949E7"/>
    <w:rsid w:val="00295ECE"/>
    <w:rsid w:val="002A00A3"/>
    <w:rsid w:val="002A1A52"/>
    <w:rsid w:val="002A1BB2"/>
    <w:rsid w:val="002A1D2C"/>
    <w:rsid w:val="002A3F6C"/>
    <w:rsid w:val="002A72FC"/>
    <w:rsid w:val="002B26B7"/>
    <w:rsid w:val="002B364C"/>
    <w:rsid w:val="002B44BA"/>
    <w:rsid w:val="002B5412"/>
    <w:rsid w:val="002C2ABF"/>
    <w:rsid w:val="002C643B"/>
    <w:rsid w:val="002D3625"/>
    <w:rsid w:val="002D7CC7"/>
    <w:rsid w:val="002E25CB"/>
    <w:rsid w:val="002E7378"/>
    <w:rsid w:val="002F4B2E"/>
    <w:rsid w:val="002F607E"/>
    <w:rsid w:val="002F7E80"/>
    <w:rsid w:val="003017E0"/>
    <w:rsid w:val="003253D1"/>
    <w:rsid w:val="00326EE1"/>
    <w:rsid w:val="003457D0"/>
    <w:rsid w:val="00345EAD"/>
    <w:rsid w:val="00346C68"/>
    <w:rsid w:val="003516FF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87D18"/>
    <w:rsid w:val="00390166"/>
    <w:rsid w:val="003918C3"/>
    <w:rsid w:val="00394FCC"/>
    <w:rsid w:val="003A1B25"/>
    <w:rsid w:val="003A1EDE"/>
    <w:rsid w:val="003B083E"/>
    <w:rsid w:val="003B4ADF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834F9"/>
    <w:rsid w:val="0049113C"/>
    <w:rsid w:val="004975BF"/>
    <w:rsid w:val="004A07A2"/>
    <w:rsid w:val="004A0B57"/>
    <w:rsid w:val="004B2855"/>
    <w:rsid w:val="004C7300"/>
    <w:rsid w:val="004D2405"/>
    <w:rsid w:val="004D255A"/>
    <w:rsid w:val="004D6CBB"/>
    <w:rsid w:val="004E09A6"/>
    <w:rsid w:val="004F2B6A"/>
    <w:rsid w:val="004F62F6"/>
    <w:rsid w:val="005027B8"/>
    <w:rsid w:val="0051149C"/>
    <w:rsid w:val="005131F3"/>
    <w:rsid w:val="00522026"/>
    <w:rsid w:val="00524288"/>
    <w:rsid w:val="00550BB1"/>
    <w:rsid w:val="005564EA"/>
    <w:rsid w:val="0056350B"/>
    <w:rsid w:val="00577F25"/>
    <w:rsid w:val="00581EB7"/>
    <w:rsid w:val="005869F6"/>
    <w:rsid w:val="005A4E6B"/>
    <w:rsid w:val="005C4385"/>
    <w:rsid w:val="005C4855"/>
    <w:rsid w:val="005C73A1"/>
    <w:rsid w:val="005D202B"/>
    <w:rsid w:val="005D2801"/>
    <w:rsid w:val="005E6896"/>
    <w:rsid w:val="005F0479"/>
    <w:rsid w:val="005F08EA"/>
    <w:rsid w:val="006070A7"/>
    <w:rsid w:val="006108F2"/>
    <w:rsid w:val="0061462A"/>
    <w:rsid w:val="006151C4"/>
    <w:rsid w:val="00623DF9"/>
    <w:rsid w:val="0063128A"/>
    <w:rsid w:val="00631A76"/>
    <w:rsid w:val="00640EE3"/>
    <w:rsid w:val="00641CAD"/>
    <w:rsid w:val="00642FD7"/>
    <w:rsid w:val="00654F86"/>
    <w:rsid w:val="00660FA2"/>
    <w:rsid w:val="006615A2"/>
    <w:rsid w:val="0068009E"/>
    <w:rsid w:val="00694AB2"/>
    <w:rsid w:val="006977E1"/>
    <w:rsid w:val="006A28FD"/>
    <w:rsid w:val="006A6E74"/>
    <w:rsid w:val="006A7415"/>
    <w:rsid w:val="006A7AC2"/>
    <w:rsid w:val="006B17AA"/>
    <w:rsid w:val="006B309A"/>
    <w:rsid w:val="006B4E5F"/>
    <w:rsid w:val="006C2B7A"/>
    <w:rsid w:val="006E0E13"/>
    <w:rsid w:val="006E6BD2"/>
    <w:rsid w:val="006F0CEA"/>
    <w:rsid w:val="006F6329"/>
    <w:rsid w:val="007000C6"/>
    <w:rsid w:val="00706C38"/>
    <w:rsid w:val="00740FA7"/>
    <w:rsid w:val="007572CE"/>
    <w:rsid w:val="00761DB8"/>
    <w:rsid w:val="007755BC"/>
    <w:rsid w:val="00780ADB"/>
    <w:rsid w:val="00783D37"/>
    <w:rsid w:val="00785001"/>
    <w:rsid w:val="00787BD3"/>
    <w:rsid w:val="007914DB"/>
    <w:rsid w:val="00791B6E"/>
    <w:rsid w:val="007926F9"/>
    <w:rsid w:val="00792F41"/>
    <w:rsid w:val="007979A4"/>
    <w:rsid w:val="007A6ADA"/>
    <w:rsid w:val="007A72B6"/>
    <w:rsid w:val="007A79D8"/>
    <w:rsid w:val="007B0142"/>
    <w:rsid w:val="007C4416"/>
    <w:rsid w:val="007D3998"/>
    <w:rsid w:val="007D4443"/>
    <w:rsid w:val="007D54D4"/>
    <w:rsid w:val="007D64AE"/>
    <w:rsid w:val="007D7A82"/>
    <w:rsid w:val="007E4B56"/>
    <w:rsid w:val="007F2A18"/>
    <w:rsid w:val="007F5556"/>
    <w:rsid w:val="00800B32"/>
    <w:rsid w:val="00813443"/>
    <w:rsid w:val="00817EBC"/>
    <w:rsid w:val="00823E43"/>
    <w:rsid w:val="00836224"/>
    <w:rsid w:val="00841843"/>
    <w:rsid w:val="00841FB5"/>
    <w:rsid w:val="00863108"/>
    <w:rsid w:val="0089413C"/>
    <w:rsid w:val="00894D06"/>
    <w:rsid w:val="008A2EDF"/>
    <w:rsid w:val="008C4794"/>
    <w:rsid w:val="008C53E8"/>
    <w:rsid w:val="008C703B"/>
    <w:rsid w:val="008D0FCA"/>
    <w:rsid w:val="008D1EE2"/>
    <w:rsid w:val="008E58E9"/>
    <w:rsid w:val="008E58FE"/>
    <w:rsid w:val="00910235"/>
    <w:rsid w:val="009118DA"/>
    <w:rsid w:val="009164B1"/>
    <w:rsid w:val="009200F3"/>
    <w:rsid w:val="00923BA7"/>
    <w:rsid w:val="00924B0E"/>
    <w:rsid w:val="00925157"/>
    <w:rsid w:val="0093584A"/>
    <w:rsid w:val="00936760"/>
    <w:rsid w:val="00940488"/>
    <w:rsid w:val="00945FE2"/>
    <w:rsid w:val="00950C17"/>
    <w:rsid w:val="00951599"/>
    <w:rsid w:val="00951E0E"/>
    <w:rsid w:val="00952092"/>
    <w:rsid w:val="009527AD"/>
    <w:rsid w:val="00964BCE"/>
    <w:rsid w:val="00966BD1"/>
    <w:rsid w:val="00975AB8"/>
    <w:rsid w:val="00976C50"/>
    <w:rsid w:val="00977ABC"/>
    <w:rsid w:val="00980DAE"/>
    <w:rsid w:val="00990AAD"/>
    <w:rsid w:val="00990DC2"/>
    <w:rsid w:val="009A1657"/>
    <w:rsid w:val="009B4382"/>
    <w:rsid w:val="009C486A"/>
    <w:rsid w:val="009D4747"/>
    <w:rsid w:val="009D53F2"/>
    <w:rsid w:val="009E0410"/>
    <w:rsid w:val="009E14A4"/>
    <w:rsid w:val="00A111D4"/>
    <w:rsid w:val="00A11F7F"/>
    <w:rsid w:val="00A156A1"/>
    <w:rsid w:val="00A1586C"/>
    <w:rsid w:val="00A15D92"/>
    <w:rsid w:val="00A167E1"/>
    <w:rsid w:val="00A16CB7"/>
    <w:rsid w:val="00A20A74"/>
    <w:rsid w:val="00A21D75"/>
    <w:rsid w:val="00A25F56"/>
    <w:rsid w:val="00A26F41"/>
    <w:rsid w:val="00A32A7E"/>
    <w:rsid w:val="00A36FEA"/>
    <w:rsid w:val="00A453E0"/>
    <w:rsid w:val="00A55879"/>
    <w:rsid w:val="00A55984"/>
    <w:rsid w:val="00A57CFB"/>
    <w:rsid w:val="00A6295F"/>
    <w:rsid w:val="00A63A2F"/>
    <w:rsid w:val="00A80EB8"/>
    <w:rsid w:val="00A8176D"/>
    <w:rsid w:val="00A832EE"/>
    <w:rsid w:val="00A94E64"/>
    <w:rsid w:val="00AA5E00"/>
    <w:rsid w:val="00AA6A6F"/>
    <w:rsid w:val="00AA7340"/>
    <w:rsid w:val="00AC537F"/>
    <w:rsid w:val="00AC7BBC"/>
    <w:rsid w:val="00AD5896"/>
    <w:rsid w:val="00AE06FC"/>
    <w:rsid w:val="00AE2F7D"/>
    <w:rsid w:val="00AF3879"/>
    <w:rsid w:val="00B13297"/>
    <w:rsid w:val="00B13853"/>
    <w:rsid w:val="00B3034F"/>
    <w:rsid w:val="00B3235E"/>
    <w:rsid w:val="00B36F70"/>
    <w:rsid w:val="00B41659"/>
    <w:rsid w:val="00B52795"/>
    <w:rsid w:val="00B569D5"/>
    <w:rsid w:val="00B62DCB"/>
    <w:rsid w:val="00B75645"/>
    <w:rsid w:val="00B8142A"/>
    <w:rsid w:val="00B85697"/>
    <w:rsid w:val="00B92E08"/>
    <w:rsid w:val="00B93AED"/>
    <w:rsid w:val="00B96C36"/>
    <w:rsid w:val="00BD189B"/>
    <w:rsid w:val="00BE3E3D"/>
    <w:rsid w:val="00BE6B94"/>
    <w:rsid w:val="00BF47CE"/>
    <w:rsid w:val="00C2503C"/>
    <w:rsid w:val="00C3014D"/>
    <w:rsid w:val="00C35F3C"/>
    <w:rsid w:val="00C371BD"/>
    <w:rsid w:val="00C428FE"/>
    <w:rsid w:val="00C42D9C"/>
    <w:rsid w:val="00C55EDD"/>
    <w:rsid w:val="00C73D7F"/>
    <w:rsid w:val="00C74B1C"/>
    <w:rsid w:val="00C93C9E"/>
    <w:rsid w:val="00C95793"/>
    <w:rsid w:val="00CA067A"/>
    <w:rsid w:val="00CB17FF"/>
    <w:rsid w:val="00CB426D"/>
    <w:rsid w:val="00CB69D3"/>
    <w:rsid w:val="00CB6EE9"/>
    <w:rsid w:val="00CE13F5"/>
    <w:rsid w:val="00CE5D8F"/>
    <w:rsid w:val="00CF4A6D"/>
    <w:rsid w:val="00CF6AEE"/>
    <w:rsid w:val="00D00F08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43624"/>
    <w:rsid w:val="00D535ED"/>
    <w:rsid w:val="00D55F3D"/>
    <w:rsid w:val="00D61B58"/>
    <w:rsid w:val="00D7071B"/>
    <w:rsid w:val="00D75A00"/>
    <w:rsid w:val="00D76F83"/>
    <w:rsid w:val="00D773F0"/>
    <w:rsid w:val="00D80AE7"/>
    <w:rsid w:val="00D82699"/>
    <w:rsid w:val="00D84E63"/>
    <w:rsid w:val="00D85A56"/>
    <w:rsid w:val="00D86266"/>
    <w:rsid w:val="00DA23BC"/>
    <w:rsid w:val="00DA3C37"/>
    <w:rsid w:val="00DB4D7A"/>
    <w:rsid w:val="00DB7CA0"/>
    <w:rsid w:val="00DD581F"/>
    <w:rsid w:val="00DE47A1"/>
    <w:rsid w:val="00DE4AD8"/>
    <w:rsid w:val="00DF1DD4"/>
    <w:rsid w:val="00DF74C2"/>
    <w:rsid w:val="00E0161C"/>
    <w:rsid w:val="00E04A06"/>
    <w:rsid w:val="00E12F28"/>
    <w:rsid w:val="00E15256"/>
    <w:rsid w:val="00E15ECB"/>
    <w:rsid w:val="00E23886"/>
    <w:rsid w:val="00E25DB9"/>
    <w:rsid w:val="00E26FF5"/>
    <w:rsid w:val="00E376D8"/>
    <w:rsid w:val="00E4041E"/>
    <w:rsid w:val="00E41775"/>
    <w:rsid w:val="00E510AF"/>
    <w:rsid w:val="00E620BA"/>
    <w:rsid w:val="00E62773"/>
    <w:rsid w:val="00E6395A"/>
    <w:rsid w:val="00E70CA6"/>
    <w:rsid w:val="00E764CA"/>
    <w:rsid w:val="00E81ECE"/>
    <w:rsid w:val="00E840B8"/>
    <w:rsid w:val="00E84A70"/>
    <w:rsid w:val="00E9064F"/>
    <w:rsid w:val="00E93E88"/>
    <w:rsid w:val="00EA32EA"/>
    <w:rsid w:val="00EB35E8"/>
    <w:rsid w:val="00EC04A8"/>
    <w:rsid w:val="00EE2D8B"/>
    <w:rsid w:val="00EF039E"/>
    <w:rsid w:val="00EF1E41"/>
    <w:rsid w:val="00EF2955"/>
    <w:rsid w:val="00F16BBE"/>
    <w:rsid w:val="00F212AF"/>
    <w:rsid w:val="00F30AF0"/>
    <w:rsid w:val="00F30DFF"/>
    <w:rsid w:val="00F3481A"/>
    <w:rsid w:val="00F46C70"/>
    <w:rsid w:val="00F47DAC"/>
    <w:rsid w:val="00F505C9"/>
    <w:rsid w:val="00F50650"/>
    <w:rsid w:val="00F542A5"/>
    <w:rsid w:val="00F563FC"/>
    <w:rsid w:val="00F6446C"/>
    <w:rsid w:val="00F64DFE"/>
    <w:rsid w:val="00F71EEA"/>
    <w:rsid w:val="00F765E1"/>
    <w:rsid w:val="00F87477"/>
    <w:rsid w:val="00F95388"/>
    <w:rsid w:val="00FA406A"/>
    <w:rsid w:val="00FC0FAE"/>
    <w:rsid w:val="00FC1227"/>
    <w:rsid w:val="00FC222B"/>
    <w:rsid w:val="00FC2232"/>
    <w:rsid w:val="00FC4D3F"/>
    <w:rsid w:val="00FD0589"/>
    <w:rsid w:val="00FD13BF"/>
    <w:rsid w:val="00FD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9</cp:revision>
  <cp:lastPrinted>2018-09-04T15:22:00Z</cp:lastPrinted>
  <dcterms:created xsi:type="dcterms:W3CDTF">2018-10-02T12:47:00Z</dcterms:created>
  <dcterms:modified xsi:type="dcterms:W3CDTF">2018-10-02T13:22:00Z</dcterms:modified>
</cp:coreProperties>
</file>