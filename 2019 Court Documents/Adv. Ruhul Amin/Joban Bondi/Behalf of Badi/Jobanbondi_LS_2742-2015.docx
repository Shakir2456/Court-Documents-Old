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F9" w:rsidRPr="00E25DB9" w:rsidRDefault="00623DF9" w:rsidP="00623DF9">
      <w:pPr>
        <w:jc w:val="center"/>
        <w:rPr>
          <w:sz w:val="58"/>
        </w:rPr>
      </w:pPr>
      <w:r w:rsidRPr="00E25DB9">
        <w:rPr>
          <w:sz w:val="58"/>
        </w:rPr>
        <w:t>‡gvKvg weÁ j¨vÛ mv‡f© UªvBeyb¨vj, Puv`cyi|</w:t>
      </w:r>
    </w:p>
    <w:p w:rsidR="00623DF9" w:rsidRPr="00E25DB9" w:rsidRDefault="00623DF9" w:rsidP="00623DF9">
      <w:pPr>
        <w:spacing w:after="0"/>
        <w:ind w:left="-1350"/>
        <w:rPr>
          <w:u w:val="single"/>
        </w:rPr>
      </w:pPr>
      <w:r w:rsidRPr="00E25DB9">
        <w:t xml:space="preserve">     </w:t>
      </w:r>
      <w:r w:rsidRPr="00E25DB9">
        <w:rPr>
          <w:u w:val="single"/>
        </w:rPr>
        <w:t>‡gvKÏgv bs-2742/2015Bs</w:t>
      </w:r>
    </w:p>
    <w:p w:rsidR="00623DF9" w:rsidRPr="00E25DB9" w:rsidRDefault="00623DF9" w:rsidP="00623DF9">
      <w:pPr>
        <w:spacing w:after="0"/>
      </w:pPr>
      <w:r w:rsidRPr="00E25DB9">
        <w:t>j¨vÛ mv‡f©</w:t>
      </w:r>
    </w:p>
    <w:p w:rsidR="00623DF9" w:rsidRPr="00E25DB9" w:rsidRDefault="00EA32EA" w:rsidP="00623DF9">
      <w:pPr>
        <w:spacing w:after="0"/>
        <w:ind w:left="2160"/>
      </w:pPr>
      <w:r>
        <w:t xml:space="preserve">‡gvt </w:t>
      </w:r>
      <w:r w:rsidR="00623DF9" w:rsidRPr="00E25DB9">
        <w:t>Avgvb Dj¨v gvmy` Ms</w:t>
      </w:r>
      <w:r w:rsidR="00623DF9" w:rsidRPr="00E25DB9">
        <w:tab/>
      </w:r>
      <w:r w:rsidR="00623DF9" w:rsidRPr="00E25DB9">
        <w:tab/>
        <w:t>.............ev`x|</w:t>
      </w:r>
    </w:p>
    <w:p w:rsidR="00623DF9" w:rsidRPr="00E25DB9" w:rsidRDefault="00623DF9" w:rsidP="00623DF9">
      <w:pPr>
        <w:spacing w:after="0"/>
        <w:ind w:left="2160" w:firstLine="720"/>
      </w:pPr>
      <w:r w:rsidRPr="00E25DB9">
        <w:t>ebvg</w:t>
      </w:r>
    </w:p>
    <w:p w:rsidR="00623DF9" w:rsidRPr="00E25DB9" w:rsidRDefault="00623DF9" w:rsidP="00623DF9">
      <w:pPr>
        <w:spacing w:after="0" w:line="480" w:lineRule="auto"/>
        <w:ind w:left="2160" w:right="-954"/>
      </w:pPr>
      <w:r w:rsidRPr="00E25DB9">
        <w:rPr>
          <w:szCs w:val="34"/>
        </w:rPr>
        <w:t>‡gvmvt Avcv †eMg Ms</w:t>
      </w:r>
      <w:r w:rsidRPr="00E25DB9">
        <w:tab/>
      </w:r>
      <w:r w:rsidRPr="00E25DB9">
        <w:tab/>
        <w:t>........weev`x|</w:t>
      </w:r>
    </w:p>
    <w:p w:rsidR="00DE47A1" w:rsidRPr="00E25DB9" w:rsidRDefault="00DE47A1" w:rsidP="00B3034F">
      <w:pPr>
        <w:spacing w:after="0" w:line="360" w:lineRule="auto"/>
        <w:ind w:firstLine="720"/>
        <w:jc w:val="both"/>
        <w:rPr>
          <w:sz w:val="36"/>
          <w:szCs w:val="36"/>
        </w:rPr>
      </w:pPr>
      <w:r w:rsidRPr="00E25DB9">
        <w:rPr>
          <w:sz w:val="36"/>
          <w:szCs w:val="36"/>
        </w:rPr>
        <w:t>Avwg AÎ bs †gvKÏgvi</w:t>
      </w:r>
      <w:r w:rsidR="0051149C" w:rsidRPr="00E25DB9">
        <w:rPr>
          <w:sz w:val="36"/>
          <w:szCs w:val="36"/>
        </w:rPr>
        <w:t xml:space="preserve"> 1bs</w:t>
      </w:r>
      <w:r w:rsidR="00F47DAC" w:rsidRPr="00E25DB9">
        <w:rPr>
          <w:sz w:val="36"/>
          <w:szCs w:val="36"/>
        </w:rPr>
        <w:t xml:space="preserve"> </w:t>
      </w:r>
      <w:r w:rsidR="003457D0" w:rsidRPr="00E25DB9">
        <w:rPr>
          <w:sz w:val="36"/>
          <w:szCs w:val="36"/>
        </w:rPr>
        <w:t>ev`x| Avgvi bvg</w:t>
      </w:r>
      <w:r w:rsidR="007D64AE">
        <w:rPr>
          <w:sz w:val="36"/>
          <w:szCs w:val="36"/>
        </w:rPr>
        <w:t xml:space="preserve"> †gvt</w:t>
      </w:r>
      <w:r w:rsidR="003457D0" w:rsidRPr="00E25DB9">
        <w:rPr>
          <w:sz w:val="36"/>
          <w:szCs w:val="36"/>
        </w:rPr>
        <w:t xml:space="preserve"> </w:t>
      </w:r>
      <w:r w:rsidR="00623DF9" w:rsidRPr="00E25DB9">
        <w:t>Avgvb Dj¨v gvmy`</w:t>
      </w:r>
      <w:r w:rsidR="003457D0" w:rsidRPr="00E25DB9">
        <w:rPr>
          <w:sz w:val="36"/>
          <w:szCs w:val="36"/>
        </w:rPr>
        <w:t xml:space="preserve">, wcZv- g„Z </w:t>
      </w:r>
      <w:r w:rsidR="00623DF9" w:rsidRPr="00E25DB9">
        <w:rPr>
          <w:sz w:val="36"/>
          <w:szCs w:val="36"/>
        </w:rPr>
        <w:t>G.Gd.Gg. gwneyjøv †PŠayix</w:t>
      </w:r>
      <w:r w:rsidR="007572CE" w:rsidRPr="00E25DB9">
        <w:rPr>
          <w:sz w:val="36"/>
        </w:rPr>
        <w:t xml:space="preserve">, mvs- </w:t>
      </w:r>
      <w:r w:rsidR="00623DF9" w:rsidRPr="00E25DB9">
        <w:rPr>
          <w:sz w:val="36"/>
        </w:rPr>
        <w:t>GLjvQcyi</w:t>
      </w:r>
      <w:r w:rsidR="00197F31" w:rsidRPr="00E25DB9">
        <w:rPr>
          <w:sz w:val="36"/>
        </w:rPr>
        <w:t xml:space="preserve">, †cvt </w:t>
      </w:r>
      <w:r w:rsidR="00623DF9" w:rsidRPr="00E25DB9">
        <w:rPr>
          <w:sz w:val="36"/>
        </w:rPr>
        <w:t>GLjvQcyi</w:t>
      </w:r>
      <w:r w:rsidR="00197F31" w:rsidRPr="00E25DB9">
        <w:rPr>
          <w:sz w:val="36"/>
        </w:rPr>
        <w:t xml:space="preserve">, Dc‡Rjv- </w:t>
      </w:r>
      <w:r w:rsidR="00623DF9" w:rsidRPr="00E25DB9">
        <w:rPr>
          <w:sz w:val="36"/>
        </w:rPr>
        <w:t>gZje DËi</w:t>
      </w:r>
      <w:r w:rsidR="00197F31" w:rsidRPr="00E25DB9">
        <w:rPr>
          <w:sz w:val="36"/>
        </w:rPr>
        <w:t>, †Rjv- Puv`cyi</w:t>
      </w:r>
      <w:r w:rsidRPr="00E25DB9">
        <w:rPr>
          <w:sz w:val="36"/>
          <w:szCs w:val="36"/>
        </w:rPr>
        <w:t>, eqm- AbygvwbK</w:t>
      </w:r>
      <w:r w:rsidR="005564EA" w:rsidRPr="00E25DB9">
        <w:rPr>
          <w:sz w:val="36"/>
          <w:szCs w:val="36"/>
        </w:rPr>
        <w:t xml:space="preserve"> </w:t>
      </w:r>
      <w:r w:rsidR="007D64AE">
        <w:rPr>
          <w:sz w:val="36"/>
          <w:szCs w:val="36"/>
        </w:rPr>
        <w:t>53</w:t>
      </w:r>
      <w:r w:rsidR="007D54D4" w:rsidRPr="00E25DB9">
        <w:rPr>
          <w:sz w:val="36"/>
          <w:szCs w:val="36"/>
        </w:rPr>
        <w:t xml:space="preserve"> </w:t>
      </w:r>
      <w:r w:rsidRPr="00E25DB9">
        <w:rPr>
          <w:sz w:val="36"/>
          <w:szCs w:val="36"/>
        </w:rPr>
        <w:t>ermi, †ckv-</w:t>
      </w:r>
      <w:r w:rsidR="00377C41" w:rsidRPr="00E25DB9">
        <w:rPr>
          <w:sz w:val="36"/>
          <w:szCs w:val="36"/>
        </w:rPr>
        <w:t xml:space="preserve"> </w:t>
      </w:r>
      <w:r w:rsidR="007D64AE">
        <w:rPr>
          <w:sz w:val="36"/>
          <w:szCs w:val="36"/>
        </w:rPr>
        <w:t>PvKzix</w:t>
      </w:r>
      <w:r w:rsidRPr="00E25DB9">
        <w:rPr>
          <w:sz w:val="36"/>
          <w:szCs w:val="36"/>
        </w:rPr>
        <w:t xml:space="preserve">, ag©- Bmjvg, RvZxqZv- evsjv‡`kx| </w:t>
      </w:r>
    </w:p>
    <w:p w:rsidR="00DE47A1" w:rsidRPr="00E25DB9" w:rsidRDefault="00DE47A1" w:rsidP="00DE47A1">
      <w:pPr>
        <w:spacing w:after="0" w:line="360" w:lineRule="auto"/>
        <w:jc w:val="both"/>
        <w:rPr>
          <w:sz w:val="36"/>
          <w:szCs w:val="36"/>
        </w:rPr>
      </w:pPr>
      <w:r w:rsidRPr="00E25DB9">
        <w:rPr>
          <w:sz w:val="36"/>
          <w:szCs w:val="36"/>
          <w:u w:val="single"/>
        </w:rPr>
        <w:t>ms‡ÿ‡c ev`x c‡ÿ wjwLZ Revbew›`i weeiY mg~n</w:t>
      </w:r>
      <w:r w:rsidRPr="00E25DB9">
        <w:rPr>
          <w:sz w:val="36"/>
          <w:szCs w:val="36"/>
        </w:rPr>
        <w:t>:-</w:t>
      </w:r>
    </w:p>
    <w:p w:rsidR="00E4041E" w:rsidRPr="00E25DB9" w:rsidRDefault="00DE47A1" w:rsidP="00F30DFF">
      <w:pPr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E25DB9">
        <w:rPr>
          <w:sz w:val="36"/>
          <w:szCs w:val="36"/>
        </w:rPr>
        <w:t>Avwg AÎ †gvKÏgvi</w:t>
      </w:r>
      <w:r w:rsidR="003457D0" w:rsidRPr="00E25DB9">
        <w:rPr>
          <w:sz w:val="36"/>
          <w:szCs w:val="36"/>
        </w:rPr>
        <w:t xml:space="preserve"> 1bs</w:t>
      </w:r>
      <w:r w:rsidR="0011034E" w:rsidRPr="00E25DB9">
        <w:rPr>
          <w:sz w:val="36"/>
          <w:szCs w:val="36"/>
        </w:rPr>
        <w:t xml:space="preserve"> </w:t>
      </w:r>
      <w:r w:rsidRPr="00E25DB9">
        <w:rPr>
          <w:sz w:val="36"/>
          <w:szCs w:val="36"/>
        </w:rPr>
        <w:t>ev`x| Avwg cÖwZÁv c~e©K njdbvgv mnKv‡i †NvlYv cÖ`vb Kwi‡ZwQ ‡h,</w:t>
      </w:r>
      <w:r w:rsidR="00E4041E" w:rsidRPr="00E25DB9">
        <w:rPr>
          <w:sz w:val="36"/>
          <w:szCs w:val="36"/>
        </w:rPr>
        <w:t xml:space="preserve"> †Rjv- Puv`cyi, _vbv- gZje DË‡ii AšÍ©MZ wKs 133bs mvbwKfv½v †gŠRvi wm.Gm. 100bs LwZqvbfz³ †gvt 1.51 GKi f~wgi evwl©K LvRbv gs 4 UvKv Pvi Avbv Rgvi Rwg‡Z GK wKËv ivqwZ ¯^‡Z¡ nvRx Avwjg DwÏb wgqv gvwjK `LjKvi nq I _v‡K| D³ nvRx Avwjg DwÏb wgqvi wbKU nB‡Z weMZ 1326 evsjv m‡bi 13B KvwZ©K Zvwi‡Li †nev g~‡j D³ LwZqvbfz³ f~wg Av›`‡i </w:t>
      </w:r>
      <w:r w:rsidR="006B17AA" w:rsidRPr="00E25DB9">
        <w:rPr>
          <w:sz w:val="36"/>
          <w:szCs w:val="36"/>
        </w:rPr>
        <w:t>1.21 GKi f~wg‡Z Z`xq Kb¨v Rqb‡e‡bœQv cÖvß nBqv gvwjK `LjKvi nq I _v‡K| D³ 100bs LwZqvbfz³ mv‡eK 363 `v‡M †gvt .25 GKi f~wg D³ Rqb‡e‡bœQv †gŠjfx G.G</w:t>
      </w:r>
      <w:r w:rsidR="00A32A7E" w:rsidRPr="00E25DB9">
        <w:rPr>
          <w:sz w:val="36"/>
          <w:szCs w:val="36"/>
        </w:rPr>
        <w:t>D</w:t>
      </w:r>
      <w:r w:rsidR="006B17AA" w:rsidRPr="00E25DB9">
        <w:rPr>
          <w:sz w:val="36"/>
          <w:szCs w:val="36"/>
        </w:rPr>
        <w:t>.Gg. Awj Dj¨v wgqv</w:t>
      </w:r>
      <w:r w:rsidR="00A20A74" w:rsidRPr="00E25DB9">
        <w:rPr>
          <w:sz w:val="36"/>
          <w:szCs w:val="36"/>
        </w:rPr>
        <w:t xml:space="preserve"> Zvnv ivwL‡Z ¯^xKvi I m¤§Z nq| </w:t>
      </w:r>
      <w:r w:rsidR="00A20A74" w:rsidRPr="00E25DB9">
        <w:rPr>
          <w:sz w:val="36"/>
          <w:szCs w:val="36"/>
        </w:rPr>
        <w:lastRenderedPageBreak/>
        <w:t>Z`ve¯’vq weMZ 17/06/1941Bs Zvwi‡L †iwRtK…Z 1000bs mvdKejv `wjj g~‡j 363 `v‡M †gvt .25 GKi f~wg Rqb‡e‡bœQv nB‡Z Lwi` Kwiqv D³ G.BD.Gg. Awj Dj¨v wgqv gvwjK `LjKvi nq I _v‡K|</w:t>
      </w:r>
      <w:r w:rsidR="002064A5" w:rsidRPr="00E25DB9">
        <w:rPr>
          <w:sz w:val="36"/>
          <w:szCs w:val="36"/>
        </w:rPr>
        <w:t xml:space="preserve"> H †Rjv I Dc‡Rjvi AšÍ©MZ wKs 133bs mvbwKfv½v †gŠRvi wm.Gm. 29/2bs LwZqvbfz³ †gvt 1.13 GKi f~wgi evwl©K LvRbv gs 2 UvKv AvU Avbv Rgvi Rwg‡Z GK wKËv ivqwZ ¯^‡Z¡ nvRx Avwjg DwÏb wgqv gvwjK `LjKvi nq I _v‡K| D³ f~wg weMZ 1326 evsjv m‡bi 13B KvwZ©K Zvwi‡L †iwRtK…Z †nev wej GIqvR bvgv `wjj g~‡j Z`xq Kb¨v Rqb‡e‡bœQv gvwjK `LjxKvi nq I</w:t>
      </w:r>
      <w:r w:rsidR="006A6E74" w:rsidRPr="00E25DB9">
        <w:rPr>
          <w:sz w:val="36"/>
          <w:szCs w:val="36"/>
        </w:rPr>
        <w:t xml:space="preserve"> _v‡K| D³ Rqb‡e‡bœQvi wbKU nB‡Z weMZ 17/06/1941Bs Zvwi‡Li †iwRtK…Z 1000bs mvdKejv `wjj g~‡j mv‡eK 14 `v‡M †gvt .47 GKi f~wg ewb©Z G.BD.Gg Awj Dj¨v wgqv Lwi` Kwiqv Dnv‡Z gvwjK `LjKvi nq I _v‡K|</w:t>
      </w:r>
      <w:r w:rsidR="00836224" w:rsidRPr="00E25DB9">
        <w:rPr>
          <w:sz w:val="36"/>
          <w:szCs w:val="36"/>
        </w:rPr>
        <w:t xml:space="preserve"> H †Rjv I Dc‡Rjvi AšÍ©MZ wKs 133bs mvbwKfv½v †gŠRvi wm.Gm. 329bs LwZqvbfz³ †gvt 2.56 GKi f~wgi evwl©K LvRbv gs 10 UvKv Rgvi Rwg‡Z GK wKËv ivqwZ ¯^‡Z¡ emi DwÏb miKvi gvwjK `LjKvi nq I _v‡K| D³ emi DwÏb miKvi gvwjK `LjKvi _vKve¯’vq g„Zz¨eiY Kwi‡j Zr cyÎ ˆmq` Avjx miKvi Zr Z¨vR¨ ex‡Ë gvwjK `LjKvi nq I _v‡K| D³ ˆQq` Avjx miKvi gvwjK `LjKvi _vKve¯’vq AvdQi DwÏb miKvi‡K cyÎ I Avqv‡Z‡bœQv wewe‡K ¯¿x Iqvwik we`¨gv‡b ci‡jvK MgY Kwi‡j Zvnviv Zr Z¨vR¨ ex‡Ë gvwjK `LjKvi nq I _v‡K| </w:t>
      </w:r>
      <w:r w:rsidR="00836224" w:rsidRPr="00E25DB9">
        <w:rPr>
          <w:sz w:val="36"/>
          <w:szCs w:val="36"/>
        </w:rPr>
        <w:lastRenderedPageBreak/>
        <w:t xml:space="preserve">ewY©Z fv‡e AvdQi DwÏb miKvi I Avqv‡Z‡bœQv gvwjK `LjKvi _vKve¯’vq weMZ 27/05/1941Bs Zvwi‡L †iwRtK…Z 908bs mvdKejv `wjj g~‡j D³ 329bs LwZqvbfz³ mv‡eK 80 `v‡M †gvt .30 GKi f~wg †gŠjfx </w:t>
      </w:r>
      <w:r w:rsidR="005A4E6B" w:rsidRPr="00E25DB9">
        <w:rPr>
          <w:sz w:val="36"/>
          <w:szCs w:val="36"/>
        </w:rPr>
        <w:t>G.BD.Gg. Awj Dj¨v wgqvi wbKU weµq Kwiqv `Lj Ac©Y Kwiqv w`‡j D³ G.BD.Gg. Awj Dj¨v wgqv Dnv‡Z gvwjK `LjKvi nq I _v‡K| ewY©Zfv‡e G.BD.Gg. Awj Dj¨v wgqv gvwjK `LjKvi _vKve¯’vq G.Gd.Gg. gwneyjøv wgqv‡K GK cyÎ Iqvwik we`¨gv‡b ci‡jvK MgY Kwi‡j D³</w:t>
      </w:r>
      <w:r w:rsidR="00C93C9E" w:rsidRPr="00E25DB9">
        <w:rPr>
          <w:sz w:val="36"/>
          <w:szCs w:val="36"/>
        </w:rPr>
        <w:t xml:space="preserve"> G.Gd.Gg. gwneyjøv Zr m~‡Î gvwjK `LjKvi nq I _v‡K| H †Rjv I Dc‡Rjvi AšÍ©MZ wKs 133bs mvbwKfv½v †gŠRvi 29/2bs LwZqvbfz³ †gvt 1.13 GKi f~wgi evwl©K LvRbv gs 2 UvKv 50 cqmv Rgvi Rwg‡Z nvRx Avwjg DwÏb wgqv GK wKËv ivqwZ ¯^‡Z¡ gvwjK _vwKqv weMZ 1326 evsjv m‡bi </w:t>
      </w:r>
      <w:r w:rsidR="00192FA2" w:rsidRPr="00E25DB9">
        <w:rPr>
          <w:sz w:val="36"/>
          <w:szCs w:val="36"/>
        </w:rPr>
        <w:t>13B KvwZ©K Zvwi‡L †iwRtK…Z wej GIqvR †nev bvgv `wjj g~‡j Z`xq Kb¨v Rqb‡e‡bœQv‡K K‡ZK f~wg ‡nev Kwiqv `Lj Ac©Y Kwiqv w`‡j D³ Rqb‡e‡bœQv D³ f~wg‡Z gvwjK `LjKvi nq I _v‡K| ewb©Zfv‡e Rqb‡e‡bœQv gvwjK `LjKvi _vKve¯’vq weMZ 14/06/1947Bs Zvwi‡L †iwRtK…Z 2484bs mvdKejv `wjj g~‡j G.Gd.Gg gwneyjøv wgqvi wbKU</w:t>
      </w:r>
      <w:r w:rsidR="00E15ECB" w:rsidRPr="00E25DB9">
        <w:rPr>
          <w:sz w:val="36"/>
          <w:szCs w:val="36"/>
        </w:rPr>
        <w:t xml:space="preserve"> 29/2bs LwZqvbfz³ 75 `v‡M †gvt .64 GKi f~wg weµq Kwiqv `Lj Ac©Y Kwiqv w`‡j D³ gwneyjøv wgqv Zr m~‡Î gvwjK `LjKvi nq I _v‡K| gwneyjøv wgqv wcZvi Iqvwik m~‡Î mv‡eK 14 `v‡M †gvt .47 GKi, 363 `v‡M †gvt .25 </w:t>
      </w:r>
      <w:r w:rsidR="00E15ECB" w:rsidRPr="00E25DB9">
        <w:rPr>
          <w:sz w:val="36"/>
          <w:szCs w:val="36"/>
        </w:rPr>
        <w:lastRenderedPageBreak/>
        <w:t>GKi</w:t>
      </w:r>
      <w:r w:rsidR="00910235" w:rsidRPr="00E25DB9">
        <w:rPr>
          <w:sz w:val="36"/>
          <w:szCs w:val="36"/>
        </w:rPr>
        <w:t xml:space="preserve"> Ges 80 `v‡M †gvt .30 GKi Ges Lwi` g~‡j mv‡eK 75 `v‡M †gvt .64 GKi GKz‡b †gvt 1.66 GKi f~wg‡Z gvwjK `LjKvi nq I _v‡K| ewb©Z fv‡e G.Gd.Gg gwneyjøv wgqv D³ †gvt 1.66 GKi f~wg‡Z gvwjK </w:t>
      </w:r>
      <w:r w:rsidR="0056350B" w:rsidRPr="00E25DB9">
        <w:rPr>
          <w:sz w:val="36"/>
          <w:szCs w:val="36"/>
        </w:rPr>
        <w:t>`LjKvi nBqv I _vwKqv A‡b¨i wbivs‡k wbivcwË‡Z wbwe©ev‡` wbR ¯^Z¡ I `Lj cÖPv‡i A‡b¨i ¯^Z¡ I `Lj A¯^xKv‡i ixwZgZ LvRbvw` Av`vq Kwiqv GjvKvi me©mvavi‡Yi Ávb †MvPi g‡Z I †`Lv g‡Z †fvM `Lj Kwiqv Avwm‡Z _v‡K I i‡n| ewY©Z fv‡e G.Gd.Gg gwneyjøv wgqv</w:t>
      </w:r>
      <w:r w:rsidR="002B26B7" w:rsidRPr="00E25DB9">
        <w:rPr>
          <w:sz w:val="36"/>
          <w:szCs w:val="36"/>
        </w:rPr>
        <w:t xml:space="preserve"> gvwjK `LjKvi _vKve¯’vq g„Zz¨Kv‡j AvnQvb Dj¨v nvQvb, Avgvb Dj¨v gvmy` I Qwjg Dj¨v ‡ZŠwdK‡K wZb cyÎ Iqvwik we`¨gv‡b ci‡jvK MgY Kwi‡j Zvnviv Zr Z¨vR¨ we‡Ë gvwjK `LjKvi nq I Av‡Q| ewY©Zfv‡e gvwjK `LjKvi nBqv I _vwKqv D³ fywg m¤ú‡K© </w:t>
      </w:r>
      <w:r w:rsidR="00A15D92" w:rsidRPr="00E25DB9">
        <w:rPr>
          <w:sz w:val="36"/>
          <w:szCs w:val="36"/>
        </w:rPr>
        <w:t>2546/2013-2014Bs bs bvgRvix Rgv LvwiR †gvKÏgv g~‡j LvwiR Kwiqv 387bs LvwiR LwZqvb cÖvß nBqv Z`vbye‡j ixwZgZ LvRbvw` Av`vq Kwiqv †fvM `Lj Kwiqv Avwm‡Z _v‡K I i‡n|</w:t>
      </w:r>
      <w:r w:rsidR="00252CC1" w:rsidRPr="00E25DB9">
        <w:rPr>
          <w:sz w:val="36"/>
          <w:szCs w:val="36"/>
        </w:rPr>
        <w:t xml:space="preserve"> weMZ evsjv‡`k †m‡Uj‡g›U Rwicvg‡j mv‡eK 14 `vM nvj 41 `v‡M †gvt .47 GKi, mv‡eK </w:t>
      </w:r>
      <w:r w:rsidR="0023755D" w:rsidRPr="00E25DB9">
        <w:rPr>
          <w:sz w:val="36"/>
          <w:szCs w:val="36"/>
        </w:rPr>
        <w:t xml:space="preserve">75 `vM nvj 80 `vM †gvt .66 GKi, mv‡eK 80 nvj 112 `v‡M †gvt .30 GKi f~wg m¤ú‡K© cÖv_x©M‡Yi bv‡g we.Gm.Rwicx LwZqv‡b †iKW©fz³ bv nBqv 1bs cÖwZcÿ Avcv †eM‡gi bv‡g 39bs wW.wc. LwZqv‡b Ges mv‡eK 363 </w:t>
      </w:r>
      <w:r w:rsidR="003B4ADF" w:rsidRPr="00E25DB9">
        <w:rPr>
          <w:sz w:val="36"/>
          <w:szCs w:val="36"/>
        </w:rPr>
        <w:t xml:space="preserve">`v‡M </w:t>
      </w:r>
      <w:r w:rsidR="0023755D" w:rsidRPr="00E25DB9">
        <w:rPr>
          <w:sz w:val="36"/>
          <w:szCs w:val="36"/>
        </w:rPr>
        <w:t xml:space="preserve">nvj </w:t>
      </w:r>
      <w:r w:rsidR="003B4ADF" w:rsidRPr="00E25DB9">
        <w:rPr>
          <w:sz w:val="36"/>
          <w:szCs w:val="36"/>
        </w:rPr>
        <w:t xml:space="preserve">237 `v‡M .25 GKi f~wg m¤ú‡K© 519bs wf.wc. LwZqv‡b 2bs cÖwZcÿ gyKeyj †nv‡m‡bi bv‡g †iKW©fz³ nBqv iwnqv‡Q| hvnv </w:t>
      </w:r>
      <w:r w:rsidR="003B4ADF" w:rsidRPr="00E25DB9">
        <w:rPr>
          <w:sz w:val="36"/>
          <w:szCs w:val="36"/>
        </w:rPr>
        <w:lastRenderedPageBreak/>
        <w:t>GÿY D³ LwZqvb ch©v‡jvPbvq cwijwÿZ nB‡Z‡Q| bvwjkx f~wg m¤ú‡K© 1/2bs cÖwZcÿMY m¤ú~Y© ¯^Z¡ `Ljnxb Z…Zxq e¨w³ e‡U|</w:t>
      </w:r>
      <w:r w:rsidR="008E58FE" w:rsidRPr="00E25DB9">
        <w:rPr>
          <w:sz w:val="36"/>
          <w:szCs w:val="36"/>
        </w:rPr>
        <w:t xml:space="preserve"> Zvnviv bvwjkx f~wg‡Z †Kvbiƒc gvwjK `LjKvi b‡n ev wQj bv| cÖv_x©M‡Yi mijZvi my‡hv‡M Zvnv‡`i gvwjKx `Ljxq </w:t>
      </w:r>
      <w:r w:rsidR="006E0E13" w:rsidRPr="00E25DB9">
        <w:rPr>
          <w:sz w:val="36"/>
          <w:szCs w:val="36"/>
        </w:rPr>
        <w:t>f~wg AvZ¥mv‡Zi e` D‡Ï‡k¨ RixcKviK Kg©PvixM‡Yi mwnZ †hvMv‡hv‡M _vwKqv Zvnvw`M‡K A‰ea Dcv‡q eva¨ Kwiqv 1/2bs cÖwZc‡ÿi bv‡g cÖvK ewY©Ziƒc bvwjkx f~wg m¤ú‡K© wW.wc. 39 I wW.wc. 519bs LwZqvb m„Rb Kwiqv ivwLqv‡Q| hvnv m¤ú~b© †eAvBbx I ågvZ¥K Kvh©¨ e‡U| weavq D³ LwZqvb mg~n nB‡Z bvwjkx f~wg mg~n KZ©bµ‡g cÖv_x©M‡Yi bv‡g be¨ LwZqvb m„Rbµ‡g D³</w:t>
      </w:r>
      <w:r w:rsidR="005C4385" w:rsidRPr="00E25DB9">
        <w:rPr>
          <w:sz w:val="36"/>
          <w:szCs w:val="36"/>
        </w:rPr>
        <w:t xml:space="preserve"> LwZqv</w:t>
      </w:r>
      <w:r w:rsidR="007D64AE">
        <w:rPr>
          <w:sz w:val="36"/>
          <w:szCs w:val="36"/>
        </w:rPr>
        <w:t>‡</w:t>
      </w:r>
      <w:r w:rsidR="005C4385" w:rsidRPr="00E25DB9">
        <w:rPr>
          <w:sz w:val="36"/>
          <w:szCs w:val="36"/>
        </w:rPr>
        <w:t>b ¯’vbvšÍiµ‡g we.Gm. LwZqvb ms‡kva‡bi Av‡`k nIqv GKvšÍ Avek¨K| weaqv cÖv_x©cÿ eva¨ nBqv cÖv_x©Ziƒc cÖwZKv‡ii cÖv_©bvq AÎ bs †gvKÏgv `v‡qi Kwi‡jK Ges Z`ªæc cÖwZKvi cvB‡Z cÖv_©xcÿ ¯^Z¡evb I `vex K‡i|</w:t>
      </w:r>
    </w:p>
    <w:p w:rsidR="00DE47A1" w:rsidRPr="00E25DB9" w:rsidRDefault="00DE47A1" w:rsidP="00DE47A1">
      <w:pPr>
        <w:spacing w:after="0" w:line="360" w:lineRule="auto"/>
        <w:ind w:firstLine="720"/>
        <w:jc w:val="both"/>
        <w:rPr>
          <w:sz w:val="36"/>
          <w:szCs w:val="36"/>
        </w:rPr>
      </w:pPr>
      <w:r w:rsidRPr="00E25DB9">
        <w:rPr>
          <w:sz w:val="36"/>
          <w:szCs w:val="36"/>
        </w:rPr>
        <w:t>ev`xi AviwR I Revbew›` mZ¨|</w:t>
      </w:r>
    </w:p>
    <w:p w:rsidR="00DE47A1" w:rsidRPr="00E25DB9" w:rsidRDefault="00DE47A1" w:rsidP="00DE47A1">
      <w:pPr>
        <w:spacing w:line="240" w:lineRule="auto"/>
        <w:jc w:val="center"/>
        <w:rPr>
          <w:sz w:val="36"/>
          <w:szCs w:val="36"/>
        </w:rPr>
      </w:pPr>
      <w:r w:rsidRPr="00E25DB9">
        <w:rPr>
          <w:sz w:val="36"/>
          <w:szCs w:val="36"/>
        </w:rPr>
        <w:t xml:space="preserve">-t </w:t>
      </w:r>
      <w:r w:rsidRPr="00E25DB9">
        <w:rPr>
          <w:sz w:val="36"/>
          <w:szCs w:val="36"/>
          <w:u w:val="single"/>
        </w:rPr>
        <w:t>`vwLjx KvMRcÎ cÖ`k©bxi cÖv_©bv</w:t>
      </w:r>
      <w:r w:rsidRPr="00E25DB9">
        <w:rPr>
          <w:sz w:val="36"/>
          <w:szCs w:val="36"/>
        </w:rPr>
        <w:t xml:space="preserve"> t-</w:t>
      </w:r>
    </w:p>
    <w:p w:rsidR="00DE47A1" w:rsidRDefault="00B3034F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E25DB9">
        <w:rPr>
          <w:sz w:val="36"/>
          <w:szCs w:val="36"/>
        </w:rPr>
        <w:t xml:space="preserve">mv‡eK </w:t>
      </w:r>
      <w:r w:rsidR="002603E6" w:rsidRPr="00E25DB9">
        <w:rPr>
          <w:sz w:val="36"/>
          <w:szCs w:val="36"/>
        </w:rPr>
        <w:t>133</w:t>
      </w:r>
      <w:r w:rsidR="00012015" w:rsidRPr="00E25DB9">
        <w:rPr>
          <w:sz w:val="36"/>
          <w:szCs w:val="36"/>
        </w:rPr>
        <w:t>bs</w:t>
      </w:r>
      <w:r w:rsidR="001B23BE" w:rsidRPr="00E25DB9">
        <w:rPr>
          <w:sz w:val="36"/>
          <w:szCs w:val="36"/>
        </w:rPr>
        <w:t xml:space="preserve"> nvj </w:t>
      </w:r>
      <w:r w:rsidR="002603E6" w:rsidRPr="00E25DB9">
        <w:rPr>
          <w:sz w:val="36"/>
          <w:szCs w:val="36"/>
        </w:rPr>
        <w:t>150</w:t>
      </w:r>
      <w:r w:rsidR="00DE47A1" w:rsidRPr="00E25DB9">
        <w:rPr>
          <w:sz w:val="36"/>
          <w:szCs w:val="36"/>
        </w:rPr>
        <w:t xml:space="preserve">bs </w:t>
      </w:r>
      <w:r w:rsidR="002603E6" w:rsidRPr="00E25DB9">
        <w:rPr>
          <w:sz w:val="36"/>
          <w:szCs w:val="36"/>
        </w:rPr>
        <w:t>mvbwKfv½v</w:t>
      </w:r>
      <w:r w:rsidR="00DE47A1" w:rsidRPr="00E25DB9">
        <w:rPr>
          <w:sz w:val="36"/>
          <w:szCs w:val="36"/>
        </w:rPr>
        <w:t xml:space="preserve"> †gŠRvi wm.Gm. </w:t>
      </w:r>
      <w:r w:rsidR="002603E6" w:rsidRPr="00E25DB9">
        <w:rPr>
          <w:sz w:val="36"/>
          <w:szCs w:val="36"/>
        </w:rPr>
        <w:t>100</w:t>
      </w:r>
      <w:r w:rsidR="00B41659" w:rsidRPr="00E25DB9">
        <w:rPr>
          <w:sz w:val="36"/>
          <w:szCs w:val="36"/>
        </w:rPr>
        <w:t>bs</w:t>
      </w:r>
      <w:r w:rsidR="002603E6" w:rsidRPr="00E25DB9">
        <w:rPr>
          <w:sz w:val="36"/>
          <w:szCs w:val="36"/>
        </w:rPr>
        <w:t>, we.Gm. 39 I 119bs</w:t>
      </w:r>
      <w:r w:rsidR="00DE47A1" w:rsidRPr="00E25DB9">
        <w:rPr>
          <w:sz w:val="36"/>
          <w:szCs w:val="36"/>
        </w:rPr>
        <w:t xml:space="preserve"> LwZqv‡bi </w:t>
      </w:r>
      <w:r w:rsidR="002F607E" w:rsidRPr="00E25DB9">
        <w:rPr>
          <w:sz w:val="36"/>
          <w:szCs w:val="36"/>
        </w:rPr>
        <w:t>mB †gvniK…Z bKj</w:t>
      </w:r>
      <w:r w:rsidR="00DE47A1" w:rsidRPr="00E25DB9">
        <w:rPr>
          <w:sz w:val="36"/>
          <w:szCs w:val="36"/>
        </w:rPr>
        <w:t xml:space="preserve">- </w:t>
      </w:r>
      <w:r w:rsidR="002603E6" w:rsidRPr="00E25DB9">
        <w:rPr>
          <w:sz w:val="36"/>
          <w:szCs w:val="36"/>
        </w:rPr>
        <w:t>3</w:t>
      </w:r>
      <w:r w:rsidR="00DE47A1" w:rsidRPr="00E25DB9">
        <w:rPr>
          <w:sz w:val="36"/>
          <w:szCs w:val="36"/>
        </w:rPr>
        <w:t xml:space="preserve"> d`©|</w:t>
      </w:r>
    </w:p>
    <w:p w:rsidR="00EA32EA" w:rsidRDefault="00EA32EA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‡gŠjwe G.BD.Gg. Aj</w:t>
      </w:r>
      <w:r w:rsidR="00F87477">
        <w:rPr>
          <w:sz w:val="36"/>
          <w:szCs w:val="36"/>
        </w:rPr>
        <w:t>x</w:t>
      </w:r>
      <w:r>
        <w:rPr>
          <w:sz w:val="36"/>
          <w:szCs w:val="36"/>
        </w:rPr>
        <w:t xml:space="preserve"> Dj¨v wgqv- MÖnxZv, kÖ</w:t>
      </w:r>
      <w:r w:rsidR="0001011F">
        <w:rPr>
          <w:sz w:val="36"/>
          <w:szCs w:val="36"/>
        </w:rPr>
        <w:t>xgwZ Rqb‡eb‡bœQv wewe- `vZv bvgxq 17/06/1941Bs Zvwi‡Li 1000bs mvdKejv `wj‡ji g~j Kwc- 3 d`©|</w:t>
      </w:r>
    </w:p>
    <w:p w:rsidR="006B309A" w:rsidRDefault="006B309A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G.BD.Gg. Aj</w:t>
      </w:r>
      <w:r w:rsidR="00F87477">
        <w:rPr>
          <w:sz w:val="36"/>
          <w:szCs w:val="36"/>
        </w:rPr>
        <w:t>x</w:t>
      </w:r>
      <w:r>
        <w:rPr>
          <w:sz w:val="36"/>
          <w:szCs w:val="36"/>
        </w:rPr>
        <w:t xml:space="preserve"> Dj¨v wgqv- MÖnxZv, AvdQi DwÏb miKvi Ms- `vZv bvgxq 27/05/1941Bs Zvwi‡Li 908bs mvdKejv `wj‡ji g~j Kwc- 2 d`©|</w:t>
      </w:r>
    </w:p>
    <w:p w:rsidR="006B309A" w:rsidRPr="00E25DB9" w:rsidRDefault="006B309A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G.Gd.Gg. </w:t>
      </w:r>
      <w:r w:rsidR="00F87477">
        <w:rPr>
          <w:sz w:val="36"/>
          <w:szCs w:val="36"/>
        </w:rPr>
        <w:t>gwneyjøv</w:t>
      </w:r>
      <w:r>
        <w:rPr>
          <w:sz w:val="36"/>
          <w:szCs w:val="36"/>
        </w:rPr>
        <w:t xml:space="preserve">- MÖnxZv, </w:t>
      </w:r>
      <w:r w:rsidR="00F87477">
        <w:rPr>
          <w:sz w:val="36"/>
          <w:szCs w:val="36"/>
        </w:rPr>
        <w:t>kÖxgwZ Rqb‡eb‡bœQv wewe- `vZv bvgxq 14/06/1947Bs Zvwi‡Li 2484bs mvdKejv `wj‡ji g~j Kwc- 3 d`©|</w:t>
      </w:r>
    </w:p>
    <w:p w:rsidR="00DE47A1" w:rsidRPr="00E25DB9" w:rsidRDefault="00DE47A1" w:rsidP="00FC4D3F">
      <w:pPr>
        <w:spacing w:after="0" w:line="360" w:lineRule="auto"/>
        <w:jc w:val="both"/>
        <w:rPr>
          <w:sz w:val="36"/>
          <w:szCs w:val="36"/>
        </w:rPr>
      </w:pPr>
      <w:r w:rsidRPr="00E25DB9">
        <w:rPr>
          <w:sz w:val="36"/>
          <w:szCs w:val="36"/>
        </w:rPr>
        <w:t>ev`x c‡ÿ `vwLjx ewY©Z KvMRcÎvw` cÖ`k©Yx wPwýZ Kivi cÖv_©bv Kwi|</w:t>
      </w:r>
    </w:p>
    <w:p w:rsidR="00DE47A1" w:rsidRPr="00E25DB9" w:rsidRDefault="00DE47A1" w:rsidP="00FC4D3F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E25DB9">
        <w:rPr>
          <w:sz w:val="36"/>
          <w:szCs w:val="36"/>
          <w:u w:val="single"/>
        </w:rPr>
        <w:t>mZ¨cvV</w:t>
      </w:r>
    </w:p>
    <w:p w:rsidR="00DE47A1" w:rsidRPr="00E25DB9" w:rsidRDefault="00DE47A1" w:rsidP="00F30DFF">
      <w:pPr>
        <w:spacing w:after="0" w:line="240" w:lineRule="auto"/>
        <w:ind w:left="2880"/>
        <w:jc w:val="both"/>
        <w:rPr>
          <w:sz w:val="36"/>
          <w:szCs w:val="36"/>
        </w:rPr>
      </w:pPr>
      <w:r w:rsidRPr="00E25DB9">
        <w:rPr>
          <w:sz w:val="36"/>
          <w:szCs w:val="36"/>
        </w:rPr>
        <w:t xml:space="preserve">AÎ njdbvgvq D‡jøwLZ hveZxq weeiY Avgvi Ávb I wek¦vm g‡Z mZ¨| AÎ mZ¨Zv ¯^xKv‡i A`¨ </w:t>
      </w:r>
      <w:r w:rsidR="00EA32EA">
        <w:rPr>
          <w:sz w:val="36"/>
          <w:szCs w:val="36"/>
        </w:rPr>
        <w:t>05/09</w:t>
      </w:r>
      <w:r w:rsidRPr="00E25DB9">
        <w:rPr>
          <w:sz w:val="36"/>
          <w:szCs w:val="36"/>
        </w:rPr>
        <w:t>/2018Bs ZvwiL mKvj ...........NwUKvi mgq gvbbxq UªvBeyb¨v‡ji †m‡i¯Ív`vi mv‡n‡ei m¤§y‡L ¯^qs Dcw¯’Z nBqv wbR bvg ¯^vÿi Kwijvg|</w:t>
      </w:r>
    </w:p>
    <w:p w:rsidR="00DE47A1" w:rsidRPr="00E25DB9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DE47A1" w:rsidRPr="00E25DB9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  <w:r w:rsidRPr="00E25DB9">
        <w:rPr>
          <w:sz w:val="36"/>
          <w:szCs w:val="36"/>
          <w:u w:val="single"/>
        </w:rPr>
        <w:tab/>
      </w:r>
      <w:r w:rsidRPr="00E25DB9">
        <w:rPr>
          <w:sz w:val="36"/>
          <w:szCs w:val="36"/>
          <w:u w:val="single"/>
        </w:rPr>
        <w:tab/>
      </w:r>
      <w:r w:rsidRPr="00E25DB9">
        <w:rPr>
          <w:sz w:val="36"/>
          <w:szCs w:val="36"/>
          <w:u w:val="single"/>
        </w:rPr>
        <w:tab/>
      </w:r>
      <w:r w:rsidRPr="00E25DB9">
        <w:rPr>
          <w:sz w:val="36"/>
          <w:szCs w:val="36"/>
          <w:u w:val="single"/>
        </w:rPr>
        <w:tab/>
      </w:r>
    </w:p>
    <w:p w:rsidR="00DE47A1" w:rsidRPr="00E25DB9" w:rsidRDefault="00DE47A1" w:rsidP="00DE47A1">
      <w:pPr>
        <w:spacing w:after="0"/>
        <w:ind w:left="2880"/>
        <w:jc w:val="center"/>
        <w:rPr>
          <w:sz w:val="36"/>
          <w:szCs w:val="36"/>
        </w:rPr>
      </w:pPr>
      <w:r w:rsidRPr="00E25DB9">
        <w:rPr>
          <w:sz w:val="36"/>
          <w:szCs w:val="36"/>
        </w:rPr>
        <w:t>njdKvixi ¯^vÿi</w:t>
      </w:r>
    </w:p>
    <w:p w:rsidR="00DE47A1" w:rsidRPr="00E25DB9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E25DB9" w:rsidRDefault="00DE47A1" w:rsidP="00DE47A1">
      <w:pPr>
        <w:spacing w:after="0" w:line="240" w:lineRule="auto"/>
        <w:ind w:left="2880"/>
        <w:jc w:val="both"/>
        <w:rPr>
          <w:sz w:val="36"/>
          <w:szCs w:val="36"/>
        </w:rPr>
      </w:pPr>
      <w:r w:rsidRPr="00E25DB9">
        <w:rPr>
          <w:sz w:val="36"/>
          <w:szCs w:val="36"/>
        </w:rPr>
        <w:t>Avwg AÎ njdKvix‡K wPwb| ‡m Avgvi m¤§y‡L Zvnvi wbR bvg ¯^vÿi Kwiqv‡Q| Avwg Zvnv‡K mbv³ Kwijvg|</w:t>
      </w:r>
    </w:p>
    <w:p w:rsidR="00DE47A1" w:rsidRPr="00E25DB9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E25DB9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E25DB9" w:rsidRDefault="00DE47A1" w:rsidP="00DE47A1">
      <w:pPr>
        <w:spacing w:after="0" w:line="240" w:lineRule="auto"/>
        <w:ind w:left="2880"/>
        <w:jc w:val="center"/>
        <w:rPr>
          <w:sz w:val="36"/>
          <w:szCs w:val="36"/>
        </w:rPr>
      </w:pPr>
      <w:r w:rsidRPr="00E25DB9">
        <w:rPr>
          <w:sz w:val="36"/>
          <w:szCs w:val="36"/>
        </w:rPr>
        <w:t>A¨vW‡fv‡KU</w:t>
      </w:r>
    </w:p>
    <w:p w:rsidR="007E4B56" w:rsidRPr="00E25DB9" w:rsidRDefault="00DE47A1" w:rsidP="00D06269">
      <w:pPr>
        <w:spacing w:after="0"/>
        <w:ind w:left="2880"/>
        <w:jc w:val="center"/>
        <w:rPr>
          <w:sz w:val="36"/>
          <w:szCs w:val="36"/>
        </w:rPr>
      </w:pPr>
      <w:r w:rsidRPr="00E25DB9">
        <w:rPr>
          <w:sz w:val="36"/>
          <w:szCs w:val="36"/>
        </w:rPr>
        <w:t>RR ‡KvU© Puv`cyi|</w:t>
      </w:r>
    </w:p>
    <w:sectPr w:rsidR="007E4B56" w:rsidRPr="00E25DB9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FF5" w:rsidRDefault="00E26FF5" w:rsidP="00D205D2">
      <w:pPr>
        <w:spacing w:after="0" w:line="240" w:lineRule="auto"/>
      </w:pPr>
      <w:r>
        <w:separator/>
      </w:r>
    </w:p>
  </w:endnote>
  <w:endnote w:type="continuationSeparator" w:id="1">
    <w:p w:rsidR="00E26FF5" w:rsidRDefault="00E26FF5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FF5" w:rsidRDefault="00E26FF5" w:rsidP="00D205D2">
      <w:pPr>
        <w:spacing w:after="0" w:line="240" w:lineRule="auto"/>
      </w:pPr>
      <w:r>
        <w:separator/>
      </w:r>
    </w:p>
  </w:footnote>
  <w:footnote w:type="continuationSeparator" w:id="1">
    <w:p w:rsidR="00E26FF5" w:rsidRDefault="00E26FF5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E13" w:rsidRDefault="006E0E13" w:rsidP="00D205D2">
    <w:pPr>
      <w:pStyle w:val="Header"/>
      <w:jc w:val="center"/>
      <w:rPr>
        <w:u w:val="single"/>
      </w:rPr>
    </w:pPr>
  </w:p>
  <w:p w:rsidR="006E0E13" w:rsidRDefault="006E0E13" w:rsidP="00D205D2">
    <w:pPr>
      <w:pStyle w:val="Header"/>
      <w:jc w:val="center"/>
      <w:rPr>
        <w:u w:val="single"/>
      </w:rPr>
    </w:pPr>
  </w:p>
  <w:p w:rsidR="006E0E13" w:rsidRDefault="006E0E13" w:rsidP="00D205D2">
    <w:pPr>
      <w:pStyle w:val="Header"/>
      <w:jc w:val="center"/>
      <w:rPr>
        <w:u w:val="single"/>
      </w:rPr>
    </w:pPr>
  </w:p>
  <w:p w:rsidR="006E0E13" w:rsidRDefault="006E0E13" w:rsidP="00D205D2">
    <w:pPr>
      <w:pStyle w:val="Header"/>
      <w:jc w:val="center"/>
      <w:rPr>
        <w:u w:val="single"/>
      </w:rPr>
    </w:pPr>
  </w:p>
  <w:p w:rsidR="006E0E13" w:rsidRDefault="006E0E13" w:rsidP="00D205D2">
    <w:pPr>
      <w:pStyle w:val="Header"/>
      <w:jc w:val="center"/>
      <w:rPr>
        <w:u w:val="single"/>
      </w:rPr>
    </w:pPr>
  </w:p>
  <w:p w:rsidR="006E0E13" w:rsidRDefault="006E0E13" w:rsidP="00D205D2">
    <w:pPr>
      <w:pStyle w:val="Header"/>
      <w:jc w:val="center"/>
      <w:rPr>
        <w:u w:val="single"/>
      </w:rPr>
    </w:pPr>
  </w:p>
  <w:p w:rsidR="006E0E13" w:rsidRPr="004B2855" w:rsidRDefault="006E0E13" w:rsidP="00D205D2">
    <w:pPr>
      <w:pStyle w:val="Header"/>
      <w:jc w:val="center"/>
      <w:rPr>
        <w:sz w:val="20"/>
        <w:u w:val="single"/>
      </w:rPr>
    </w:pPr>
  </w:p>
  <w:p w:rsidR="006E0E13" w:rsidRDefault="006E0E13" w:rsidP="00D205D2">
    <w:pPr>
      <w:pStyle w:val="Header"/>
      <w:jc w:val="center"/>
      <w:rPr>
        <w:u w:val="single"/>
      </w:rPr>
    </w:pPr>
  </w:p>
  <w:p w:rsidR="006E0E13" w:rsidRPr="00D205D2" w:rsidRDefault="006E0E13" w:rsidP="00D205D2">
    <w:pPr>
      <w:pStyle w:val="Header"/>
      <w:jc w:val="center"/>
      <w:rPr>
        <w:sz w:val="18"/>
        <w:u w:val="single"/>
      </w:rPr>
    </w:pPr>
  </w:p>
  <w:p w:rsidR="006E0E13" w:rsidRPr="00D205D2" w:rsidRDefault="006E0E13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0D49D9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0D49D9" w:rsidRPr="00D205D2">
          <w:rPr>
            <w:u w:val="single"/>
          </w:rPr>
          <w:fldChar w:fldCharType="separate"/>
        </w:r>
        <w:r w:rsidR="00F30DFF">
          <w:rPr>
            <w:noProof/>
            <w:u w:val="single"/>
          </w:rPr>
          <w:t>6</w:t>
        </w:r>
        <w:r w:rsidR="000D49D9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1011F"/>
    <w:rsid w:val="00012015"/>
    <w:rsid w:val="00021411"/>
    <w:rsid w:val="0003495C"/>
    <w:rsid w:val="00052BA0"/>
    <w:rsid w:val="00057DC1"/>
    <w:rsid w:val="000607D0"/>
    <w:rsid w:val="00061709"/>
    <w:rsid w:val="000715CE"/>
    <w:rsid w:val="0007769B"/>
    <w:rsid w:val="00090D56"/>
    <w:rsid w:val="0009108C"/>
    <w:rsid w:val="00097CE4"/>
    <w:rsid w:val="000A24F4"/>
    <w:rsid w:val="000C1919"/>
    <w:rsid w:val="000C602D"/>
    <w:rsid w:val="000D49D9"/>
    <w:rsid w:val="000E361C"/>
    <w:rsid w:val="000F69CF"/>
    <w:rsid w:val="0011034E"/>
    <w:rsid w:val="00110353"/>
    <w:rsid w:val="00122546"/>
    <w:rsid w:val="00143B51"/>
    <w:rsid w:val="00154E3C"/>
    <w:rsid w:val="00165001"/>
    <w:rsid w:val="00166182"/>
    <w:rsid w:val="00170F0F"/>
    <w:rsid w:val="00171DE5"/>
    <w:rsid w:val="00192A29"/>
    <w:rsid w:val="00192FA2"/>
    <w:rsid w:val="001968A2"/>
    <w:rsid w:val="00197F31"/>
    <w:rsid w:val="001B23BE"/>
    <w:rsid w:val="001C2A5D"/>
    <w:rsid w:val="001E649A"/>
    <w:rsid w:val="001F164B"/>
    <w:rsid w:val="001F6377"/>
    <w:rsid w:val="00200B67"/>
    <w:rsid w:val="00201331"/>
    <w:rsid w:val="0020405A"/>
    <w:rsid w:val="002064A5"/>
    <w:rsid w:val="00207C58"/>
    <w:rsid w:val="002119FB"/>
    <w:rsid w:val="0023755D"/>
    <w:rsid w:val="00252CC1"/>
    <w:rsid w:val="002542B5"/>
    <w:rsid w:val="002603E6"/>
    <w:rsid w:val="00260D64"/>
    <w:rsid w:val="00277846"/>
    <w:rsid w:val="00292BD0"/>
    <w:rsid w:val="002949E7"/>
    <w:rsid w:val="00295ECE"/>
    <w:rsid w:val="002A00A3"/>
    <w:rsid w:val="002A1A52"/>
    <w:rsid w:val="002A1BB2"/>
    <w:rsid w:val="002B26B7"/>
    <w:rsid w:val="002B364C"/>
    <w:rsid w:val="002B44BA"/>
    <w:rsid w:val="002B5412"/>
    <w:rsid w:val="002C2ABF"/>
    <w:rsid w:val="002C643B"/>
    <w:rsid w:val="002D3625"/>
    <w:rsid w:val="002D7CC7"/>
    <w:rsid w:val="002E7378"/>
    <w:rsid w:val="002F4B2E"/>
    <w:rsid w:val="002F607E"/>
    <w:rsid w:val="003017E0"/>
    <w:rsid w:val="003253D1"/>
    <w:rsid w:val="00326EE1"/>
    <w:rsid w:val="003457D0"/>
    <w:rsid w:val="00346C68"/>
    <w:rsid w:val="003516FF"/>
    <w:rsid w:val="00356668"/>
    <w:rsid w:val="0035765E"/>
    <w:rsid w:val="003601A4"/>
    <w:rsid w:val="00360EDB"/>
    <w:rsid w:val="003643BD"/>
    <w:rsid w:val="0036467A"/>
    <w:rsid w:val="0036541F"/>
    <w:rsid w:val="00372C2E"/>
    <w:rsid w:val="0037535E"/>
    <w:rsid w:val="00377C41"/>
    <w:rsid w:val="00381F81"/>
    <w:rsid w:val="003918C3"/>
    <w:rsid w:val="00394FCC"/>
    <w:rsid w:val="003A1B25"/>
    <w:rsid w:val="003A1EDE"/>
    <w:rsid w:val="003B083E"/>
    <w:rsid w:val="003B4ADF"/>
    <w:rsid w:val="003C6ACB"/>
    <w:rsid w:val="003E0A77"/>
    <w:rsid w:val="003E5E10"/>
    <w:rsid w:val="00426098"/>
    <w:rsid w:val="00440D38"/>
    <w:rsid w:val="0045060D"/>
    <w:rsid w:val="004514C6"/>
    <w:rsid w:val="004664DF"/>
    <w:rsid w:val="0047631F"/>
    <w:rsid w:val="00476980"/>
    <w:rsid w:val="00476E65"/>
    <w:rsid w:val="004834F9"/>
    <w:rsid w:val="0049113C"/>
    <w:rsid w:val="004975BF"/>
    <w:rsid w:val="004A07A2"/>
    <w:rsid w:val="004A0B57"/>
    <w:rsid w:val="004B2855"/>
    <w:rsid w:val="004C7300"/>
    <w:rsid w:val="004D255A"/>
    <w:rsid w:val="004D6CBB"/>
    <w:rsid w:val="004E09A6"/>
    <w:rsid w:val="004F2B6A"/>
    <w:rsid w:val="0051149C"/>
    <w:rsid w:val="005131F3"/>
    <w:rsid w:val="00522026"/>
    <w:rsid w:val="00524288"/>
    <w:rsid w:val="00550BB1"/>
    <w:rsid w:val="005564EA"/>
    <w:rsid w:val="0056350B"/>
    <w:rsid w:val="00577F25"/>
    <w:rsid w:val="00581EB7"/>
    <w:rsid w:val="005869F6"/>
    <w:rsid w:val="005A4E6B"/>
    <w:rsid w:val="005C4385"/>
    <w:rsid w:val="005C4855"/>
    <w:rsid w:val="005C73A1"/>
    <w:rsid w:val="005D202B"/>
    <w:rsid w:val="005D2801"/>
    <w:rsid w:val="005E6896"/>
    <w:rsid w:val="005F0479"/>
    <w:rsid w:val="005F08EA"/>
    <w:rsid w:val="006070A7"/>
    <w:rsid w:val="006108F2"/>
    <w:rsid w:val="0061462A"/>
    <w:rsid w:val="006151C4"/>
    <w:rsid w:val="00623DF9"/>
    <w:rsid w:val="0063128A"/>
    <w:rsid w:val="00640EE3"/>
    <w:rsid w:val="00641CAD"/>
    <w:rsid w:val="00642FD7"/>
    <w:rsid w:val="00654F86"/>
    <w:rsid w:val="00660FA2"/>
    <w:rsid w:val="006615A2"/>
    <w:rsid w:val="0068009E"/>
    <w:rsid w:val="00694AB2"/>
    <w:rsid w:val="006977E1"/>
    <w:rsid w:val="006A28FD"/>
    <w:rsid w:val="006A6E74"/>
    <w:rsid w:val="006A7415"/>
    <w:rsid w:val="006B17AA"/>
    <w:rsid w:val="006B309A"/>
    <w:rsid w:val="006C2B7A"/>
    <w:rsid w:val="006E0E13"/>
    <w:rsid w:val="006E6BD2"/>
    <w:rsid w:val="006F0CEA"/>
    <w:rsid w:val="006F6329"/>
    <w:rsid w:val="007000C6"/>
    <w:rsid w:val="00706C38"/>
    <w:rsid w:val="00740FA7"/>
    <w:rsid w:val="007572CE"/>
    <w:rsid w:val="00761DB8"/>
    <w:rsid w:val="00780ADB"/>
    <w:rsid w:val="00783D37"/>
    <w:rsid w:val="00785001"/>
    <w:rsid w:val="007914DB"/>
    <w:rsid w:val="00791B6E"/>
    <w:rsid w:val="007926F9"/>
    <w:rsid w:val="00792F41"/>
    <w:rsid w:val="007979A4"/>
    <w:rsid w:val="007A6ADA"/>
    <w:rsid w:val="007A72B6"/>
    <w:rsid w:val="007A79D8"/>
    <w:rsid w:val="007B0142"/>
    <w:rsid w:val="007C4416"/>
    <w:rsid w:val="007D3998"/>
    <w:rsid w:val="007D4443"/>
    <w:rsid w:val="007D54D4"/>
    <w:rsid w:val="007D64AE"/>
    <w:rsid w:val="007D7A82"/>
    <w:rsid w:val="007E4B56"/>
    <w:rsid w:val="007F2A18"/>
    <w:rsid w:val="007F5556"/>
    <w:rsid w:val="00800B32"/>
    <w:rsid w:val="00813443"/>
    <w:rsid w:val="00817EBC"/>
    <w:rsid w:val="00823E43"/>
    <w:rsid w:val="00836224"/>
    <w:rsid w:val="0089413C"/>
    <w:rsid w:val="00894D06"/>
    <w:rsid w:val="008A2EDF"/>
    <w:rsid w:val="008C703B"/>
    <w:rsid w:val="008D1EE2"/>
    <w:rsid w:val="008E58E9"/>
    <w:rsid w:val="008E58FE"/>
    <w:rsid w:val="00910235"/>
    <w:rsid w:val="009164B1"/>
    <w:rsid w:val="009200F3"/>
    <w:rsid w:val="00923BA7"/>
    <w:rsid w:val="00924B0E"/>
    <w:rsid w:val="00925157"/>
    <w:rsid w:val="0093584A"/>
    <w:rsid w:val="00936760"/>
    <w:rsid w:val="00940488"/>
    <w:rsid w:val="00945FE2"/>
    <w:rsid w:val="00950C17"/>
    <w:rsid w:val="00951599"/>
    <w:rsid w:val="00951E0E"/>
    <w:rsid w:val="00952092"/>
    <w:rsid w:val="009527AD"/>
    <w:rsid w:val="00964BCE"/>
    <w:rsid w:val="00975AB8"/>
    <w:rsid w:val="00976C50"/>
    <w:rsid w:val="00977ABC"/>
    <w:rsid w:val="00990AAD"/>
    <w:rsid w:val="00990DC2"/>
    <w:rsid w:val="009A1657"/>
    <w:rsid w:val="009D53F2"/>
    <w:rsid w:val="009E14A4"/>
    <w:rsid w:val="00A111D4"/>
    <w:rsid w:val="00A11F7F"/>
    <w:rsid w:val="00A156A1"/>
    <w:rsid w:val="00A1586C"/>
    <w:rsid w:val="00A15D92"/>
    <w:rsid w:val="00A16CB7"/>
    <w:rsid w:val="00A20A74"/>
    <w:rsid w:val="00A21D75"/>
    <w:rsid w:val="00A25F56"/>
    <w:rsid w:val="00A26F41"/>
    <w:rsid w:val="00A32A7E"/>
    <w:rsid w:val="00A36FEA"/>
    <w:rsid w:val="00A453E0"/>
    <w:rsid w:val="00A55984"/>
    <w:rsid w:val="00A57CFB"/>
    <w:rsid w:val="00A6295F"/>
    <w:rsid w:val="00A80EB8"/>
    <w:rsid w:val="00A8176D"/>
    <w:rsid w:val="00A94E64"/>
    <w:rsid w:val="00AA6A6F"/>
    <w:rsid w:val="00AA7340"/>
    <w:rsid w:val="00AC537F"/>
    <w:rsid w:val="00AC7BBC"/>
    <w:rsid w:val="00AD5896"/>
    <w:rsid w:val="00AE06FC"/>
    <w:rsid w:val="00AE2F7D"/>
    <w:rsid w:val="00AF3879"/>
    <w:rsid w:val="00B13297"/>
    <w:rsid w:val="00B13853"/>
    <w:rsid w:val="00B3034F"/>
    <w:rsid w:val="00B3235E"/>
    <w:rsid w:val="00B36F70"/>
    <w:rsid w:val="00B41659"/>
    <w:rsid w:val="00B569D5"/>
    <w:rsid w:val="00B62DCB"/>
    <w:rsid w:val="00B75645"/>
    <w:rsid w:val="00B8142A"/>
    <w:rsid w:val="00B85697"/>
    <w:rsid w:val="00B92E08"/>
    <w:rsid w:val="00B93AED"/>
    <w:rsid w:val="00B96C36"/>
    <w:rsid w:val="00BD189B"/>
    <w:rsid w:val="00BE3E3D"/>
    <w:rsid w:val="00BE6B94"/>
    <w:rsid w:val="00C2503C"/>
    <w:rsid w:val="00C35F3C"/>
    <w:rsid w:val="00C371BD"/>
    <w:rsid w:val="00C428FE"/>
    <w:rsid w:val="00C42D9C"/>
    <w:rsid w:val="00C55EDD"/>
    <w:rsid w:val="00C74B1C"/>
    <w:rsid w:val="00C93C9E"/>
    <w:rsid w:val="00C95793"/>
    <w:rsid w:val="00CA067A"/>
    <w:rsid w:val="00CB17FF"/>
    <w:rsid w:val="00CB426D"/>
    <w:rsid w:val="00CB6EE9"/>
    <w:rsid w:val="00CE13F5"/>
    <w:rsid w:val="00CF4A6D"/>
    <w:rsid w:val="00D06269"/>
    <w:rsid w:val="00D174F1"/>
    <w:rsid w:val="00D17625"/>
    <w:rsid w:val="00D17B84"/>
    <w:rsid w:val="00D202CF"/>
    <w:rsid w:val="00D205D2"/>
    <w:rsid w:val="00D228F9"/>
    <w:rsid w:val="00D2360C"/>
    <w:rsid w:val="00D3799F"/>
    <w:rsid w:val="00D4044C"/>
    <w:rsid w:val="00D535ED"/>
    <w:rsid w:val="00D55F3D"/>
    <w:rsid w:val="00D61B58"/>
    <w:rsid w:val="00D7071B"/>
    <w:rsid w:val="00D75A00"/>
    <w:rsid w:val="00D76F83"/>
    <w:rsid w:val="00D773F0"/>
    <w:rsid w:val="00D80AE7"/>
    <w:rsid w:val="00D82699"/>
    <w:rsid w:val="00D84E63"/>
    <w:rsid w:val="00D85A56"/>
    <w:rsid w:val="00D86266"/>
    <w:rsid w:val="00DA23BC"/>
    <w:rsid w:val="00DA3C37"/>
    <w:rsid w:val="00DB4D7A"/>
    <w:rsid w:val="00DB7CA0"/>
    <w:rsid w:val="00DD581F"/>
    <w:rsid w:val="00DE47A1"/>
    <w:rsid w:val="00DE4AD8"/>
    <w:rsid w:val="00DF1DD4"/>
    <w:rsid w:val="00DF74C2"/>
    <w:rsid w:val="00E0161C"/>
    <w:rsid w:val="00E04A06"/>
    <w:rsid w:val="00E12F28"/>
    <w:rsid w:val="00E15256"/>
    <w:rsid w:val="00E15ECB"/>
    <w:rsid w:val="00E25DB9"/>
    <w:rsid w:val="00E26FF5"/>
    <w:rsid w:val="00E376D8"/>
    <w:rsid w:val="00E4041E"/>
    <w:rsid w:val="00E41775"/>
    <w:rsid w:val="00E620BA"/>
    <w:rsid w:val="00E6395A"/>
    <w:rsid w:val="00E70CA6"/>
    <w:rsid w:val="00E764CA"/>
    <w:rsid w:val="00E81ECE"/>
    <w:rsid w:val="00E840B8"/>
    <w:rsid w:val="00E9064F"/>
    <w:rsid w:val="00E93E88"/>
    <w:rsid w:val="00EA32EA"/>
    <w:rsid w:val="00EC04A8"/>
    <w:rsid w:val="00EE2D8B"/>
    <w:rsid w:val="00EF039E"/>
    <w:rsid w:val="00EF2955"/>
    <w:rsid w:val="00F16BBE"/>
    <w:rsid w:val="00F30AF0"/>
    <w:rsid w:val="00F30DFF"/>
    <w:rsid w:val="00F3481A"/>
    <w:rsid w:val="00F47DAC"/>
    <w:rsid w:val="00F50650"/>
    <w:rsid w:val="00F542A5"/>
    <w:rsid w:val="00F563FC"/>
    <w:rsid w:val="00F6446C"/>
    <w:rsid w:val="00F64DFE"/>
    <w:rsid w:val="00F71EEA"/>
    <w:rsid w:val="00F87477"/>
    <w:rsid w:val="00F95388"/>
    <w:rsid w:val="00FA406A"/>
    <w:rsid w:val="00FC0FAE"/>
    <w:rsid w:val="00FC1227"/>
    <w:rsid w:val="00FC222B"/>
    <w:rsid w:val="00FC4D3F"/>
    <w:rsid w:val="00FD0589"/>
    <w:rsid w:val="00FD1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11</cp:revision>
  <cp:lastPrinted>2018-09-04T15:22:00Z</cp:lastPrinted>
  <dcterms:created xsi:type="dcterms:W3CDTF">2018-09-04T14:37:00Z</dcterms:created>
  <dcterms:modified xsi:type="dcterms:W3CDTF">2018-09-05T05:27:00Z</dcterms:modified>
</cp:coreProperties>
</file>