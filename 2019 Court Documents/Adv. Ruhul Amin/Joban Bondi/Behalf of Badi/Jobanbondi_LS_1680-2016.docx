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DA23BC" w:rsidRDefault="00201331" w:rsidP="00201331">
      <w:pPr>
        <w:jc w:val="center"/>
        <w:rPr>
          <w:sz w:val="58"/>
        </w:rPr>
      </w:pPr>
      <w:r w:rsidRPr="00DA23BC">
        <w:rPr>
          <w:sz w:val="58"/>
        </w:rPr>
        <w:t>‡gvKvg weÁ j¨vÛ mv‡f© UªvBeyb¨vj, Puv`cyi|</w:t>
      </w:r>
    </w:p>
    <w:p w:rsidR="00201331" w:rsidRPr="00DA23BC" w:rsidRDefault="00201331" w:rsidP="00201331">
      <w:pPr>
        <w:spacing w:after="0"/>
        <w:ind w:left="-1350"/>
        <w:rPr>
          <w:u w:val="single"/>
        </w:rPr>
      </w:pPr>
      <w:r w:rsidRPr="00DA23BC">
        <w:rPr>
          <w:u w:val="single"/>
        </w:rPr>
        <w:t>‡gvKÏgv bs-</w:t>
      </w:r>
      <w:r w:rsidR="00DF1DD4">
        <w:rPr>
          <w:u w:val="single"/>
        </w:rPr>
        <w:t>1680/2016</w:t>
      </w:r>
      <w:r w:rsidRPr="00DA23BC">
        <w:rPr>
          <w:u w:val="single"/>
        </w:rPr>
        <w:t>Bs</w:t>
      </w:r>
    </w:p>
    <w:p w:rsidR="00201331" w:rsidRPr="00DA23BC" w:rsidRDefault="00201331" w:rsidP="00201331">
      <w:pPr>
        <w:spacing w:after="0"/>
      </w:pPr>
      <w:r w:rsidRPr="00DA23BC">
        <w:t>j¨vÛ mv‡f©</w:t>
      </w:r>
    </w:p>
    <w:p w:rsidR="00201331" w:rsidRPr="00DA23BC" w:rsidRDefault="00440D38" w:rsidP="00201331">
      <w:pPr>
        <w:spacing w:after="0"/>
        <w:ind w:left="2160"/>
      </w:pPr>
      <w:r>
        <w:t>‡gvt eRjyj MwY</w:t>
      </w:r>
      <w:r w:rsidR="00201331" w:rsidRPr="00DA23BC">
        <w:tab/>
      </w:r>
      <w:r>
        <w:tab/>
      </w:r>
      <w:r w:rsidR="00201331" w:rsidRPr="00DA23BC">
        <w:t>.............ev`x|</w:t>
      </w:r>
    </w:p>
    <w:p w:rsidR="00201331" w:rsidRPr="00DA23BC" w:rsidRDefault="00201331" w:rsidP="00201331">
      <w:pPr>
        <w:spacing w:after="0"/>
        <w:ind w:left="2160" w:firstLine="720"/>
      </w:pPr>
      <w:r w:rsidRPr="00DA23BC">
        <w:t>ebvg</w:t>
      </w:r>
    </w:p>
    <w:p w:rsidR="00C42D9C" w:rsidRPr="00DA23BC" w:rsidRDefault="00440D38" w:rsidP="00201331">
      <w:pPr>
        <w:spacing w:after="0"/>
        <w:ind w:left="2160"/>
        <w:rPr>
          <w:sz w:val="36"/>
        </w:rPr>
      </w:pPr>
      <w:r>
        <w:t>mnKvix Kwgkbvi(f~wg)</w:t>
      </w:r>
      <w:r w:rsidR="00201331" w:rsidRPr="00DA23BC">
        <w:t xml:space="preserve"> Ms</w:t>
      </w:r>
      <w:r w:rsidR="00201331" w:rsidRPr="00DA23BC">
        <w:tab/>
        <w:t>.................weev`x|</w:t>
      </w:r>
    </w:p>
    <w:p w:rsidR="00C42D9C" w:rsidRPr="00DA23BC" w:rsidRDefault="00C42D9C" w:rsidP="00C42D9C">
      <w:pPr>
        <w:spacing w:after="0"/>
        <w:ind w:left="1440"/>
        <w:jc w:val="right"/>
        <w:rPr>
          <w:sz w:val="16"/>
          <w:szCs w:val="16"/>
        </w:rPr>
      </w:pPr>
    </w:p>
    <w:p w:rsidR="00201331" w:rsidRPr="00DA23BC" w:rsidRDefault="00201331" w:rsidP="00E620BA">
      <w:pPr>
        <w:spacing w:after="0" w:line="360" w:lineRule="auto"/>
        <w:jc w:val="both"/>
        <w:rPr>
          <w:sz w:val="36"/>
        </w:rPr>
      </w:pPr>
      <w:r w:rsidRPr="00DA23BC">
        <w:rPr>
          <w:sz w:val="36"/>
        </w:rPr>
        <w:t>ev`x c‡ÿ</w:t>
      </w:r>
      <w:r w:rsidR="006977E1">
        <w:rPr>
          <w:sz w:val="36"/>
        </w:rPr>
        <w:t xml:space="preserve"> njdbvgv hy‡³</w:t>
      </w:r>
      <w:r w:rsidRPr="00DA23BC">
        <w:rPr>
          <w:sz w:val="36"/>
        </w:rPr>
        <w:t xml:space="preserve"> wjwLZ Revbew›`:-</w:t>
      </w:r>
    </w:p>
    <w:p w:rsidR="00C42D9C" w:rsidRPr="00DA23BC" w:rsidRDefault="00201331" w:rsidP="00E620BA">
      <w:pPr>
        <w:spacing w:after="0" w:line="360" w:lineRule="auto"/>
        <w:ind w:firstLine="720"/>
        <w:jc w:val="both"/>
        <w:rPr>
          <w:sz w:val="36"/>
        </w:rPr>
      </w:pPr>
      <w:r w:rsidRPr="00DA23BC">
        <w:rPr>
          <w:sz w:val="36"/>
        </w:rPr>
        <w:t>Avwg AÎ bs †gvKÏgvi</w:t>
      </w:r>
      <w:r w:rsidR="00990AAD">
        <w:rPr>
          <w:sz w:val="36"/>
        </w:rPr>
        <w:t xml:space="preserve"> </w:t>
      </w:r>
      <w:r w:rsidRPr="00DA23BC">
        <w:rPr>
          <w:sz w:val="36"/>
        </w:rPr>
        <w:t>ev`x</w:t>
      </w:r>
      <w:r w:rsidR="0047631F">
        <w:rPr>
          <w:sz w:val="36"/>
        </w:rPr>
        <w:t xml:space="preserve"> c‡ÿ wbhy³xq Avg‡gv³vi</w:t>
      </w:r>
      <w:r w:rsidRPr="00DA23BC">
        <w:rPr>
          <w:sz w:val="36"/>
        </w:rPr>
        <w:t xml:space="preserve">| Avgvi bvg </w:t>
      </w:r>
      <w:r w:rsidR="00990AAD">
        <w:rPr>
          <w:sz w:val="36"/>
        </w:rPr>
        <w:t xml:space="preserve">‡gvt </w:t>
      </w:r>
      <w:r w:rsidR="00F95388">
        <w:rPr>
          <w:sz w:val="36"/>
        </w:rPr>
        <w:t>AvjgMxi</w:t>
      </w:r>
      <w:r w:rsidR="00990AAD">
        <w:rPr>
          <w:sz w:val="36"/>
        </w:rPr>
        <w:t xml:space="preserve">, </w:t>
      </w:r>
      <w:r w:rsidR="00097CE4">
        <w:rPr>
          <w:sz w:val="36"/>
        </w:rPr>
        <w:t xml:space="preserve">wcZv- g„Z </w:t>
      </w:r>
      <w:r w:rsidR="00F95388">
        <w:rPr>
          <w:sz w:val="36"/>
        </w:rPr>
        <w:t>Av`g Avjx</w:t>
      </w:r>
      <w:r w:rsidR="00097CE4">
        <w:rPr>
          <w:sz w:val="36"/>
        </w:rPr>
        <w:t xml:space="preserve">, mvs- </w:t>
      </w:r>
      <w:r w:rsidR="00F95388">
        <w:rPr>
          <w:sz w:val="36"/>
        </w:rPr>
        <w:t>BQvLvwj</w:t>
      </w:r>
      <w:r w:rsidR="00097CE4">
        <w:rPr>
          <w:sz w:val="36"/>
        </w:rPr>
        <w:t xml:space="preserve">, †cvt </w:t>
      </w:r>
      <w:r w:rsidR="00F95388">
        <w:rPr>
          <w:sz w:val="36"/>
        </w:rPr>
        <w:t>evMvbevwo</w:t>
      </w:r>
      <w:r w:rsidR="00097CE4">
        <w:rPr>
          <w:sz w:val="36"/>
        </w:rPr>
        <w:t xml:space="preserve">, </w:t>
      </w:r>
      <w:r w:rsidR="00F95388">
        <w:rPr>
          <w:sz w:val="36"/>
        </w:rPr>
        <w:t>Dc‡Rjv- gZje DËi,</w:t>
      </w:r>
      <w:r w:rsidR="00097CE4">
        <w:rPr>
          <w:sz w:val="36"/>
        </w:rPr>
        <w:t xml:space="preserve"> †Rjv- Puv`cyi</w:t>
      </w:r>
      <w:r w:rsidR="00D7071B" w:rsidRPr="00DA23BC">
        <w:rPr>
          <w:sz w:val="36"/>
        </w:rPr>
        <w:t>,</w:t>
      </w:r>
      <w:r w:rsidR="00C42D9C" w:rsidRPr="00DA23BC">
        <w:rPr>
          <w:sz w:val="36"/>
        </w:rPr>
        <w:t xml:space="preserve"> eqm- Abygv</w:t>
      </w:r>
      <w:r w:rsidRPr="00DA23BC">
        <w:rPr>
          <w:sz w:val="36"/>
        </w:rPr>
        <w:t>w</w:t>
      </w:r>
      <w:r w:rsidR="00C42D9C" w:rsidRPr="00DA23BC">
        <w:rPr>
          <w:sz w:val="36"/>
        </w:rPr>
        <w:t>b</w:t>
      </w:r>
      <w:r w:rsidRPr="00DA23BC">
        <w:rPr>
          <w:sz w:val="36"/>
        </w:rPr>
        <w:t xml:space="preserve">K </w:t>
      </w:r>
      <w:r w:rsidR="00E620BA">
        <w:rPr>
          <w:sz w:val="36"/>
        </w:rPr>
        <w:t>63</w:t>
      </w:r>
      <w:r w:rsidRPr="00DA23BC">
        <w:rPr>
          <w:sz w:val="36"/>
        </w:rPr>
        <w:t xml:space="preserve"> </w:t>
      </w:r>
      <w:r w:rsidR="00C42D9C" w:rsidRPr="00DA23BC">
        <w:rPr>
          <w:sz w:val="36"/>
        </w:rPr>
        <w:t xml:space="preserve">ermi, †ckv- </w:t>
      </w:r>
      <w:r w:rsidR="00E620BA">
        <w:rPr>
          <w:sz w:val="36"/>
        </w:rPr>
        <w:t>e¨emv</w:t>
      </w:r>
      <w:r w:rsidR="00C42D9C" w:rsidRPr="00DA23BC">
        <w:rPr>
          <w:sz w:val="36"/>
        </w:rPr>
        <w:t>, ag©</w:t>
      </w:r>
      <w:r w:rsidRPr="00DA23BC">
        <w:rPr>
          <w:sz w:val="36"/>
        </w:rPr>
        <w:t>-</w:t>
      </w:r>
      <w:r w:rsidR="00C42D9C" w:rsidRPr="00DA23BC">
        <w:rPr>
          <w:sz w:val="36"/>
        </w:rPr>
        <w:t xml:space="preserve"> </w:t>
      </w:r>
      <w:r w:rsidR="007B0142" w:rsidRPr="00DA23BC">
        <w:rPr>
          <w:sz w:val="36"/>
        </w:rPr>
        <w:t>Bmjvg</w:t>
      </w:r>
      <w:r w:rsidR="00C42D9C" w:rsidRPr="00DA23BC">
        <w:rPr>
          <w:sz w:val="36"/>
        </w:rPr>
        <w:t>, RvZxqZv</w:t>
      </w:r>
      <w:r w:rsidRPr="00DA23BC">
        <w:rPr>
          <w:sz w:val="36"/>
        </w:rPr>
        <w:t>-</w:t>
      </w:r>
      <w:r w:rsidR="00C42D9C" w:rsidRPr="00DA23BC">
        <w:rPr>
          <w:sz w:val="36"/>
        </w:rPr>
        <w:t xml:space="preserve"> evsjv‡`kx|</w:t>
      </w:r>
      <w:r w:rsidRPr="00DA23BC">
        <w:rPr>
          <w:sz w:val="36"/>
        </w:rPr>
        <w:t xml:space="preserve"> </w:t>
      </w:r>
    </w:p>
    <w:p w:rsidR="003643BD" w:rsidRPr="00DA23BC" w:rsidRDefault="003643BD" w:rsidP="00122546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C42D9C" w:rsidRPr="00DA23BC" w:rsidRDefault="00C42D9C" w:rsidP="00122546">
      <w:pPr>
        <w:spacing w:after="0" w:line="360" w:lineRule="auto"/>
        <w:jc w:val="both"/>
        <w:rPr>
          <w:sz w:val="36"/>
        </w:rPr>
      </w:pPr>
      <w:r w:rsidRPr="00DA23BC">
        <w:rPr>
          <w:sz w:val="36"/>
          <w:u w:val="single"/>
        </w:rPr>
        <w:t>ms‡ÿ‡c ev`x c‡ÿ wjwLZ Revbew›`i weeiY mg~n</w:t>
      </w:r>
      <w:r w:rsidRPr="00DA23BC">
        <w:rPr>
          <w:sz w:val="36"/>
        </w:rPr>
        <w:t>:-</w:t>
      </w:r>
    </w:p>
    <w:p w:rsidR="00950C17" w:rsidRDefault="00C42D9C" w:rsidP="00F50650">
      <w:pPr>
        <w:spacing w:after="0" w:line="480" w:lineRule="auto"/>
        <w:ind w:firstLine="720"/>
        <w:jc w:val="both"/>
        <w:rPr>
          <w:sz w:val="36"/>
        </w:rPr>
      </w:pPr>
      <w:r w:rsidRPr="00DA23BC">
        <w:rPr>
          <w:sz w:val="36"/>
        </w:rPr>
        <w:t>Avwg AÎ †gvKÏgvi</w:t>
      </w:r>
      <w:r w:rsidR="00D3799F">
        <w:rPr>
          <w:sz w:val="36"/>
        </w:rPr>
        <w:t xml:space="preserve"> </w:t>
      </w:r>
      <w:r w:rsidRPr="00DA23BC">
        <w:rPr>
          <w:sz w:val="36"/>
        </w:rPr>
        <w:t>ev`x</w:t>
      </w:r>
      <w:r w:rsidR="00F50650">
        <w:rPr>
          <w:sz w:val="36"/>
        </w:rPr>
        <w:t xml:space="preserve"> c‡ÿ Avg‡gv³vi wbhy³ nBqv</w:t>
      </w:r>
      <w:r w:rsidRPr="00DA23BC">
        <w:rPr>
          <w:sz w:val="36"/>
        </w:rPr>
        <w:t xml:space="preserve"> cÖwZÁv c~e©K njdbvgv mnKv‡i †NvlYv cÖ`vb Kwi‡ZwQ ‡h, </w:t>
      </w:r>
      <w:r w:rsidR="00F50650">
        <w:rPr>
          <w:sz w:val="36"/>
        </w:rPr>
        <w:t>AÎv`vjZ I Dc‡Rjv gZje DËi Gi AšÍM©Z wKs 20bs g›Ucx †gŠRvi wm.Gm. 299bs LwZqvbfz³ †gvt 1.08 GKi f~wgi evwl©K LvRbv gs 5\/3 cvB Rgvi Rwg‡Z GK KxËv ivqwZ ¯^‡Z¡ nvivb †Mvc Ms gvwjK  `LjxhKvi _vKve¯’vq Zvnv‡`i wbKU nB‡Z weMZ 30/08/1940Bs Zvwi‡L †iwRtK…Z 6132bs mvdKejv `wjj g~‡j †gvRvd&amp;di †nv‡mb Lwi` g~‡j D³ LwZqvbfz³</w:t>
      </w:r>
      <w:r w:rsidR="00021411">
        <w:rPr>
          <w:sz w:val="36"/>
        </w:rPr>
        <w:t xml:space="preserve"> 228 `v‡M</w:t>
      </w:r>
      <w:r w:rsidR="00F50650">
        <w:rPr>
          <w:sz w:val="36"/>
        </w:rPr>
        <w:t xml:space="preserve"> †gvt 1.08 </w:t>
      </w:r>
      <w:r w:rsidR="00F50650">
        <w:rPr>
          <w:sz w:val="36"/>
        </w:rPr>
        <w:lastRenderedPageBreak/>
        <w:t>GKi f~wg Lwi` Kwiqv gvwjK `LjxKvi nq I _v‡K| ewY©Zfv‡e †gvRvd&amp;di ‡nv‡mb gvwjK `LjxKvi _vKve¯’vq weMZ 27/03/1953Bs Zvwi‡L †iwRtK…Z 4135bs wej GIqvR †nev bvgv `wjj g~‡j Z`xq cyÎ †gvt AveŸvQ wgqv, †gvt †gvqv‡¾g †nv‡mb, †gvt ‡gvZvnvi †nv‡mb I †gvt †gvRv‡¤§j †nv‡mb‡K D³</w:t>
      </w:r>
      <w:r w:rsidR="005F08EA">
        <w:rPr>
          <w:sz w:val="36"/>
        </w:rPr>
        <w:t xml:space="preserve"> 228 `v‡M</w:t>
      </w:r>
      <w:r w:rsidR="00F50650">
        <w:rPr>
          <w:sz w:val="36"/>
        </w:rPr>
        <w:t xml:space="preserve"> †gvt 1.08 GKi f~wg †nev Kwiqv `Ljvc©Y Kwiqv w`‡j Zvnvi</w:t>
      </w:r>
      <w:r w:rsidR="005F08EA">
        <w:rPr>
          <w:sz w:val="36"/>
        </w:rPr>
        <w:t>v</w:t>
      </w:r>
      <w:r w:rsidR="00F50650">
        <w:rPr>
          <w:sz w:val="36"/>
        </w:rPr>
        <w:t xml:space="preserve"> D³ f~wg‡Z gvwjK `LjxKvi nq I _v‡K|</w:t>
      </w:r>
      <w:r w:rsidR="0093584A">
        <w:rPr>
          <w:sz w:val="36"/>
        </w:rPr>
        <w:t xml:space="preserve"> D³ fv‡e gvwjK `LjxKvi nBqv I _vwKqv †fvM `Lj KivKvjxb mg‡q weMZ Gm.G. Rwic PjvKvjxb </w:t>
      </w:r>
      <w:r w:rsidR="00925157">
        <w:rPr>
          <w:sz w:val="36"/>
        </w:rPr>
        <w:t>D³ AveŸvQ wgqv Ms‡`i</w:t>
      </w:r>
      <w:r w:rsidR="0093584A">
        <w:rPr>
          <w:sz w:val="36"/>
        </w:rPr>
        <w:t xml:space="preserve"> cÖ‡Z¨‡Ki bv‡g wnm¨v |. Avbv Ask nvi wjwcµ‡g</w:t>
      </w:r>
      <w:r w:rsidR="00925157">
        <w:rPr>
          <w:sz w:val="36"/>
        </w:rPr>
        <w:t xml:space="preserve"> Gm.G. 260bs LwZqv‡b</w:t>
      </w:r>
      <w:r w:rsidR="0093584A">
        <w:rPr>
          <w:sz w:val="36"/>
        </w:rPr>
        <w:t xml:space="preserve"> ï×iƒ‡c †iKW©fz³ I cÖPvwiZ nq| ewY©Z fv‡e †gvt †gvqv‡¾g †nv‡mb, †gvt †gvZvnvi †nv‡mb I †gvRv‡¤§j †nv‡mb gvwjK `LjKvi _vKve¯’vq Zvnv‡`i bM` UvKvi we‡kl cÖ‡qvR‡b weMZ 10/10/1964Bs Zvwi‡L †iwRtK…Z</w:t>
      </w:r>
      <w:r w:rsidR="00EC04A8">
        <w:rPr>
          <w:sz w:val="36"/>
        </w:rPr>
        <w:t xml:space="preserve"> 2402bs QvdKejv `wjj g~‡j †gvt .81 GKi f~wg ev`xi wbKU weµq Kwiqv `Lj Ac©Y Kwiqv w`‡j ev`x H f~wg‡Z gvwjK `LjKvi nq I Av‡Q|</w:t>
      </w:r>
    </w:p>
    <w:p w:rsidR="00EC04A8" w:rsidRDefault="00EC04A8" w:rsidP="00F50650">
      <w:pPr>
        <w:spacing w:after="0" w:line="480" w:lineRule="auto"/>
        <w:ind w:firstLine="720"/>
        <w:jc w:val="both"/>
        <w:rPr>
          <w:sz w:val="36"/>
        </w:rPr>
      </w:pPr>
      <w:r>
        <w:rPr>
          <w:sz w:val="36"/>
        </w:rPr>
        <w:t xml:space="preserve">AveveQ DwÏb 228 `v‡M †gvt .27 GKi f~wg‡Z gvwjK `LjxKvi _vKve¯’vq g„Zz¨Kv‡j MwU© AveŸvQ‡K ¯¿x, mywd AveŸvQ‡K Kb¨v, †iv‡Kqv </w:t>
      </w:r>
      <w:r w:rsidR="00925157">
        <w:rPr>
          <w:sz w:val="36"/>
        </w:rPr>
        <w:lastRenderedPageBreak/>
        <w:t>AveŸvQ‡K</w:t>
      </w:r>
      <w:r w:rsidR="002B44BA">
        <w:rPr>
          <w:sz w:val="36"/>
        </w:rPr>
        <w:t xml:space="preserve"> gvZv, Be‡b AveŸvQ‡K GK cyÎ Iqvwik we`¨gv‡b ci‡jvK MgY Kwi‡j Zvnviv Zr Z¨vR¨ ex‡Ë gvwjK `LjKvi nq I _v‡K| ewY©Z fv‡e gvwjK `LjKvi _vKve¯’vq weMZ 20/01/1965Bs Zvwi‡L †iwRtK…Z 515bs QvdKejv `wjj g~‡j</w:t>
      </w:r>
      <w:r w:rsidR="00B36F70">
        <w:rPr>
          <w:sz w:val="36"/>
        </w:rPr>
        <w:t xml:space="preserve"> D³ 228 `v‡M †gvt .27 GKi f~wg</w:t>
      </w:r>
      <w:r w:rsidR="002B44BA">
        <w:rPr>
          <w:sz w:val="36"/>
        </w:rPr>
        <w:t xml:space="preserve"> ev`xi wbKU weµq Kwiqv `Lj Ac©Y Kwiqv w`‡j ev`x Zr m~‡Î D³ f~wg‡Z</w:t>
      </w:r>
      <w:r w:rsidR="006151C4">
        <w:rPr>
          <w:sz w:val="36"/>
        </w:rPr>
        <w:t xml:space="preserve"> gvwjK I `LjKvi nq I Av‡Q|</w:t>
      </w:r>
    </w:p>
    <w:p w:rsidR="006151C4" w:rsidRDefault="006151C4" w:rsidP="00F50650">
      <w:pPr>
        <w:spacing w:after="0" w:line="480" w:lineRule="auto"/>
        <w:ind w:firstLine="720"/>
        <w:jc w:val="both"/>
        <w:rPr>
          <w:sz w:val="36"/>
        </w:rPr>
      </w:pPr>
      <w:r>
        <w:rPr>
          <w:sz w:val="36"/>
        </w:rPr>
        <w:t>ewY©Z fv‡e ev`x bvwjkx mv‡eK 228 `v‡M 2 wKËv QvdKejv `wjj g~‡j †gvt 1.08 GKi f~wg Lwi` Kwiqv Dnv‡Z gvwjK `LjxKvi nBqv I _vwKqv Z_vq Ò‡gmvm© kvn Avjx AvBm GÛ †Kvì †÷v‡iRÓ ¯’vcb Kwiqv Z_vq</w:t>
      </w:r>
      <w:r w:rsidR="009D53F2">
        <w:rPr>
          <w:sz w:val="36"/>
        </w:rPr>
        <w:t xml:space="preserve"> wngvMvi ¯’vcb I eid Drcv`b BZ¨vw` Kvh©¨ Kwiqv †fvM `Lj Kwiqv Avwm‡Z _v‡K I i‡n| cieZx©‡Z 2012-2013Bs m‡b 1092bs bvgRvix Rgv LvwiR †gvKÏgvi g~‡j LvwiR Kwiqv LvwiRx 870bs LwZqvb cÖvß nBqv Z`vbye‡j ixwZgZ LvRbvw` Av`vq Kwiqv †fvM `Lj Kwiqv Avwm‡Z _v‡K </w:t>
      </w:r>
      <w:r w:rsidR="00792F41">
        <w:rPr>
          <w:sz w:val="36"/>
        </w:rPr>
        <w:t xml:space="preserve">I i‡n| cÖKvk _vKv Avek¨K †h, ev`xi gvwjKx `Ljxq mv‡eK 228 `v‡Mi †gvt .10 GKi f~wg cvk¦©eZx© BDwc iv¯Ív eve` hvBqv eµx †gvt .98 GKi f~wg‡Z ev`x gvwjK `LjKvi nq I Av‡Q| </w:t>
      </w:r>
    </w:p>
    <w:p w:rsidR="00792F41" w:rsidRPr="00DA23BC" w:rsidRDefault="00792F41" w:rsidP="00A94E64">
      <w:pPr>
        <w:spacing w:after="0" w:line="427" w:lineRule="auto"/>
        <w:ind w:firstLine="720"/>
        <w:jc w:val="both"/>
        <w:rPr>
          <w:sz w:val="36"/>
        </w:rPr>
      </w:pPr>
      <w:r>
        <w:rPr>
          <w:sz w:val="36"/>
        </w:rPr>
        <w:lastRenderedPageBreak/>
        <w:t>weMZ evsjv‡`k †m‡Uj‡g›U Rwicvg‡j D³</w:t>
      </w:r>
      <w:r w:rsidR="00EF2955">
        <w:rPr>
          <w:sz w:val="36"/>
        </w:rPr>
        <w:t xml:space="preserve"> f~wg</w:t>
      </w:r>
      <w:r>
        <w:rPr>
          <w:sz w:val="36"/>
        </w:rPr>
        <w:t xml:space="preserve"> m¤ú‡K© </w:t>
      </w:r>
      <w:r w:rsidR="00EF2955">
        <w:rPr>
          <w:sz w:val="36"/>
        </w:rPr>
        <w:t>miRwg‡b †gvt .98 GKi f~wg we`¨gvb _vKvq H f~wg m¤ú‡K© nvj Rwicx 667 `vM m„R‡b eyRviZ 234bs LwZqv</w:t>
      </w:r>
      <w:r w:rsidR="00B36F70">
        <w:rPr>
          <w:sz w:val="36"/>
        </w:rPr>
        <w:t>‡</w:t>
      </w:r>
      <w:r w:rsidR="00EF2955">
        <w:rPr>
          <w:sz w:val="36"/>
        </w:rPr>
        <w:t xml:space="preserve">b †iKW©fz³ nq| </w:t>
      </w:r>
      <w:r w:rsidR="0009108C">
        <w:rPr>
          <w:sz w:val="36"/>
        </w:rPr>
        <w:t>hvnv ev`xi gvwjKx `Ljxq Ò‡gmvm© kvn Avjx AvBb GÛ †Kvì †÷v‡iRÓ Gi c‡ÿ Ò‡cÖvt eRjyj MwYÓ</w:t>
      </w:r>
      <w:r w:rsidR="00166182">
        <w:rPr>
          <w:sz w:val="36"/>
        </w:rPr>
        <w:t xml:space="preserve"> wnmv‡e ev`xi bvg wjwce× nq| wKš‘ D³ LwZqvb wcÖ›U AvKv‡i cÖKvwkZ nIqvi ci ev`xi gvwjKx `Ljxq †gvt .98 GKi f~wgi </w:t>
      </w:r>
      <w:r w:rsidR="006C2B7A">
        <w:rPr>
          <w:sz w:val="36"/>
        </w:rPr>
        <w:t>¯’‡j †gvt .90 GKi f~wg wjwce× nBqv iwnqv‡Q g‡g© ev`x D³ LwZqvb ch©v‡jvPbv †`wL‡Z cvq Ges Zvnv 569bs LwZqv‡b †iKW©fz³ nq| D³iƒc åg</w:t>
      </w:r>
      <w:r w:rsidR="00817EBC">
        <w:rPr>
          <w:sz w:val="36"/>
        </w:rPr>
        <w:t xml:space="preserve"> cwijwÿZ nIqvq ev`x Zvnvi LwZqvb Ges we.Gm. I wm.Gm. Rwicx b·v ch©v‡jvPbvq †`wL‡Z cvq †h, †gvt .98 GKi f~wgi ¯’‡j wcÖw›Us LwZqv‡b .90 GKi wjwce× nBqv iwnqv‡Q</w:t>
      </w:r>
      <w:r w:rsidR="00AA6A6F">
        <w:rPr>
          <w:sz w:val="36"/>
        </w:rPr>
        <w:t>|</w:t>
      </w:r>
      <w:r w:rsidR="00A26F41">
        <w:rPr>
          <w:sz w:val="36"/>
        </w:rPr>
        <w:t xml:space="preserve"> hvnv cieZx©‡Z bvwjkx we.Gm. LwZqv‡bi mB‡gvniK…Z bKj cÖvß nBqv Zr m¤ú‡K© mwVKfv‡e AeMZ nB‡Z cv‡i|</w:t>
      </w:r>
      <w:r w:rsidR="00AA6A6F">
        <w:rPr>
          <w:sz w:val="36"/>
        </w:rPr>
        <w:t xml:space="preserve"> cÖK…Z c‡ÿ ev`xi bvgxq LwZqv‡bi 667 `v‡M †gvU .98 GKi f~wgB we`¨gv‡b iwnqv‡Q| ïaygvÎ wcÖw›Us wgm‡UK</w:t>
      </w:r>
      <w:r w:rsidR="001F6377">
        <w:rPr>
          <w:sz w:val="36"/>
        </w:rPr>
        <w:t xml:space="preserve"> Gi Kvi‡YB .98 GKi Gi ¯’‡j .90 GKi wjwce× nBqv iwnqv‡Q| hvnv ms‡kva‡bi cÖv_©bvq ev`x AÎ bs †gvKÏgv `v‡qi Kwi‡jK Ges cÖv_x©Ziƒc cÖwZKvi cvB‡Z ¯^Z¡evb I `vex K‡i| </w:t>
      </w:r>
    </w:p>
    <w:p w:rsidR="00D228F9" w:rsidRPr="00DA23BC" w:rsidRDefault="00D228F9" w:rsidP="001225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6"/>
        </w:rPr>
      </w:pPr>
      <w:r w:rsidRPr="00DA23BC">
        <w:rPr>
          <w:sz w:val="36"/>
        </w:rPr>
        <w:t>ev`xi AviwR I Revbew›` mZ¨</w:t>
      </w:r>
      <w:r w:rsidR="00C55EDD" w:rsidRPr="00DA23BC">
        <w:rPr>
          <w:sz w:val="36"/>
        </w:rPr>
        <w:t>|</w:t>
      </w:r>
    </w:p>
    <w:p w:rsidR="00D205D2" w:rsidRPr="00DA23BC" w:rsidRDefault="00D205D2" w:rsidP="00122546">
      <w:pPr>
        <w:spacing w:line="240" w:lineRule="auto"/>
        <w:jc w:val="center"/>
        <w:rPr>
          <w:sz w:val="36"/>
        </w:rPr>
      </w:pPr>
      <w:r w:rsidRPr="00DA23BC">
        <w:rPr>
          <w:sz w:val="36"/>
        </w:rPr>
        <w:lastRenderedPageBreak/>
        <w:t>-t</w:t>
      </w:r>
      <w:r w:rsidR="00D228F9" w:rsidRPr="00DA23BC">
        <w:rPr>
          <w:sz w:val="36"/>
        </w:rPr>
        <w:t xml:space="preserve"> </w:t>
      </w:r>
      <w:r w:rsidR="00D228F9" w:rsidRPr="00DA23BC">
        <w:rPr>
          <w:sz w:val="36"/>
          <w:u w:val="single"/>
        </w:rPr>
        <w:t>`vwLjx KvMRcÎ</w:t>
      </w:r>
      <w:r w:rsidRPr="00DA23BC">
        <w:rPr>
          <w:sz w:val="36"/>
          <w:u w:val="single"/>
        </w:rPr>
        <w:t xml:space="preserve"> cÖ`k©bx</w:t>
      </w:r>
      <w:r w:rsidR="00D228F9" w:rsidRPr="00DA23BC">
        <w:rPr>
          <w:sz w:val="36"/>
          <w:u w:val="single"/>
        </w:rPr>
        <w:t>i cÖv_©bv</w:t>
      </w:r>
      <w:r w:rsidRPr="00DA23BC">
        <w:rPr>
          <w:sz w:val="36"/>
        </w:rPr>
        <w:t xml:space="preserve"> t-</w:t>
      </w:r>
    </w:p>
    <w:p w:rsidR="00D205D2" w:rsidRDefault="00E620BA" w:rsidP="0047631F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6"/>
        </w:rPr>
      </w:pPr>
      <w:r>
        <w:rPr>
          <w:sz w:val="36"/>
        </w:rPr>
        <w:t>mv‡eK 20 nv‡j 25</w:t>
      </w:r>
      <w:r w:rsidR="00D228F9" w:rsidRPr="00DA23BC">
        <w:rPr>
          <w:sz w:val="36"/>
        </w:rPr>
        <w:t xml:space="preserve">bs </w:t>
      </w:r>
      <w:r>
        <w:rPr>
          <w:sz w:val="36"/>
        </w:rPr>
        <w:t>g›Ucx</w:t>
      </w:r>
      <w:r w:rsidR="00D228F9" w:rsidRPr="00DA23BC">
        <w:rPr>
          <w:sz w:val="36"/>
        </w:rPr>
        <w:t xml:space="preserve"> †gŠRvi wm.Gm. </w:t>
      </w:r>
      <w:r>
        <w:rPr>
          <w:sz w:val="36"/>
        </w:rPr>
        <w:t>299</w:t>
      </w:r>
      <w:r w:rsidR="00A57CFB">
        <w:rPr>
          <w:sz w:val="36"/>
        </w:rPr>
        <w:t xml:space="preserve">, Avi.Gm. </w:t>
      </w:r>
      <w:r>
        <w:rPr>
          <w:sz w:val="36"/>
        </w:rPr>
        <w:t>260</w:t>
      </w:r>
      <w:r w:rsidR="00A57CFB">
        <w:rPr>
          <w:sz w:val="36"/>
        </w:rPr>
        <w:t xml:space="preserve">, we.Gm. </w:t>
      </w:r>
      <w:r>
        <w:rPr>
          <w:sz w:val="36"/>
        </w:rPr>
        <w:t>569</w:t>
      </w:r>
      <w:r w:rsidR="00D228F9" w:rsidRPr="00DA23BC">
        <w:rPr>
          <w:sz w:val="36"/>
        </w:rPr>
        <w:t>bs LwZqv‡bi mB †gvniK…Z bKj</w:t>
      </w:r>
      <w:r w:rsidR="00B8142A" w:rsidRPr="00DA23BC">
        <w:rPr>
          <w:sz w:val="36"/>
        </w:rPr>
        <w:t>-</w:t>
      </w:r>
      <w:r w:rsidR="00D228F9" w:rsidRPr="00DA23BC">
        <w:rPr>
          <w:sz w:val="36"/>
        </w:rPr>
        <w:t xml:space="preserve"> </w:t>
      </w:r>
      <w:r w:rsidR="00B8142A" w:rsidRPr="00DA23BC">
        <w:rPr>
          <w:sz w:val="36"/>
        </w:rPr>
        <w:t>0</w:t>
      </w:r>
      <w:r w:rsidR="00E764CA">
        <w:rPr>
          <w:sz w:val="36"/>
        </w:rPr>
        <w:t>3</w:t>
      </w:r>
      <w:r w:rsidR="00D228F9" w:rsidRPr="00DA23BC">
        <w:rPr>
          <w:sz w:val="36"/>
        </w:rPr>
        <w:t xml:space="preserve"> d`©</w:t>
      </w:r>
      <w:r w:rsidR="00D205D2" w:rsidRPr="00DA23BC">
        <w:rPr>
          <w:sz w:val="36"/>
        </w:rPr>
        <w:t>|</w:t>
      </w:r>
    </w:p>
    <w:p w:rsidR="00706C38" w:rsidRDefault="00706C38" w:rsidP="0047631F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6"/>
        </w:rPr>
      </w:pPr>
      <w:r>
        <w:rPr>
          <w:sz w:val="36"/>
        </w:rPr>
        <w:t>gvV Rwicx 234bs LwZqv‡bi mZ¨vwqZ d‡UvKwc- 1 d`©|</w:t>
      </w:r>
    </w:p>
    <w:p w:rsidR="00E764CA" w:rsidRDefault="00E764CA" w:rsidP="0047631F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6"/>
        </w:rPr>
      </w:pPr>
      <w:r>
        <w:rPr>
          <w:sz w:val="36"/>
        </w:rPr>
        <w:t>H †gŠRvi LvwiRx 870bs LwZqvb Ges LvRbv `vwLjvi g~jKwc- 2 d`©|</w:t>
      </w:r>
    </w:p>
    <w:p w:rsidR="00E764CA" w:rsidRDefault="00E764CA" w:rsidP="0047631F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6"/>
        </w:rPr>
      </w:pPr>
      <w:r>
        <w:rPr>
          <w:sz w:val="36"/>
        </w:rPr>
        <w:t xml:space="preserve">‡gvt AvjgMxi </w:t>
      </w:r>
      <w:r w:rsidR="00B75645">
        <w:rPr>
          <w:sz w:val="36"/>
        </w:rPr>
        <w:t>-</w:t>
      </w:r>
      <w:r>
        <w:rPr>
          <w:sz w:val="36"/>
        </w:rPr>
        <w:t>MÖnxZv</w:t>
      </w:r>
      <w:r w:rsidR="00B75645">
        <w:rPr>
          <w:sz w:val="36"/>
        </w:rPr>
        <w:t>, AvjnvR¡ †gvt eRjyj MwY -`vZv bvgxq 13/07/2016Bs Zvwi</w:t>
      </w:r>
      <w:r w:rsidR="00791B6E">
        <w:rPr>
          <w:sz w:val="36"/>
        </w:rPr>
        <w:t>‡</w:t>
      </w:r>
      <w:r w:rsidR="00B75645">
        <w:rPr>
          <w:sz w:val="36"/>
        </w:rPr>
        <w:t>Li Avg‡gv³vi bvgv `wj‡ji g~j Kwc</w:t>
      </w:r>
      <w:r w:rsidR="002949E7">
        <w:rPr>
          <w:sz w:val="36"/>
        </w:rPr>
        <w:t>- 3 d`©|</w:t>
      </w:r>
    </w:p>
    <w:p w:rsidR="002949E7" w:rsidRDefault="002949E7" w:rsidP="0047631F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6"/>
        </w:rPr>
      </w:pPr>
      <w:r>
        <w:rPr>
          <w:sz w:val="36"/>
        </w:rPr>
        <w:t>kÖxhy³ gnv¤§` gyRvdi †nv‡mb wgqv -MÖnxZv, kÖx nvivb P›`ª ‡Mvc -`vZv bvgxq 30/08/1940Bs Zvwi</w:t>
      </w:r>
      <w:r w:rsidR="00791B6E">
        <w:rPr>
          <w:sz w:val="36"/>
        </w:rPr>
        <w:t>‡</w:t>
      </w:r>
      <w:r>
        <w:rPr>
          <w:sz w:val="36"/>
        </w:rPr>
        <w:t>Li 6132bs mvdKejv `wj‡ji g~j Kwc- 2 d`©|</w:t>
      </w:r>
    </w:p>
    <w:p w:rsidR="002949E7" w:rsidRDefault="00110353" w:rsidP="0047631F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6"/>
        </w:rPr>
      </w:pPr>
      <w:r>
        <w:rPr>
          <w:sz w:val="36"/>
        </w:rPr>
        <w:t>‡gvt AveŸvm Ms -MÖnxZv, ‡gvnv¤§` gyRvdi †nv‡mb -`vZv bvgxq 27/03/1953Bs Zvwi‡Li 4135bs ‡nevbvgv `wj‡ji mB †gvniK…Z bKj- 15 d`©|</w:t>
      </w:r>
    </w:p>
    <w:p w:rsidR="00110353" w:rsidRDefault="00110353" w:rsidP="0047631F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6"/>
        </w:rPr>
      </w:pPr>
      <w:r>
        <w:rPr>
          <w:sz w:val="36"/>
        </w:rPr>
        <w:t>‡gmvm© kvn</w:t>
      </w:r>
      <w:r w:rsidR="00791B6E">
        <w:rPr>
          <w:sz w:val="36"/>
        </w:rPr>
        <w:t xml:space="preserve"> Avjx AvBm GÛ †Kvì ‡óv‡iR wjt</w:t>
      </w:r>
      <w:r>
        <w:rPr>
          <w:sz w:val="36"/>
        </w:rPr>
        <w:t xml:space="preserve"> -MÖnxZv, </w:t>
      </w:r>
      <w:r w:rsidR="00791B6E">
        <w:rPr>
          <w:sz w:val="36"/>
        </w:rPr>
        <w:t>wg÷vi †gvqv¾g †nv‡mb Ms</w:t>
      </w:r>
      <w:r>
        <w:rPr>
          <w:sz w:val="36"/>
        </w:rPr>
        <w:t xml:space="preserve"> -`vZv bvgxq </w:t>
      </w:r>
      <w:r w:rsidR="00791B6E">
        <w:rPr>
          <w:sz w:val="36"/>
        </w:rPr>
        <w:t>10/10/1964</w:t>
      </w:r>
      <w:r>
        <w:rPr>
          <w:sz w:val="36"/>
        </w:rPr>
        <w:t>Bs Zvwi</w:t>
      </w:r>
      <w:r w:rsidR="00791B6E">
        <w:rPr>
          <w:sz w:val="36"/>
        </w:rPr>
        <w:t>‡</w:t>
      </w:r>
      <w:r>
        <w:rPr>
          <w:sz w:val="36"/>
        </w:rPr>
        <w:t xml:space="preserve">Li </w:t>
      </w:r>
      <w:r w:rsidR="00791B6E">
        <w:rPr>
          <w:sz w:val="36"/>
        </w:rPr>
        <w:t>2402</w:t>
      </w:r>
      <w:r>
        <w:rPr>
          <w:sz w:val="36"/>
        </w:rPr>
        <w:t xml:space="preserve">bs mvdKejv `wj‡ji g~j Kwc- </w:t>
      </w:r>
      <w:r w:rsidR="00791B6E">
        <w:rPr>
          <w:sz w:val="36"/>
        </w:rPr>
        <w:t>3</w:t>
      </w:r>
      <w:r>
        <w:rPr>
          <w:sz w:val="36"/>
        </w:rPr>
        <w:t xml:space="preserve"> d`©|</w:t>
      </w:r>
    </w:p>
    <w:p w:rsidR="00791B6E" w:rsidRPr="00DA23BC" w:rsidRDefault="00791B6E" w:rsidP="0047631F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6"/>
        </w:rPr>
      </w:pPr>
      <w:r>
        <w:rPr>
          <w:sz w:val="36"/>
        </w:rPr>
        <w:lastRenderedPageBreak/>
        <w:t xml:space="preserve">‡gmvm© kvn Avjx AvBm GÛ †Kvì ‡óv‡iR wjt -MÖnxZv, </w:t>
      </w:r>
      <w:r w:rsidR="00CE13F5">
        <w:rPr>
          <w:sz w:val="36"/>
        </w:rPr>
        <w:t>MwU AveŸvm Ms</w:t>
      </w:r>
      <w:r>
        <w:rPr>
          <w:sz w:val="36"/>
        </w:rPr>
        <w:t xml:space="preserve"> -`vZv bvgxq </w:t>
      </w:r>
      <w:r w:rsidR="00CE13F5">
        <w:rPr>
          <w:sz w:val="36"/>
        </w:rPr>
        <w:t>20/01/1965</w:t>
      </w:r>
      <w:r>
        <w:rPr>
          <w:sz w:val="36"/>
        </w:rPr>
        <w:t xml:space="preserve">Bs Zvwi‡Li </w:t>
      </w:r>
      <w:r w:rsidR="00CE13F5">
        <w:rPr>
          <w:sz w:val="36"/>
        </w:rPr>
        <w:t>515</w:t>
      </w:r>
      <w:r>
        <w:rPr>
          <w:sz w:val="36"/>
        </w:rPr>
        <w:t>bs mvdKejv `wj‡ji g~j Kwc- 3 d`©|</w:t>
      </w:r>
    </w:p>
    <w:p w:rsidR="00D205D2" w:rsidRPr="00DA23BC" w:rsidRDefault="00A80EB8" w:rsidP="00A26F41">
      <w:pPr>
        <w:spacing w:after="0" w:line="480" w:lineRule="auto"/>
        <w:ind w:left="360"/>
        <w:jc w:val="both"/>
        <w:rPr>
          <w:sz w:val="36"/>
        </w:rPr>
      </w:pPr>
      <w:r>
        <w:rPr>
          <w:sz w:val="36"/>
        </w:rPr>
        <w:t>ev`x</w:t>
      </w:r>
      <w:r w:rsidR="00D205D2" w:rsidRPr="00DA23BC">
        <w:rPr>
          <w:sz w:val="36"/>
        </w:rPr>
        <w:t xml:space="preserve"> c‡ÿ `vwLjx ewY©Z KvMRcÎvw` cÖ`k©Yx wPwýZ Kivi cÖv_©bv Kwi|</w:t>
      </w:r>
    </w:p>
    <w:p w:rsidR="00D228F9" w:rsidRPr="00DA23BC" w:rsidRDefault="00D228F9" w:rsidP="00D228F9">
      <w:pPr>
        <w:spacing w:after="0"/>
        <w:ind w:left="2880"/>
        <w:jc w:val="center"/>
        <w:rPr>
          <w:u w:val="single"/>
        </w:rPr>
      </w:pPr>
      <w:r w:rsidRPr="00DA23BC">
        <w:rPr>
          <w:u w:val="single"/>
        </w:rPr>
        <w:t>mZ¨cvV</w:t>
      </w:r>
    </w:p>
    <w:p w:rsidR="00D205D2" w:rsidRPr="00DA23BC" w:rsidRDefault="00D205D2" w:rsidP="002A00A3">
      <w:pPr>
        <w:spacing w:after="0" w:line="360" w:lineRule="auto"/>
        <w:ind w:left="2880"/>
        <w:jc w:val="both"/>
      </w:pPr>
      <w:r w:rsidRPr="00DA23BC">
        <w:t>AÎ njdbvgv</w:t>
      </w:r>
      <w:r w:rsidR="00D228F9" w:rsidRPr="00DA23BC">
        <w:t>q D‡jøwLZ</w:t>
      </w:r>
      <w:r w:rsidRPr="00DA23BC">
        <w:t xml:space="preserve"> hveZxq weeiY Avgvi Ávb I wek¦vm g‡Z mZ¨| AÎ mZ¨Zv</w:t>
      </w:r>
      <w:r w:rsidR="00D228F9" w:rsidRPr="00DA23BC">
        <w:t xml:space="preserve"> ¯^xKv‡i A`¨ </w:t>
      </w:r>
      <w:r w:rsidR="002A00A3">
        <w:t>19/04</w:t>
      </w:r>
      <w:r w:rsidR="00A80EB8">
        <w:t>/2018</w:t>
      </w:r>
      <w:r w:rsidR="00D228F9" w:rsidRPr="00DA23BC">
        <w:t>Bs ZvwiL mKvj ...........NwUKvi mgq</w:t>
      </w:r>
      <w:r w:rsidRPr="00DA23BC">
        <w:t xml:space="preserve"> </w:t>
      </w:r>
      <w:r w:rsidR="00D228F9" w:rsidRPr="00DA23BC">
        <w:t>gvbbxq</w:t>
      </w:r>
      <w:r w:rsidRPr="00DA23BC">
        <w:t xml:space="preserve"> UªvBeyb¨v</w:t>
      </w:r>
      <w:r w:rsidR="00D228F9" w:rsidRPr="00DA23BC">
        <w:t>‡</w:t>
      </w:r>
      <w:r w:rsidRPr="00DA23BC">
        <w:t>j</w:t>
      </w:r>
      <w:r w:rsidR="00D228F9" w:rsidRPr="00DA23BC">
        <w:t>i</w:t>
      </w:r>
      <w:r w:rsidRPr="00DA23BC">
        <w:t xml:space="preserve"> †m‡i¯Ív`vi mv‡n‡ei m¤§y‡L </w:t>
      </w:r>
      <w:r w:rsidR="00D228F9" w:rsidRPr="00DA23BC">
        <w:t xml:space="preserve">¯^qs </w:t>
      </w:r>
      <w:r w:rsidRPr="00DA23BC">
        <w:t xml:space="preserve">Dcw¯’Z nBqv wbR bvg </w:t>
      </w:r>
      <w:r w:rsidR="00D228F9" w:rsidRPr="00DA23BC">
        <w:t>¯^vÿi</w:t>
      </w:r>
      <w:r w:rsidRPr="00DA23BC">
        <w:t xml:space="preserve"> Kwijvg|</w:t>
      </w:r>
    </w:p>
    <w:p w:rsidR="00AD5896" w:rsidRPr="00DA23BC" w:rsidRDefault="00AD5896" w:rsidP="00D205D2">
      <w:pPr>
        <w:spacing w:after="0"/>
        <w:ind w:left="2880"/>
        <w:jc w:val="center"/>
        <w:rPr>
          <w:sz w:val="52"/>
          <w:u w:val="single"/>
        </w:rPr>
      </w:pPr>
    </w:p>
    <w:p w:rsidR="00D205D2" w:rsidRPr="00DA23BC" w:rsidRDefault="00D205D2" w:rsidP="00D205D2">
      <w:pPr>
        <w:spacing w:after="0"/>
        <w:ind w:left="2880"/>
        <w:jc w:val="center"/>
        <w:rPr>
          <w:u w:val="single"/>
        </w:rPr>
      </w:pPr>
      <w:r w:rsidRPr="00DA23BC">
        <w:rPr>
          <w:u w:val="single"/>
        </w:rPr>
        <w:tab/>
      </w:r>
      <w:r w:rsidRPr="00DA23BC">
        <w:rPr>
          <w:u w:val="single"/>
        </w:rPr>
        <w:tab/>
      </w:r>
      <w:r w:rsidRPr="00DA23BC">
        <w:rPr>
          <w:u w:val="single"/>
        </w:rPr>
        <w:tab/>
      </w:r>
      <w:r w:rsidRPr="00DA23BC">
        <w:rPr>
          <w:u w:val="single"/>
        </w:rPr>
        <w:tab/>
      </w:r>
    </w:p>
    <w:p w:rsidR="00D205D2" w:rsidRPr="00DA23BC" w:rsidRDefault="00D205D2" w:rsidP="00D205D2">
      <w:pPr>
        <w:spacing w:after="0"/>
        <w:ind w:left="2880"/>
        <w:jc w:val="center"/>
      </w:pPr>
      <w:r w:rsidRPr="00DA23BC">
        <w:t>njdKvixi ¯^vÿi</w:t>
      </w:r>
    </w:p>
    <w:p w:rsidR="00D205D2" w:rsidRPr="00DA23BC" w:rsidRDefault="00D205D2" w:rsidP="00D205D2">
      <w:pPr>
        <w:spacing w:after="0"/>
        <w:ind w:left="2880"/>
        <w:jc w:val="both"/>
      </w:pPr>
    </w:p>
    <w:p w:rsidR="00D205D2" w:rsidRPr="00DA23BC" w:rsidRDefault="00D205D2" w:rsidP="002A00A3">
      <w:pPr>
        <w:spacing w:after="0" w:line="360" w:lineRule="auto"/>
        <w:ind w:left="2880"/>
        <w:jc w:val="both"/>
      </w:pPr>
      <w:r w:rsidRPr="00DA23BC">
        <w:t xml:space="preserve">Avwg AÎ njdKvix‡K wPwb| </w:t>
      </w:r>
      <w:r w:rsidR="00D228F9" w:rsidRPr="00DA23BC">
        <w:t>‡m</w:t>
      </w:r>
      <w:r w:rsidRPr="00DA23BC">
        <w:t xml:space="preserve"> Avgvi m¤§y‡L Zvnvi wbR bvg ¯^vÿi Kwiqv‡Q| Avwg Zvnv‡K mbv³ Kwijvg|</w:t>
      </w:r>
    </w:p>
    <w:p w:rsidR="00D205D2" w:rsidRPr="00DA23BC" w:rsidRDefault="00D205D2" w:rsidP="00D205D2">
      <w:pPr>
        <w:spacing w:after="0"/>
        <w:ind w:left="2880"/>
        <w:jc w:val="both"/>
      </w:pPr>
    </w:p>
    <w:p w:rsidR="00D205D2" w:rsidRPr="00DA23BC" w:rsidRDefault="00D205D2" w:rsidP="00D205D2">
      <w:pPr>
        <w:spacing w:after="0"/>
        <w:ind w:left="2880"/>
        <w:jc w:val="both"/>
        <w:rPr>
          <w:sz w:val="40"/>
        </w:rPr>
      </w:pPr>
    </w:p>
    <w:p w:rsidR="00D205D2" w:rsidRPr="00DA23BC" w:rsidRDefault="00D205D2" w:rsidP="00D228F9">
      <w:pPr>
        <w:spacing w:after="0" w:line="240" w:lineRule="auto"/>
        <w:ind w:left="2880"/>
        <w:jc w:val="center"/>
      </w:pPr>
      <w:r w:rsidRPr="00DA23BC">
        <w:t>A¨vW‡fv‡KU</w:t>
      </w:r>
    </w:p>
    <w:p w:rsidR="007E4B56" w:rsidRPr="00DA23BC" w:rsidRDefault="00D205D2" w:rsidP="00D228F9">
      <w:pPr>
        <w:spacing w:after="0"/>
        <w:ind w:left="2880"/>
        <w:jc w:val="center"/>
        <w:rPr>
          <w:sz w:val="36"/>
        </w:rPr>
      </w:pPr>
      <w:r w:rsidRPr="00DA23BC">
        <w:t>RR ‡KvU© Puv`cyi|</w:t>
      </w:r>
      <w:r w:rsidR="007E4B56" w:rsidRPr="00DA23BC">
        <w:rPr>
          <w:sz w:val="36"/>
        </w:rPr>
        <w:br/>
      </w:r>
    </w:p>
    <w:sectPr w:rsidR="007E4B56" w:rsidRPr="00DA23BC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BBC" w:rsidRDefault="00AC7BBC" w:rsidP="00D205D2">
      <w:pPr>
        <w:spacing w:after="0" w:line="240" w:lineRule="auto"/>
      </w:pPr>
      <w:r>
        <w:separator/>
      </w:r>
    </w:p>
  </w:endnote>
  <w:endnote w:type="continuationSeparator" w:id="1">
    <w:p w:rsidR="00AC7BBC" w:rsidRDefault="00AC7BBC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BBC" w:rsidRDefault="00AC7BBC" w:rsidP="00D205D2">
      <w:pPr>
        <w:spacing w:after="0" w:line="240" w:lineRule="auto"/>
      </w:pPr>
      <w:r>
        <w:separator/>
      </w:r>
    </w:p>
  </w:footnote>
  <w:footnote w:type="continuationSeparator" w:id="1">
    <w:p w:rsidR="00AC7BBC" w:rsidRDefault="00AC7BBC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Pr="004B2855" w:rsidRDefault="002949E7" w:rsidP="00D205D2">
    <w:pPr>
      <w:pStyle w:val="Header"/>
      <w:jc w:val="center"/>
      <w:rPr>
        <w:sz w:val="20"/>
        <w:u w:val="single"/>
      </w:rPr>
    </w:pPr>
  </w:p>
  <w:p w:rsidR="002949E7" w:rsidRDefault="002949E7" w:rsidP="00D205D2">
    <w:pPr>
      <w:pStyle w:val="Header"/>
      <w:jc w:val="center"/>
      <w:rPr>
        <w:u w:val="single"/>
      </w:rPr>
    </w:pPr>
  </w:p>
  <w:p w:rsidR="002949E7" w:rsidRPr="00D205D2" w:rsidRDefault="002949E7" w:rsidP="00D205D2">
    <w:pPr>
      <w:pStyle w:val="Header"/>
      <w:jc w:val="center"/>
      <w:rPr>
        <w:sz w:val="18"/>
        <w:u w:val="single"/>
      </w:rPr>
    </w:pPr>
  </w:p>
  <w:p w:rsidR="002949E7" w:rsidRPr="00D205D2" w:rsidRDefault="002949E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356668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356668" w:rsidRPr="00D205D2">
          <w:rPr>
            <w:u w:val="single"/>
          </w:rPr>
          <w:fldChar w:fldCharType="separate"/>
        </w:r>
        <w:r w:rsidR="00823E43">
          <w:rPr>
            <w:noProof/>
            <w:u w:val="single"/>
          </w:rPr>
          <w:t>3</w:t>
        </w:r>
        <w:r w:rsidR="00356668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21411"/>
    <w:rsid w:val="0003495C"/>
    <w:rsid w:val="000715CE"/>
    <w:rsid w:val="0009108C"/>
    <w:rsid w:val="00097CE4"/>
    <w:rsid w:val="000A24F4"/>
    <w:rsid w:val="000F69CF"/>
    <w:rsid w:val="00110353"/>
    <w:rsid w:val="00122546"/>
    <w:rsid w:val="00143B51"/>
    <w:rsid w:val="00154E3C"/>
    <w:rsid w:val="00166182"/>
    <w:rsid w:val="00170F0F"/>
    <w:rsid w:val="001F6377"/>
    <w:rsid w:val="00201331"/>
    <w:rsid w:val="002119FB"/>
    <w:rsid w:val="002949E7"/>
    <w:rsid w:val="00295ECE"/>
    <w:rsid w:val="002A00A3"/>
    <w:rsid w:val="002B364C"/>
    <w:rsid w:val="002B44BA"/>
    <w:rsid w:val="002C2ABF"/>
    <w:rsid w:val="002C643B"/>
    <w:rsid w:val="002D3625"/>
    <w:rsid w:val="002E7378"/>
    <w:rsid w:val="002F4B2E"/>
    <w:rsid w:val="003017E0"/>
    <w:rsid w:val="003253D1"/>
    <w:rsid w:val="00356668"/>
    <w:rsid w:val="0035765E"/>
    <w:rsid w:val="003601A4"/>
    <w:rsid w:val="00360EDB"/>
    <w:rsid w:val="003643BD"/>
    <w:rsid w:val="0036541F"/>
    <w:rsid w:val="00381F81"/>
    <w:rsid w:val="003918C3"/>
    <w:rsid w:val="003A1EDE"/>
    <w:rsid w:val="003B083E"/>
    <w:rsid w:val="003E5E10"/>
    <w:rsid w:val="00426098"/>
    <w:rsid w:val="00440D38"/>
    <w:rsid w:val="004514C6"/>
    <w:rsid w:val="0047631F"/>
    <w:rsid w:val="00476980"/>
    <w:rsid w:val="00476E65"/>
    <w:rsid w:val="004A07A2"/>
    <w:rsid w:val="004B2855"/>
    <w:rsid w:val="004F2B6A"/>
    <w:rsid w:val="005131F3"/>
    <w:rsid w:val="00550BB1"/>
    <w:rsid w:val="005D2801"/>
    <w:rsid w:val="005E6896"/>
    <w:rsid w:val="005F0479"/>
    <w:rsid w:val="005F08EA"/>
    <w:rsid w:val="006108F2"/>
    <w:rsid w:val="006151C4"/>
    <w:rsid w:val="00642FD7"/>
    <w:rsid w:val="00660FA2"/>
    <w:rsid w:val="006615A2"/>
    <w:rsid w:val="0068009E"/>
    <w:rsid w:val="006977E1"/>
    <w:rsid w:val="006A28FD"/>
    <w:rsid w:val="006A7415"/>
    <w:rsid w:val="006C2B7A"/>
    <w:rsid w:val="006E6BD2"/>
    <w:rsid w:val="007000C6"/>
    <w:rsid w:val="00706C38"/>
    <w:rsid w:val="00761DB8"/>
    <w:rsid w:val="00780ADB"/>
    <w:rsid w:val="00785001"/>
    <w:rsid w:val="00791B6E"/>
    <w:rsid w:val="00792F41"/>
    <w:rsid w:val="007979A4"/>
    <w:rsid w:val="007A79D8"/>
    <w:rsid w:val="007B0142"/>
    <w:rsid w:val="007C4416"/>
    <w:rsid w:val="007D3998"/>
    <w:rsid w:val="007E4B56"/>
    <w:rsid w:val="007F2A18"/>
    <w:rsid w:val="00817EBC"/>
    <w:rsid w:val="00823E43"/>
    <w:rsid w:val="0089413C"/>
    <w:rsid w:val="00894D06"/>
    <w:rsid w:val="008D1EE2"/>
    <w:rsid w:val="008E58E9"/>
    <w:rsid w:val="009200F3"/>
    <w:rsid w:val="00923BA7"/>
    <w:rsid w:val="00925157"/>
    <w:rsid w:val="0093584A"/>
    <w:rsid w:val="00940488"/>
    <w:rsid w:val="00950C17"/>
    <w:rsid w:val="00976C50"/>
    <w:rsid w:val="00977ABC"/>
    <w:rsid w:val="00990AAD"/>
    <w:rsid w:val="009A1657"/>
    <w:rsid w:val="009D53F2"/>
    <w:rsid w:val="00A21D75"/>
    <w:rsid w:val="00A26F41"/>
    <w:rsid w:val="00A453E0"/>
    <w:rsid w:val="00A57CFB"/>
    <w:rsid w:val="00A80EB8"/>
    <w:rsid w:val="00A8176D"/>
    <w:rsid w:val="00A94E64"/>
    <w:rsid w:val="00AA6A6F"/>
    <w:rsid w:val="00AA7340"/>
    <w:rsid w:val="00AC7BBC"/>
    <w:rsid w:val="00AD5896"/>
    <w:rsid w:val="00AE06FC"/>
    <w:rsid w:val="00B3235E"/>
    <w:rsid w:val="00B36F70"/>
    <w:rsid w:val="00B75645"/>
    <w:rsid w:val="00B8142A"/>
    <w:rsid w:val="00BE3E3D"/>
    <w:rsid w:val="00C42D9C"/>
    <w:rsid w:val="00C55EDD"/>
    <w:rsid w:val="00C74B1C"/>
    <w:rsid w:val="00CA067A"/>
    <w:rsid w:val="00CB426D"/>
    <w:rsid w:val="00CE13F5"/>
    <w:rsid w:val="00CF4A6D"/>
    <w:rsid w:val="00D174F1"/>
    <w:rsid w:val="00D17625"/>
    <w:rsid w:val="00D205D2"/>
    <w:rsid w:val="00D228F9"/>
    <w:rsid w:val="00D3799F"/>
    <w:rsid w:val="00D7071B"/>
    <w:rsid w:val="00D75A00"/>
    <w:rsid w:val="00D773F0"/>
    <w:rsid w:val="00D80AE7"/>
    <w:rsid w:val="00D82699"/>
    <w:rsid w:val="00D84E63"/>
    <w:rsid w:val="00DA23BC"/>
    <w:rsid w:val="00DA3C37"/>
    <w:rsid w:val="00DB4D7A"/>
    <w:rsid w:val="00DF1DD4"/>
    <w:rsid w:val="00DF74C2"/>
    <w:rsid w:val="00E12F28"/>
    <w:rsid w:val="00E41775"/>
    <w:rsid w:val="00E620BA"/>
    <w:rsid w:val="00E6395A"/>
    <w:rsid w:val="00E764CA"/>
    <w:rsid w:val="00E93E88"/>
    <w:rsid w:val="00EC04A8"/>
    <w:rsid w:val="00EF2955"/>
    <w:rsid w:val="00F50650"/>
    <w:rsid w:val="00F95388"/>
    <w:rsid w:val="00FC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2018-04-18T14:07:00Z</cp:lastPrinted>
  <dcterms:created xsi:type="dcterms:W3CDTF">2018-04-18T12:19:00Z</dcterms:created>
  <dcterms:modified xsi:type="dcterms:W3CDTF">2018-04-18T14:08:00Z</dcterms:modified>
</cp:coreProperties>
</file>