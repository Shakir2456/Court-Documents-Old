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645D68" w:rsidRDefault="00201331" w:rsidP="00201331">
      <w:pPr>
        <w:jc w:val="center"/>
        <w:rPr>
          <w:sz w:val="58"/>
        </w:rPr>
      </w:pPr>
      <w:r w:rsidRPr="00645D68">
        <w:rPr>
          <w:sz w:val="60"/>
        </w:rPr>
        <w:t>‡gvKvg weÁ j¨vÛ mv‡f© UªvBeyb¨vj, Puv`cyi|</w:t>
      </w:r>
    </w:p>
    <w:p w:rsidR="00201331" w:rsidRPr="00FF0417" w:rsidRDefault="00201331" w:rsidP="00026050">
      <w:pPr>
        <w:spacing w:after="0"/>
        <w:ind w:left="-900"/>
        <w:rPr>
          <w:sz w:val="36"/>
          <w:szCs w:val="36"/>
          <w:u w:val="single"/>
        </w:rPr>
      </w:pPr>
      <w:r w:rsidRPr="00FF0417">
        <w:rPr>
          <w:sz w:val="36"/>
          <w:szCs w:val="36"/>
          <w:u w:val="single"/>
        </w:rPr>
        <w:t>‡gvKÏgv bs-</w:t>
      </w:r>
      <w:r w:rsidR="00114B18" w:rsidRPr="00FF0417">
        <w:rPr>
          <w:sz w:val="36"/>
          <w:szCs w:val="36"/>
          <w:u w:val="single"/>
        </w:rPr>
        <w:t>4161/2014</w:t>
      </w:r>
      <w:r w:rsidRPr="00FF0417">
        <w:rPr>
          <w:sz w:val="36"/>
          <w:szCs w:val="36"/>
          <w:u w:val="single"/>
        </w:rPr>
        <w:t>Bs</w:t>
      </w:r>
    </w:p>
    <w:p w:rsidR="00201331" w:rsidRPr="00FF0417" w:rsidRDefault="00201331" w:rsidP="00201331">
      <w:pPr>
        <w:spacing w:after="0"/>
        <w:rPr>
          <w:sz w:val="36"/>
          <w:szCs w:val="36"/>
        </w:rPr>
      </w:pPr>
      <w:r w:rsidRPr="00FF0417">
        <w:rPr>
          <w:sz w:val="36"/>
          <w:szCs w:val="36"/>
        </w:rPr>
        <w:t>j¨vÛ mv‡f©</w:t>
      </w:r>
    </w:p>
    <w:p w:rsidR="00201331" w:rsidRPr="00FF0417" w:rsidRDefault="00114B18" w:rsidP="009527AD">
      <w:pPr>
        <w:spacing w:after="0" w:line="360" w:lineRule="auto"/>
        <w:ind w:left="2160"/>
        <w:rPr>
          <w:sz w:val="36"/>
          <w:szCs w:val="36"/>
        </w:rPr>
      </w:pPr>
      <w:r w:rsidRPr="00FF0417">
        <w:rPr>
          <w:sz w:val="36"/>
          <w:szCs w:val="36"/>
        </w:rPr>
        <w:t>Zcb PµeZx© Ms</w:t>
      </w:r>
      <w:r w:rsidR="00201331" w:rsidRPr="00FF0417">
        <w:rPr>
          <w:sz w:val="36"/>
          <w:szCs w:val="36"/>
        </w:rPr>
        <w:tab/>
      </w:r>
      <w:r w:rsidR="004E09A6" w:rsidRPr="00FF0417">
        <w:rPr>
          <w:sz w:val="36"/>
          <w:szCs w:val="36"/>
        </w:rPr>
        <w:t>...</w:t>
      </w:r>
      <w:r w:rsidR="00201331" w:rsidRPr="00FF0417">
        <w:rPr>
          <w:sz w:val="36"/>
          <w:szCs w:val="36"/>
        </w:rPr>
        <w:t>.............ev`x|</w:t>
      </w:r>
    </w:p>
    <w:p w:rsidR="00201331" w:rsidRPr="00FF0417" w:rsidRDefault="00201331" w:rsidP="009527AD">
      <w:pPr>
        <w:spacing w:after="0" w:line="360" w:lineRule="auto"/>
        <w:ind w:left="2160" w:firstLine="720"/>
        <w:rPr>
          <w:sz w:val="36"/>
          <w:szCs w:val="36"/>
        </w:rPr>
      </w:pPr>
      <w:r w:rsidRPr="00FF0417">
        <w:rPr>
          <w:sz w:val="36"/>
          <w:szCs w:val="36"/>
        </w:rPr>
        <w:t>ebvg</w:t>
      </w:r>
    </w:p>
    <w:p w:rsidR="00C42D9C" w:rsidRPr="00FF0417" w:rsidRDefault="00114B18" w:rsidP="00201331">
      <w:pPr>
        <w:spacing w:after="0"/>
        <w:ind w:left="2160"/>
        <w:rPr>
          <w:sz w:val="36"/>
          <w:szCs w:val="36"/>
        </w:rPr>
      </w:pPr>
      <w:r w:rsidRPr="00FF0417">
        <w:rPr>
          <w:sz w:val="36"/>
          <w:szCs w:val="36"/>
        </w:rPr>
        <w:t>nwic`</w:t>
      </w:r>
      <w:r w:rsidR="00201331" w:rsidRPr="00FF0417">
        <w:rPr>
          <w:sz w:val="36"/>
          <w:szCs w:val="36"/>
        </w:rPr>
        <w:t xml:space="preserve"> Ms</w:t>
      </w:r>
      <w:r w:rsidR="00201331" w:rsidRPr="00FF0417">
        <w:rPr>
          <w:sz w:val="36"/>
          <w:szCs w:val="36"/>
        </w:rPr>
        <w:tab/>
        <w:t>.................weev`x|</w:t>
      </w:r>
    </w:p>
    <w:p w:rsidR="00C42D9C" w:rsidRPr="00FF0417" w:rsidRDefault="00C42D9C" w:rsidP="00C42D9C">
      <w:pPr>
        <w:spacing w:after="0"/>
        <w:ind w:left="1440"/>
        <w:jc w:val="right"/>
        <w:rPr>
          <w:sz w:val="36"/>
          <w:szCs w:val="36"/>
        </w:rPr>
      </w:pPr>
    </w:p>
    <w:p w:rsidR="00DE47A1" w:rsidRPr="00FF0417" w:rsidRDefault="00DE47A1" w:rsidP="00DB2AF5">
      <w:pPr>
        <w:spacing w:after="0" w:line="480" w:lineRule="auto"/>
        <w:ind w:firstLine="720"/>
        <w:jc w:val="both"/>
        <w:rPr>
          <w:sz w:val="36"/>
          <w:szCs w:val="36"/>
        </w:rPr>
      </w:pPr>
      <w:r w:rsidRPr="00FF0417">
        <w:rPr>
          <w:sz w:val="36"/>
          <w:szCs w:val="36"/>
        </w:rPr>
        <w:t>Avwg AÎ bs †gvKÏgvi</w:t>
      </w:r>
      <w:r w:rsidR="00217AAB" w:rsidRPr="00FF0417">
        <w:rPr>
          <w:sz w:val="36"/>
          <w:szCs w:val="36"/>
        </w:rPr>
        <w:t xml:space="preserve"> 2bs</w:t>
      </w:r>
      <w:r w:rsidR="00F47DAC" w:rsidRPr="00FF0417">
        <w:rPr>
          <w:sz w:val="36"/>
          <w:szCs w:val="36"/>
        </w:rPr>
        <w:t xml:space="preserve"> </w:t>
      </w:r>
      <w:r w:rsidRPr="00FF0417">
        <w:rPr>
          <w:sz w:val="36"/>
          <w:szCs w:val="36"/>
        </w:rPr>
        <w:t xml:space="preserve">ev`x| Avgvi bvg </w:t>
      </w:r>
      <w:r w:rsidR="00217AAB" w:rsidRPr="00FF0417">
        <w:rPr>
          <w:sz w:val="36"/>
          <w:szCs w:val="36"/>
        </w:rPr>
        <w:t>¯^cb PµeZx©, wcZv- g„Z wcÖqjvj PµeZx©, mvs- Kvwkgcyi, †cvt cyiY Kvwkgcyi, Dc‡Rjv- gZje `wÿY, †Rjv- Puv`cyi</w:t>
      </w:r>
      <w:r w:rsidRPr="00FF0417">
        <w:rPr>
          <w:sz w:val="36"/>
          <w:szCs w:val="36"/>
        </w:rPr>
        <w:t>, eqm- AbygvwbK</w:t>
      </w:r>
      <w:r w:rsidR="005564EA" w:rsidRPr="00FF0417">
        <w:rPr>
          <w:sz w:val="36"/>
          <w:szCs w:val="36"/>
        </w:rPr>
        <w:t xml:space="preserve"> </w:t>
      </w:r>
      <w:r w:rsidR="00BE4D3A">
        <w:rPr>
          <w:sz w:val="36"/>
          <w:szCs w:val="36"/>
        </w:rPr>
        <w:t>57</w:t>
      </w:r>
      <w:r w:rsidR="007D54D4" w:rsidRPr="00FF0417">
        <w:rPr>
          <w:sz w:val="36"/>
          <w:szCs w:val="36"/>
        </w:rPr>
        <w:t xml:space="preserve"> </w:t>
      </w:r>
      <w:r w:rsidRPr="00FF0417">
        <w:rPr>
          <w:sz w:val="36"/>
          <w:szCs w:val="36"/>
        </w:rPr>
        <w:t>ermi, †ckv-</w:t>
      </w:r>
      <w:r w:rsidR="00377C41" w:rsidRPr="00FF0417">
        <w:rPr>
          <w:sz w:val="36"/>
          <w:szCs w:val="36"/>
        </w:rPr>
        <w:t xml:space="preserve"> </w:t>
      </w:r>
      <w:r w:rsidR="00BE4D3A">
        <w:rPr>
          <w:sz w:val="36"/>
          <w:szCs w:val="36"/>
        </w:rPr>
        <w:t>wkÿK</w:t>
      </w:r>
      <w:r w:rsidRPr="00FF0417">
        <w:rPr>
          <w:sz w:val="36"/>
          <w:szCs w:val="36"/>
        </w:rPr>
        <w:t xml:space="preserve">, ag©- Bmjvg, RvZxqZv- evsjv‡`kx| </w:t>
      </w:r>
    </w:p>
    <w:p w:rsidR="00DE47A1" w:rsidRPr="00FF0417" w:rsidRDefault="00DE47A1" w:rsidP="00E34172">
      <w:pPr>
        <w:spacing w:after="0" w:line="432" w:lineRule="auto"/>
        <w:jc w:val="both"/>
        <w:rPr>
          <w:sz w:val="36"/>
          <w:szCs w:val="36"/>
        </w:rPr>
      </w:pPr>
      <w:r w:rsidRPr="00FF0417">
        <w:rPr>
          <w:sz w:val="36"/>
          <w:szCs w:val="36"/>
          <w:u w:val="single"/>
        </w:rPr>
        <w:t>ms‡ÿ‡c ev`x c‡ÿ wjwLZ Revbew›`i weeiY mg~n</w:t>
      </w:r>
      <w:r w:rsidRPr="00FF0417">
        <w:rPr>
          <w:sz w:val="36"/>
          <w:szCs w:val="36"/>
        </w:rPr>
        <w:t>:-</w:t>
      </w:r>
    </w:p>
    <w:p w:rsidR="0066436E" w:rsidRPr="00FF0417" w:rsidRDefault="00DE47A1" w:rsidP="00DB2AF5">
      <w:pPr>
        <w:spacing w:line="480" w:lineRule="auto"/>
        <w:ind w:firstLine="720"/>
        <w:jc w:val="both"/>
        <w:rPr>
          <w:sz w:val="36"/>
          <w:szCs w:val="36"/>
        </w:rPr>
      </w:pPr>
      <w:r w:rsidRPr="00FF0417">
        <w:rPr>
          <w:sz w:val="36"/>
          <w:szCs w:val="36"/>
        </w:rPr>
        <w:t>Avwg AÎ †gvKÏgvi</w:t>
      </w:r>
      <w:r w:rsidR="004742FF" w:rsidRPr="00FF0417">
        <w:rPr>
          <w:sz w:val="36"/>
          <w:szCs w:val="36"/>
        </w:rPr>
        <w:t xml:space="preserve"> 2bs</w:t>
      </w:r>
      <w:r w:rsidR="0011034E" w:rsidRPr="00FF0417">
        <w:rPr>
          <w:sz w:val="36"/>
          <w:szCs w:val="36"/>
        </w:rPr>
        <w:t xml:space="preserve"> </w:t>
      </w:r>
      <w:r w:rsidRPr="00FF0417">
        <w:rPr>
          <w:sz w:val="36"/>
          <w:szCs w:val="36"/>
        </w:rPr>
        <w:t xml:space="preserve">ev`x| Avwg cÖwZÁv c~e©K njdbvgv mnKv‡i †NvlYv cÖ`vb Kwi‡ZwQ ‡h, </w:t>
      </w:r>
      <w:r w:rsidR="0066436E" w:rsidRPr="00FF0417">
        <w:rPr>
          <w:sz w:val="36"/>
          <w:szCs w:val="36"/>
        </w:rPr>
        <w:t xml:space="preserve">AÎv`vjZ Dc‡Rjv gZje `wÿY Gi AšÍ©MZ wKs 199bs Kvwkgcyi †gŠRvi wm.Gm 159bs LwZqvbf~³ †gvt 14.01 GKi f~wg‡Z jwjZ †gvnb PµeZx© wnm¨v|/13|/. (1Avbv 13 MÛv 1Kov 1µvšÍ) As‡k gvwjK `LjKvi nq I _v‡K| D³ jwjZ †gvnb PµeZx© bvwjk mv‡eK 641 `v‡M evox †gvt.85 GKi f~wg‡Z wnm¨v Abyhvqx </w:t>
      </w:r>
      <w:r w:rsidR="0066436E" w:rsidRPr="00FF0417">
        <w:rPr>
          <w:sz w:val="36"/>
          <w:szCs w:val="36"/>
        </w:rPr>
        <w:lastRenderedPageBreak/>
        <w:t>gvwjK `LjKvi nq I _v‡K| D³ f~wg jwjZ †gvnb PµeZx©i emZ evoxi f~wg e‡U| jwjZ †gvnb PµeZx© D³ emZ evoxi M„nvw` D‡Ëvjb Kwiqv Z_vq cwievi cwiRb mn emevm Kwiqv A‡b¨i wbivs‡k wbivcwË‡Z wbwe©ev‡` wbR ¯^Z¡ I `Lj I cÖPv‡i A‡b¨i ¯^Z¡ I `Lj A¯^xKv‡i Øv`k erm‡ii eû DaŸ©Kvj hver †fvM `Lj Kwiqv Avwm‡Z _v‡K I i‡n| D³ jwjZ †gvnb PµeZx© g„Zz¨Kv‡j wcÖqjvj PµeZx© Iqvwik cyÎ we`¨gv‡b ci‡jvK Mgb Kwi‡j †m ZrZ¨vR¨ ex‡Ë gvwjK `LjKvi nq I _v‡K| bvwjk 641 `v‡M †gvt .85GKi f~wg</w:t>
      </w:r>
      <w:r w:rsidR="00AD0894">
        <w:rPr>
          <w:sz w:val="36"/>
          <w:szCs w:val="36"/>
        </w:rPr>
        <w:t xml:space="preserve"> wcÖqjvj PµeZx© GKK fv‡e cÖvß nB</w:t>
      </w:r>
      <w:r w:rsidR="0066436E" w:rsidRPr="00FF0417">
        <w:rPr>
          <w:sz w:val="36"/>
          <w:szCs w:val="36"/>
        </w:rPr>
        <w:t>qv Z_vq emevm Kwiqv Avwm‡Z _v‡K I i‡n| wcÖqjvj PµeZx© e¨wZZ jwjZ †gvn‡bi †Kvb Iwj Iqvwik K`vwcI †fvM `Lj K‡i bvB ev Z`ªæc Kivi †Kvb Kvib DcRvZ nq bvB| D³ wcÖqjvj PµeZx© g„Zz¨Kv‡j 1bs cÖv_x© Zcb PµeZx© I 2bs cÖv_x© ¯^cb PµeZx©‡K 2cyÎ Iqvwik we`¨gv‡b ci‡jvK Mgb Kwi‡j Zvnvi</w:t>
      </w:r>
      <w:r w:rsidR="00AD0894">
        <w:rPr>
          <w:sz w:val="36"/>
          <w:szCs w:val="36"/>
        </w:rPr>
        <w:t>v</w:t>
      </w:r>
      <w:r w:rsidR="0066436E" w:rsidRPr="00FF0417">
        <w:rPr>
          <w:sz w:val="36"/>
          <w:szCs w:val="36"/>
        </w:rPr>
        <w:t xml:space="preserve"> ZrZ¨vR¨ ex‡Ë gvwjK `LjKvi nq I Av‡Q|</w:t>
      </w:r>
    </w:p>
    <w:p w:rsidR="006F6329" w:rsidRPr="00FF0417" w:rsidRDefault="0066436E" w:rsidP="00E34172">
      <w:pPr>
        <w:spacing w:after="0" w:line="432" w:lineRule="auto"/>
        <w:ind w:firstLine="720"/>
        <w:jc w:val="both"/>
        <w:rPr>
          <w:sz w:val="36"/>
          <w:szCs w:val="36"/>
        </w:rPr>
      </w:pPr>
      <w:r w:rsidRPr="00FF0417">
        <w:rPr>
          <w:sz w:val="36"/>
          <w:szCs w:val="36"/>
        </w:rPr>
        <w:t xml:space="preserve">ewY©Z fv‡e gvwjK `LjKvi _vKve¯’vq weMZ evsjv‡`k †m‡Uj‡g›U Rwic Avg‡j Zvnv‡`i bv‡g mv‡eK 625 `vM nvj 2625 `v‡M .07 GKi, 2628 `v‡M.02 GKi, mv‡eK 627 `vM nvj 2598 `v‡M .44GKi, mv‡eK </w:t>
      </w:r>
      <w:r w:rsidRPr="00FF0417">
        <w:rPr>
          <w:sz w:val="36"/>
          <w:szCs w:val="36"/>
        </w:rPr>
        <w:lastRenderedPageBreak/>
        <w:t>632 nvj 2601</w:t>
      </w:r>
      <w:r w:rsidR="00FC235C">
        <w:rPr>
          <w:sz w:val="36"/>
          <w:szCs w:val="36"/>
        </w:rPr>
        <w:t xml:space="preserve"> </w:t>
      </w:r>
      <w:r w:rsidRPr="00FF0417">
        <w:rPr>
          <w:sz w:val="36"/>
          <w:szCs w:val="36"/>
        </w:rPr>
        <w:t>`v‡M. 69</w:t>
      </w:r>
      <w:r w:rsidR="00FC235C">
        <w:rPr>
          <w:sz w:val="36"/>
          <w:szCs w:val="36"/>
        </w:rPr>
        <w:t xml:space="preserve"> </w:t>
      </w:r>
      <w:r w:rsidRPr="00FF0417">
        <w:rPr>
          <w:sz w:val="36"/>
          <w:szCs w:val="36"/>
        </w:rPr>
        <w:t>GKi, mv‡eK 633 nvj 2599 `v‡M .95GKi,2600</w:t>
      </w:r>
      <w:r w:rsidR="00FC235C">
        <w:rPr>
          <w:sz w:val="36"/>
          <w:szCs w:val="36"/>
        </w:rPr>
        <w:t xml:space="preserve"> </w:t>
      </w:r>
      <w:r w:rsidRPr="00FF0417">
        <w:rPr>
          <w:sz w:val="36"/>
          <w:szCs w:val="36"/>
        </w:rPr>
        <w:t>`v‡M .08</w:t>
      </w:r>
      <w:r w:rsidR="00FC235C">
        <w:rPr>
          <w:sz w:val="36"/>
          <w:szCs w:val="36"/>
        </w:rPr>
        <w:t xml:space="preserve"> </w:t>
      </w:r>
      <w:r w:rsidRPr="00FF0417">
        <w:rPr>
          <w:sz w:val="36"/>
          <w:szCs w:val="36"/>
        </w:rPr>
        <w:t>GKi, mv‡eK 641 nvj 2575 `v‡M .45GKi GKz‡b †gvt 2.70GKi we.Gm Rwicx 455bs †iKW©f~³ I cÖPvwiZ nq| cÖv_x©M‡Yi gvwjK</w:t>
      </w:r>
      <w:r w:rsidR="00EA29E2">
        <w:rPr>
          <w:sz w:val="36"/>
          <w:szCs w:val="36"/>
        </w:rPr>
        <w:t>x</w:t>
      </w:r>
      <w:r w:rsidRPr="00FF0417">
        <w:rPr>
          <w:sz w:val="36"/>
          <w:szCs w:val="36"/>
        </w:rPr>
        <w:t xml:space="preserve"> `Ljxq D³</w:t>
      </w:r>
      <w:r w:rsidR="00EA29E2">
        <w:rPr>
          <w:sz w:val="36"/>
          <w:szCs w:val="36"/>
        </w:rPr>
        <w:t xml:space="preserve"> we.Gm.</w:t>
      </w:r>
      <w:r w:rsidRPr="00FF0417">
        <w:rPr>
          <w:sz w:val="36"/>
          <w:szCs w:val="36"/>
        </w:rPr>
        <w:t xml:space="preserve"> 455bs LwZqvb cÖvß nBqv cÖv_x©MY Zvnv chv©‡jvPbv Kwiqv †`wL‡Z cvq †h,</w:t>
      </w:r>
      <w:r w:rsidR="00EA29E2">
        <w:rPr>
          <w:sz w:val="36"/>
          <w:szCs w:val="36"/>
        </w:rPr>
        <w:t xml:space="preserve"> D³ we.Gm. 455bs</w:t>
      </w:r>
      <w:r w:rsidRPr="00FF0417">
        <w:rPr>
          <w:sz w:val="36"/>
          <w:szCs w:val="36"/>
        </w:rPr>
        <w:t xml:space="preserve"> LwZqv‡bi gvwj‡Ki Kjv‡g cÖv_x© Zcb PµeZx© I ¯^cb PµeZx©i bv‡gi mwnZ D³ f~wg m¤ú©‡K wbt¯^Z¡evb I `Ljnxb 1-10bs cÖwZc‡ÿi bvg wjwce× nBqv iwnqv‡Q| Zvnvi</w:t>
      </w:r>
      <w:r w:rsidR="00EA29E2">
        <w:rPr>
          <w:sz w:val="36"/>
          <w:szCs w:val="36"/>
        </w:rPr>
        <w:t>v</w:t>
      </w:r>
      <w:r w:rsidRPr="00FF0417">
        <w:rPr>
          <w:sz w:val="36"/>
          <w:szCs w:val="36"/>
        </w:rPr>
        <w:t xml:space="preserve"> K`vwcI D³ f~wg‡Z gvwjK `LjxKvi b‡n ev wQj bv| D³iƒc wjwc m¤ú~Y© ågvZ¥K e‡U| weavq cÖv_x©M‡Yi bvgxq LwZqvb nB‡Z wbt¯^Z¡evb 1-10bs cÖwZcÿ h_v- nwic`, †egvb›`, k¨vgvc`, nijvj, h`y jvj, we‡bv` jvj, cÖ‡gv` jvj, my‡ev` jvj, wØ‡R›`ªªªªª, fz‡c›`ª jvj cÖg~L e¨w³M‡Yi bvg KZ©bµ‡g D³ LwZqvb ms‡kv</w:t>
      </w:r>
      <w:r w:rsidR="00D204D6">
        <w:rPr>
          <w:sz w:val="36"/>
          <w:szCs w:val="36"/>
        </w:rPr>
        <w:t>a</w:t>
      </w:r>
      <w:r w:rsidRPr="00FF0417">
        <w:rPr>
          <w:sz w:val="36"/>
          <w:szCs w:val="36"/>
        </w:rPr>
        <w:t xml:space="preserve">‡bi Av‡`k </w:t>
      </w:r>
      <w:r w:rsidR="00D204D6">
        <w:rPr>
          <w:sz w:val="36"/>
          <w:szCs w:val="36"/>
        </w:rPr>
        <w:t>nIqv GKvšÍ Avek¨K|</w:t>
      </w:r>
      <w:r w:rsidRPr="00FF0417">
        <w:rPr>
          <w:sz w:val="36"/>
          <w:szCs w:val="36"/>
        </w:rPr>
        <w:t xml:space="preserve"> cÖv_x©MY bvwjkx f~wg mn †ebvwjkx Acivci f~wg †fvM `Lj Kwiqv Avwm‡Z‡Q| weavq cÖv_x©M‡Yi bvgxq we.Gm 455bs LwZqvb nB‡Z cÖv_x©M‡Yi bv‡gi mwnZ wbt¯^Z¡evb I `Ljnxb 1-10bs cÖwZc‡ÿi bvg KZ©b Kwiqv Zb¥‡g© D³ we.&amp;Gm 455bs LwZqvb ms‡kva‡bi Av‡`k nIqv GKvšÍ Avek¨K| bZzev cÖv_x©M‡Yi Ac~iYxq ÿwZi Kvib e‡U| </w:t>
      </w:r>
    </w:p>
    <w:p w:rsidR="00DE47A1" w:rsidRPr="00FF0417" w:rsidRDefault="00DE47A1" w:rsidP="00DE47A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FF0417">
        <w:rPr>
          <w:sz w:val="36"/>
          <w:szCs w:val="36"/>
        </w:rPr>
        <w:t>ev`xi AviwR I Revbew›` mZ¨|</w:t>
      </w:r>
    </w:p>
    <w:p w:rsidR="00DE47A1" w:rsidRPr="00FF0417" w:rsidRDefault="00DE47A1" w:rsidP="00DE47A1">
      <w:pPr>
        <w:spacing w:line="240" w:lineRule="auto"/>
        <w:jc w:val="center"/>
        <w:rPr>
          <w:sz w:val="36"/>
          <w:szCs w:val="36"/>
        </w:rPr>
      </w:pPr>
      <w:r w:rsidRPr="00FF0417">
        <w:rPr>
          <w:sz w:val="36"/>
          <w:szCs w:val="36"/>
        </w:rPr>
        <w:lastRenderedPageBreak/>
        <w:t xml:space="preserve">-t </w:t>
      </w:r>
      <w:r w:rsidRPr="00FF0417">
        <w:rPr>
          <w:sz w:val="36"/>
          <w:szCs w:val="36"/>
          <w:u w:val="single"/>
        </w:rPr>
        <w:t>`vwLjx KvMRcÎ cÖ`k©bxi cÖv_©bv</w:t>
      </w:r>
      <w:r w:rsidRPr="00FF0417">
        <w:rPr>
          <w:sz w:val="36"/>
          <w:szCs w:val="36"/>
        </w:rPr>
        <w:t xml:space="preserve"> t-</w:t>
      </w:r>
    </w:p>
    <w:p w:rsidR="0036467A" w:rsidRPr="00FF0417" w:rsidRDefault="00B3034F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 w:rsidRPr="00FF0417">
        <w:rPr>
          <w:sz w:val="36"/>
          <w:szCs w:val="36"/>
        </w:rPr>
        <w:t xml:space="preserve">mv‡eK </w:t>
      </w:r>
      <w:r w:rsidR="005F14D5" w:rsidRPr="00FF0417">
        <w:rPr>
          <w:sz w:val="36"/>
          <w:szCs w:val="36"/>
        </w:rPr>
        <w:t>199</w:t>
      </w:r>
      <w:r w:rsidR="001B23BE" w:rsidRPr="00FF0417">
        <w:rPr>
          <w:sz w:val="36"/>
          <w:szCs w:val="36"/>
        </w:rPr>
        <w:t xml:space="preserve"> nvj </w:t>
      </w:r>
      <w:r w:rsidR="005F14D5" w:rsidRPr="00FF0417">
        <w:rPr>
          <w:sz w:val="36"/>
          <w:szCs w:val="36"/>
        </w:rPr>
        <w:t>217</w:t>
      </w:r>
      <w:r w:rsidR="00DE47A1" w:rsidRPr="00FF0417">
        <w:rPr>
          <w:sz w:val="36"/>
          <w:szCs w:val="36"/>
        </w:rPr>
        <w:t xml:space="preserve">bs </w:t>
      </w:r>
      <w:r w:rsidR="005F14D5" w:rsidRPr="00FF0417">
        <w:rPr>
          <w:sz w:val="36"/>
          <w:szCs w:val="36"/>
        </w:rPr>
        <w:t>Kvwkgcyi</w:t>
      </w:r>
      <w:r w:rsidR="00DE47A1" w:rsidRPr="00FF0417">
        <w:rPr>
          <w:sz w:val="36"/>
          <w:szCs w:val="36"/>
        </w:rPr>
        <w:t xml:space="preserve"> †gŠRvi wm.Gm. </w:t>
      </w:r>
      <w:r w:rsidR="005F14D5" w:rsidRPr="00FF0417">
        <w:rPr>
          <w:sz w:val="36"/>
          <w:szCs w:val="36"/>
        </w:rPr>
        <w:t>1</w:t>
      </w:r>
      <w:r w:rsidR="00645D68" w:rsidRPr="00FF0417">
        <w:rPr>
          <w:sz w:val="36"/>
          <w:szCs w:val="36"/>
        </w:rPr>
        <w:t>5</w:t>
      </w:r>
      <w:r w:rsidR="005F14D5" w:rsidRPr="00FF0417">
        <w:rPr>
          <w:sz w:val="36"/>
          <w:szCs w:val="36"/>
        </w:rPr>
        <w:t>9</w:t>
      </w:r>
      <w:r w:rsidR="00B41659" w:rsidRPr="00FF0417">
        <w:rPr>
          <w:sz w:val="36"/>
          <w:szCs w:val="36"/>
        </w:rPr>
        <w:t>bs</w:t>
      </w:r>
      <w:r w:rsidR="00645D68" w:rsidRPr="00FF0417">
        <w:rPr>
          <w:sz w:val="36"/>
          <w:szCs w:val="36"/>
        </w:rPr>
        <w:t xml:space="preserve"> we.Gm. 455bs LwZqv‡bi mB‡gvniK…Z</w:t>
      </w:r>
      <w:r w:rsidR="00DE47A1" w:rsidRPr="00FF0417">
        <w:rPr>
          <w:sz w:val="36"/>
          <w:szCs w:val="36"/>
        </w:rPr>
        <w:t xml:space="preserve"> bKj- 0</w:t>
      </w:r>
      <w:r w:rsidR="00645D68" w:rsidRPr="00FF0417">
        <w:rPr>
          <w:sz w:val="36"/>
          <w:szCs w:val="36"/>
        </w:rPr>
        <w:t>2</w:t>
      </w:r>
      <w:r w:rsidR="00DE47A1" w:rsidRPr="00FF0417">
        <w:rPr>
          <w:sz w:val="36"/>
          <w:szCs w:val="36"/>
        </w:rPr>
        <w:t xml:space="preserve"> d`©|</w:t>
      </w:r>
    </w:p>
    <w:p w:rsidR="00DE47A1" w:rsidRPr="00FF0417" w:rsidRDefault="00DE47A1" w:rsidP="00FC4D3F">
      <w:pPr>
        <w:spacing w:after="0" w:line="360" w:lineRule="auto"/>
        <w:jc w:val="both"/>
        <w:rPr>
          <w:sz w:val="36"/>
          <w:szCs w:val="36"/>
        </w:rPr>
      </w:pPr>
      <w:r w:rsidRPr="00FF0417">
        <w:rPr>
          <w:sz w:val="36"/>
          <w:szCs w:val="36"/>
        </w:rPr>
        <w:t>ev`x c‡ÿ `vwLjx ewY©Z KvMRcÎvw` cÖ`k©Yx wPwýZ Kivi cÖv_©bv Kwi|</w:t>
      </w:r>
    </w:p>
    <w:p w:rsidR="00DE47A1" w:rsidRPr="00FF0417" w:rsidRDefault="00DE47A1" w:rsidP="00FC4D3F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FF0417">
        <w:rPr>
          <w:sz w:val="36"/>
          <w:szCs w:val="36"/>
          <w:u w:val="single"/>
        </w:rPr>
        <w:t>mZ¨cvV</w:t>
      </w:r>
    </w:p>
    <w:p w:rsidR="00DE47A1" w:rsidRPr="00FF0417" w:rsidRDefault="00DE47A1" w:rsidP="00026050">
      <w:pPr>
        <w:spacing w:after="0" w:line="360" w:lineRule="auto"/>
        <w:ind w:left="2880"/>
        <w:jc w:val="both"/>
        <w:rPr>
          <w:sz w:val="36"/>
          <w:szCs w:val="36"/>
        </w:rPr>
      </w:pPr>
      <w:r w:rsidRPr="00FF0417">
        <w:rPr>
          <w:sz w:val="36"/>
          <w:szCs w:val="36"/>
        </w:rPr>
        <w:t xml:space="preserve">AÎ njdbvgvq D‡jøwLZ hveZxq weeiY Avgvi Ávb I wek¦vm g‡Z mZ¨| AÎ mZ¨Zv ¯^xKv‡i A`¨ </w:t>
      </w:r>
      <w:r w:rsidR="00026050" w:rsidRPr="00FF0417">
        <w:rPr>
          <w:sz w:val="36"/>
          <w:szCs w:val="36"/>
        </w:rPr>
        <w:t>24</w:t>
      </w:r>
      <w:r w:rsidR="009E14A4" w:rsidRPr="00FF0417">
        <w:rPr>
          <w:sz w:val="36"/>
          <w:szCs w:val="36"/>
        </w:rPr>
        <w:t>/06</w:t>
      </w:r>
      <w:r w:rsidRPr="00FF0417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FF0417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DE47A1" w:rsidRPr="00FF0417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  <w:r w:rsidRPr="00FF0417">
        <w:rPr>
          <w:sz w:val="36"/>
          <w:szCs w:val="36"/>
          <w:u w:val="single"/>
        </w:rPr>
        <w:tab/>
      </w:r>
      <w:r w:rsidRPr="00FF0417">
        <w:rPr>
          <w:sz w:val="36"/>
          <w:szCs w:val="36"/>
          <w:u w:val="single"/>
        </w:rPr>
        <w:tab/>
      </w:r>
      <w:r w:rsidRPr="00FF0417">
        <w:rPr>
          <w:sz w:val="36"/>
          <w:szCs w:val="36"/>
          <w:u w:val="single"/>
        </w:rPr>
        <w:tab/>
      </w:r>
      <w:r w:rsidRPr="00FF0417">
        <w:rPr>
          <w:sz w:val="36"/>
          <w:szCs w:val="36"/>
          <w:u w:val="single"/>
        </w:rPr>
        <w:tab/>
      </w:r>
    </w:p>
    <w:p w:rsidR="00DE47A1" w:rsidRPr="00FF0417" w:rsidRDefault="00DE47A1" w:rsidP="00DE47A1">
      <w:pPr>
        <w:spacing w:after="0"/>
        <w:ind w:left="2880"/>
        <w:jc w:val="center"/>
        <w:rPr>
          <w:sz w:val="36"/>
          <w:szCs w:val="36"/>
        </w:rPr>
      </w:pPr>
      <w:r w:rsidRPr="00FF0417">
        <w:rPr>
          <w:sz w:val="36"/>
          <w:szCs w:val="36"/>
        </w:rPr>
        <w:t>njdKvixi ¯^vÿi</w:t>
      </w:r>
    </w:p>
    <w:p w:rsidR="00DE47A1" w:rsidRPr="00FF0417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FF0417" w:rsidRDefault="00DE47A1" w:rsidP="00DE47A1">
      <w:pPr>
        <w:spacing w:after="0" w:line="240" w:lineRule="auto"/>
        <w:ind w:left="2880"/>
        <w:jc w:val="both"/>
        <w:rPr>
          <w:sz w:val="36"/>
          <w:szCs w:val="36"/>
        </w:rPr>
      </w:pPr>
      <w:r w:rsidRPr="00FF0417">
        <w:rPr>
          <w:sz w:val="36"/>
          <w:szCs w:val="36"/>
        </w:rPr>
        <w:t>Avwg AÎ njdKvix‡K wPwb| ‡m Avgvi m¤§y‡L Zvnvi wbR bvg ¯^vÿi Kwiqv‡Q| Avwg Zvnv‡K mbv³ Kwijvg|</w:t>
      </w:r>
    </w:p>
    <w:p w:rsidR="00DE47A1" w:rsidRPr="00FF0417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FF0417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FF0417" w:rsidRDefault="00DE47A1" w:rsidP="00DE47A1">
      <w:pPr>
        <w:spacing w:after="0" w:line="240" w:lineRule="auto"/>
        <w:ind w:left="2880"/>
        <w:jc w:val="center"/>
        <w:rPr>
          <w:sz w:val="36"/>
          <w:szCs w:val="36"/>
        </w:rPr>
      </w:pPr>
      <w:r w:rsidRPr="00FF0417">
        <w:rPr>
          <w:sz w:val="36"/>
          <w:szCs w:val="36"/>
        </w:rPr>
        <w:t>A¨vW‡fv‡KU</w:t>
      </w:r>
    </w:p>
    <w:p w:rsidR="007E4B56" w:rsidRPr="00645D68" w:rsidRDefault="00DE47A1" w:rsidP="00D06269">
      <w:pPr>
        <w:spacing w:after="0"/>
        <w:ind w:left="2880"/>
        <w:jc w:val="center"/>
        <w:rPr>
          <w:sz w:val="35"/>
          <w:szCs w:val="35"/>
        </w:rPr>
      </w:pPr>
      <w:r w:rsidRPr="00FF0417">
        <w:rPr>
          <w:sz w:val="36"/>
          <w:szCs w:val="36"/>
        </w:rPr>
        <w:t>RR ‡KvU© Puv`cyi|</w:t>
      </w:r>
    </w:p>
    <w:sectPr w:rsidR="007E4B56" w:rsidRPr="00645D68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E91" w:rsidRDefault="004E5E91" w:rsidP="00D205D2">
      <w:pPr>
        <w:spacing w:after="0" w:line="240" w:lineRule="auto"/>
      </w:pPr>
      <w:r>
        <w:separator/>
      </w:r>
    </w:p>
  </w:endnote>
  <w:endnote w:type="continuationSeparator" w:id="1">
    <w:p w:rsidR="004E5E91" w:rsidRDefault="004E5E91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E91" w:rsidRDefault="004E5E91" w:rsidP="00D205D2">
      <w:pPr>
        <w:spacing w:after="0" w:line="240" w:lineRule="auto"/>
      </w:pPr>
      <w:r>
        <w:separator/>
      </w:r>
    </w:p>
  </w:footnote>
  <w:footnote w:type="continuationSeparator" w:id="1">
    <w:p w:rsidR="004E5E91" w:rsidRDefault="004E5E91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4B2855" w:rsidRDefault="00200B67" w:rsidP="00D205D2">
    <w:pPr>
      <w:pStyle w:val="Header"/>
      <w:jc w:val="center"/>
      <w:rPr>
        <w:sz w:val="20"/>
        <w:u w:val="single"/>
      </w:rPr>
    </w:pPr>
  </w:p>
  <w:p w:rsidR="00200B67" w:rsidRDefault="00200B67" w:rsidP="00D205D2">
    <w:pPr>
      <w:pStyle w:val="Header"/>
      <w:jc w:val="center"/>
      <w:rPr>
        <w:u w:val="single"/>
      </w:rPr>
    </w:pPr>
  </w:p>
  <w:p w:rsidR="00200B67" w:rsidRPr="00D205D2" w:rsidRDefault="00200B67" w:rsidP="00D205D2">
    <w:pPr>
      <w:pStyle w:val="Header"/>
      <w:jc w:val="center"/>
      <w:rPr>
        <w:sz w:val="18"/>
        <w:u w:val="single"/>
      </w:rPr>
    </w:pPr>
  </w:p>
  <w:p w:rsidR="00200B67" w:rsidRPr="00D205D2" w:rsidRDefault="00200B67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r>
      <w:rPr>
        <w:u w:val="single"/>
      </w:rPr>
      <w:t>0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817AF5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817AF5" w:rsidRPr="00D205D2">
          <w:rPr>
            <w:u w:val="single"/>
          </w:rPr>
          <w:fldChar w:fldCharType="separate"/>
        </w:r>
        <w:r w:rsidR="00DB2AF5">
          <w:rPr>
            <w:noProof/>
            <w:u w:val="single"/>
          </w:rPr>
          <w:t>4</w:t>
        </w:r>
        <w:r w:rsidR="00817AF5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21411"/>
    <w:rsid w:val="00026050"/>
    <w:rsid w:val="0003495C"/>
    <w:rsid w:val="00052BA0"/>
    <w:rsid w:val="00057DC1"/>
    <w:rsid w:val="000607D0"/>
    <w:rsid w:val="00061709"/>
    <w:rsid w:val="000715CE"/>
    <w:rsid w:val="0007769B"/>
    <w:rsid w:val="00090D56"/>
    <w:rsid w:val="0009108C"/>
    <w:rsid w:val="00097CE4"/>
    <w:rsid w:val="000A24F4"/>
    <w:rsid w:val="000C1919"/>
    <w:rsid w:val="000C602D"/>
    <w:rsid w:val="000E361C"/>
    <w:rsid w:val="000F6227"/>
    <w:rsid w:val="000F69CF"/>
    <w:rsid w:val="0011034E"/>
    <w:rsid w:val="00110353"/>
    <w:rsid w:val="00114B18"/>
    <w:rsid w:val="00122546"/>
    <w:rsid w:val="00142FDD"/>
    <w:rsid w:val="00143B51"/>
    <w:rsid w:val="00154E3C"/>
    <w:rsid w:val="00165001"/>
    <w:rsid w:val="00166182"/>
    <w:rsid w:val="00170F0F"/>
    <w:rsid w:val="00192A29"/>
    <w:rsid w:val="001B23BE"/>
    <w:rsid w:val="001E649A"/>
    <w:rsid w:val="001F164B"/>
    <w:rsid w:val="001F6377"/>
    <w:rsid w:val="001F792B"/>
    <w:rsid w:val="00200B67"/>
    <w:rsid w:val="00201331"/>
    <w:rsid w:val="0020405A"/>
    <w:rsid w:val="00207C58"/>
    <w:rsid w:val="002119FB"/>
    <w:rsid w:val="00217AAB"/>
    <w:rsid w:val="00277846"/>
    <w:rsid w:val="002949E7"/>
    <w:rsid w:val="00295ECE"/>
    <w:rsid w:val="002A00A3"/>
    <w:rsid w:val="002A1BB2"/>
    <w:rsid w:val="002B364C"/>
    <w:rsid w:val="002B44BA"/>
    <w:rsid w:val="002C2ABF"/>
    <w:rsid w:val="002C643B"/>
    <w:rsid w:val="002D3625"/>
    <w:rsid w:val="002E7378"/>
    <w:rsid w:val="002F4B2E"/>
    <w:rsid w:val="003017E0"/>
    <w:rsid w:val="003253D1"/>
    <w:rsid w:val="00356668"/>
    <w:rsid w:val="0035765E"/>
    <w:rsid w:val="003601A4"/>
    <w:rsid w:val="00360EDB"/>
    <w:rsid w:val="003643BD"/>
    <w:rsid w:val="0036467A"/>
    <w:rsid w:val="0036541F"/>
    <w:rsid w:val="0037535E"/>
    <w:rsid w:val="00377C41"/>
    <w:rsid w:val="00381F81"/>
    <w:rsid w:val="003918C3"/>
    <w:rsid w:val="00394FCC"/>
    <w:rsid w:val="003A1B25"/>
    <w:rsid w:val="003A1EDE"/>
    <w:rsid w:val="003B083E"/>
    <w:rsid w:val="003C6ACB"/>
    <w:rsid w:val="003D48B4"/>
    <w:rsid w:val="003E0A77"/>
    <w:rsid w:val="003E5E10"/>
    <w:rsid w:val="00426098"/>
    <w:rsid w:val="00440D38"/>
    <w:rsid w:val="0045060D"/>
    <w:rsid w:val="004514C6"/>
    <w:rsid w:val="004664DF"/>
    <w:rsid w:val="004742FF"/>
    <w:rsid w:val="0047631F"/>
    <w:rsid w:val="00476980"/>
    <w:rsid w:val="00476E65"/>
    <w:rsid w:val="004975BF"/>
    <w:rsid w:val="004A07A2"/>
    <w:rsid w:val="004B2855"/>
    <w:rsid w:val="004D255A"/>
    <w:rsid w:val="004E09A6"/>
    <w:rsid w:val="004E5E91"/>
    <w:rsid w:val="004F2B6A"/>
    <w:rsid w:val="005131F3"/>
    <w:rsid w:val="00524288"/>
    <w:rsid w:val="00550BB1"/>
    <w:rsid w:val="005564EA"/>
    <w:rsid w:val="00577F25"/>
    <w:rsid w:val="005D2801"/>
    <w:rsid w:val="005E6896"/>
    <w:rsid w:val="005F0479"/>
    <w:rsid w:val="005F08EA"/>
    <w:rsid w:val="005F14D5"/>
    <w:rsid w:val="006070A7"/>
    <w:rsid w:val="006108F2"/>
    <w:rsid w:val="006151C4"/>
    <w:rsid w:val="0063128A"/>
    <w:rsid w:val="00640EE3"/>
    <w:rsid w:val="00642FD7"/>
    <w:rsid w:val="00645D68"/>
    <w:rsid w:val="00654F86"/>
    <w:rsid w:val="00660FA2"/>
    <w:rsid w:val="006615A2"/>
    <w:rsid w:val="0066436E"/>
    <w:rsid w:val="0068009E"/>
    <w:rsid w:val="006977E1"/>
    <w:rsid w:val="006A28FD"/>
    <w:rsid w:val="006A7415"/>
    <w:rsid w:val="006C2B7A"/>
    <w:rsid w:val="006E6BD2"/>
    <w:rsid w:val="006F0CEA"/>
    <w:rsid w:val="006F6329"/>
    <w:rsid w:val="007000C6"/>
    <w:rsid w:val="00706C38"/>
    <w:rsid w:val="00761DB8"/>
    <w:rsid w:val="00780ADB"/>
    <w:rsid w:val="00783D37"/>
    <w:rsid w:val="00785001"/>
    <w:rsid w:val="00791B6E"/>
    <w:rsid w:val="00792F41"/>
    <w:rsid w:val="007979A4"/>
    <w:rsid w:val="007A79D8"/>
    <w:rsid w:val="007B0142"/>
    <w:rsid w:val="007C4416"/>
    <w:rsid w:val="007D3998"/>
    <w:rsid w:val="007D54D4"/>
    <w:rsid w:val="007E4B56"/>
    <w:rsid w:val="007F2A18"/>
    <w:rsid w:val="007F5556"/>
    <w:rsid w:val="00813443"/>
    <w:rsid w:val="00817AF5"/>
    <w:rsid w:val="00817EBC"/>
    <w:rsid w:val="00823E43"/>
    <w:rsid w:val="0089413C"/>
    <w:rsid w:val="00894D06"/>
    <w:rsid w:val="008A2EDF"/>
    <w:rsid w:val="008D1EE2"/>
    <w:rsid w:val="008E58E9"/>
    <w:rsid w:val="009031FE"/>
    <w:rsid w:val="009200F3"/>
    <w:rsid w:val="00923BA7"/>
    <w:rsid w:val="00925157"/>
    <w:rsid w:val="0093584A"/>
    <w:rsid w:val="00940488"/>
    <w:rsid w:val="00945FE2"/>
    <w:rsid w:val="00950C17"/>
    <w:rsid w:val="00951599"/>
    <w:rsid w:val="009527AD"/>
    <w:rsid w:val="00976C50"/>
    <w:rsid w:val="00977ABC"/>
    <w:rsid w:val="00990AAD"/>
    <w:rsid w:val="00990DC2"/>
    <w:rsid w:val="009A1657"/>
    <w:rsid w:val="009D53F2"/>
    <w:rsid w:val="009E14A4"/>
    <w:rsid w:val="00A1586C"/>
    <w:rsid w:val="00A21D75"/>
    <w:rsid w:val="00A25F56"/>
    <w:rsid w:val="00A26F41"/>
    <w:rsid w:val="00A36FEA"/>
    <w:rsid w:val="00A453E0"/>
    <w:rsid w:val="00A57CFB"/>
    <w:rsid w:val="00A80EB8"/>
    <w:rsid w:val="00A8176D"/>
    <w:rsid w:val="00A8734A"/>
    <w:rsid w:val="00A94E64"/>
    <w:rsid w:val="00AA6A6F"/>
    <w:rsid w:val="00AA7340"/>
    <w:rsid w:val="00AC537F"/>
    <w:rsid w:val="00AC7BBC"/>
    <w:rsid w:val="00AD0894"/>
    <w:rsid w:val="00AD5896"/>
    <w:rsid w:val="00AE06FC"/>
    <w:rsid w:val="00AE2F7D"/>
    <w:rsid w:val="00AF3879"/>
    <w:rsid w:val="00B13853"/>
    <w:rsid w:val="00B3034F"/>
    <w:rsid w:val="00B3235E"/>
    <w:rsid w:val="00B36F70"/>
    <w:rsid w:val="00B41659"/>
    <w:rsid w:val="00B569D5"/>
    <w:rsid w:val="00B75645"/>
    <w:rsid w:val="00B8142A"/>
    <w:rsid w:val="00B96C36"/>
    <w:rsid w:val="00BD189B"/>
    <w:rsid w:val="00BE3E3D"/>
    <w:rsid w:val="00BE4D3A"/>
    <w:rsid w:val="00BE6B94"/>
    <w:rsid w:val="00C42D9C"/>
    <w:rsid w:val="00C55EDD"/>
    <w:rsid w:val="00C74B1C"/>
    <w:rsid w:val="00CA067A"/>
    <w:rsid w:val="00CB17FF"/>
    <w:rsid w:val="00CB426D"/>
    <w:rsid w:val="00CE13F5"/>
    <w:rsid w:val="00CF4A6D"/>
    <w:rsid w:val="00D06269"/>
    <w:rsid w:val="00D174F1"/>
    <w:rsid w:val="00D17625"/>
    <w:rsid w:val="00D17B84"/>
    <w:rsid w:val="00D202CF"/>
    <w:rsid w:val="00D204D6"/>
    <w:rsid w:val="00D205D2"/>
    <w:rsid w:val="00D228F9"/>
    <w:rsid w:val="00D2360C"/>
    <w:rsid w:val="00D3799F"/>
    <w:rsid w:val="00D535ED"/>
    <w:rsid w:val="00D55F3D"/>
    <w:rsid w:val="00D7071B"/>
    <w:rsid w:val="00D75A00"/>
    <w:rsid w:val="00D773F0"/>
    <w:rsid w:val="00D80AE7"/>
    <w:rsid w:val="00D82699"/>
    <w:rsid w:val="00D84E63"/>
    <w:rsid w:val="00DA23BC"/>
    <w:rsid w:val="00DA3C37"/>
    <w:rsid w:val="00DB2AF5"/>
    <w:rsid w:val="00DB4D7A"/>
    <w:rsid w:val="00DB7CA0"/>
    <w:rsid w:val="00DD581F"/>
    <w:rsid w:val="00DE47A1"/>
    <w:rsid w:val="00DF1DD4"/>
    <w:rsid w:val="00DF74C2"/>
    <w:rsid w:val="00E0161C"/>
    <w:rsid w:val="00E04A06"/>
    <w:rsid w:val="00E0740B"/>
    <w:rsid w:val="00E12F28"/>
    <w:rsid w:val="00E34172"/>
    <w:rsid w:val="00E376D8"/>
    <w:rsid w:val="00E41775"/>
    <w:rsid w:val="00E620BA"/>
    <w:rsid w:val="00E6395A"/>
    <w:rsid w:val="00E764CA"/>
    <w:rsid w:val="00E840B8"/>
    <w:rsid w:val="00E93E88"/>
    <w:rsid w:val="00EA29E2"/>
    <w:rsid w:val="00EC04A8"/>
    <w:rsid w:val="00EF039E"/>
    <w:rsid w:val="00EF2955"/>
    <w:rsid w:val="00F30AF0"/>
    <w:rsid w:val="00F3481A"/>
    <w:rsid w:val="00F47DAC"/>
    <w:rsid w:val="00F50650"/>
    <w:rsid w:val="00F64DFE"/>
    <w:rsid w:val="00F71EEA"/>
    <w:rsid w:val="00F95388"/>
    <w:rsid w:val="00FC0FAE"/>
    <w:rsid w:val="00FC1227"/>
    <w:rsid w:val="00FC222B"/>
    <w:rsid w:val="00FC235C"/>
    <w:rsid w:val="00FC4D3F"/>
    <w:rsid w:val="00FF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13</cp:revision>
  <cp:lastPrinted>2018-06-24T03:50:00Z</cp:lastPrinted>
  <dcterms:created xsi:type="dcterms:W3CDTF">2018-06-24T03:40:00Z</dcterms:created>
  <dcterms:modified xsi:type="dcterms:W3CDTF">2018-06-24T04:16:00Z</dcterms:modified>
</cp:coreProperties>
</file>